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E6E9A" w14:textId="77777777" w:rsidR="00B56473" w:rsidRDefault="00B56473" w:rsidP="000C003D">
      <w:pPr>
        <w:jc w:val="center"/>
      </w:pPr>
    </w:p>
    <w:p w14:paraId="27FEA1B0" w14:textId="77777777" w:rsidR="00B56473" w:rsidRDefault="00B56473" w:rsidP="000C003D">
      <w:pPr>
        <w:jc w:val="center"/>
      </w:pPr>
    </w:p>
    <w:p w14:paraId="00EF79F9" w14:textId="0E45D4BA" w:rsidR="0085727A" w:rsidRDefault="000E044B" w:rsidP="000C003D">
      <w:pPr>
        <w:jc w:val="center"/>
      </w:pPr>
      <w:r>
        <w:rPr>
          <w:rFonts w:ascii="Times New Roman" w:hAnsi="Times New Roman"/>
          <w:noProof/>
          <w:lang w:val="en-US"/>
        </w:rPr>
        <w:drawing>
          <wp:inline distT="0" distB="0" distL="0" distR="0" wp14:anchorId="230FE997" wp14:editId="3481108F">
            <wp:extent cx="1657985" cy="1416685"/>
            <wp:effectExtent l="19050" t="0" r="0" b="0"/>
            <wp:docPr id="1"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llegesearch.in/upload/univ/121203050709_Bharti%20logo.png"/>
                    <pic:cNvPicPr>
                      <a:picLocks noChangeAspect="1" noChangeArrowheads="1"/>
                    </pic:cNvPicPr>
                  </pic:nvPicPr>
                  <pic:blipFill>
                    <a:blip r:embed="rId8"/>
                    <a:srcRect/>
                    <a:stretch>
                      <a:fillRect/>
                    </a:stretch>
                  </pic:blipFill>
                  <pic:spPr bwMode="auto">
                    <a:xfrm>
                      <a:off x="0" y="0"/>
                      <a:ext cx="1657985" cy="1416685"/>
                    </a:xfrm>
                    <a:prstGeom prst="rect">
                      <a:avLst/>
                    </a:prstGeom>
                    <a:noFill/>
                    <a:ln w="9525">
                      <a:noFill/>
                      <a:miter lim="800000"/>
                      <a:headEnd/>
                      <a:tailEnd/>
                    </a:ln>
                  </pic:spPr>
                </pic:pic>
              </a:graphicData>
            </a:graphic>
          </wp:inline>
        </w:drawing>
      </w:r>
    </w:p>
    <w:p w14:paraId="7E26E992" w14:textId="77777777" w:rsidR="0085727A" w:rsidRDefault="0085727A" w:rsidP="0085727A">
      <w:pPr>
        <w:jc w:val="center"/>
      </w:pPr>
    </w:p>
    <w:p w14:paraId="35DB7503" w14:textId="77777777" w:rsidR="00A126B1" w:rsidRDefault="0085727A" w:rsidP="00A126B1">
      <w:pPr>
        <w:spacing w:after="0" w:line="240" w:lineRule="auto"/>
        <w:jc w:val="center"/>
        <w:rPr>
          <w:rFonts w:ascii="Times New Roman" w:hAnsi="Times New Roman"/>
          <w:b/>
          <w:bCs/>
          <w:sz w:val="28"/>
          <w:szCs w:val="28"/>
        </w:rPr>
      </w:pPr>
      <w:r w:rsidRPr="009609E5">
        <w:rPr>
          <w:rFonts w:ascii="Times New Roman" w:hAnsi="Times New Roman"/>
          <w:b/>
          <w:bCs/>
          <w:sz w:val="28"/>
          <w:szCs w:val="28"/>
        </w:rPr>
        <w:t>BHAR</w:t>
      </w:r>
      <w:r w:rsidR="00A51913">
        <w:rPr>
          <w:rFonts w:ascii="Times New Roman" w:hAnsi="Times New Roman"/>
          <w:b/>
          <w:bCs/>
          <w:sz w:val="28"/>
          <w:szCs w:val="28"/>
        </w:rPr>
        <w:t>A</w:t>
      </w:r>
      <w:r w:rsidRPr="009609E5">
        <w:rPr>
          <w:rFonts w:ascii="Times New Roman" w:hAnsi="Times New Roman"/>
          <w:b/>
          <w:bCs/>
          <w:sz w:val="28"/>
          <w:szCs w:val="28"/>
        </w:rPr>
        <w:t xml:space="preserve">TI VIDYAPEETH </w:t>
      </w:r>
    </w:p>
    <w:p w14:paraId="3F24B38E" w14:textId="77777777" w:rsidR="00A126B1" w:rsidRPr="00A126B1" w:rsidRDefault="00A126B1" w:rsidP="00A126B1">
      <w:pPr>
        <w:spacing w:after="0" w:line="240" w:lineRule="auto"/>
        <w:jc w:val="center"/>
        <w:rPr>
          <w:rFonts w:ascii="Times New Roman" w:hAnsi="Times New Roman"/>
          <w:b/>
          <w:bCs/>
          <w:sz w:val="28"/>
          <w:szCs w:val="28"/>
        </w:rPr>
      </w:pPr>
      <w:r w:rsidRPr="00A126B1">
        <w:rPr>
          <w:rFonts w:ascii="Times New Roman" w:hAnsi="Times New Roman"/>
          <w:b/>
          <w:bCs/>
          <w:sz w:val="28"/>
          <w:szCs w:val="28"/>
        </w:rPr>
        <w:t>(Deemed to be University)</w:t>
      </w:r>
    </w:p>
    <w:p w14:paraId="7E0922A7" w14:textId="77777777" w:rsidR="0085727A" w:rsidRPr="00A126B1" w:rsidRDefault="00A126B1" w:rsidP="00A126B1">
      <w:pPr>
        <w:spacing w:after="0" w:line="240" w:lineRule="auto"/>
        <w:jc w:val="center"/>
        <w:rPr>
          <w:rFonts w:ascii="Helvetica" w:eastAsia="Times New Roman" w:hAnsi="Helvetica"/>
          <w:color w:val="FFFFFF"/>
          <w:lang w:eastAsia="en-IN" w:bidi="mr-IN"/>
        </w:rPr>
      </w:pPr>
      <w:r w:rsidRPr="00A126B1">
        <w:rPr>
          <w:rFonts w:ascii="Helvetica" w:eastAsia="Times New Roman" w:hAnsi="Helvetica"/>
          <w:color w:val="FFFFFF"/>
          <w:lang w:eastAsia="en-IN" w:bidi="mr-IN"/>
        </w:rPr>
        <w:br/>
      </w:r>
      <w:r w:rsidR="0085727A" w:rsidRPr="009609E5">
        <w:rPr>
          <w:rFonts w:ascii="Times New Roman" w:hAnsi="Times New Roman"/>
          <w:b/>
          <w:bCs/>
          <w:sz w:val="28"/>
          <w:szCs w:val="28"/>
        </w:rPr>
        <w:t>INST</w:t>
      </w:r>
      <w:r w:rsidR="0085727A">
        <w:rPr>
          <w:rFonts w:ascii="Times New Roman" w:hAnsi="Times New Roman"/>
          <w:b/>
          <w:bCs/>
          <w:sz w:val="28"/>
          <w:szCs w:val="28"/>
        </w:rPr>
        <w:t>IUTE OF MANAGEMENT AND ENTRE</w:t>
      </w:r>
      <w:r w:rsidR="0085727A" w:rsidRPr="009609E5">
        <w:rPr>
          <w:rFonts w:ascii="Times New Roman" w:hAnsi="Times New Roman"/>
          <w:b/>
          <w:bCs/>
          <w:sz w:val="28"/>
          <w:szCs w:val="28"/>
        </w:rPr>
        <w:t>P</w:t>
      </w:r>
      <w:r w:rsidR="0085727A">
        <w:rPr>
          <w:rFonts w:ascii="Times New Roman" w:hAnsi="Times New Roman"/>
          <w:b/>
          <w:bCs/>
          <w:sz w:val="28"/>
          <w:szCs w:val="28"/>
        </w:rPr>
        <w:t>R</w:t>
      </w:r>
      <w:r w:rsidR="0085727A" w:rsidRPr="009609E5">
        <w:rPr>
          <w:rFonts w:ascii="Times New Roman" w:hAnsi="Times New Roman"/>
          <w:b/>
          <w:bCs/>
          <w:sz w:val="28"/>
          <w:szCs w:val="28"/>
        </w:rPr>
        <w:t>ENEURSHIP DEVELOPMENT</w:t>
      </w:r>
    </w:p>
    <w:p w14:paraId="3F83593A" w14:textId="77777777" w:rsidR="0085727A" w:rsidRDefault="0085727A" w:rsidP="0085727A">
      <w:pPr>
        <w:ind w:left="-284" w:right="-449"/>
        <w:jc w:val="center"/>
        <w:rPr>
          <w:rFonts w:ascii="Times New Roman" w:hAnsi="Times New Roman"/>
          <w:b/>
          <w:bCs/>
          <w:sz w:val="28"/>
          <w:szCs w:val="28"/>
        </w:rPr>
      </w:pPr>
      <w:r>
        <w:rPr>
          <w:rFonts w:ascii="Times New Roman" w:hAnsi="Times New Roman"/>
          <w:b/>
          <w:bCs/>
          <w:sz w:val="28"/>
          <w:szCs w:val="28"/>
        </w:rPr>
        <w:t>Navi Mumbai</w:t>
      </w:r>
    </w:p>
    <w:p w14:paraId="2D02E9F4" w14:textId="77777777" w:rsidR="0085727A" w:rsidRPr="00D95F9D" w:rsidRDefault="0085727A" w:rsidP="0085727A">
      <w:pPr>
        <w:ind w:left="-284" w:right="-449"/>
        <w:jc w:val="center"/>
        <w:rPr>
          <w:rFonts w:ascii="Times New Roman" w:hAnsi="Times New Roman"/>
          <w:sz w:val="28"/>
          <w:szCs w:val="28"/>
        </w:rPr>
      </w:pPr>
      <w:r w:rsidRPr="00D95F9D">
        <w:rPr>
          <w:rFonts w:ascii="Times New Roman" w:hAnsi="Times New Roman"/>
          <w:sz w:val="28"/>
          <w:szCs w:val="28"/>
        </w:rPr>
        <w:t>A</w:t>
      </w:r>
    </w:p>
    <w:p w14:paraId="63D5EDFC" w14:textId="77777777" w:rsidR="0085727A" w:rsidRPr="00D95F9D" w:rsidRDefault="0085727A" w:rsidP="0085727A">
      <w:pPr>
        <w:ind w:left="-284" w:right="-449"/>
        <w:jc w:val="center"/>
        <w:rPr>
          <w:rFonts w:ascii="Times New Roman" w:hAnsi="Times New Roman"/>
          <w:sz w:val="28"/>
          <w:szCs w:val="28"/>
        </w:rPr>
      </w:pPr>
      <w:r w:rsidRPr="00D95F9D">
        <w:rPr>
          <w:rFonts w:ascii="Times New Roman" w:hAnsi="Times New Roman"/>
          <w:sz w:val="28"/>
          <w:szCs w:val="28"/>
        </w:rPr>
        <w:t xml:space="preserve">Project </w:t>
      </w:r>
    </w:p>
    <w:p w14:paraId="2117CD2B" w14:textId="77777777" w:rsidR="0085727A" w:rsidRPr="00D95F9D" w:rsidRDefault="0085727A" w:rsidP="0085727A">
      <w:pPr>
        <w:ind w:left="-284" w:right="-449"/>
        <w:jc w:val="center"/>
        <w:rPr>
          <w:rFonts w:ascii="Times New Roman" w:hAnsi="Times New Roman"/>
          <w:sz w:val="28"/>
          <w:szCs w:val="28"/>
        </w:rPr>
      </w:pPr>
      <w:r w:rsidRPr="00D95F9D">
        <w:rPr>
          <w:rFonts w:ascii="Times New Roman" w:hAnsi="Times New Roman"/>
          <w:sz w:val="28"/>
          <w:szCs w:val="28"/>
        </w:rPr>
        <w:t>On</w:t>
      </w:r>
    </w:p>
    <w:p w14:paraId="29269E53" w14:textId="0F15ED6C" w:rsidR="0085727A" w:rsidRPr="00A51913" w:rsidRDefault="00E51723" w:rsidP="0085727A">
      <w:pPr>
        <w:ind w:left="-284" w:right="-449"/>
        <w:jc w:val="center"/>
        <w:rPr>
          <w:rFonts w:ascii="Times New Roman" w:hAnsi="Times New Roman"/>
          <w:b/>
          <w:bCs/>
          <w:color w:val="FF0000"/>
          <w:sz w:val="30"/>
          <w:szCs w:val="30"/>
        </w:rPr>
      </w:pPr>
      <w:r>
        <w:rPr>
          <w:rFonts w:ascii="Times New Roman" w:hAnsi="Times New Roman"/>
          <w:b/>
          <w:bCs/>
          <w:color w:val="FF0000"/>
          <w:sz w:val="30"/>
          <w:szCs w:val="30"/>
        </w:rPr>
        <w:t>Blackjack</w:t>
      </w:r>
      <w:r w:rsidR="00B263D7">
        <w:rPr>
          <w:rFonts w:ascii="Times New Roman" w:hAnsi="Times New Roman"/>
          <w:b/>
          <w:bCs/>
          <w:color w:val="FF0000"/>
          <w:sz w:val="30"/>
          <w:szCs w:val="30"/>
        </w:rPr>
        <w:t xml:space="preserve"> Game</w:t>
      </w:r>
    </w:p>
    <w:p w14:paraId="4994965E" w14:textId="77777777" w:rsidR="0085727A" w:rsidRPr="00D95F9D" w:rsidRDefault="0085727A" w:rsidP="0085727A">
      <w:pPr>
        <w:ind w:left="-284" w:right="-449"/>
        <w:jc w:val="center"/>
        <w:rPr>
          <w:rFonts w:ascii="Times New Roman" w:hAnsi="Times New Roman"/>
          <w:sz w:val="28"/>
          <w:szCs w:val="28"/>
        </w:rPr>
      </w:pPr>
      <w:r w:rsidRPr="00D95F9D">
        <w:rPr>
          <w:rFonts w:ascii="Times New Roman" w:hAnsi="Times New Roman"/>
          <w:sz w:val="28"/>
          <w:szCs w:val="28"/>
        </w:rPr>
        <w:t xml:space="preserve">Submitted to </w:t>
      </w:r>
    </w:p>
    <w:p w14:paraId="6459612C" w14:textId="77777777" w:rsidR="0085727A" w:rsidRDefault="0085727A" w:rsidP="0085727A">
      <w:pPr>
        <w:ind w:left="-284" w:right="-449"/>
        <w:jc w:val="center"/>
        <w:rPr>
          <w:rFonts w:ascii="Times New Roman" w:hAnsi="Times New Roman"/>
          <w:b/>
          <w:bCs/>
          <w:sz w:val="32"/>
          <w:szCs w:val="32"/>
        </w:rPr>
      </w:pPr>
      <w:r w:rsidRPr="009609E5">
        <w:rPr>
          <w:rFonts w:ascii="Times New Roman" w:hAnsi="Times New Roman"/>
          <w:b/>
          <w:bCs/>
          <w:sz w:val="32"/>
          <w:szCs w:val="32"/>
        </w:rPr>
        <w:t xml:space="preserve">“Bachelor of Computer </w:t>
      </w:r>
      <w:proofErr w:type="gramStart"/>
      <w:r w:rsidR="00A51913">
        <w:rPr>
          <w:rFonts w:ascii="Times New Roman" w:hAnsi="Times New Roman"/>
          <w:b/>
          <w:bCs/>
          <w:sz w:val="32"/>
          <w:szCs w:val="32"/>
        </w:rPr>
        <w:t>Application(</w:t>
      </w:r>
      <w:proofErr w:type="gramEnd"/>
      <w:r w:rsidR="00A51913">
        <w:rPr>
          <w:rFonts w:ascii="Times New Roman" w:hAnsi="Times New Roman"/>
          <w:b/>
          <w:bCs/>
          <w:sz w:val="32"/>
          <w:szCs w:val="32"/>
        </w:rPr>
        <w:t>B.C.A Sem-</w:t>
      </w:r>
      <w:r w:rsidR="008F0D5E">
        <w:rPr>
          <w:rFonts w:ascii="Times New Roman" w:hAnsi="Times New Roman"/>
          <w:b/>
          <w:bCs/>
          <w:sz w:val="32"/>
          <w:szCs w:val="32"/>
        </w:rPr>
        <w:t>VI</w:t>
      </w:r>
      <w:r>
        <w:rPr>
          <w:rFonts w:ascii="Times New Roman" w:hAnsi="Times New Roman"/>
          <w:b/>
          <w:bCs/>
          <w:sz w:val="32"/>
          <w:szCs w:val="32"/>
        </w:rPr>
        <w:t>)”</w:t>
      </w:r>
    </w:p>
    <w:p w14:paraId="53F1CAB2" w14:textId="77777777" w:rsidR="0085727A" w:rsidRDefault="0085727A" w:rsidP="0085727A">
      <w:pPr>
        <w:ind w:left="-284" w:right="-449"/>
        <w:jc w:val="center"/>
        <w:rPr>
          <w:rFonts w:ascii="Times New Roman" w:hAnsi="Times New Roman"/>
          <w:sz w:val="32"/>
          <w:szCs w:val="32"/>
        </w:rPr>
      </w:pPr>
      <w:r w:rsidRPr="00D95F9D">
        <w:rPr>
          <w:rFonts w:ascii="Times New Roman" w:hAnsi="Times New Roman"/>
          <w:sz w:val="32"/>
          <w:szCs w:val="32"/>
        </w:rPr>
        <w:t>Submitted By</w:t>
      </w:r>
    </w:p>
    <w:p w14:paraId="7DF9F636" w14:textId="3B6C270C" w:rsidR="00A51913" w:rsidRPr="00B263D7" w:rsidRDefault="00E51723" w:rsidP="00E51723">
      <w:pPr>
        <w:ind w:left="-284" w:right="-449"/>
        <w:jc w:val="center"/>
        <w:rPr>
          <w:rFonts w:ascii="Times New Roman" w:hAnsi="Times New Roman"/>
          <w:color w:val="FF0000"/>
          <w:sz w:val="28"/>
          <w:szCs w:val="28"/>
        </w:rPr>
      </w:pPr>
      <w:r w:rsidRPr="00B263D7">
        <w:rPr>
          <w:rFonts w:ascii="Times New Roman" w:hAnsi="Times New Roman"/>
          <w:color w:val="FF0000"/>
          <w:sz w:val="28"/>
          <w:szCs w:val="28"/>
        </w:rPr>
        <w:t xml:space="preserve">Aditya </w:t>
      </w:r>
      <w:proofErr w:type="spellStart"/>
      <w:r w:rsidRPr="00B263D7">
        <w:rPr>
          <w:rFonts w:ascii="Times New Roman" w:hAnsi="Times New Roman"/>
          <w:color w:val="FF0000"/>
          <w:sz w:val="28"/>
          <w:szCs w:val="28"/>
        </w:rPr>
        <w:t>Kawale</w:t>
      </w:r>
      <w:proofErr w:type="spellEnd"/>
    </w:p>
    <w:p w14:paraId="796776DE" w14:textId="6E91342A" w:rsidR="00A51913" w:rsidRPr="00B263D7" w:rsidRDefault="00E51723" w:rsidP="00E51723">
      <w:pPr>
        <w:ind w:left="-284" w:right="-449"/>
        <w:jc w:val="center"/>
        <w:rPr>
          <w:rFonts w:ascii="Times New Roman" w:hAnsi="Times New Roman"/>
          <w:color w:val="FF0000"/>
          <w:sz w:val="28"/>
          <w:szCs w:val="28"/>
        </w:rPr>
      </w:pPr>
      <w:r w:rsidRPr="00B263D7">
        <w:rPr>
          <w:rFonts w:ascii="Times New Roman" w:hAnsi="Times New Roman"/>
          <w:color w:val="FF0000"/>
          <w:sz w:val="28"/>
          <w:szCs w:val="28"/>
        </w:rPr>
        <w:t>Kanishk Kargutkar</w:t>
      </w:r>
    </w:p>
    <w:p w14:paraId="538B0F64" w14:textId="2B39961F" w:rsidR="00E51723" w:rsidRPr="00B263D7" w:rsidRDefault="00E51723" w:rsidP="00E51723">
      <w:pPr>
        <w:ind w:left="-284" w:right="-449"/>
        <w:jc w:val="center"/>
        <w:rPr>
          <w:rFonts w:ascii="Times New Roman" w:hAnsi="Times New Roman"/>
          <w:color w:val="FF0000"/>
          <w:sz w:val="28"/>
          <w:szCs w:val="28"/>
        </w:rPr>
      </w:pPr>
      <w:r w:rsidRPr="00B263D7">
        <w:rPr>
          <w:rFonts w:ascii="Times New Roman" w:hAnsi="Times New Roman"/>
          <w:color w:val="FF0000"/>
          <w:sz w:val="28"/>
          <w:szCs w:val="28"/>
        </w:rPr>
        <w:t xml:space="preserve">Gaurav </w:t>
      </w:r>
      <w:proofErr w:type="spellStart"/>
      <w:r w:rsidRPr="00B263D7">
        <w:rPr>
          <w:rFonts w:ascii="Times New Roman" w:hAnsi="Times New Roman"/>
          <w:color w:val="FF0000"/>
          <w:sz w:val="28"/>
          <w:szCs w:val="28"/>
        </w:rPr>
        <w:t>Marathe</w:t>
      </w:r>
      <w:proofErr w:type="spellEnd"/>
    </w:p>
    <w:p w14:paraId="5B40F3A9" w14:textId="5B8C240D" w:rsidR="00E51723" w:rsidRPr="00B263D7" w:rsidRDefault="00E51723" w:rsidP="00E51723">
      <w:pPr>
        <w:ind w:left="-284" w:right="-449"/>
        <w:jc w:val="center"/>
        <w:rPr>
          <w:rFonts w:ascii="Times New Roman" w:hAnsi="Times New Roman"/>
          <w:color w:val="FF0000"/>
          <w:sz w:val="28"/>
          <w:szCs w:val="28"/>
        </w:rPr>
      </w:pPr>
      <w:proofErr w:type="spellStart"/>
      <w:r w:rsidRPr="00B263D7">
        <w:rPr>
          <w:rFonts w:ascii="Times New Roman" w:hAnsi="Times New Roman"/>
          <w:color w:val="FF0000"/>
          <w:sz w:val="28"/>
          <w:szCs w:val="28"/>
        </w:rPr>
        <w:t>Dhruvkumar</w:t>
      </w:r>
      <w:proofErr w:type="spellEnd"/>
      <w:r w:rsidRPr="00B263D7">
        <w:rPr>
          <w:rFonts w:ascii="Times New Roman" w:hAnsi="Times New Roman"/>
          <w:color w:val="FF0000"/>
          <w:sz w:val="28"/>
          <w:szCs w:val="28"/>
        </w:rPr>
        <w:t xml:space="preserve"> Mishra</w:t>
      </w:r>
    </w:p>
    <w:p w14:paraId="1148093A" w14:textId="77777777" w:rsidR="00A51913" w:rsidRPr="009A4233" w:rsidRDefault="0062190F" w:rsidP="00A51913">
      <w:pPr>
        <w:tabs>
          <w:tab w:val="left" w:pos="990"/>
        </w:tabs>
        <w:spacing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BATCH: 2017</w:t>
      </w:r>
      <w:r w:rsidR="00A51913" w:rsidRPr="009A4233">
        <w:rPr>
          <w:rFonts w:ascii="Times New Roman" w:eastAsia="Times New Roman" w:hAnsi="Times New Roman"/>
          <w:b/>
          <w:color w:val="000000"/>
          <w:sz w:val="24"/>
          <w:szCs w:val="24"/>
        </w:rPr>
        <w:t>-20</w:t>
      </w:r>
      <w:r>
        <w:rPr>
          <w:rFonts w:ascii="Times New Roman" w:eastAsia="Times New Roman" w:hAnsi="Times New Roman"/>
          <w:b/>
          <w:color w:val="000000"/>
          <w:sz w:val="24"/>
          <w:szCs w:val="24"/>
        </w:rPr>
        <w:t>20</w:t>
      </w:r>
    </w:p>
    <w:p w14:paraId="19CA454E" w14:textId="77777777" w:rsidR="0085727A" w:rsidRDefault="0085727A" w:rsidP="00E51723">
      <w:pPr>
        <w:ind w:right="-449"/>
        <w:rPr>
          <w:rFonts w:ascii="Times New Roman" w:hAnsi="Times New Roman"/>
          <w:b/>
          <w:bCs/>
          <w:sz w:val="32"/>
          <w:szCs w:val="32"/>
        </w:rPr>
      </w:pPr>
    </w:p>
    <w:p w14:paraId="7FD17E66" w14:textId="77777777" w:rsidR="0085727A" w:rsidRDefault="0085727A" w:rsidP="0085727A">
      <w:pPr>
        <w:ind w:left="-284" w:right="-449"/>
        <w:jc w:val="center"/>
        <w:rPr>
          <w:rFonts w:ascii="Times New Roman" w:hAnsi="Times New Roman"/>
          <w:sz w:val="28"/>
          <w:szCs w:val="28"/>
        </w:rPr>
      </w:pPr>
      <w:r>
        <w:rPr>
          <w:rFonts w:ascii="Times New Roman" w:hAnsi="Times New Roman"/>
          <w:sz w:val="28"/>
          <w:szCs w:val="28"/>
        </w:rPr>
        <w:t>Under the guidance of</w:t>
      </w:r>
    </w:p>
    <w:p w14:paraId="7327EDFF" w14:textId="1CE25089" w:rsidR="00A51913" w:rsidRPr="00685F0B" w:rsidRDefault="002E21C8" w:rsidP="00685F0B">
      <w:pPr>
        <w:ind w:left="-284" w:right="-449"/>
        <w:jc w:val="center"/>
        <w:rPr>
          <w:rFonts w:ascii="Times New Roman" w:hAnsi="Times New Roman"/>
          <w:b/>
          <w:bCs/>
          <w:sz w:val="28"/>
          <w:szCs w:val="28"/>
        </w:rPr>
      </w:pPr>
      <w:r>
        <w:rPr>
          <w:rFonts w:ascii="Times New Roman" w:hAnsi="Times New Roman"/>
          <w:b/>
          <w:bCs/>
          <w:sz w:val="28"/>
          <w:szCs w:val="28"/>
        </w:rPr>
        <w:t>Prof.</w:t>
      </w:r>
      <w:r w:rsidR="00A51913">
        <w:rPr>
          <w:rFonts w:ascii="Times New Roman" w:hAnsi="Times New Roman"/>
          <w:b/>
          <w:bCs/>
          <w:sz w:val="28"/>
          <w:szCs w:val="28"/>
        </w:rPr>
        <w:t xml:space="preserve"> </w:t>
      </w:r>
      <w:proofErr w:type="spellStart"/>
      <w:r w:rsidR="0062190F">
        <w:rPr>
          <w:rFonts w:ascii="Times New Roman" w:hAnsi="Times New Roman"/>
          <w:b/>
          <w:bCs/>
          <w:sz w:val="28"/>
          <w:szCs w:val="28"/>
        </w:rPr>
        <w:t>Sudeshna</w:t>
      </w:r>
      <w:proofErr w:type="spellEnd"/>
      <w:r w:rsidR="007968FF">
        <w:rPr>
          <w:rFonts w:ascii="Times New Roman" w:hAnsi="Times New Roman"/>
          <w:b/>
          <w:bCs/>
          <w:sz w:val="28"/>
          <w:szCs w:val="28"/>
        </w:rPr>
        <w:t xml:space="preserve"> </w:t>
      </w:r>
      <w:r w:rsidR="0062190F">
        <w:rPr>
          <w:rFonts w:ascii="Times New Roman" w:hAnsi="Times New Roman"/>
          <w:b/>
          <w:bCs/>
          <w:sz w:val="28"/>
          <w:szCs w:val="28"/>
        </w:rPr>
        <w:t>Roy</w:t>
      </w:r>
    </w:p>
    <w:p w14:paraId="4B3FBDC5" w14:textId="6A1F64B2" w:rsidR="00B56473" w:rsidRDefault="00B56473" w:rsidP="00A51913">
      <w:pPr>
        <w:jc w:val="center"/>
      </w:pPr>
    </w:p>
    <w:p w14:paraId="5166FBC5" w14:textId="76D59F1D" w:rsidR="00B56473" w:rsidRDefault="00B56473" w:rsidP="00A51913">
      <w:pPr>
        <w:jc w:val="center"/>
      </w:pPr>
    </w:p>
    <w:p w14:paraId="7C46009C" w14:textId="2492623A" w:rsidR="00B56473" w:rsidRDefault="00B56473" w:rsidP="00A51913">
      <w:pPr>
        <w:jc w:val="center"/>
      </w:pPr>
    </w:p>
    <w:p w14:paraId="6AFC2D83" w14:textId="77777777" w:rsidR="00B56473" w:rsidRDefault="00B56473" w:rsidP="00A51913">
      <w:pPr>
        <w:jc w:val="center"/>
      </w:pPr>
    </w:p>
    <w:p w14:paraId="6AADC9C3" w14:textId="671942E9" w:rsidR="00B56473" w:rsidRDefault="00B56473" w:rsidP="00A51913">
      <w:pPr>
        <w:jc w:val="center"/>
      </w:pPr>
    </w:p>
    <w:p w14:paraId="4F28D915" w14:textId="77777777" w:rsidR="00B56473" w:rsidRDefault="00B56473" w:rsidP="00A51913">
      <w:pPr>
        <w:jc w:val="center"/>
      </w:pPr>
    </w:p>
    <w:p w14:paraId="40746E8E" w14:textId="77777777" w:rsidR="00B56473" w:rsidRDefault="00B56473" w:rsidP="00A51913">
      <w:pPr>
        <w:jc w:val="center"/>
      </w:pPr>
    </w:p>
    <w:p w14:paraId="5DE23311" w14:textId="282221B9" w:rsidR="00A51913" w:rsidRDefault="000E044B" w:rsidP="00A51913">
      <w:pPr>
        <w:jc w:val="center"/>
      </w:pPr>
      <w:r>
        <w:rPr>
          <w:rFonts w:ascii="Times New Roman" w:hAnsi="Times New Roman"/>
          <w:noProof/>
          <w:lang w:val="en-US"/>
        </w:rPr>
        <w:drawing>
          <wp:inline distT="0" distB="0" distL="0" distR="0" wp14:anchorId="56651B75" wp14:editId="7FDB4BB7">
            <wp:extent cx="1657985" cy="1416685"/>
            <wp:effectExtent l="19050" t="0" r="0" b="0"/>
            <wp:docPr id="2"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llegesearch.in/upload/univ/121203050709_Bharti%20logo.png"/>
                    <pic:cNvPicPr>
                      <a:picLocks noChangeAspect="1" noChangeArrowheads="1"/>
                    </pic:cNvPicPr>
                  </pic:nvPicPr>
                  <pic:blipFill>
                    <a:blip r:embed="rId8"/>
                    <a:srcRect/>
                    <a:stretch>
                      <a:fillRect/>
                    </a:stretch>
                  </pic:blipFill>
                  <pic:spPr bwMode="auto">
                    <a:xfrm>
                      <a:off x="0" y="0"/>
                      <a:ext cx="1657985" cy="1416685"/>
                    </a:xfrm>
                    <a:prstGeom prst="rect">
                      <a:avLst/>
                    </a:prstGeom>
                    <a:noFill/>
                    <a:ln w="9525">
                      <a:noFill/>
                      <a:miter lim="800000"/>
                      <a:headEnd/>
                      <a:tailEnd/>
                    </a:ln>
                  </pic:spPr>
                </pic:pic>
              </a:graphicData>
            </a:graphic>
          </wp:inline>
        </w:drawing>
      </w:r>
    </w:p>
    <w:p w14:paraId="49CDEE83" w14:textId="77777777" w:rsidR="00A51913" w:rsidRDefault="00A51913" w:rsidP="00A51913">
      <w:pPr>
        <w:jc w:val="center"/>
      </w:pPr>
    </w:p>
    <w:p w14:paraId="7C440189" w14:textId="77777777" w:rsidR="00A126B1" w:rsidRDefault="00A126B1" w:rsidP="00A126B1">
      <w:pPr>
        <w:spacing w:after="0" w:line="240" w:lineRule="auto"/>
        <w:jc w:val="center"/>
        <w:rPr>
          <w:rFonts w:ascii="Times New Roman" w:hAnsi="Times New Roman"/>
          <w:b/>
          <w:bCs/>
          <w:sz w:val="28"/>
          <w:szCs w:val="28"/>
        </w:rPr>
      </w:pPr>
      <w:r w:rsidRPr="009609E5">
        <w:rPr>
          <w:rFonts w:ascii="Times New Roman" w:hAnsi="Times New Roman"/>
          <w:b/>
          <w:bCs/>
          <w:sz w:val="28"/>
          <w:szCs w:val="28"/>
        </w:rPr>
        <w:t>BHAR</w:t>
      </w:r>
      <w:r>
        <w:rPr>
          <w:rFonts w:ascii="Times New Roman" w:hAnsi="Times New Roman"/>
          <w:b/>
          <w:bCs/>
          <w:sz w:val="28"/>
          <w:szCs w:val="28"/>
        </w:rPr>
        <w:t>A</w:t>
      </w:r>
      <w:r w:rsidRPr="009609E5">
        <w:rPr>
          <w:rFonts w:ascii="Times New Roman" w:hAnsi="Times New Roman"/>
          <w:b/>
          <w:bCs/>
          <w:sz w:val="28"/>
          <w:szCs w:val="28"/>
        </w:rPr>
        <w:t xml:space="preserve">TI VIDYAPEETH </w:t>
      </w:r>
    </w:p>
    <w:p w14:paraId="57FBDED4" w14:textId="77777777" w:rsidR="00A126B1" w:rsidRPr="00A126B1" w:rsidRDefault="00A126B1" w:rsidP="00A126B1">
      <w:pPr>
        <w:spacing w:after="0" w:line="240" w:lineRule="auto"/>
        <w:jc w:val="center"/>
        <w:rPr>
          <w:rFonts w:ascii="Times New Roman" w:hAnsi="Times New Roman"/>
          <w:b/>
          <w:bCs/>
          <w:sz w:val="28"/>
          <w:szCs w:val="28"/>
        </w:rPr>
      </w:pPr>
      <w:r w:rsidRPr="00A126B1">
        <w:rPr>
          <w:rFonts w:ascii="Times New Roman" w:hAnsi="Times New Roman"/>
          <w:b/>
          <w:bCs/>
          <w:sz w:val="28"/>
          <w:szCs w:val="28"/>
        </w:rPr>
        <w:t>(Deemed to be University)</w:t>
      </w:r>
    </w:p>
    <w:p w14:paraId="74A040CE" w14:textId="77777777" w:rsidR="00A126B1" w:rsidRPr="00A126B1" w:rsidRDefault="00A126B1" w:rsidP="00A126B1">
      <w:pPr>
        <w:spacing w:after="0" w:line="240" w:lineRule="auto"/>
        <w:jc w:val="center"/>
        <w:rPr>
          <w:rFonts w:ascii="Helvetica" w:eastAsia="Times New Roman" w:hAnsi="Helvetica"/>
          <w:color w:val="FFFFFF"/>
          <w:lang w:eastAsia="en-IN" w:bidi="mr-IN"/>
        </w:rPr>
      </w:pPr>
      <w:r w:rsidRPr="00A126B1">
        <w:rPr>
          <w:rFonts w:ascii="Helvetica" w:eastAsia="Times New Roman" w:hAnsi="Helvetica"/>
          <w:color w:val="FFFFFF"/>
          <w:lang w:eastAsia="en-IN" w:bidi="mr-IN"/>
        </w:rPr>
        <w:br/>
      </w:r>
      <w:r w:rsidRPr="009609E5">
        <w:rPr>
          <w:rFonts w:ascii="Times New Roman" w:hAnsi="Times New Roman"/>
          <w:b/>
          <w:bCs/>
          <w:sz w:val="28"/>
          <w:szCs w:val="28"/>
        </w:rPr>
        <w:t>INST</w:t>
      </w:r>
      <w:r>
        <w:rPr>
          <w:rFonts w:ascii="Times New Roman" w:hAnsi="Times New Roman"/>
          <w:b/>
          <w:bCs/>
          <w:sz w:val="28"/>
          <w:szCs w:val="28"/>
        </w:rPr>
        <w:t>IUTE OF MANAGEMENT AND ENTRE</w:t>
      </w:r>
      <w:r w:rsidRPr="009609E5">
        <w:rPr>
          <w:rFonts w:ascii="Times New Roman" w:hAnsi="Times New Roman"/>
          <w:b/>
          <w:bCs/>
          <w:sz w:val="28"/>
          <w:szCs w:val="28"/>
        </w:rPr>
        <w:t>P</w:t>
      </w:r>
      <w:r>
        <w:rPr>
          <w:rFonts w:ascii="Times New Roman" w:hAnsi="Times New Roman"/>
          <w:b/>
          <w:bCs/>
          <w:sz w:val="28"/>
          <w:szCs w:val="28"/>
        </w:rPr>
        <w:t>R</w:t>
      </w:r>
      <w:r w:rsidRPr="009609E5">
        <w:rPr>
          <w:rFonts w:ascii="Times New Roman" w:hAnsi="Times New Roman"/>
          <w:b/>
          <w:bCs/>
          <w:sz w:val="28"/>
          <w:szCs w:val="28"/>
        </w:rPr>
        <w:t>ENEURSHIP DEVELOPMENT</w:t>
      </w:r>
    </w:p>
    <w:p w14:paraId="42E31E37" w14:textId="77777777" w:rsidR="00A126B1" w:rsidRDefault="00A126B1" w:rsidP="00A126B1">
      <w:pPr>
        <w:ind w:left="-284" w:right="-449"/>
        <w:jc w:val="center"/>
        <w:rPr>
          <w:rFonts w:ascii="Times New Roman" w:hAnsi="Times New Roman"/>
          <w:b/>
          <w:bCs/>
          <w:sz w:val="28"/>
          <w:szCs w:val="28"/>
        </w:rPr>
      </w:pPr>
      <w:r>
        <w:rPr>
          <w:rFonts w:ascii="Times New Roman" w:hAnsi="Times New Roman"/>
          <w:b/>
          <w:bCs/>
          <w:sz w:val="28"/>
          <w:szCs w:val="28"/>
        </w:rPr>
        <w:t>Navi Mumbai</w:t>
      </w:r>
    </w:p>
    <w:p w14:paraId="2581C0EE" w14:textId="77777777" w:rsidR="00A51913" w:rsidRPr="009A4233" w:rsidRDefault="00A51913" w:rsidP="00685F0B">
      <w:pPr>
        <w:spacing w:line="360" w:lineRule="auto"/>
        <w:rPr>
          <w:rFonts w:ascii="Times New Roman" w:hAnsi="Times New Roman"/>
          <w:b/>
          <w:sz w:val="28"/>
          <w:szCs w:val="24"/>
          <w:u w:val="single"/>
        </w:rPr>
      </w:pPr>
    </w:p>
    <w:p w14:paraId="7DD33490" w14:textId="77777777" w:rsidR="00A51913" w:rsidRPr="009A4233" w:rsidRDefault="00A51913" w:rsidP="00A51913">
      <w:pPr>
        <w:spacing w:line="360" w:lineRule="auto"/>
        <w:jc w:val="center"/>
        <w:rPr>
          <w:rFonts w:ascii="Times New Roman" w:hAnsi="Times New Roman"/>
          <w:b/>
          <w:sz w:val="28"/>
          <w:szCs w:val="24"/>
          <w:u w:val="single"/>
        </w:rPr>
      </w:pPr>
      <w:r w:rsidRPr="009A4233">
        <w:rPr>
          <w:rFonts w:ascii="Times New Roman" w:hAnsi="Times New Roman"/>
          <w:b/>
          <w:sz w:val="28"/>
          <w:szCs w:val="24"/>
          <w:u w:val="single"/>
        </w:rPr>
        <w:t>CERTIFICATE</w:t>
      </w:r>
    </w:p>
    <w:p w14:paraId="2A946ACE" w14:textId="77777777" w:rsidR="00A51913" w:rsidRPr="009A4233" w:rsidRDefault="00A51913" w:rsidP="00A51913">
      <w:pPr>
        <w:spacing w:line="360" w:lineRule="auto"/>
        <w:jc w:val="center"/>
        <w:rPr>
          <w:rFonts w:ascii="Times New Roman" w:hAnsi="Times New Roman"/>
          <w:sz w:val="24"/>
          <w:szCs w:val="24"/>
        </w:rPr>
      </w:pPr>
    </w:p>
    <w:p w14:paraId="1AD2294B" w14:textId="77777777" w:rsidR="00A51913" w:rsidRPr="009A4233" w:rsidRDefault="00A51913" w:rsidP="00A51913">
      <w:pPr>
        <w:spacing w:line="360" w:lineRule="auto"/>
        <w:jc w:val="both"/>
        <w:rPr>
          <w:rFonts w:ascii="Times New Roman" w:hAnsi="Times New Roman"/>
          <w:sz w:val="24"/>
          <w:szCs w:val="24"/>
        </w:rPr>
      </w:pPr>
      <w:r w:rsidRPr="009A4233">
        <w:rPr>
          <w:rFonts w:ascii="Times New Roman" w:hAnsi="Times New Roman"/>
          <w:sz w:val="24"/>
          <w:szCs w:val="24"/>
        </w:rPr>
        <w:t xml:space="preserve">This is to certify that the project titled </w:t>
      </w:r>
      <w:r>
        <w:rPr>
          <w:rFonts w:ascii="Times New Roman" w:hAnsi="Times New Roman"/>
          <w:b/>
          <w:sz w:val="24"/>
          <w:szCs w:val="24"/>
        </w:rPr>
        <w:t>___________</w:t>
      </w:r>
      <w:r>
        <w:rPr>
          <w:rFonts w:ascii="Times New Roman" w:eastAsia="Times New Roman" w:hAnsi="Times New Roman"/>
          <w:b/>
          <w:color w:val="000000"/>
          <w:sz w:val="24"/>
          <w:szCs w:val="24"/>
        </w:rPr>
        <w:t xml:space="preserve"> </w:t>
      </w:r>
      <w:r w:rsidRPr="009A4233">
        <w:rPr>
          <w:rFonts w:ascii="Times New Roman" w:hAnsi="Times New Roman"/>
          <w:sz w:val="24"/>
          <w:szCs w:val="24"/>
        </w:rPr>
        <w:t>is successfully done</w:t>
      </w:r>
      <w:r w:rsidR="00CC7CFA">
        <w:rPr>
          <w:rFonts w:ascii="Times New Roman" w:eastAsia="Times New Roman" w:hAnsi="Times New Roman"/>
          <w:b/>
          <w:color w:val="000000"/>
          <w:sz w:val="28"/>
          <w:szCs w:val="24"/>
        </w:rPr>
        <w:t xml:space="preserve"> </w:t>
      </w:r>
      <w:r w:rsidRPr="009A4233">
        <w:rPr>
          <w:rFonts w:ascii="Times New Roman" w:hAnsi="Times New Roman"/>
          <w:sz w:val="24"/>
          <w:szCs w:val="24"/>
        </w:rPr>
        <w:t>by</w:t>
      </w:r>
      <w:r>
        <w:rPr>
          <w:rFonts w:ascii="Times New Roman" w:hAnsi="Times New Roman"/>
          <w:sz w:val="24"/>
          <w:szCs w:val="24"/>
        </w:rPr>
        <w:br/>
      </w:r>
      <w:r w:rsidRPr="009A4233">
        <w:rPr>
          <w:rFonts w:ascii="Times New Roman" w:hAnsi="Times New Roman"/>
          <w:b/>
          <w:sz w:val="24"/>
          <w:szCs w:val="24"/>
        </w:rPr>
        <w:t>M</w:t>
      </w:r>
      <w:r>
        <w:rPr>
          <w:rFonts w:ascii="Times New Roman" w:hAnsi="Times New Roman"/>
          <w:b/>
          <w:sz w:val="24"/>
          <w:szCs w:val="24"/>
        </w:rPr>
        <w:t>r</w:t>
      </w:r>
      <w:r w:rsidR="00D67BD2">
        <w:rPr>
          <w:rFonts w:ascii="Times New Roman" w:hAnsi="Times New Roman"/>
          <w:b/>
          <w:sz w:val="24"/>
          <w:szCs w:val="24"/>
        </w:rPr>
        <w:t xml:space="preserve">./Ms. </w:t>
      </w:r>
      <w:r>
        <w:rPr>
          <w:rFonts w:ascii="Times New Roman" w:hAnsi="Times New Roman"/>
          <w:b/>
          <w:sz w:val="24"/>
          <w:szCs w:val="24"/>
        </w:rPr>
        <w:t>___________</w:t>
      </w:r>
      <w:r w:rsidRPr="009A4233">
        <w:rPr>
          <w:rFonts w:ascii="Times New Roman" w:hAnsi="Times New Roman"/>
          <w:b/>
          <w:sz w:val="24"/>
          <w:szCs w:val="24"/>
        </w:rPr>
        <w:t xml:space="preserve"> </w:t>
      </w:r>
      <w:r>
        <w:rPr>
          <w:rFonts w:ascii="Times New Roman" w:hAnsi="Times New Roman"/>
          <w:sz w:val="24"/>
          <w:szCs w:val="24"/>
        </w:rPr>
        <w:t xml:space="preserve">during BCA SEM </w:t>
      </w:r>
      <w:r w:rsidR="00184A13">
        <w:rPr>
          <w:rFonts w:ascii="Times New Roman" w:hAnsi="Times New Roman"/>
          <w:sz w:val="24"/>
          <w:szCs w:val="24"/>
        </w:rPr>
        <w:t>V</w:t>
      </w:r>
      <w:r w:rsidR="005F7E21">
        <w:rPr>
          <w:rFonts w:ascii="Times New Roman" w:hAnsi="Times New Roman"/>
          <w:sz w:val="24"/>
          <w:szCs w:val="24"/>
        </w:rPr>
        <w:t>I</w:t>
      </w:r>
      <w:r>
        <w:rPr>
          <w:rFonts w:ascii="Times New Roman" w:hAnsi="Times New Roman"/>
          <w:sz w:val="24"/>
          <w:szCs w:val="24"/>
        </w:rPr>
        <w:t xml:space="preserve"> of his/her</w:t>
      </w:r>
      <w:r w:rsidRPr="009A4233">
        <w:rPr>
          <w:rFonts w:ascii="Times New Roman" w:hAnsi="Times New Roman"/>
          <w:sz w:val="24"/>
          <w:szCs w:val="24"/>
        </w:rPr>
        <w:t xml:space="preserve"> course in partial </w:t>
      </w:r>
      <w:r w:rsidR="00D67BD2" w:rsidRPr="009A4233">
        <w:rPr>
          <w:rFonts w:ascii="Times New Roman" w:hAnsi="Times New Roman"/>
          <w:sz w:val="24"/>
          <w:szCs w:val="24"/>
        </w:rPr>
        <w:t>fulfilment</w:t>
      </w:r>
      <w:r w:rsidRPr="009A4233">
        <w:rPr>
          <w:rFonts w:ascii="Times New Roman" w:hAnsi="Times New Roman"/>
          <w:sz w:val="24"/>
          <w:szCs w:val="24"/>
        </w:rPr>
        <w:t xml:space="preserve"> of  </w:t>
      </w:r>
      <w:r>
        <w:rPr>
          <w:rFonts w:ascii="Times New Roman" w:hAnsi="Times New Roman"/>
          <w:b/>
          <w:sz w:val="24"/>
          <w:szCs w:val="24"/>
        </w:rPr>
        <w:t>Bachelor</w:t>
      </w:r>
      <w:r w:rsidRPr="009A4233">
        <w:rPr>
          <w:rFonts w:ascii="Times New Roman" w:hAnsi="Times New Roman"/>
          <w:b/>
          <w:sz w:val="24"/>
          <w:szCs w:val="24"/>
        </w:rPr>
        <w:t xml:space="preserve"> of Computer Application </w:t>
      </w:r>
      <w:r w:rsidRPr="009A4233">
        <w:rPr>
          <w:rFonts w:ascii="Times New Roman" w:hAnsi="Times New Roman"/>
          <w:sz w:val="24"/>
          <w:szCs w:val="24"/>
        </w:rPr>
        <w:t xml:space="preserve">under the </w:t>
      </w:r>
      <w:r>
        <w:rPr>
          <w:rFonts w:ascii="Times New Roman" w:hAnsi="Times New Roman"/>
          <w:b/>
          <w:sz w:val="24"/>
          <w:szCs w:val="24"/>
        </w:rPr>
        <w:t xml:space="preserve">Bharati Vidyapeeth </w:t>
      </w:r>
      <w:r w:rsidR="00A126B1">
        <w:rPr>
          <w:rFonts w:ascii="Times New Roman" w:hAnsi="Times New Roman"/>
          <w:b/>
          <w:sz w:val="24"/>
          <w:szCs w:val="24"/>
        </w:rPr>
        <w:t>(</w:t>
      </w:r>
      <w:r>
        <w:rPr>
          <w:rFonts w:ascii="Times New Roman" w:hAnsi="Times New Roman"/>
          <w:b/>
          <w:sz w:val="24"/>
          <w:szCs w:val="24"/>
        </w:rPr>
        <w:t>Deemed</w:t>
      </w:r>
      <w:r w:rsidR="00A126B1">
        <w:rPr>
          <w:rFonts w:ascii="Times New Roman" w:hAnsi="Times New Roman"/>
          <w:b/>
          <w:sz w:val="24"/>
          <w:szCs w:val="24"/>
        </w:rPr>
        <w:t xml:space="preserve"> to be</w:t>
      </w:r>
      <w:r>
        <w:rPr>
          <w:rFonts w:ascii="Times New Roman" w:hAnsi="Times New Roman"/>
          <w:b/>
          <w:sz w:val="24"/>
          <w:szCs w:val="24"/>
        </w:rPr>
        <w:t xml:space="preserve"> University</w:t>
      </w:r>
      <w:r w:rsidR="00A126B1">
        <w:rPr>
          <w:rFonts w:ascii="Times New Roman" w:hAnsi="Times New Roman"/>
          <w:b/>
          <w:sz w:val="24"/>
          <w:szCs w:val="24"/>
        </w:rPr>
        <w:t>)</w:t>
      </w:r>
      <w:r>
        <w:rPr>
          <w:rFonts w:ascii="Times New Roman" w:hAnsi="Times New Roman"/>
          <w:b/>
          <w:sz w:val="24"/>
          <w:szCs w:val="24"/>
        </w:rPr>
        <w:t xml:space="preserve"> </w:t>
      </w:r>
      <w:r w:rsidRPr="009A4233">
        <w:rPr>
          <w:rFonts w:ascii="Times New Roman" w:hAnsi="Times New Roman"/>
          <w:b/>
          <w:sz w:val="24"/>
          <w:szCs w:val="24"/>
        </w:rPr>
        <w:t>,</w:t>
      </w:r>
      <w:r w:rsidRPr="009A4233">
        <w:rPr>
          <w:rFonts w:ascii="Times New Roman" w:hAnsi="Times New Roman"/>
          <w:sz w:val="24"/>
          <w:szCs w:val="24"/>
        </w:rPr>
        <w:t xml:space="preserve"> </w:t>
      </w:r>
      <w:r>
        <w:rPr>
          <w:rFonts w:ascii="Times New Roman" w:hAnsi="Times New Roman"/>
          <w:sz w:val="24"/>
          <w:szCs w:val="24"/>
        </w:rPr>
        <w:t xml:space="preserve">Navi </w:t>
      </w:r>
      <w:r w:rsidRPr="009A4233">
        <w:rPr>
          <w:rFonts w:ascii="Times New Roman" w:hAnsi="Times New Roman"/>
          <w:sz w:val="24"/>
          <w:szCs w:val="24"/>
        </w:rPr>
        <w:t xml:space="preserve">Mumbai </w:t>
      </w:r>
      <w:r>
        <w:rPr>
          <w:rFonts w:ascii="Times New Roman" w:hAnsi="Times New Roman"/>
          <w:sz w:val="24"/>
          <w:szCs w:val="24"/>
        </w:rPr>
        <w:t>carried out by him/her</w:t>
      </w:r>
      <w:r w:rsidRPr="009A4233">
        <w:rPr>
          <w:rFonts w:ascii="Times New Roman" w:hAnsi="Times New Roman"/>
          <w:sz w:val="24"/>
          <w:szCs w:val="24"/>
        </w:rPr>
        <w:t xml:space="preserve"> under our guidance and supervision</w:t>
      </w:r>
      <w:r>
        <w:rPr>
          <w:rFonts w:ascii="Times New Roman" w:hAnsi="Times New Roman"/>
          <w:sz w:val="24"/>
          <w:szCs w:val="24"/>
        </w:rPr>
        <w:t>.</w:t>
      </w:r>
    </w:p>
    <w:p w14:paraId="0B86EE87" w14:textId="77777777" w:rsidR="00A51913" w:rsidRPr="009A4233" w:rsidRDefault="00A51913" w:rsidP="00A51913">
      <w:pPr>
        <w:spacing w:line="360" w:lineRule="auto"/>
        <w:jc w:val="both"/>
        <w:rPr>
          <w:rFonts w:ascii="Times New Roman" w:hAnsi="Times New Roman"/>
          <w:sz w:val="24"/>
          <w:szCs w:val="24"/>
        </w:rPr>
      </w:pPr>
    </w:p>
    <w:p w14:paraId="52796112" w14:textId="77777777" w:rsidR="00A51913" w:rsidRPr="009A4233" w:rsidRDefault="00A51913" w:rsidP="00A51913">
      <w:pPr>
        <w:spacing w:line="360" w:lineRule="auto"/>
        <w:jc w:val="both"/>
        <w:rPr>
          <w:rFonts w:ascii="Times New Roman" w:hAnsi="Times New Roman"/>
          <w:sz w:val="24"/>
          <w:szCs w:val="24"/>
        </w:rPr>
      </w:pPr>
    </w:p>
    <w:p w14:paraId="158DD9F1" w14:textId="77777777" w:rsidR="00A51913" w:rsidRPr="009A4233" w:rsidRDefault="00A51913" w:rsidP="00A51913">
      <w:pPr>
        <w:spacing w:line="240" w:lineRule="auto"/>
        <w:jc w:val="both"/>
        <w:rPr>
          <w:rFonts w:ascii="Times New Roman" w:hAnsi="Times New Roman"/>
          <w:sz w:val="24"/>
          <w:szCs w:val="24"/>
        </w:rPr>
      </w:pPr>
    </w:p>
    <w:p w14:paraId="7DEEA353" w14:textId="77777777" w:rsidR="00A51913" w:rsidRPr="009A4233" w:rsidRDefault="00A51913" w:rsidP="00A51913">
      <w:pPr>
        <w:spacing w:line="240" w:lineRule="auto"/>
        <w:jc w:val="both"/>
        <w:rPr>
          <w:rFonts w:ascii="Times New Roman" w:hAnsi="Times New Roman"/>
          <w:sz w:val="24"/>
          <w:szCs w:val="24"/>
        </w:rPr>
      </w:pPr>
    </w:p>
    <w:p w14:paraId="46FCB0DF" w14:textId="77777777" w:rsidR="00A51913" w:rsidRPr="009A4233" w:rsidRDefault="008609B6" w:rsidP="00A51913">
      <w:pPr>
        <w:spacing w:line="240" w:lineRule="auto"/>
        <w:jc w:val="both"/>
        <w:rPr>
          <w:rFonts w:ascii="Times New Roman" w:hAnsi="Times New Roman"/>
          <w:sz w:val="24"/>
          <w:szCs w:val="24"/>
        </w:rPr>
      </w:pPr>
      <w:r>
        <w:rPr>
          <w:rFonts w:ascii="Times New Roman" w:hAnsi="Times New Roman"/>
          <w:noProof/>
          <w:sz w:val="24"/>
          <w:szCs w:val="24"/>
        </w:rPr>
        <w:pict w14:anchorId="1AF4A11F">
          <v:shapetype id="_x0000_t32" coordsize="21600,21600" o:spt="32" o:oned="t" path="m,l21600,21600e" filled="f">
            <v:path arrowok="t" fillok="f" o:connecttype="none"/>
            <o:lock v:ext="edit" shapetype="t"/>
          </v:shapetype>
          <v:shape id="_x0000_s1027" type="#_x0000_t32" style="position:absolute;left:0;text-align:left;margin-left:320.25pt;margin-top:6.95pt;width:124.5pt;height:0;z-index:251657728" o:connectortype="straight"/>
        </w:pict>
      </w:r>
      <w:r>
        <w:rPr>
          <w:rFonts w:ascii="Times New Roman" w:hAnsi="Times New Roman"/>
          <w:noProof/>
          <w:sz w:val="24"/>
          <w:szCs w:val="24"/>
        </w:rPr>
        <w:pict w14:anchorId="35D5DCA2">
          <v:shape id="_x0000_s1026" type="#_x0000_t32" style="position:absolute;left:0;text-align:left;margin-left:8.25pt;margin-top:6.95pt;width:124.5pt;height:0;z-index:251656704" o:connectortype="straight"/>
        </w:pict>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r w:rsidR="00A51913" w:rsidRPr="009A4233">
        <w:rPr>
          <w:rFonts w:ascii="Times New Roman" w:hAnsi="Times New Roman"/>
          <w:sz w:val="24"/>
          <w:szCs w:val="24"/>
        </w:rPr>
        <w:tab/>
      </w:r>
    </w:p>
    <w:p w14:paraId="344AD343" w14:textId="2FB266D2" w:rsidR="00685F0B" w:rsidRDefault="00A51913" w:rsidP="00685F0B">
      <w:pPr>
        <w:spacing w:line="240" w:lineRule="auto"/>
        <w:jc w:val="both"/>
        <w:rPr>
          <w:rFonts w:ascii="Times New Roman" w:hAnsi="Times New Roman"/>
          <w:b/>
          <w:sz w:val="24"/>
          <w:szCs w:val="24"/>
        </w:rPr>
      </w:pPr>
      <w:r w:rsidRPr="009A4233">
        <w:rPr>
          <w:rFonts w:ascii="Times New Roman" w:hAnsi="Times New Roman"/>
          <w:b/>
          <w:sz w:val="24"/>
          <w:szCs w:val="24"/>
        </w:rPr>
        <w:t xml:space="preserve">       External Examiner </w:t>
      </w:r>
      <w:r w:rsidRPr="009A4233">
        <w:rPr>
          <w:rFonts w:ascii="Times New Roman" w:hAnsi="Times New Roman"/>
          <w:b/>
          <w:sz w:val="24"/>
          <w:szCs w:val="24"/>
        </w:rPr>
        <w:tab/>
      </w:r>
      <w:r w:rsidRPr="009A4233">
        <w:rPr>
          <w:rFonts w:ascii="Times New Roman" w:hAnsi="Times New Roman"/>
          <w:b/>
          <w:sz w:val="24"/>
          <w:szCs w:val="24"/>
        </w:rPr>
        <w:tab/>
      </w:r>
      <w:r w:rsidRPr="009A4233">
        <w:rPr>
          <w:rFonts w:ascii="Times New Roman" w:hAnsi="Times New Roman"/>
          <w:b/>
          <w:sz w:val="24"/>
          <w:szCs w:val="24"/>
        </w:rPr>
        <w:tab/>
      </w:r>
      <w:r>
        <w:rPr>
          <w:rFonts w:ascii="Times New Roman" w:hAnsi="Times New Roman"/>
          <w:b/>
          <w:sz w:val="24"/>
          <w:szCs w:val="24"/>
        </w:rPr>
        <w:t xml:space="preserve">                      </w:t>
      </w:r>
      <w:r w:rsidR="00B56473">
        <w:rPr>
          <w:rFonts w:ascii="Times New Roman" w:hAnsi="Times New Roman"/>
          <w:b/>
          <w:sz w:val="24"/>
          <w:szCs w:val="24"/>
        </w:rPr>
        <w:t xml:space="preserve">    </w:t>
      </w:r>
      <w:r>
        <w:rPr>
          <w:rFonts w:ascii="Times New Roman" w:hAnsi="Times New Roman"/>
          <w:b/>
          <w:sz w:val="24"/>
          <w:szCs w:val="24"/>
        </w:rPr>
        <w:t xml:space="preserve">          </w:t>
      </w:r>
      <w:r w:rsidR="00B56473">
        <w:rPr>
          <w:rFonts w:ascii="Times New Roman" w:hAnsi="Times New Roman"/>
          <w:b/>
          <w:sz w:val="24"/>
          <w:szCs w:val="24"/>
        </w:rPr>
        <w:t xml:space="preserve">     </w:t>
      </w:r>
      <w:r w:rsidRPr="009A4233">
        <w:rPr>
          <w:rFonts w:ascii="Times New Roman" w:hAnsi="Times New Roman"/>
          <w:b/>
          <w:sz w:val="24"/>
          <w:szCs w:val="24"/>
        </w:rPr>
        <w:t xml:space="preserve"> Internal  </w:t>
      </w:r>
    </w:p>
    <w:p w14:paraId="730377F9" w14:textId="1BE95567" w:rsidR="00A51913" w:rsidRPr="00685F0B" w:rsidRDefault="00A51913" w:rsidP="00685F0B">
      <w:pPr>
        <w:spacing w:line="240" w:lineRule="auto"/>
        <w:jc w:val="both"/>
        <w:rPr>
          <w:rFonts w:ascii="Times New Roman" w:hAnsi="Times New Roman"/>
          <w:b/>
          <w:sz w:val="24"/>
          <w:szCs w:val="24"/>
        </w:rPr>
      </w:pPr>
      <w:r w:rsidRPr="009A4233">
        <w:rPr>
          <w:rFonts w:ascii="Times New Roman" w:hAnsi="Times New Roman"/>
          <w:sz w:val="24"/>
          <w:szCs w:val="24"/>
        </w:rPr>
        <w:t>(Signature &amp; Date)</w:t>
      </w:r>
      <w:r w:rsidRPr="009A4233">
        <w:rPr>
          <w:rFonts w:ascii="Times New Roman" w:hAnsi="Times New Roman"/>
          <w:sz w:val="24"/>
          <w:szCs w:val="24"/>
        </w:rPr>
        <w:tab/>
      </w:r>
      <w:r w:rsidRPr="009A4233">
        <w:rPr>
          <w:rFonts w:ascii="Times New Roman" w:hAnsi="Times New Roman"/>
          <w:sz w:val="24"/>
          <w:szCs w:val="24"/>
        </w:rPr>
        <w:tab/>
      </w:r>
      <w:r w:rsidR="00170CCB">
        <w:rPr>
          <w:rFonts w:ascii="Times New Roman" w:hAnsi="Times New Roman"/>
          <w:sz w:val="24"/>
          <w:szCs w:val="24"/>
        </w:rPr>
        <w:t xml:space="preserve">                                              </w:t>
      </w:r>
      <w:r w:rsidR="00B56473">
        <w:rPr>
          <w:rFonts w:ascii="Times New Roman" w:hAnsi="Times New Roman"/>
          <w:sz w:val="24"/>
          <w:szCs w:val="24"/>
        </w:rPr>
        <w:t xml:space="preserve">         </w:t>
      </w:r>
      <w:proofErr w:type="gramStart"/>
      <w:r w:rsidR="00B56473">
        <w:rPr>
          <w:rFonts w:ascii="Times New Roman" w:hAnsi="Times New Roman"/>
          <w:sz w:val="24"/>
          <w:szCs w:val="24"/>
        </w:rPr>
        <w:t xml:space="preserve">  </w:t>
      </w:r>
      <w:r w:rsidR="00170CCB">
        <w:rPr>
          <w:rFonts w:ascii="Times New Roman" w:hAnsi="Times New Roman"/>
          <w:sz w:val="24"/>
          <w:szCs w:val="24"/>
        </w:rPr>
        <w:t xml:space="preserve"> </w:t>
      </w:r>
      <w:r w:rsidR="00170CCB" w:rsidRPr="009A4233">
        <w:rPr>
          <w:rFonts w:ascii="Times New Roman" w:hAnsi="Times New Roman"/>
          <w:sz w:val="24"/>
          <w:szCs w:val="24"/>
        </w:rPr>
        <w:t>(</w:t>
      </w:r>
      <w:proofErr w:type="gramEnd"/>
      <w:r w:rsidR="00170CCB" w:rsidRPr="009A4233">
        <w:rPr>
          <w:rFonts w:ascii="Times New Roman" w:hAnsi="Times New Roman"/>
          <w:sz w:val="24"/>
          <w:szCs w:val="24"/>
        </w:rPr>
        <w:t>Signature</w:t>
      </w:r>
      <w:r w:rsidR="00170CCB">
        <w:rPr>
          <w:rFonts w:ascii="Times New Roman" w:hAnsi="Times New Roman"/>
          <w:sz w:val="24"/>
          <w:szCs w:val="24"/>
        </w:rPr>
        <w:t xml:space="preserve"> &amp; Date)</w:t>
      </w:r>
    </w:p>
    <w:p w14:paraId="27B39D2C" w14:textId="77777777" w:rsidR="00B56473" w:rsidRDefault="00B56473" w:rsidP="00A51913">
      <w:pPr>
        <w:jc w:val="center"/>
      </w:pPr>
    </w:p>
    <w:p w14:paraId="3A1AAE8E" w14:textId="77777777" w:rsidR="00B56473" w:rsidRDefault="00B56473" w:rsidP="00A51913">
      <w:pPr>
        <w:jc w:val="center"/>
      </w:pPr>
    </w:p>
    <w:p w14:paraId="293F5460" w14:textId="676AFA6A" w:rsidR="00B56473" w:rsidRDefault="00B56473" w:rsidP="00A51913">
      <w:pPr>
        <w:jc w:val="center"/>
      </w:pPr>
    </w:p>
    <w:p w14:paraId="0E15B038" w14:textId="7116038C" w:rsidR="00B56473" w:rsidRDefault="00B56473" w:rsidP="00A51913">
      <w:pPr>
        <w:jc w:val="center"/>
      </w:pPr>
    </w:p>
    <w:p w14:paraId="32093ED9" w14:textId="77777777" w:rsidR="00B56473" w:rsidRDefault="00B56473" w:rsidP="001D468A"/>
    <w:p w14:paraId="4EDA3C57" w14:textId="77777777" w:rsidR="00B56473" w:rsidRDefault="00B56473" w:rsidP="00A51913">
      <w:pPr>
        <w:jc w:val="center"/>
      </w:pPr>
    </w:p>
    <w:p w14:paraId="19A55A04" w14:textId="77777777" w:rsidR="00B56473" w:rsidRDefault="00B56473" w:rsidP="00A51913">
      <w:pPr>
        <w:jc w:val="center"/>
      </w:pPr>
    </w:p>
    <w:p w14:paraId="671E9373" w14:textId="2549C207" w:rsidR="00A51913" w:rsidRDefault="000E044B" w:rsidP="00A51913">
      <w:pPr>
        <w:jc w:val="center"/>
      </w:pPr>
      <w:r>
        <w:rPr>
          <w:rFonts w:ascii="Times New Roman" w:hAnsi="Times New Roman"/>
          <w:noProof/>
          <w:lang w:val="en-US"/>
        </w:rPr>
        <w:drawing>
          <wp:inline distT="0" distB="0" distL="0" distR="0" wp14:anchorId="687DF96F" wp14:editId="43D6F536">
            <wp:extent cx="1657985" cy="1416685"/>
            <wp:effectExtent l="19050" t="0" r="0" b="0"/>
            <wp:docPr id="3"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llegesearch.in/upload/univ/121203050709_Bharti%20logo.png"/>
                    <pic:cNvPicPr>
                      <a:picLocks noChangeAspect="1" noChangeArrowheads="1"/>
                    </pic:cNvPicPr>
                  </pic:nvPicPr>
                  <pic:blipFill>
                    <a:blip r:embed="rId8"/>
                    <a:srcRect/>
                    <a:stretch>
                      <a:fillRect/>
                    </a:stretch>
                  </pic:blipFill>
                  <pic:spPr bwMode="auto">
                    <a:xfrm>
                      <a:off x="0" y="0"/>
                      <a:ext cx="1657985" cy="1416685"/>
                    </a:xfrm>
                    <a:prstGeom prst="rect">
                      <a:avLst/>
                    </a:prstGeom>
                    <a:noFill/>
                    <a:ln w="9525">
                      <a:noFill/>
                      <a:miter lim="800000"/>
                      <a:headEnd/>
                      <a:tailEnd/>
                    </a:ln>
                  </pic:spPr>
                </pic:pic>
              </a:graphicData>
            </a:graphic>
          </wp:inline>
        </w:drawing>
      </w:r>
    </w:p>
    <w:p w14:paraId="1B0B96B2" w14:textId="77777777" w:rsidR="00A51913" w:rsidRDefault="00A51913" w:rsidP="00A51913">
      <w:pPr>
        <w:jc w:val="center"/>
      </w:pPr>
    </w:p>
    <w:p w14:paraId="26A0DE11" w14:textId="77777777" w:rsidR="00A126B1" w:rsidRDefault="00A126B1" w:rsidP="00A126B1">
      <w:pPr>
        <w:spacing w:after="0" w:line="240" w:lineRule="auto"/>
        <w:jc w:val="center"/>
        <w:rPr>
          <w:rFonts w:ascii="Times New Roman" w:hAnsi="Times New Roman"/>
          <w:b/>
          <w:bCs/>
          <w:sz w:val="28"/>
          <w:szCs w:val="28"/>
        </w:rPr>
      </w:pPr>
      <w:r w:rsidRPr="009609E5">
        <w:rPr>
          <w:rFonts w:ascii="Times New Roman" w:hAnsi="Times New Roman"/>
          <w:b/>
          <w:bCs/>
          <w:sz w:val="28"/>
          <w:szCs w:val="28"/>
        </w:rPr>
        <w:t>BHAR</w:t>
      </w:r>
      <w:r>
        <w:rPr>
          <w:rFonts w:ascii="Times New Roman" w:hAnsi="Times New Roman"/>
          <w:b/>
          <w:bCs/>
          <w:sz w:val="28"/>
          <w:szCs w:val="28"/>
        </w:rPr>
        <w:t>A</w:t>
      </w:r>
      <w:r w:rsidRPr="009609E5">
        <w:rPr>
          <w:rFonts w:ascii="Times New Roman" w:hAnsi="Times New Roman"/>
          <w:b/>
          <w:bCs/>
          <w:sz w:val="28"/>
          <w:szCs w:val="28"/>
        </w:rPr>
        <w:t xml:space="preserve">TI VIDYAPEETH </w:t>
      </w:r>
    </w:p>
    <w:p w14:paraId="0473FCE2" w14:textId="77777777" w:rsidR="00A126B1" w:rsidRPr="00A126B1" w:rsidRDefault="00A126B1" w:rsidP="00A126B1">
      <w:pPr>
        <w:spacing w:after="0" w:line="240" w:lineRule="auto"/>
        <w:jc w:val="center"/>
        <w:rPr>
          <w:rFonts w:ascii="Times New Roman" w:hAnsi="Times New Roman"/>
          <w:b/>
          <w:bCs/>
          <w:sz w:val="28"/>
          <w:szCs w:val="28"/>
        </w:rPr>
      </w:pPr>
      <w:r w:rsidRPr="00A126B1">
        <w:rPr>
          <w:rFonts w:ascii="Times New Roman" w:hAnsi="Times New Roman"/>
          <w:b/>
          <w:bCs/>
          <w:sz w:val="28"/>
          <w:szCs w:val="28"/>
        </w:rPr>
        <w:t>(Deemed to be University)</w:t>
      </w:r>
    </w:p>
    <w:p w14:paraId="70B9213F" w14:textId="77777777" w:rsidR="00A126B1" w:rsidRPr="00A126B1" w:rsidRDefault="00A126B1" w:rsidP="00A126B1">
      <w:pPr>
        <w:spacing w:after="0" w:line="240" w:lineRule="auto"/>
        <w:jc w:val="center"/>
        <w:rPr>
          <w:rFonts w:ascii="Helvetica" w:eastAsia="Times New Roman" w:hAnsi="Helvetica"/>
          <w:color w:val="FFFFFF"/>
          <w:lang w:eastAsia="en-IN" w:bidi="mr-IN"/>
        </w:rPr>
      </w:pPr>
      <w:r w:rsidRPr="00A126B1">
        <w:rPr>
          <w:rFonts w:ascii="Helvetica" w:eastAsia="Times New Roman" w:hAnsi="Helvetica"/>
          <w:color w:val="FFFFFF"/>
          <w:lang w:eastAsia="en-IN" w:bidi="mr-IN"/>
        </w:rPr>
        <w:br/>
      </w:r>
      <w:r w:rsidRPr="009609E5">
        <w:rPr>
          <w:rFonts w:ascii="Times New Roman" w:hAnsi="Times New Roman"/>
          <w:b/>
          <w:bCs/>
          <w:sz w:val="28"/>
          <w:szCs w:val="28"/>
        </w:rPr>
        <w:t>INST</w:t>
      </w:r>
      <w:r>
        <w:rPr>
          <w:rFonts w:ascii="Times New Roman" w:hAnsi="Times New Roman"/>
          <w:b/>
          <w:bCs/>
          <w:sz w:val="28"/>
          <w:szCs w:val="28"/>
        </w:rPr>
        <w:t>IUTE OF MANAGEMENT AND ENTRE</w:t>
      </w:r>
      <w:r w:rsidRPr="009609E5">
        <w:rPr>
          <w:rFonts w:ascii="Times New Roman" w:hAnsi="Times New Roman"/>
          <w:b/>
          <w:bCs/>
          <w:sz w:val="28"/>
          <w:szCs w:val="28"/>
        </w:rPr>
        <w:t>P</w:t>
      </w:r>
      <w:r>
        <w:rPr>
          <w:rFonts w:ascii="Times New Roman" w:hAnsi="Times New Roman"/>
          <w:b/>
          <w:bCs/>
          <w:sz w:val="28"/>
          <w:szCs w:val="28"/>
        </w:rPr>
        <w:t>R</w:t>
      </w:r>
      <w:r w:rsidRPr="009609E5">
        <w:rPr>
          <w:rFonts w:ascii="Times New Roman" w:hAnsi="Times New Roman"/>
          <w:b/>
          <w:bCs/>
          <w:sz w:val="28"/>
          <w:szCs w:val="28"/>
        </w:rPr>
        <w:t>ENEURSHIP DEVELOPMENT</w:t>
      </w:r>
    </w:p>
    <w:p w14:paraId="093D621B" w14:textId="77777777" w:rsidR="00A126B1" w:rsidRDefault="00A126B1" w:rsidP="00A126B1">
      <w:pPr>
        <w:ind w:left="-284" w:right="-449"/>
        <w:jc w:val="center"/>
        <w:rPr>
          <w:rFonts w:ascii="Times New Roman" w:hAnsi="Times New Roman"/>
          <w:b/>
          <w:bCs/>
          <w:sz w:val="28"/>
          <w:szCs w:val="28"/>
        </w:rPr>
      </w:pPr>
      <w:r>
        <w:rPr>
          <w:rFonts w:ascii="Times New Roman" w:hAnsi="Times New Roman"/>
          <w:b/>
          <w:bCs/>
          <w:sz w:val="28"/>
          <w:szCs w:val="28"/>
        </w:rPr>
        <w:t>Navi Mumbai</w:t>
      </w:r>
    </w:p>
    <w:p w14:paraId="12E94ECC" w14:textId="77777777" w:rsidR="00A51913" w:rsidRPr="009A4233" w:rsidRDefault="00A51913" w:rsidP="00A51913">
      <w:pPr>
        <w:spacing w:line="360" w:lineRule="auto"/>
        <w:jc w:val="center"/>
        <w:rPr>
          <w:rFonts w:ascii="Times New Roman" w:hAnsi="Times New Roman"/>
          <w:b/>
          <w:sz w:val="28"/>
          <w:szCs w:val="24"/>
          <w:u w:val="single"/>
        </w:rPr>
      </w:pPr>
    </w:p>
    <w:p w14:paraId="1B80A94D" w14:textId="77777777" w:rsidR="00A51913" w:rsidRPr="009A4233" w:rsidRDefault="00A51913" w:rsidP="00A51913">
      <w:pPr>
        <w:spacing w:line="360" w:lineRule="auto"/>
        <w:jc w:val="center"/>
        <w:rPr>
          <w:rFonts w:ascii="Times New Roman" w:hAnsi="Times New Roman"/>
          <w:b/>
          <w:sz w:val="28"/>
          <w:szCs w:val="24"/>
          <w:u w:val="single"/>
        </w:rPr>
      </w:pPr>
      <w:r w:rsidRPr="009A4233">
        <w:rPr>
          <w:rFonts w:ascii="Times New Roman" w:hAnsi="Times New Roman"/>
          <w:b/>
          <w:sz w:val="28"/>
          <w:szCs w:val="24"/>
          <w:u w:val="single"/>
        </w:rPr>
        <w:t>CERTIFICATE</w:t>
      </w:r>
    </w:p>
    <w:p w14:paraId="37EC25A4" w14:textId="77777777" w:rsidR="00A51913" w:rsidRPr="009A4233" w:rsidRDefault="00A51913" w:rsidP="00685F0B">
      <w:pPr>
        <w:spacing w:line="360" w:lineRule="auto"/>
        <w:rPr>
          <w:rFonts w:ascii="Times New Roman" w:hAnsi="Times New Roman"/>
          <w:sz w:val="24"/>
          <w:szCs w:val="24"/>
        </w:rPr>
      </w:pPr>
    </w:p>
    <w:p w14:paraId="796CCAA2" w14:textId="77777777" w:rsidR="00A51913" w:rsidRPr="009A4233" w:rsidRDefault="00A51913" w:rsidP="00A51913">
      <w:pPr>
        <w:spacing w:line="360" w:lineRule="auto"/>
        <w:jc w:val="both"/>
        <w:rPr>
          <w:rFonts w:ascii="Times New Roman" w:hAnsi="Times New Roman"/>
          <w:sz w:val="24"/>
          <w:szCs w:val="24"/>
        </w:rPr>
      </w:pPr>
      <w:r w:rsidRPr="009A4233">
        <w:rPr>
          <w:rFonts w:ascii="Times New Roman" w:hAnsi="Times New Roman"/>
          <w:sz w:val="24"/>
          <w:szCs w:val="24"/>
        </w:rPr>
        <w:t xml:space="preserve">This is to certify that the project titled </w:t>
      </w:r>
      <w:r>
        <w:rPr>
          <w:rFonts w:ascii="Times New Roman" w:hAnsi="Times New Roman"/>
          <w:b/>
          <w:sz w:val="24"/>
          <w:szCs w:val="24"/>
        </w:rPr>
        <w:t>___________</w:t>
      </w:r>
      <w:r>
        <w:rPr>
          <w:rFonts w:ascii="Times New Roman" w:eastAsia="Times New Roman" w:hAnsi="Times New Roman"/>
          <w:b/>
          <w:color w:val="000000"/>
          <w:sz w:val="24"/>
          <w:szCs w:val="24"/>
        </w:rPr>
        <w:t xml:space="preserve"> </w:t>
      </w:r>
      <w:r w:rsidRPr="009A4233">
        <w:rPr>
          <w:rFonts w:ascii="Times New Roman" w:hAnsi="Times New Roman"/>
          <w:sz w:val="24"/>
          <w:szCs w:val="24"/>
        </w:rPr>
        <w:t>is successfully done</w:t>
      </w:r>
      <w:r w:rsidRPr="009A4233">
        <w:rPr>
          <w:rFonts w:ascii="Times New Roman" w:eastAsia="Times New Roman" w:hAnsi="Times New Roman"/>
          <w:b/>
          <w:color w:val="000000"/>
          <w:sz w:val="28"/>
          <w:szCs w:val="24"/>
        </w:rPr>
        <w:t xml:space="preserve"> </w:t>
      </w:r>
      <w:r w:rsidRPr="009A4233">
        <w:rPr>
          <w:rFonts w:ascii="Times New Roman" w:hAnsi="Times New Roman"/>
          <w:sz w:val="24"/>
          <w:szCs w:val="24"/>
        </w:rPr>
        <w:t xml:space="preserve"> by</w:t>
      </w:r>
      <w:r>
        <w:rPr>
          <w:rFonts w:ascii="Times New Roman" w:hAnsi="Times New Roman"/>
          <w:sz w:val="24"/>
          <w:szCs w:val="24"/>
        </w:rPr>
        <w:br/>
      </w:r>
      <w:r w:rsidRPr="009A4233">
        <w:rPr>
          <w:rFonts w:ascii="Times New Roman" w:hAnsi="Times New Roman"/>
          <w:b/>
          <w:sz w:val="24"/>
          <w:szCs w:val="24"/>
        </w:rPr>
        <w:t>M</w:t>
      </w:r>
      <w:r>
        <w:rPr>
          <w:rFonts w:ascii="Times New Roman" w:hAnsi="Times New Roman"/>
          <w:b/>
          <w:sz w:val="24"/>
          <w:szCs w:val="24"/>
        </w:rPr>
        <w:t>r</w:t>
      </w:r>
      <w:r w:rsidRPr="009A4233">
        <w:rPr>
          <w:rFonts w:ascii="Times New Roman" w:hAnsi="Times New Roman"/>
          <w:b/>
          <w:sz w:val="24"/>
          <w:szCs w:val="24"/>
        </w:rPr>
        <w:t xml:space="preserve">. </w:t>
      </w:r>
      <w:r>
        <w:rPr>
          <w:rFonts w:ascii="Times New Roman" w:hAnsi="Times New Roman"/>
          <w:b/>
          <w:sz w:val="24"/>
          <w:szCs w:val="24"/>
        </w:rPr>
        <w:t>___________</w:t>
      </w:r>
      <w:r w:rsidRPr="009A4233">
        <w:rPr>
          <w:rFonts w:ascii="Times New Roman" w:hAnsi="Times New Roman"/>
          <w:b/>
          <w:sz w:val="24"/>
          <w:szCs w:val="24"/>
        </w:rPr>
        <w:t xml:space="preserve"> </w:t>
      </w:r>
      <w:r>
        <w:rPr>
          <w:rFonts w:ascii="Times New Roman" w:hAnsi="Times New Roman"/>
          <w:sz w:val="24"/>
          <w:szCs w:val="24"/>
        </w:rPr>
        <w:t xml:space="preserve">during BCA SEM </w:t>
      </w:r>
      <w:r w:rsidR="00184A13">
        <w:rPr>
          <w:rFonts w:ascii="Times New Roman" w:hAnsi="Times New Roman"/>
          <w:sz w:val="24"/>
          <w:szCs w:val="24"/>
        </w:rPr>
        <w:t>V</w:t>
      </w:r>
      <w:r w:rsidR="007D1524">
        <w:rPr>
          <w:rFonts w:ascii="Times New Roman" w:hAnsi="Times New Roman"/>
          <w:sz w:val="24"/>
          <w:szCs w:val="24"/>
        </w:rPr>
        <w:t>I</w:t>
      </w:r>
      <w:r>
        <w:rPr>
          <w:rFonts w:ascii="Times New Roman" w:hAnsi="Times New Roman"/>
          <w:sz w:val="24"/>
          <w:szCs w:val="24"/>
        </w:rPr>
        <w:t xml:space="preserve"> of his/her</w:t>
      </w:r>
      <w:r w:rsidRPr="009A4233">
        <w:rPr>
          <w:rFonts w:ascii="Times New Roman" w:hAnsi="Times New Roman"/>
          <w:sz w:val="24"/>
          <w:szCs w:val="24"/>
        </w:rPr>
        <w:t xml:space="preserve"> course in partial fulfilment of  </w:t>
      </w:r>
      <w:r>
        <w:rPr>
          <w:rFonts w:ascii="Times New Roman" w:hAnsi="Times New Roman"/>
          <w:b/>
          <w:sz w:val="24"/>
          <w:szCs w:val="24"/>
        </w:rPr>
        <w:t>Bachelor</w:t>
      </w:r>
      <w:r w:rsidRPr="009A4233">
        <w:rPr>
          <w:rFonts w:ascii="Times New Roman" w:hAnsi="Times New Roman"/>
          <w:b/>
          <w:sz w:val="24"/>
          <w:szCs w:val="24"/>
        </w:rPr>
        <w:t xml:space="preserve"> of Computer Application </w:t>
      </w:r>
      <w:r w:rsidRPr="009A4233">
        <w:rPr>
          <w:rFonts w:ascii="Times New Roman" w:hAnsi="Times New Roman"/>
          <w:sz w:val="24"/>
          <w:szCs w:val="24"/>
        </w:rPr>
        <w:t xml:space="preserve">under the </w:t>
      </w:r>
      <w:r>
        <w:rPr>
          <w:rFonts w:ascii="Times New Roman" w:hAnsi="Times New Roman"/>
          <w:b/>
          <w:sz w:val="24"/>
          <w:szCs w:val="24"/>
        </w:rPr>
        <w:t xml:space="preserve">Bharati Vidyapeeth </w:t>
      </w:r>
      <w:r w:rsidR="00A126B1">
        <w:rPr>
          <w:rFonts w:ascii="Times New Roman" w:hAnsi="Times New Roman"/>
          <w:b/>
          <w:sz w:val="24"/>
          <w:szCs w:val="24"/>
        </w:rPr>
        <w:t>(</w:t>
      </w:r>
      <w:r>
        <w:rPr>
          <w:rFonts w:ascii="Times New Roman" w:hAnsi="Times New Roman"/>
          <w:b/>
          <w:sz w:val="24"/>
          <w:szCs w:val="24"/>
        </w:rPr>
        <w:t xml:space="preserve">Deemed </w:t>
      </w:r>
      <w:r w:rsidR="00A126B1">
        <w:rPr>
          <w:rFonts w:ascii="Times New Roman" w:hAnsi="Times New Roman"/>
          <w:b/>
          <w:sz w:val="24"/>
          <w:szCs w:val="24"/>
        </w:rPr>
        <w:t xml:space="preserve">to be </w:t>
      </w:r>
      <w:r>
        <w:rPr>
          <w:rFonts w:ascii="Times New Roman" w:hAnsi="Times New Roman"/>
          <w:b/>
          <w:sz w:val="24"/>
          <w:szCs w:val="24"/>
        </w:rPr>
        <w:t>University</w:t>
      </w:r>
      <w:r w:rsidR="00A126B1">
        <w:rPr>
          <w:rFonts w:ascii="Times New Roman" w:hAnsi="Times New Roman"/>
          <w:b/>
          <w:sz w:val="24"/>
          <w:szCs w:val="24"/>
        </w:rPr>
        <w:t>)</w:t>
      </w:r>
      <w:r>
        <w:rPr>
          <w:rFonts w:ascii="Times New Roman" w:hAnsi="Times New Roman"/>
          <w:b/>
          <w:sz w:val="24"/>
          <w:szCs w:val="24"/>
        </w:rPr>
        <w:t xml:space="preserve"> </w:t>
      </w:r>
      <w:r w:rsidRPr="009A4233">
        <w:rPr>
          <w:rFonts w:ascii="Times New Roman" w:hAnsi="Times New Roman"/>
          <w:b/>
          <w:sz w:val="24"/>
          <w:szCs w:val="24"/>
        </w:rPr>
        <w:t>,</w:t>
      </w:r>
      <w:r w:rsidRPr="009A4233">
        <w:rPr>
          <w:rFonts w:ascii="Times New Roman" w:hAnsi="Times New Roman"/>
          <w:sz w:val="24"/>
          <w:szCs w:val="24"/>
        </w:rPr>
        <w:t xml:space="preserve"> </w:t>
      </w:r>
      <w:r>
        <w:rPr>
          <w:rFonts w:ascii="Times New Roman" w:hAnsi="Times New Roman"/>
          <w:sz w:val="24"/>
          <w:szCs w:val="24"/>
        </w:rPr>
        <w:t xml:space="preserve">Navi </w:t>
      </w:r>
      <w:r w:rsidRPr="009A4233">
        <w:rPr>
          <w:rFonts w:ascii="Times New Roman" w:hAnsi="Times New Roman"/>
          <w:sz w:val="24"/>
          <w:szCs w:val="24"/>
        </w:rPr>
        <w:t xml:space="preserve">Mumbai </w:t>
      </w:r>
      <w:r>
        <w:rPr>
          <w:rFonts w:ascii="Times New Roman" w:hAnsi="Times New Roman"/>
          <w:sz w:val="24"/>
          <w:szCs w:val="24"/>
        </w:rPr>
        <w:t>carried out by him/her</w:t>
      </w:r>
      <w:r w:rsidRPr="009A4233">
        <w:rPr>
          <w:rFonts w:ascii="Times New Roman" w:hAnsi="Times New Roman"/>
          <w:sz w:val="24"/>
          <w:szCs w:val="24"/>
        </w:rPr>
        <w:t xml:space="preserve"> under our guidance and supervision</w:t>
      </w:r>
      <w:r w:rsidR="0062190F">
        <w:rPr>
          <w:rFonts w:ascii="Times New Roman" w:hAnsi="Times New Roman"/>
          <w:sz w:val="24"/>
          <w:szCs w:val="24"/>
        </w:rPr>
        <w:t xml:space="preserve"> during academic year 2019-20</w:t>
      </w:r>
      <w:r>
        <w:rPr>
          <w:rFonts w:ascii="Times New Roman" w:hAnsi="Times New Roman"/>
          <w:sz w:val="24"/>
          <w:szCs w:val="24"/>
        </w:rPr>
        <w:t>.</w:t>
      </w:r>
    </w:p>
    <w:p w14:paraId="5DA6A2AF" w14:textId="77777777" w:rsidR="00A51913" w:rsidRPr="009A4233" w:rsidRDefault="00A51913" w:rsidP="00A51913">
      <w:pPr>
        <w:spacing w:line="360" w:lineRule="auto"/>
        <w:jc w:val="both"/>
        <w:rPr>
          <w:rFonts w:ascii="Times New Roman" w:hAnsi="Times New Roman"/>
          <w:sz w:val="24"/>
          <w:szCs w:val="24"/>
        </w:rPr>
      </w:pPr>
    </w:p>
    <w:p w14:paraId="329535E7" w14:textId="77777777" w:rsidR="00A51913" w:rsidRPr="009A4233" w:rsidRDefault="00A51913" w:rsidP="00A51913">
      <w:pPr>
        <w:spacing w:line="240" w:lineRule="auto"/>
        <w:jc w:val="both"/>
        <w:rPr>
          <w:rFonts w:ascii="Times New Roman" w:hAnsi="Times New Roman"/>
          <w:sz w:val="24"/>
          <w:szCs w:val="24"/>
        </w:rPr>
      </w:pPr>
    </w:p>
    <w:p w14:paraId="2141AB6C" w14:textId="03F4FBF9" w:rsidR="00A51913" w:rsidRPr="009A4233" w:rsidRDefault="008609B6" w:rsidP="00A51913">
      <w:pPr>
        <w:spacing w:line="240" w:lineRule="auto"/>
        <w:jc w:val="both"/>
        <w:rPr>
          <w:rFonts w:ascii="Times New Roman" w:hAnsi="Times New Roman"/>
          <w:sz w:val="24"/>
          <w:szCs w:val="24"/>
        </w:rPr>
      </w:pPr>
      <w:r>
        <w:rPr>
          <w:rFonts w:ascii="Times New Roman" w:hAnsi="Times New Roman"/>
          <w:noProof/>
          <w:sz w:val="24"/>
          <w:szCs w:val="24"/>
        </w:rPr>
        <w:pict w14:anchorId="2889E2F3">
          <v:shape id="_x0000_s1028" type="#_x0000_t32" style="position:absolute;left:0;text-align:left;margin-left:320.25pt;margin-top:6.95pt;width:124.5pt;height:0;z-index:251658752" o:connectortype="straight"/>
        </w:pict>
      </w:r>
      <w:r w:rsidR="00170CCB">
        <w:rPr>
          <w:rFonts w:ascii="Times New Roman" w:hAnsi="Times New Roman"/>
          <w:sz w:val="24"/>
          <w:szCs w:val="24"/>
        </w:rPr>
        <w:t xml:space="preserve">                                                                                                       </w:t>
      </w:r>
    </w:p>
    <w:p w14:paraId="064424B9" w14:textId="54E0E66D" w:rsidR="00170CCB" w:rsidRPr="009A4233" w:rsidRDefault="00A51913" w:rsidP="00170CCB">
      <w:pPr>
        <w:tabs>
          <w:tab w:val="left" w:pos="1684"/>
          <w:tab w:val="center" w:pos="4874"/>
        </w:tabs>
        <w:rPr>
          <w:rFonts w:ascii="Times New Roman" w:hAnsi="Times New Roman"/>
          <w:sz w:val="24"/>
          <w:szCs w:val="24"/>
        </w:rPr>
      </w:pPr>
      <w:r w:rsidRPr="009A4233">
        <w:rPr>
          <w:rFonts w:ascii="Times New Roman" w:hAnsi="Times New Roman"/>
          <w:b/>
          <w:sz w:val="24"/>
          <w:szCs w:val="24"/>
        </w:rPr>
        <w:tab/>
      </w:r>
      <w:r w:rsidRPr="009A4233">
        <w:rPr>
          <w:rFonts w:ascii="Times New Roman" w:hAnsi="Times New Roman"/>
          <w:b/>
          <w:sz w:val="24"/>
          <w:szCs w:val="24"/>
        </w:rPr>
        <w:tab/>
      </w:r>
      <w:r w:rsidRPr="009A4233">
        <w:rPr>
          <w:rFonts w:ascii="Times New Roman" w:hAnsi="Times New Roman"/>
          <w:b/>
          <w:sz w:val="24"/>
          <w:szCs w:val="24"/>
        </w:rPr>
        <w:tab/>
      </w:r>
      <w:r>
        <w:rPr>
          <w:rFonts w:ascii="Times New Roman" w:hAnsi="Times New Roman"/>
          <w:b/>
          <w:sz w:val="24"/>
          <w:szCs w:val="24"/>
        </w:rPr>
        <w:t xml:space="preserve">    </w:t>
      </w:r>
      <w:r w:rsidR="00170CCB">
        <w:rPr>
          <w:rFonts w:ascii="Times New Roman" w:hAnsi="Times New Roman"/>
          <w:b/>
          <w:sz w:val="24"/>
          <w:szCs w:val="24"/>
        </w:rPr>
        <w:t xml:space="preserve">  </w:t>
      </w:r>
      <w:r w:rsidR="00B56473">
        <w:rPr>
          <w:rFonts w:ascii="Times New Roman" w:hAnsi="Times New Roman"/>
          <w:b/>
          <w:sz w:val="24"/>
          <w:szCs w:val="24"/>
        </w:rPr>
        <w:t xml:space="preserve">               </w:t>
      </w:r>
      <w:r w:rsidR="00170CCB">
        <w:rPr>
          <w:rFonts w:ascii="Times New Roman" w:hAnsi="Times New Roman"/>
          <w:b/>
          <w:sz w:val="24"/>
          <w:szCs w:val="24"/>
        </w:rPr>
        <w:t xml:space="preserve">    </w:t>
      </w:r>
      <w:r>
        <w:rPr>
          <w:rFonts w:ascii="Times New Roman" w:hAnsi="Times New Roman"/>
          <w:b/>
          <w:sz w:val="24"/>
          <w:szCs w:val="24"/>
        </w:rPr>
        <w:t xml:space="preserve">    </w:t>
      </w:r>
      <w:proofErr w:type="spellStart"/>
      <w:r w:rsidR="00D67BD2">
        <w:rPr>
          <w:rFonts w:ascii="Times New Roman" w:hAnsi="Times New Roman"/>
          <w:b/>
          <w:sz w:val="24"/>
          <w:szCs w:val="24"/>
        </w:rPr>
        <w:t>Dr.</w:t>
      </w:r>
      <w:proofErr w:type="spellEnd"/>
      <w:r w:rsidR="00685F0B">
        <w:rPr>
          <w:rFonts w:ascii="Times New Roman" w:hAnsi="Times New Roman"/>
          <w:b/>
          <w:sz w:val="24"/>
          <w:szCs w:val="24"/>
        </w:rPr>
        <w:t xml:space="preserve"> </w:t>
      </w:r>
      <w:r w:rsidR="0062190F">
        <w:rPr>
          <w:rFonts w:ascii="Times New Roman" w:hAnsi="Times New Roman"/>
          <w:b/>
          <w:sz w:val="24"/>
          <w:szCs w:val="24"/>
        </w:rPr>
        <w:t>Anjali</w:t>
      </w:r>
      <w:r w:rsidR="00685F0B">
        <w:rPr>
          <w:rFonts w:ascii="Times New Roman" w:hAnsi="Times New Roman"/>
          <w:b/>
          <w:sz w:val="24"/>
          <w:szCs w:val="24"/>
        </w:rPr>
        <w:t xml:space="preserve"> </w:t>
      </w:r>
      <w:proofErr w:type="spellStart"/>
      <w:r w:rsidR="00170CCB">
        <w:rPr>
          <w:rFonts w:ascii="Times New Roman" w:hAnsi="Times New Roman"/>
          <w:b/>
          <w:sz w:val="24"/>
          <w:szCs w:val="24"/>
        </w:rPr>
        <w:t>Kalse</w:t>
      </w:r>
      <w:proofErr w:type="spellEnd"/>
      <w:r w:rsidR="00170CCB">
        <w:rPr>
          <w:rFonts w:ascii="Times New Roman" w:hAnsi="Times New Roman"/>
          <w:b/>
          <w:sz w:val="24"/>
          <w:szCs w:val="24"/>
        </w:rPr>
        <w:t xml:space="preserve">                              </w:t>
      </w:r>
    </w:p>
    <w:p w14:paraId="0CD830D6" w14:textId="15E3CD09" w:rsidR="00685F0B" w:rsidRPr="009A4233" w:rsidRDefault="0062190F" w:rsidP="00685F0B">
      <w:pPr>
        <w:tabs>
          <w:tab w:val="left" w:pos="1684"/>
          <w:tab w:val="center" w:pos="4874"/>
        </w:tabs>
        <w:rPr>
          <w:rFonts w:ascii="Times New Roman" w:hAnsi="Times New Roman"/>
          <w:sz w:val="24"/>
          <w:szCs w:val="24"/>
        </w:rPr>
      </w:pPr>
      <w:r>
        <w:rPr>
          <w:rFonts w:ascii="Times New Roman" w:hAnsi="Times New Roman"/>
          <w:b/>
          <w:sz w:val="24"/>
          <w:szCs w:val="24"/>
        </w:rPr>
        <w:t xml:space="preserve"> </w:t>
      </w:r>
      <w:r w:rsidR="00685F0B">
        <w:rPr>
          <w:rFonts w:ascii="Times New Roman" w:hAnsi="Times New Roman"/>
          <w:b/>
          <w:sz w:val="24"/>
          <w:szCs w:val="24"/>
        </w:rPr>
        <w:t xml:space="preserve"> </w:t>
      </w:r>
      <w:r w:rsidR="00170CCB">
        <w:rPr>
          <w:rFonts w:ascii="Times New Roman" w:hAnsi="Times New Roman"/>
          <w:b/>
          <w:sz w:val="24"/>
          <w:szCs w:val="24"/>
        </w:rPr>
        <w:t xml:space="preserve">                    </w:t>
      </w:r>
      <w:r w:rsidR="001D468A">
        <w:rPr>
          <w:rFonts w:ascii="Times New Roman" w:hAnsi="Times New Roman"/>
          <w:b/>
          <w:sz w:val="24"/>
          <w:szCs w:val="24"/>
        </w:rPr>
        <w:t xml:space="preserve">                                                                                                                          </w:t>
      </w:r>
    </w:p>
    <w:p w14:paraId="11D6C80E" w14:textId="6D1C047B" w:rsidR="00685F0B" w:rsidRDefault="00170CCB" w:rsidP="00685F0B">
      <w:pPr>
        <w:spacing w:line="240" w:lineRule="auto"/>
        <w:jc w:val="both"/>
        <w:rPr>
          <w:rFonts w:ascii="Times New Roman" w:hAnsi="Times New Roman"/>
          <w:b/>
          <w:sz w:val="24"/>
          <w:szCs w:val="24"/>
        </w:rPr>
      </w:pPr>
      <w:r>
        <w:rPr>
          <w:rFonts w:ascii="Times New Roman" w:hAnsi="Times New Roman"/>
          <w:b/>
          <w:sz w:val="24"/>
          <w:szCs w:val="24"/>
        </w:rPr>
        <w:t xml:space="preserve">                                                                                                     </w:t>
      </w:r>
    </w:p>
    <w:p w14:paraId="1419AC15" w14:textId="77777777" w:rsidR="00B56473" w:rsidRDefault="00170CCB" w:rsidP="00685F0B">
      <w:pPr>
        <w:spacing w:line="240" w:lineRule="auto"/>
        <w:jc w:val="both"/>
        <w:rPr>
          <w:rFonts w:ascii="Times New Roman" w:hAnsi="Times New Roman"/>
          <w:b/>
          <w:sz w:val="24"/>
          <w:szCs w:val="24"/>
        </w:rPr>
      </w:pPr>
      <w:r>
        <w:rPr>
          <w:rFonts w:ascii="Times New Roman" w:hAnsi="Times New Roman"/>
          <w:b/>
          <w:sz w:val="24"/>
          <w:szCs w:val="24"/>
        </w:rPr>
        <w:t xml:space="preserve">                                                                                  </w:t>
      </w:r>
    </w:p>
    <w:p w14:paraId="5DECD349" w14:textId="77777777" w:rsidR="00B56473" w:rsidRDefault="00B56473" w:rsidP="00685F0B">
      <w:pPr>
        <w:spacing w:line="240" w:lineRule="auto"/>
        <w:jc w:val="both"/>
        <w:rPr>
          <w:rFonts w:ascii="Times New Roman" w:hAnsi="Times New Roman"/>
          <w:b/>
          <w:sz w:val="24"/>
          <w:szCs w:val="24"/>
        </w:rPr>
      </w:pPr>
    </w:p>
    <w:p w14:paraId="7F14A0D9" w14:textId="77777777" w:rsidR="00B56473" w:rsidRDefault="00B56473" w:rsidP="00685F0B">
      <w:pPr>
        <w:spacing w:line="240" w:lineRule="auto"/>
        <w:jc w:val="both"/>
        <w:rPr>
          <w:rFonts w:ascii="Times New Roman" w:hAnsi="Times New Roman"/>
          <w:b/>
          <w:sz w:val="24"/>
          <w:szCs w:val="24"/>
        </w:rPr>
      </w:pPr>
    </w:p>
    <w:p w14:paraId="1D7EDDD4" w14:textId="77777777" w:rsidR="00B56473" w:rsidRDefault="00B56473" w:rsidP="00685F0B">
      <w:pPr>
        <w:spacing w:line="240" w:lineRule="auto"/>
        <w:jc w:val="both"/>
        <w:rPr>
          <w:rFonts w:ascii="Times New Roman" w:hAnsi="Times New Roman"/>
          <w:b/>
          <w:sz w:val="24"/>
          <w:szCs w:val="24"/>
        </w:rPr>
      </w:pPr>
    </w:p>
    <w:p w14:paraId="4CBB83D4" w14:textId="77777777" w:rsidR="00B56473" w:rsidRDefault="00B56473" w:rsidP="00685F0B">
      <w:pPr>
        <w:spacing w:line="240" w:lineRule="auto"/>
        <w:jc w:val="both"/>
        <w:rPr>
          <w:rFonts w:ascii="Times New Roman" w:hAnsi="Times New Roman"/>
          <w:b/>
          <w:sz w:val="24"/>
          <w:szCs w:val="24"/>
        </w:rPr>
      </w:pPr>
    </w:p>
    <w:p w14:paraId="055D8905" w14:textId="77777777" w:rsidR="00B56473" w:rsidRDefault="00B56473" w:rsidP="00685F0B">
      <w:pPr>
        <w:spacing w:line="240" w:lineRule="auto"/>
        <w:jc w:val="both"/>
        <w:rPr>
          <w:rFonts w:ascii="Times New Roman" w:hAnsi="Times New Roman"/>
          <w:b/>
          <w:sz w:val="24"/>
          <w:szCs w:val="24"/>
        </w:rPr>
      </w:pPr>
    </w:p>
    <w:p w14:paraId="696BC95F" w14:textId="77777777" w:rsidR="00B56473" w:rsidRDefault="00B56473" w:rsidP="00685F0B">
      <w:pPr>
        <w:spacing w:line="240" w:lineRule="auto"/>
        <w:jc w:val="both"/>
        <w:rPr>
          <w:rFonts w:ascii="Times New Roman" w:hAnsi="Times New Roman"/>
          <w:b/>
          <w:sz w:val="24"/>
          <w:szCs w:val="24"/>
        </w:rPr>
      </w:pPr>
    </w:p>
    <w:p w14:paraId="6CFE8B04" w14:textId="705E36DE" w:rsidR="00685F0B" w:rsidRDefault="00170CCB" w:rsidP="00685F0B">
      <w:pPr>
        <w:spacing w:line="240" w:lineRule="auto"/>
        <w:jc w:val="both"/>
        <w:rPr>
          <w:rFonts w:ascii="Times New Roman" w:hAnsi="Times New Roman"/>
          <w:b/>
          <w:sz w:val="24"/>
          <w:szCs w:val="24"/>
        </w:rPr>
      </w:pPr>
      <w:r>
        <w:rPr>
          <w:rFonts w:ascii="Times New Roman" w:hAnsi="Times New Roman"/>
          <w:b/>
          <w:sz w:val="24"/>
          <w:szCs w:val="24"/>
        </w:rPr>
        <w:t xml:space="preserve">     </w:t>
      </w:r>
    </w:p>
    <w:p w14:paraId="57ED3D05" w14:textId="68733388" w:rsidR="00A51913" w:rsidRPr="00170CCB" w:rsidRDefault="00685F0B" w:rsidP="00170CCB">
      <w:pPr>
        <w:spacing w:line="240" w:lineRule="auto"/>
        <w:jc w:val="both"/>
        <w:rPr>
          <w:rFonts w:ascii="Times New Roman" w:hAnsi="Times New Roman"/>
          <w:b/>
          <w:sz w:val="24"/>
          <w:szCs w:val="24"/>
        </w:rPr>
      </w:pPr>
      <w:r>
        <w:rPr>
          <w:rFonts w:ascii="Times New Roman" w:hAnsi="Times New Roman"/>
          <w:b/>
          <w:sz w:val="24"/>
          <w:szCs w:val="24"/>
        </w:rPr>
        <w:t xml:space="preserve">       </w:t>
      </w:r>
    </w:p>
    <w:p w14:paraId="434AD1CB" w14:textId="77777777" w:rsidR="00A51913" w:rsidRDefault="00A51913" w:rsidP="004D6D4A">
      <w:pPr>
        <w:tabs>
          <w:tab w:val="left" w:pos="1684"/>
          <w:tab w:val="center" w:pos="4874"/>
        </w:tabs>
        <w:jc w:val="center"/>
        <w:rPr>
          <w:rFonts w:ascii="Times New Roman" w:hAnsi="Times New Roman"/>
          <w:b/>
          <w:sz w:val="36"/>
          <w:szCs w:val="36"/>
          <w:u w:val="single"/>
        </w:rPr>
      </w:pPr>
      <w:r w:rsidRPr="00362E67">
        <w:rPr>
          <w:rFonts w:ascii="Times New Roman" w:hAnsi="Times New Roman"/>
          <w:b/>
          <w:sz w:val="36"/>
          <w:szCs w:val="36"/>
          <w:u w:val="single"/>
        </w:rPr>
        <w:t>Declaration</w:t>
      </w:r>
    </w:p>
    <w:p w14:paraId="285F1E95" w14:textId="77777777" w:rsidR="00A51913" w:rsidRDefault="00A51913" w:rsidP="00A51913">
      <w:pPr>
        <w:tabs>
          <w:tab w:val="left" w:pos="1684"/>
          <w:tab w:val="center" w:pos="4874"/>
        </w:tabs>
        <w:jc w:val="center"/>
        <w:rPr>
          <w:rFonts w:ascii="Times New Roman" w:hAnsi="Times New Roman"/>
          <w:b/>
          <w:sz w:val="36"/>
          <w:szCs w:val="36"/>
          <w:u w:val="single"/>
        </w:rPr>
      </w:pPr>
    </w:p>
    <w:p w14:paraId="6424F8B1" w14:textId="56A9F1BB" w:rsidR="00A51913" w:rsidRPr="00363511" w:rsidRDefault="00A51913" w:rsidP="00A51913">
      <w:pPr>
        <w:tabs>
          <w:tab w:val="left" w:pos="1684"/>
          <w:tab w:val="center" w:pos="4874"/>
        </w:tabs>
        <w:spacing w:line="360" w:lineRule="auto"/>
        <w:jc w:val="both"/>
        <w:rPr>
          <w:rFonts w:ascii="Times New Roman" w:hAnsi="Times New Roman"/>
          <w:sz w:val="24"/>
          <w:szCs w:val="24"/>
        </w:rPr>
      </w:pPr>
      <w:r w:rsidRPr="00363511">
        <w:rPr>
          <w:rFonts w:ascii="Times New Roman" w:hAnsi="Times New Roman"/>
          <w:sz w:val="24"/>
          <w:szCs w:val="24"/>
        </w:rPr>
        <w:t xml:space="preserve">I hereby solemnly declare that the project entitled </w:t>
      </w:r>
      <w:proofErr w:type="gramStart"/>
      <w:r w:rsidRPr="00363511">
        <w:rPr>
          <w:rFonts w:ascii="Times New Roman" w:hAnsi="Times New Roman"/>
          <w:sz w:val="24"/>
          <w:szCs w:val="24"/>
        </w:rPr>
        <w:t>“</w:t>
      </w:r>
      <w:r w:rsidR="00F30795">
        <w:rPr>
          <w:rFonts w:ascii="Times New Roman" w:hAnsi="Times New Roman"/>
          <w:sz w:val="24"/>
          <w:szCs w:val="24"/>
        </w:rPr>
        <w:t xml:space="preserve"> Blackjack</w:t>
      </w:r>
      <w:proofErr w:type="gramEnd"/>
      <w:r w:rsidRPr="00363511">
        <w:rPr>
          <w:rFonts w:ascii="Times New Roman" w:hAnsi="Times New Roman"/>
          <w:sz w:val="24"/>
          <w:szCs w:val="24"/>
        </w:rPr>
        <w:t xml:space="preserve"> </w:t>
      </w:r>
      <w:r w:rsidR="00B263D7">
        <w:rPr>
          <w:rFonts w:ascii="Times New Roman" w:hAnsi="Times New Roman"/>
          <w:sz w:val="24"/>
          <w:szCs w:val="24"/>
        </w:rPr>
        <w:t>Game</w:t>
      </w:r>
      <w:r>
        <w:rPr>
          <w:rFonts w:ascii="Times New Roman" w:hAnsi="Times New Roman"/>
          <w:sz w:val="24"/>
          <w:szCs w:val="24"/>
        </w:rPr>
        <w:t>” is an original work done by me</w:t>
      </w:r>
      <w:r w:rsidRPr="00363511">
        <w:rPr>
          <w:rFonts w:ascii="Times New Roman" w:hAnsi="Times New Roman"/>
          <w:sz w:val="24"/>
          <w:szCs w:val="24"/>
        </w:rPr>
        <w:t xml:space="preserve"> unde</w:t>
      </w:r>
      <w:r>
        <w:rPr>
          <w:rFonts w:ascii="Times New Roman" w:hAnsi="Times New Roman"/>
          <w:sz w:val="24"/>
          <w:szCs w:val="24"/>
        </w:rPr>
        <w:t xml:space="preserve">r the guidance and supervision of </w:t>
      </w:r>
      <w:r w:rsidRPr="00363511">
        <w:rPr>
          <w:rFonts w:ascii="Times New Roman" w:hAnsi="Times New Roman"/>
          <w:sz w:val="24"/>
          <w:szCs w:val="24"/>
        </w:rPr>
        <w:t xml:space="preserve">Prof. </w:t>
      </w:r>
      <w:proofErr w:type="spellStart"/>
      <w:r w:rsidR="0062190F">
        <w:rPr>
          <w:rFonts w:ascii="Times New Roman" w:hAnsi="Times New Roman"/>
          <w:sz w:val="24"/>
          <w:szCs w:val="24"/>
        </w:rPr>
        <w:t>Sudeshna</w:t>
      </w:r>
      <w:proofErr w:type="spellEnd"/>
      <w:r w:rsidR="0062190F">
        <w:rPr>
          <w:rFonts w:ascii="Times New Roman" w:hAnsi="Times New Roman"/>
          <w:sz w:val="24"/>
          <w:szCs w:val="24"/>
        </w:rPr>
        <w:t xml:space="preserve"> Roy</w:t>
      </w:r>
      <w:r w:rsidR="00A126B1">
        <w:rPr>
          <w:rFonts w:ascii="Times New Roman" w:hAnsi="Times New Roman"/>
          <w:sz w:val="24"/>
          <w:szCs w:val="24"/>
        </w:rPr>
        <w:t xml:space="preserve"> </w:t>
      </w:r>
      <w:r w:rsidRPr="00363511">
        <w:rPr>
          <w:rFonts w:ascii="Times New Roman" w:hAnsi="Times New Roman"/>
          <w:sz w:val="24"/>
          <w:szCs w:val="24"/>
        </w:rPr>
        <w:t xml:space="preserve">submitted to </w:t>
      </w:r>
      <w:r w:rsidR="00A126B1" w:rsidRPr="009A4233">
        <w:rPr>
          <w:rFonts w:ascii="Times New Roman" w:hAnsi="Times New Roman"/>
          <w:sz w:val="24"/>
          <w:szCs w:val="24"/>
        </w:rPr>
        <w:t xml:space="preserve">the </w:t>
      </w:r>
      <w:r w:rsidR="00A126B1" w:rsidRPr="00A126B1">
        <w:rPr>
          <w:rFonts w:ascii="Times New Roman" w:hAnsi="Times New Roman"/>
          <w:bCs/>
          <w:sz w:val="24"/>
          <w:szCs w:val="24"/>
        </w:rPr>
        <w:t>Bharati Vidyapeeth (Deemed to be University)</w:t>
      </w:r>
      <w:r w:rsidR="00A126B1">
        <w:rPr>
          <w:rFonts w:ascii="Times New Roman" w:hAnsi="Times New Roman"/>
          <w:b/>
          <w:sz w:val="24"/>
          <w:szCs w:val="24"/>
        </w:rPr>
        <w:t xml:space="preserve"> </w:t>
      </w:r>
      <w:r w:rsidRPr="00363511">
        <w:rPr>
          <w:rFonts w:ascii="Times New Roman" w:hAnsi="Times New Roman"/>
          <w:sz w:val="24"/>
          <w:szCs w:val="24"/>
        </w:rPr>
        <w:t xml:space="preserve">in partial fulfilment of the requirement for the award of </w:t>
      </w:r>
      <w:r>
        <w:rPr>
          <w:rFonts w:ascii="Times New Roman" w:hAnsi="Times New Roman"/>
          <w:sz w:val="24"/>
          <w:szCs w:val="24"/>
        </w:rPr>
        <w:t xml:space="preserve">Bachelor of Computer Application(SEM </w:t>
      </w:r>
      <w:r w:rsidR="00184A13">
        <w:rPr>
          <w:rFonts w:ascii="Times New Roman" w:hAnsi="Times New Roman"/>
          <w:sz w:val="24"/>
          <w:szCs w:val="24"/>
        </w:rPr>
        <w:t>V</w:t>
      </w:r>
      <w:r w:rsidR="007C20D8">
        <w:rPr>
          <w:rFonts w:ascii="Times New Roman" w:hAnsi="Times New Roman"/>
          <w:sz w:val="24"/>
          <w:szCs w:val="24"/>
        </w:rPr>
        <w:t>I</w:t>
      </w:r>
      <w:r w:rsidR="0062190F">
        <w:rPr>
          <w:rFonts w:ascii="Times New Roman" w:hAnsi="Times New Roman"/>
          <w:sz w:val="24"/>
          <w:szCs w:val="24"/>
        </w:rPr>
        <w:t>) during academic year 2019-2020</w:t>
      </w:r>
      <w:r w:rsidRPr="00363511">
        <w:rPr>
          <w:rFonts w:ascii="Times New Roman" w:hAnsi="Times New Roman"/>
          <w:sz w:val="24"/>
          <w:szCs w:val="24"/>
        </w:rPr>
        <w:t>.</w:t>
      </w:r>
    </w:p>
    <w:p w14:paraId="796591D6" w14:textId="77777777" w:rsidR="00A51913" w:rsidRPr="00363511" w:rsidRDefault="00A51913" w:rsidP="00A51913">
      <w:pPr>
        <w:tabs>
          <w:tab w:val="left" w:pos="1684"/>
          <w:tab w:val="center" w:pos="4874"/>
        </w:tabs>
        <w:spacing w:line="360" w:lineRule="auto"/>
        <w:jc w:val="both"/>
        <w:rPr>
          <w:rFonts w:ascii="Times New Roman" w:hAnsi="Times New Roman"/>
          <w:sz w:val="24"/>
          <w:szCs w:val="24"/>
        </w:rPr>
      </w:pPr>
      <w:r w:rsidRPr="00363511">
        <w:rPr>
          <w:rFonts w:ascii="Times New Roman" w:hAnsi="Times New Roman"/>
          <w:sz w:val="24"/>
          <w:szCs w:val="24"/>
        </w:rPr>
        <w:t>I further declare that, to the best of my knowledge, this report or any part of the report is not submitted in this University or in any other University.</w:t>
      </w:r>
    </w:p>
    <w:p w14:paraId="4898C264" w14:textId="77777777" w:rsidR="00A51913" w:rsidRPr="009A4233" w:rsidRDefault="00A51913" w:rsidP="00A51913">
      <w:pPr>
        <w:tabs>
          <w:tab w:val="left" w:pos="1684"/>
          <w:tab w:val="center" w:pos="4874"/>
        </w:tabs>
        <w:jc w:val="center"/>
        <w:rPr>
          <w:rFonts w:ascii="Times New Roman" w:hAnsi="Times New Roman"/>
          <w:sz w:val="24"/>
          <w:szCs w:val="24"/>
        </w:rPr>
      </w:pPr>
    </w:p>
    <w:p w14:paraId="276655B7" w14:textId="77777777" w:rsidR="00A51913" w:rsidRDefault="00A51913" w:rsidP="00A51913">
      <w:pPr>
        <w:spacing w:line="360" w:lineRule="auto"/>
        <w:jc w:val="both"/>
        <w:rPr>
          <w:rFonts w:ascii="Times New Roman" w:hAnsi="Times New Roman"/>
          <w:sz w:val="24"/>
          <w:szCs w:val="20"/>
        </w:rPr>
      </w:pPr>
    </w:p>
    <w:p w14:paraId="1BF309BA" w14:textId="77777777" w:rsidR="00A51913" w:rsidRPr="00705A63" w:rsidRDefault="00A51913" w:rsidP="00A51913">
      <w:pPr>
        <w:spacing w:line="360" w:lineRule="auto"/>
        <w:ind w:right="27" w:firstLine="720"/>
        <w:jc w:val="both"/>
        <w:rPr>
          <w:rFonts w:ascii="Times New Roman" w:hAnsi="Times New Roman"/>
          <w:sz w:val="24"/>
        </w:rPr>
      </w:pPr>
    </w:p>
    <w:p w14:paraId="55C8D98B" w14:textId="77777777" w:rsidR="00A51913" w:rsidRPr="00705A63" w:rsidRDefault="00A51913" w:rsidP="00A51913">
      <w:pPr>
        <w:spacing w:line="240" w:lineRule="auto"/>
        <w:ind w:right="29" w:firstLine="720"/>
        <w:jc w:val="right"/>
        <w:rPr>
          <w:rFonts w:ascii="Times New Roman" w:hAnsi="Times New Roman"/>
          <w:b/>
          <w:sz w:val="24"/>
        </w:rPr>
      </w:pPr>
    </w:p>
    <w:p w14:paraId="154E9373" w14:textId="77777777" w:rsidR="00A51913" w:rsidRPr="00705A63" w:rsidRDefault="00A51913" w:rsidP="00A51913">
      <w:pPr>
        <w:spacing w:line="240" w:lineRule="auto"/>
        <w:ind w:right="29" w:firstLine="720"/>
        <w:jc w:val="right"/>
        <w:rPr>
          <w:rFonts w:ascii="Times New Roman" w:hAnsi="Times New Roman"/>
          <w:b/>
          <w:sz w:val="24"/>
        </w:rPr>
      </w:pPr>
    </w:p>
    <w:p w14:paraId="027B501D" w14:textId="77777777" w:rsidR="00A51913" w:rsidRPr="00705A63" w:rsidRDefault="00A51913" w:rsidP="00A51913">
      <w:pPr>
        <w:spacing w:line="240" w:lineRule="auto"/>
        <w:ind w:right="29" w:firstLine="720"/>
        <w:jc w:val="right"/>
        <w:rPr>
          <w:rFonts w:ascii="Times New Roman" w:hAnsi="Times New Roman"/>
          <w:b/>
          <w:sz w:val="24"/>
        </w:rPr>
      </w:pPr>
    </w:p>
    <w:p w14:paraId="4FBD17E4" w14:textId="77777777" w:rsidR="00A51913" w:rsidRPr="00705A63" w:rsidRDefault="00A51913" w:rsidP="00A51913">
      <w:pPr>
        <w:spacing w:line="240" w:lineRule="auto"/>
        <w:ind w:right="29" w:firstLine="720"/>
        <w:jc w:val="right"/>
        <w:rPr>
          <w:rFonts w:ascii="Times New Roman" w:hAnsi="Times New Roman"/>
          <w:b/>
          <w:sz w:val="24"/>
        </w:rPr>
      </w:pPr>
      <w:r w:rsidRPr="00705A63">
        <w:rPr>
          <w:rFonts w:ascii="Times New Roman" w:hAnsi="Times New Roman"/>
          <w:b/>
          <w:sz w:val="24"/>
        </w:rPr>
        <w:t>M</w:t>
      </w:r>
      <w:r>
        <w:rPr>
          <w:rFonts w:ascii="Times New Roman" w:hAnsi="Times New Roman"/>
          <w:b/>
          <w:sz w:val="24"/>
        </w:rPr>
        <w:t>r. Student Name</w:t>
      </w:r>
    </w:p>
    <w:p w14:paraId="244A57E1" w14:textId="77777777" w:rsidR="00A51913" w:rsidRPr="00705A63" w:rsidRDefault="00A51913" w:rsidP="00A51913">
      <w:pPr>
        <w:spacing w:line="240" w:lineRule="auto"/>
        <w:ind w:right="29" w:firstLine="720"/>
        <w:jc w:val="right"/>
        <w:rPr>
          <w:rFonts w:ascii="Times New Roman" w:hAnsi="Times New Roman"/>
          <w:b/>
          <w:sz w:val="24"/>
        </w:rPr>
      </w:pPr>
    </w:p>
    <w:p w14:paraId="531A193F" w14:textId="77777777" w:rsidR="00A51913" w:rsidRPr="00705A63" w:rsidRDefault="00A51913" w:rsidP="00A51913">
      <w:pPr>
        <w:spacing w:line="240" w:lineRule="auto"/>
        <w:ind w:right="29" w:firstLine="720"/>
        <w:jc w:val="right"/>
        <w:rPr>
          <w:rFonts w:ascii="Times New Roman" w:hAnsi="Times New Roman"/>
          <w:b/>
          <w:sz w:val="24"/>
        </w:rPr>
      </w:pPr>
    </w:p>
    <w:p w14:paraId="2B475CCE" w14:textId="77777777" w:rsidR="00A51913" w:rsidRPr="00705A63" w:rsidRDefault="00A51913" w:rsidP="00A51913">
      <w:pPr>
        <w:spacing w:line="240" w:lineRule="auto"/>
        <w:ind w:right="29" w:firstLine="720"/>
        <w:jc w:val="right"/>
        <w:rPr>
          <w:rFonts w:ascii="Times New Roman" w:hAnsi="Times New Roman"/>
          <w:sz w:val="24"/>
        </w:rPr>
      </w:pPr>
      <w:r w:rsidRPr="00705A63">
        <w:rPr>
          <w:rFonts w:ascii="Times New Roman" w:hAnsi="Times New Roman"/>
          <w:sz w:val="24"/>
        </w:rPr>
        <w:t xml:space="preserve"> (Signature &amp; Date)</w:t>
      </w:r>
    </w:p>
    <w:p w14:paraId="6BC01949" w14:textId="77777777" w:rsidR="00A51913" w:rsidRPr="00903947" w:rsidRDefault="00A51913" w:rsidP="00A51913">
      <w:pPr>
        <w:spacing w:line="360" w:lineRule="auto"/>
        <w:ind w:right="29"/>
        <w:jc w:val="right"/>
      </w:pPr>
    </w:p>
    <w:p w14:paraId="4396E62D" w14:textId="77777777" w:rsidR="00A51913" w:rsidRPr="00903947" w:rsidRDefault="00A51913" w:rsidP="00A51913">
      <w:pPr>
        <w:spacing w:line="360" w:lineRule="auto"/>
        <w:ind w:right="29"/>
        <w:jc w:val="right"/>
      </w:pPr>
    </w:p>
    <w:p w14:paraId="0F09327A" w14:textId="77777777" w:rsidR="00A51913" w:rsidRPr="00903947" w:rsidRDefault="00A51913" w:rsidP="00A51913">
      <w:pPr>
        <w:spacing w:line="360" w:lineRule="auto"/>
        <w:ind w:right="29"/>
        <w:jc w:val="right"/>
      </w:pPr>
    </w:p>
    <w:p w14:paraId="6EE23BE6" w14:textId="77777777" w:rsidR="00A51913" w:rsidRDefault="00A51913" w:rsidP="00A51913">
      <w:pPr>
        <w:tabs>
          <w:tab w:val="left" w:pos="1684"/>
          <w:tab w:val="center" w:pos="4874"/>
        </w:tabs>
        <w:jc w:val="center"/>
        <w:rPr>
          <w:rFonts w:ascii="Times New Roman" w:hAnsi="Times New Roman"/>
          <w:b/>
          <w:sz w:val="36"/>
          <w:szCs w:val="36"/>
          <w:u w:val="single"/>
        </w:rPr>
      </w:pPr>
    </w:p>
    <w:p w14:paraId="7820CEA1" w14:textId="6D3543AA" w:rsidR="00A51913" w:rsidRDefault="00A51913" w:rsidP="00A51913">
      <w:pPr>
        <w:tabs>
          <w:tab w:val="left" w:pos="1684"/>
          <w:tab w:val="center" w:pos="4874"/>
        </w:tabs>
        <w:jc w:val="center"/>
        <w:rPr>
          <w:rFonts w:ascii="Times New Roman" w:hAnsi="Times New Roman"/>
          <w:b/>
          <w:sz w:val="36"/>
          <w:szCs w:val="36"/>
          <w:u w:val="single"/>
        </w:rPr>
      </w:pPr>
    </w:p>
    <w:p w14:paraId="2F71C31A" w14:textId="3A56771D" w:rsidR="00F20439" w:rsidRDefault="00F20439" w:rsidP="00A51913">
      <w:pPr>
        <w:tabs>
          <w:tab w:val="left" w:pos="1684"/>
          <w:tab w:val="center" w:pos="4874"/>
        </w:tabs>
        <w:jc w:val="center"/>
        <w:rPr>
          <w:rFonts w:ascii="Times New Roman" w:hAnsi="Times New Roman"/>
          <w:b/>
          <w:sz w:val="36"/>
          <w:szCs w:val="36"/>
          <w:u w:val="single"/>
        </w:rPr>
      </w:pPr>
    </w:p>
    <w:p w14:paraId="222475FE" w14:textId="77777777" w:rsidR="00F20439" w:rsidRDefault="00F20439" w:rsidP="00A51913">
      <w:pPr>
        <w:tabs>
          <w:tab w:val="left" w:pos="1684"/>
          <w:tab w:val="center" w:pos="4874"/>
        </w:tabs>
        <w:jc w:val="center"/>
        <w:rPr>
          <w:rFonts w:ascii="Times New Roman" w:hAnsi="Times New Roman"/>
          <w:b/>
          <w:sz w:val="36"/>
          <w:szCs w:val="36"/>
          <w:u w:val="single"/>
        </w:rPr>
      </w:pPr>
    </w:p>
    <w:p w14:paraId="03C65DEE" w14:textId="6C0E2596" w:rsidR="00B56473" w:rsidRDefault="00B56473" w:rsidP="00C75A66">
      <w:pPr>
        <w:tabs>
          <w:tab w:val="left" w:pos="1684"/>
          <w:tab w:val="center" w:pos="4874"/>
        </w:tabs>
        <w:rPr>
          <w:rFonts w:ascii="Times New Roman" w:hAnsi="Times New Roman"/>
          <w:b/>
          <w:sz w:val="36"/>
          <w:szCs w:val="36"/>
          <w:u w:val="single"/>
        </w:rPr>
      </w:pPr>
    </w:p>
    <w:p w14:paraId="1D51DAB7" w14:textId="77777777" w:rsidR="00B56473" w:rsidRDefault="00B56473" w:rsidP="00C75A66">
      <w:pPr>
        <w:tabs>
          <w:tab w:val="left" w:pos="1684"/>
          <w:tab w:val="center" w:pos="4874"/>
        </w:tabs>
        <w:rPr>
          <w:rFonts w:ascii="Times New Roman" w:hAnsi="Times New Roman"/>
          <w:b/>
          <w:sz w:val="36"/>
          <w:szCs w:val="36"/>
          <w:u w:val="single"/>
        </w:rPr>
      </w:pPr>
    </w:p>
    <w:p w14:paraId="3236A459" w14:textId="77777777" w:rsidR="00A51913" w:rsidRPr="009A4233" w:rsidRDefault="00A51913" w:rsidP="00A51913">
      <w:pPr>
        <w:keepNext/>
        <w:suppressAutoHyphens/>
        <w:autoSpaceDN w:val="0"/>
        <w:spacing w:line="240" w:lineRule="auto"/>
        <w:jc w:val="center"/>
        <w:textAlignment w:val="baseline"/>
        <w:outlineLvl w:val="1"/>
        <w:rPr>
          <w:rFonts w:ascii="Times New Roman" w:eastAsia="Times New Roman" w:hAnsi="Times New Roman"/>
          <w:b/>
          <w:caps/>
          <w:kern w:val="3"/>
          <w:sz w:val="36"/>
          <w:szCs w:val="36"/>
          <w:u w:val="single"/>
        </w:rPr>
      </w:pPr>
      <w:r>
        <w:rPr>
          <w:rFonts w:ascii="Times New Roman" w:hAnsi="Times New Roman"/>
          <w:b/>
          <w:sz w:val="36"/>
          <w:szCs w:val="36"/>
          <w:u w:val="single"/>
        </w:rPr>
        <w:t>A</w:t>
      </w:r>
      <w:r w:rsidRPr="009A4233">
        <w:rPr>
          <w:rFonts w:ascii="Times New Roman" w:eastAsia="Times New Roman" w:hAnsi="Times New Roman"/>
          <w:b/>
          <w:kern w:val="3"/>
          <w:sz w:val="36"/>
          <w:szCs w:val="36"/>
          <w:u w:val="single"/>
        </w:rPr>
        <w:t>cknowledgment</w:t>
      </w:r>
    </w:p>
    <w:p w14:paraId="754BB5DB" w14:textId="77777777" w:rsidR="00A51913" w:rsidRDefault="00A51913" w:rsidP="00A51913"/>
    <w:p w14:paraId="748C965B" w14:textId="77777777" w:rsidR="00A51913" w:rsidRPr="009A4233" w:rsidRDefault="00A51913" w:rsidP="00A51913">
      <w:pPr>
        <w:spacing w:line="360" w:lineRule="auto"/>
        <w:jc w:val="both"/>
        <w:rPr>
          <w:rFonts w:ascii="Times New Roman" w:hAnsi="Times New Roman"/>
          <w:sz w:val="24"/>
          <w:szCs w:val="24"/>
        </w:rPr>
      </w:pPr>
      <w:r w:rsidRPr="009A4233">
        <w:rPr>
          <w:rFonts w:ascii="Times New Roman" w:hAnsi="Times New Roman"/>
          <w:sz w:val="24"/>
          <w:szCs w:val="24"/>
        </w:rPr>
        <w:t>I avail this opportunity to express my sincere and deep gratitude to many who are a factor in helping me gain the knowledge and experience during the project and throughout the course.</w:t>
      </w:r>
    </w:p>
    <w:p w14:paraId="50710E61" w14:textId="77777777" w:rsidR="00A51913" w:rsidRPr="009A4233" w:rsidRDefault="00A51913" w:rsidP="00A51913">
      <w:pPr>
        <w:spacing w:line="360" w:lineRule="auto"/>
        <w:jc w:val="both"/>
        <w:rPr>
          <w:rFonts w:ascii="Times New Roman" w:hAnsi="Times New Roman"/>
          <w:sz w:val="24"/>
          <w:szCs w:val="24"/>
        </w:rPr>
      </w:pPr>
      <w:r w:rsidRPr="009A4233">
        <w:rPr>
          <w:rFonts w:ascii="Times New Roman" w:hAnsi="Times New Roman"/>
          <w:sz w:val="24"/>
          <w:szCs w:val="24"/>
        </w:rPr>
        <w:t>I have great pleasure in presenting this project. The completion of this project is not merely due to only my own efforts but also due to the guidance given by our professors.</w:t>
      </w:r>
    </w:p>
    <w:p w14:paraId="1C4179AE" w14:textId="77777777" w:rsidR="00A51913" w:rsidRPr="009A4233" w:rsidRDefault="00A51913" w:rsidP="00A51913">
      <w:pPr>
        <w:spacing w:line="360" w:lineRule="auto"/>
        <w:jc w:val="both"/>
        <w:rPr>
          <w:rFonts w:ascii="Times New Roman" w:hAnsi="Times New Roman"/>
          <w:sz w:val="24"/>
          <w:szCs w:val="24"/>
        </w:rPr>
      </w:pPr>
      <w:r w:rsidRPr="009A4233">
        <w:rPr>
          <w:rFonts w:ascii="Times New Roman" w:hAnsi="Times New Roman"/>
          <w:sz w:val="24"/>
          <w:szCs w:val="24"/>
        </w:rPr>
        <w:t xml:space="preserve">I am thankful to our project guide </w:t>
      </w:r>
      <w:r w:rsidR="00D67BD2">
        <w:rPr>
          <w:rFonts w:ascii="Times New Roman" w:hAnsi="Times New Roman"/>
          <w:sz w:val="24"/>
          <w:szCs w:val="24"/>
        </w:rPr>
        <w:t xml:space="preserve">Prof. </w:t>
      </w:r>
      <w:proofErr w:type="spellStart"/>
      <w:r w:rsidR="0062190F">
        <w:rPr>
          <w:rFonts w:ascii="Times New Roman" w:hAnsi="Times New Roman"/>
          <w:sz w:val="24"/>
          <w:szCs w:val="24"/>
        </w:rPr>
        <w:t>Sudeshna</w:t>
      </w:r>
      <w:proofErr w:type="spellEnd"/>
      <w:r w:rsidR="0062190F">
        <w:rPr>
          <w:rFonts w:ascii="Times New Roman" w:hAnsi="Times New Roman"/>
          <w:sz w:val="24"/>
          <w:szCs w:val="24"/>
        </w:rPr>
        <w:t xml:space="preserve"> Roy</w:t>
      </w:r>
      <w:r w:rsidRPr="009A4233">
        <w:rPr>
          <w:rFonts w:ascii="Times New Roman" w:hAnsi="Times New Roman"/>
          <w:sz w:val="24"/>
          <w:szCs w:val="24"/>
        </w:rPr>
        <w:t xml:space="preserve"> for her support. I also thank </w:t>
      </w:r>
      <w:proofErr w:type="spellStart"/>
      <w:r w:rsidRPr="009A4233">
        <w:rPr>
          <w:rFonts w:ascii="Times New Roman" w:hAnsi="Times New Roman"/>
          <w:sz w:val="24"/>
          <w:szCs w:val="24"/>
        </w:rPr>
        <w:t>Dr.</w:t>
      </w:r>
      <w:proofErr w:type="spellEnd"/>
      <w:r w:rsidRPr="009A4233">
        <w:rPr>
          <w:rFonts w:ascii="Times New Roman" w:hAnsi="Times New Roman"/>
          <w:sz w:val="24"/>
          <w:szCs w:val="24"/>
        </w:rPr>
        <w:t xml:space="preserve"> </w:t>
      </w:r>
      <w:r w:rsidR="0062190F">
        <w:rPr>
          <w:rFonts w:ascii="Times New Roman" w:hAnsi="Times New Roman"/>
          <w:sz w:val="24"/>
          <w:szCs w:val="24"/>
        </w:rPr>
        <w:t xml:space="preserve">Anjali </w:t>
      </w:r>
      <w:proofErr w:type="spellStart"/>
      <w:r w:rsidR="0062190F">
        <w:rPr>
          <w:rFonts w:ascii="Times New Roman" w:hAnsi="Times New Roman"/>
          <w:sz w:val="24"/>
          <w:szCs w:val="24"/>
        </w:rPr>
        <w:t>Kalse</w:t>
      </w:r>
      <w:proofErr w:type="spellEnd"/>
      <w:r w:rsidRPr="009A4233">
        <w:rPr>
          <w:rFonts w:ascii="Times New Roman" w:hAnsi="Times New Roman"/>
          <w:sz w:val="24"/>
          <w:szCs w:val="24"/>
        </w:rPr>
        <w:t xml:space="preserve">, </w:t>
      </w:r>
      <w:proofErr w:type="spellStart"/>
      <w:r w:rsidR="00D67BD2">
        <w:rPr>
          <w:rFonts w:ascii="Times New Roman" w:hAnsi="Times New Roman"/>
          <w:sz w:val="24"/>
          <w:szCs w:val="24"/>
        </w:rPr>
        <w:t>Incharge</w:t>
      </w:r>
      <w:proofErr w:type="spellEnd"/>
      <w:r w:rsidR="00D67BD2">
        <w:rPr>
          <w:rFonts w:ascii="Times New Roman" w:hAnsi="Times New Roman"/>
          <w:sz w:val="24"/>
          <w:szCs w:val="24"/>
        </w:rPr>
        <w:t xml:space="preserve"> </w:t>
      </w:r>
      <w:r w:rsidRPr="009A4233">
        <w:rPr>
          <w:rFonts w:ascii="Times New Roman" w:hAnsi="Times New Roman"/>
          <w:sz w:val="24"/>
          <w:szCs w:val="24"/>
        </w:rPr>
        <w:t>Director and respected faculty members for their kind support and help throughout the entire course.</w:t>
      </w:r>
    </w:p>
    <w:p w14:paraId="16E5C4E8" w14:textId="77777777" w:rsidR="00A51913" w:rsidRPr="009A4233" w:rsidRDefault="00A51913" w:rsidP="00A51913">
      <w:pPr>
        <w:spacing w:line="360" w:lineRule="auto"/>
        <w:jc w:val="both"/>
        <w:rPr>
          <w:rFonts w:ascii="Times New Roman" w:hAnsi="Times New Roman"/>
          <w:sz w:val="24"/>
          <w:szCs w:val="24"/>
        </w:rPr>
      </w:pPr>
      <w:proofErr w:type="gramStart"/>
      <w:r w:rsidRPr="009A4233">
        <w:rPr>
          <w:rFonts w:ascii="Times New Roman" w:hAnsi="Times New Roman"/>
          <w:sz w:val="24"/>
          <w:szCs w:val="24"/>
        </w:rPr>
        <w:t>Finally</w:t>
      </w:r>
      <w:proofErr w:type="gramEnd"/>
      <w:r w:rsidRPr="009A4233">
        <w:rPr>
          <w:rFonts w:ascii="Times New Roman" w:hAnsi="Times New Roman"/>
          <w:sz w:val="24"/>
          <w:szCs w:val="24"/>
        </w:rPr>
        <w:t xml:space="preserve"> I express my deep regards to all of those who stretch their helping</w:t>
      </w:r>
      <w:r>
        <w:rPr>
          <w:rFonts w:ascii="Times New Roman" w:hAnsi="Times New Roman"/>
          <w:sz w:val="24"/>
          <w:szCs w:val="24"/>
        </w:rPr>
        <w:t xml:space="preserve"> hands</w:t>
      </w:r>
      <w:r w:rsidRPr="009A4233">
        <w:rPr>
          <w:rFonts w:ascii="Times New Roman" w:hAnsi="Times New Roman"/>
          <w:sz w:val="24"/>
          <w:szCs w:val="24"/>
        </w:rPr>
        <w:t xml:space="preserve"> in the execution of my project.</w:t>
      </w:r>
    </w:p>
    <w:p w14:paraId="07BFB0B5" w14:textId="77777777" w:rsidR="00A51913" w:rsidRPr="009A4233" w:rsidRDefault="00A51913" w:rsidP="00A51913">
      <w:pPr>
        <w:spacing w:line="360" w:lineRule="auto"/>
        <w:jc w:val="both"/>
        <w:rPr>
          <w:rFonts w:ascii="Times New Roman" w:hAnsi="Times New Roman"/>
          <w:sz w:val="24"/>
          <w:szCs w:val="24"/>
        </w:rPr>
      </w:pPr>
    </w:p>
    <w:p w14:paraId="5FEABA9C" w14:textId="77777777" w:rsidR="00A51913" w:rsidRPr="009A4233" w:rsidRDefault="00A51913" w:rsidP="00A51913">
      <w:pPr>
        <w:spacing w:line="360" w:lineRule="auto"/>
        <w:jc w:val="both"/>
        <w:rPr>
          <w:rFonts w:ascii="Times New Roman" w:hAnsi="Times New Roman"/>
          <w:sz w:val="24"/>
          <w:szCs w:val="24"/>
        </w:rPr>
      </w:pPr>
    </w:p>
    <w:p w14:paraId="4B05EEFA" w14:textId="77777777" w:rsidR="00A51913" w:rsidRPr="009A4233" w:rsidRDefault="00A51913" w:rsidP="00A51913">
      <w:pPr>
        <w:spacing w:line="360" w:lineRule="auto"/>
        <w:jc w:val="both"/>
        <w:rPr>
          <w:rFonts w:ascii="Times New Roman" w:hAnsi="Times New Roman"/>
          <w:sz w:val="24"/>
          <w:szCs w:val="24"/>
        </w:rPr>
      </w:pPr>
    </w:p>
    <w:p w14:paraId="3DADD3C6" w14:textId="77777777" w:rsidR="00A51913" w:rsidRDefault="00A51913" w:rsidP="00A51913">
      <w:pPr>
        <w:spacing w:line="360" w:lineRule="auto"/>
        <w:jc w:val="both"/>
        <w:rPr>
          <w:rFonts w:ascii="Times New Roman" w:hAnsi="Times New Roman"/>
          <w:sz w:val="24"/>
          <w:szCs w:val="24"/>
        </w:rPr>
      </w:pPr>
    </w:p>
    <w:p w14:paraId="50A21C6F" w14:textId="77777777" w:rsidR="00A51913" w:rsidRDefault="00A51913" w:rsidP="00A51913">
      <w:pPr>
        <w:spacing w:line="360" w:lineRule="auto"/>
        <w:jc w:val="both"/>
        <w:rPr>
          <w:rFonts w:ascii="Times New Roman" w:hAnsi="Times New Roman"/>
          <w:sz w:val="24"/>
          <w:szCs w:val="24"/>
        </w:rPr>
      </w:pPr>
    </w:p>
    <w:p w14:paraId="7629AF6E" w14:textId="77777777" w:rsidR="00A51913" w:rsidRPr="009A4233" w:rsidRDefault="00A51913" w:rsidP="00A51913">
      <w:pPr>
        <w:spacing w:line="360" w:lineRule="auto"/>
        <w:jc w:val="both"/>
        <w:rPr>
          <w:rFonts w:ascii="Times New Roman" w:hAnsi="Times New Roman"/>
          <w:sz w:val="24"/>
          <w:szCs w:val="24"/>
        </w:rPr>
      </w:pPr>
    </w:p>
    <w:p w14:paraId="383BF863" w14:textId="77777777" w:rsidR="00A51913" w:rsidRDefault="00A51913" w:rsidP="00A51913">
      <w:pPr>
        <w:spacing w:line="360" w:lineRule="auto"/>
        <w:jc w:val="both"/>
        <w:rPr>
          <w:rFonts w:ascii="Times New Roman" w:hAnsi="Times New Roman"/>
          <w:sz w:val="24"/>
          <w:szCs w:val="24"/>
        </w:rPr>
      </w:pPr>
    </w:p>
    <w:p w14:paraId="6FB4B751" w14:textId="77777777" w:rsidR="00A51913" w:rsidRDefault="00A51913" w:rsidP="00A51913">
      <w:pPr>
        <w:spacing w:line="360" w:lineRule="auto"/>
        <w:jc w:val="both"/>
        <w:rPr>
          <w:rFonts w:ascii="Times New Roman" w:hAnsi="Times New Roman"/>
          <w:sz w:val="24"/>
          <w:szCs w:val="24"/>
        </w:rPr>
      </w:pPr>
    </w:p>
    <w:p w14:paraId="02E997F7" w14:textId="77777777" w:rsidR="00A51913" w:rsidRDefault="00A51913" w:rsidP="00A51913">
      <w:pPr>
        <w:spacing w:line="360" w:lineRule="auto"/>
        <w:jc w:val="both"/>
        <w:rPr>
          <w:rFonts w:ascii="Times New Roman" w:hAnsi="Times New Roman"/>
          <w:sz w:val="24"/>
          <w:szCs w:val="24"/>
        </w:rPr>
      </w:pPr>
    </w:p>
    <w:p w14:paraId="567783D2" w14:textId="77777777" w:rsidR="00A51913" w:rsidRPr="009A4233" w:rsidRDefault="00A51913" w:rsidP="00A51913">
      <w:pPr>
        <w:spacing w:line="360" w:lineRule="auto"/>
        <w:jc w:val="both"/>
        <w:rPr>
          <w:rFonts w:ascii="Times New Roman" w:hAnsi="Times New Roman"/>
          <w:sz w:val="24"/>
          <w:szCs w:val="24"/>
        </w:rPr>
      </w:pPr>
    </w:p>
    <w:p w14:paraId="4208E5C2" w14:textId="699C6988" w:rsidR="00A51913" w:rsidRDefault="00A51913" w:rsidP="00A51913">
      <w:pPr>
        <w:spacing w:line="360" w:lineRule="auto"/>
        <w:jc w:val="center"/>
        <w:rPr>
          <w:rFonts w:ascii="Times New Roman" w:hAnsi="Times New Roman"/>
          <w:b/>
          <w:sz w:val="28"/>
          <w:szCs w:val="28"/>
        </w:rPr>
      </w:pPr>
    </w:p>
    <w:p w14:paraId="30897A06" w14:textId="251AF613" w:rsidR="00C75A66" w:rsidRDefault="00C75A66" w:rsidP="00A51913">
      <w:pPr>
        <w:spacing w:line="360" w:lineRule="auto"/>
        <w:jc w:val="center"/>
        <w:rPr>
          <w:rFonts w:ascii="Times New Roman" w:hAnsi="Times New Roman"/>
          <w:b/>
          <w:sz w:val="28"/>
          <w:szCs w:val="28"/>
        </w:rPr>
      </w:pPr>
    </w:p>
    <w:p w14:paraId="165EEBBB" w14:textId="52861A95" w:rsidR="00C75A66" w:rsidRDefault="00C75A66" w:rsidP="00A51913">
      <w:pPr>
        <w:spacing w:line="360" w:lineRule="auto"/>
        <w:jc w:val="center"/>
        <w:rPr>
          <w:rFonts w:ascii="Times New Roman" w:hAnsi="Times New Roman"/>
          <w:b/>
          <w:sz w:val="28"/>
          <w:szCs w:val="28"/>
        </w:rPr>
      </w:pPr>
    </w:p>
    <w:p w14:paraId="7DB6A210" w14:textId="77777777" w:rsidR="00C75A66" w:rsidRDefault="00C75A66" w:rsidP="00A51913">
      <w:pPr>
        <w:spacing w:line="360" w:lineRule="auto"/>
        <w:jc w:val="center"/>
        <w:rPr>
          <w:rFonts w:ascii="Times New Roman" w:hAnsi="Times New Roman"/>
          <w:b/>
          <w:sz w:val="28"/>
          <w:szCs w:val="28"/>
        </w:rPr>
      </w:pPr>
    </w:p>
    <w:p w14:paraId="6A63257B" w14:textId="77777777" w:rsidR="00A51913" w:rsidRDefault="00A51913" w:rsidP="00A51913">
      <w:pPr>
        <w:spacing w:line="360" w:lineRule="auto"/>
        <w:jc w:val="center"/>
        <w:rPr>
          <w:rFonts w:ascii="Times New Roman" w:hAnsi="Times New Roman"/>
          <w:b/>
          <w:sz w:val="28"/>
          <w:szCs w:val="28"/>
        </w:rPr>
      </w:pPr>
    </w:p>
    <w:p w14:paraId="0943F6C5" w14:textId="572731CF" w:rsidR="00B56473" w:rsidRDefault="00B56473">
      <w:pPr>
        <w:spacing w:after="200" w:line="276" w:lineRule="auto"/>
        <w:rPr>
          <w:rFonts w:ascii="Times New Roman" w:hAnsi="Times New Roman"/>
          <w:b/>
          <w:sz w:val="28"/>
          <w:szCs w:val="28"/>
        </w:rPr>
      </w:pPr>
    </w:p>
    <w:p w14:paraId="3CA41DD9" w14:textId="252AE438" w:rsidR="00B56473" w:rsidRDefault="00B56473" w:rsidP="00B56473">
      <w:pPr>
        <w:spacing w:line="240" w:lineRule="auto"/>
        <w:jc w:val="center"/>
        <w:rPr>
          <w:rFonts w:ascii="Times New Roman" w:eastAsia="Times New Roman" w:hAnsi="Times New Roman"/>
          <w:b/>
          <w:sz w:val="24"/>
          <w:szCs w:val="24"/>
          <w:lang w:eastAsia="en-GB"/>
        </w:rPr>
      </w:pPr>
      <w:r w:rsidRPr="00C97387">
        <w:rPr>
          <w:rFonts w:ascii="Times New Roman" w:eastAsia="Times New Roman" w:hAnsi="Times New Roman"/>
          <w:b/>
          <w:bCs/>
          <w:color w:val="000000"/>
          <w:sz w:val="24"/>
          <w:szCs w:val="24"/>
          <w:u w:val="single"/>
          <w:lang w:eastAsia="en-GB"/>
        </w:rPr>
        <w:t>TABLE OF CONTENTS</w:t>
      </w:r>
    </w:p>
    <w:p w14:paraId="798200F2" w14:textId="77777777" w:rsidR="00B56473" w:rsidRPr="00B56473" w:rsidRDefault="00B56473" w:rsidP="00B56473">
      <w:pPr>
        <w:spacing w:line="240" w:lineRule="auto"/>
        <w:jc w:val="center"/>
        <w:rPr>
          <w:rFonts w:ascii="Times New Roman" w:eastAsia="Times New Roman" w:hAnsi="Times New Roman"/>
          <w:b/>
          <w:sz w:val="24"/>
          <w:szCs w:val="24"/>
          <w:lang w:eastAsia="en-GB"/>
        </w:rPr>
      </w:pPr>
    </w:p>
    <w:tbl>
      <w:tblPr>
        <w:tblpPr w:leftFromText="180" w:rightFromText="180" w:vertAnchor="text" w:horzAnchor="margin" w:tblpXSpec="center" w:tblpY="1"/>
        <w:tblOverlap w:val="neve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6480"/>
        <w:gridCol w:w="2070"/>
      </w:tblGrid>
      <w:tr w:rsidR="00A957BB" w:rsidRPr="00F644DC" w14:paraId="30059C9E" w14:textId="77777777" w:rsidTr="00A957BB">
        <w:trPr>
          <w:trHeight w:val="461"/>
        </w:trPr>
        <w:tc>
          <w:tcPr>
            <w:tcW w:w="1188" w:type="dxa"/>
          </w:tcPr>
          <w:p w14:paraId="2BA1A457" w14:textId="77777777" w:rsidR="00A957BB" w:rsidRPr="00F644DC" w:rsidRDefault="00A957BB" w:rsidP="00A957BB">
            <w:pPr>
              <w:jc w:val="center"/>
              <w:rPr>
                <w:rFonts w:ascii="Times New Roman" w:eastAsia="Times New Roman" w:hAnsi="Times New Roman"/>
                <w:b/>
                <w:sz w:val="24"/>
                <w:szCs w:val="24"/>
                <w:lang w:val="en-US"/>
              </w:rPr>
            </w:pPr>
            <w:r w:rsidRPr="00F644DC">
              <w:rPr>
                <w:rFonts w:ascii="Times New Roman" w:eastAsia="Times New Roman" w:hAnsi="Times New Roman"/>
                <w:b/>
                <w:sz w:val="24"/>
                <w:szCs w:val="24"/>
                <w:lang w:val="en-US"/>
              </w:rPr>
              <w:t>Sr. No.</w:t>
            </w:r>
          </w:p>
        </w:tc>
        <w:tc>
          <w:tcPr>
            <w:tcW w:w="6480" w:type="dxa"/>
          </w:tcPr>
          <w:p w14:paraId="732A6216" w14:textId="77777777" w:rsidR="00A957BB" w:rsidRPr="00F644DC" w:rsidRDefault="00A957BB" w:rsidP="00A957BB">
            <w:pPr>
              <w:ind w:right="-93"/>
              <w:jc w:val="center"/>
              <w:rPr>
                <w:rFonts w:ascii="Times New Roman" w:eastAsia="Times New Roman" w:hAnsi="Times New Roman"/>
                <w:b/>
                <w:sz w:val="24"/>
                <w:szCs w:val="24"/>
                <w:lang w:val="en-US"/>
              </w:rPr>
            </w:pPr>
            <w:r w:rsidRPr="00F644DC">
              <w:rPr>
                <w:rFonts w:ascii="Times New Roman" w:eastAsia="Times New Roman" w:hAnsi="Times New Roman"/>
                <w:b/>
                <w:sz w:val="24"/>
                <w:szCs w:val="24"/>
                <w:lang w:val="en-US"/>
              </w:rPr>
              <w:t>Topics</w:t>
            </w:r>
          </w:p>
        </w:tc>
        <w:tc>
          <w:tcPr>
            <w:tcW w:w="2070" w:type="dxa"/>
          </w:tcPr>
          <w:p w14:paraId="3C01E6F2" w14:textId="77777777" w:rsidR="00A957BB" w:rsidRPr="00F644DC" w:rsidRDefault="00A957BB" w:rsidP="00A957BB">
            <w:pPr>
              <w:ind w:right="-591"/>
              <w:jc w:val="both"/>
              <w:rPr>
                <w:rFonts w:ascii="Times New Roman" w:eastAsia="Times New Roman" w:hAnsi="Times New Roman"/>
                <w:b/>
                <w:sz w:val="24"/>
                <w:szCs w:val="24"/>
                <w:lang w:val="en-US"/>
              </w:rPr>
            </w:pPr>
            <w:r w:rsidRPr="00F644DC">
              <w:rPr>
                <w:rFonts w:ascii="Times New Roman" w:eastAsia="Times New Roman" w:hAnsi="Times New Roman"/>
                <w:b/>
                <w:sz w:val="24"/>
                <w:szCs w:val="24"/>
                <w:lang w:val="en-US"/>
              </w:rPr>
              <w:t>Page No.</w:t>
            </w:r>
          </w:p>
        </w:tc>
      </w:tr>
      <w:tr w:rsidR="00A957BB" w:rsidRPr="00F644DC" w14:paraId="52C63DBA" w14:textId="77777777" w:rsidTr="00A957BB">
        <w:trPr>
          <w:trHeight w:val="404"/>
        </w:trPr>
        <w:tc>
          <w:tcPr>
            <w:tcW w:w="1188" w:type="dxa"/>
          </w:tcPr>
          <w:p w14:paraId="625636E8" w14:textId="77777777" w:rsidR="00A957BB" w:rsidRPr="00F644DC" w:rsidRDefault="00A957BB" w:rsidP="00A957BB">
            <w:pPr>
              <w:rPr>
                <w:rFonts w:ascii="Times New Roman" w:eastAsia="Times New Roman" w:hAnsi="Times New Roman"/>
                <w:b/>
                <w:szCs w:val="28"/>
                <w:lang w:val="en-US"/>
              </w:rPr>
            </w:pPr>
          </w:p>
        </w:tc>
        <w:tc>
          <w:tcPr>
            <w:tcW w:w="6480" w:type="dxa"/>
          </w:tcPr>
          <w:p w14:paraId="2085567F"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Abstract</w:t>
            </w:r>
          </w:p>
        </w:tc>
        <w:tc>
          <w:tcPr>
            <w:tcW w:w="2070" w:type="dxa"/>
          </w:tcPr>
          <w:p w14:paraId="36541569" w14:textId="77777777" w:rsidR="00A957BB" w:rsidRPr="00F644DC" w:rsidRDefault="00A957BB" w:rsidP="00C75A66">
            <w:pPr>
              <w:jc w:val="center"/>
              <w:rPr>
                <w:rFonts w:ascii="Times New Roman" w:eastAsia="Times New Roman" w:hAnsi="Times New Roman"/>
                <w:b/>
                <w:szCs w:val="28"/>
                <w:lang w:val="en-US"/>
              </w:rPr>
            </w:pPr>
          </w:p>
        </w:tc>
      </w:tr>
      <w:tr w:rsidR="00A957BB" w:rsidRPr="00F644DC" w14:paraId="46524DA4" w14:textId="77777777" w:rsidTr="00A957BB">
        <w:trPr>
          <w:trHeight w:val="404"/>
        </w:trPr>
        <w:tc>
          <w:tcPr>
            <w:tcW w:w="1188" w:type="dxa"/>
          </w:tcPr>
          <w:p w14:paraId="1A3AE795"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1</w:t>
            </w:r>
          </w:p>
        </w:tc>
        <w:tc>
          <w:tcPr>
            <w:tcW w:w="6480" w:type="dxa"/>
          </w:tcPr>
          <w:p w14:paraId="60D2FEE4"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Introduction</w:t>
            </w:r>
          </w:p>
        </w:tc>
        <w:tc>
          <w:tcPr>
            <w:tcW w:w="2070" w:type="dxa"/>
          </w:tcPr>
          <w:p w14:paraId="198960C6"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6D5CC2DC" w14:textId="77777777" w:rsidTr="00A957BB">
        <w:trPr>
          <w:trHeight w:val="404"/>
        </w:trPr>
        <w:tc>
          <w:tcPr>
            <w:tcW w:w="1188" w:type="dxa"/>
          </w:tcPr>
          <w:p w14:paraId="5E7971E1"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1.1</w:t>
            </w:r>
          </w:p>
        </w:tc>
        <w:tc>
          <w:tcPr>
            <w:tcW w:w="6480" w:type="dxa"/>
          </w:tcPr>
          <w:p w14:paraId="7412B4C1"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Problem Description</w:t>
            </w:r>
          </w:p>
        </w:tc>
        <w:tc>
          <w:tcPr>
            <w:tcW w:w="2070" w:type="dxa"/>
          </w:tcPr>
          <w:p w14:paraId="0CAD3F29"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2F2D74F0" w14:textId="77777777" w:rsidTr="00A957BB">
        <w:trPr>
          <w:trHeight w:val="404"/>
        </w:trPr>
        <w:tc>
          <w:tcPr>
            <w:tcW w:w="1188" w:type="dxa"/>
          </w:tcPr>
          <w:p w14:paraId="1AAC7041"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1.2</w:t>
            </w:r>
          </w:p>
        </w:tc>
        <w:tc>
          <w:tcPr>
            <w:tcW w:w="6480" w:type="dxa"/>
          </w:tcPr>
          <w:p w14:paraId="645B2AAE"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Domain Knowledge</w:t>
            </w:r>
          </w:p>
        </w:tc>
        <w:tc>
          <w:tcPr>
            <w:tcW w:w="2070" w:type="dxa"/>
          </w:tcPr>
          <w:p w14:paraId="1881307A"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12F1E723" w14:textId="77777777" w:rsidTr="00A957BB">
        <w:trPr>
          <w:trHeight w:val="404"/>
        </w:trPr>
        <w:tc>
          <w:tcPr>
            <w:tcW w:w="1188" w:type="dxa"/>
          </w:tcPr>
          <w:p w14:paraId="7DEBF300"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1.3</w:t>
            </w:r>
          </w:p>
        </w:tc>
        <w:tc>
          <w:tcPr>
            <w:tcW w:w="6480" w:type="dxa"/>
          </w:tcPr>
          <w:p w14:paraId="5FD642B4"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Project Aim and Objective</w:t>
            </w:r>
          </w:p>
        </w:tc>
        <w:tc>
          <w:tcPr>
            <w:tcW w:w="2070" w:type="dxa"/>
          </w:tcPr>
          <w:p w14:paraId="39C9EF66"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7F277609" w14:textId="77777777" w:rsidTr="00A957BB">
        <w:trPr>
          <w:trHeight w:val="404"/>
        </w:trPr>
        <w:tc>
          <w:tcPr>
            <w:tcW w:w="1188" w:type="dxa"/>
          </w:tcPr>
          <w:p w14:paraId="653CDD57"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1.4</w:t>
            </w:r>
          </w:p>
        </w:tc>
        <w:tc>
          <w:tcPr>
            <w:tcW w:w="6480" w:type="dxa"/>
          </w:tcPr>
          <w:p w14:paraId="6B043236"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Scope of the Project</w:t>
            </w:r>
          </w:p>
        </w:tc>
        <w:tc>
          <w:tcPr>
            <w:tcW w:w="2070" w:type="dxa"/>
          </w:tcPr>
          <w:p w14:paraId="1B073921"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5AFD766C" w14:textId="77777777" w:rsidTr="00A957BB">
        <w:trPr>
          <w:trHeight w:val="424"/>
        </w:trPr>
        <w:tc>
          <w:tcPr>
            <w:tcW w:w="1188" w:type="dxa"/>
          </w:tcPr>
          <w:p w14:paraId="27E82950"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2</w:t>
            </w:r>
          </w:p>
        </w:tc>
        <w:tc>
          <w:tcPr>
            <w:tcW w:w="6480" w:type="dxa"/>
          </w:tcPr>
          <w:p w14:paraId="1085A739"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System Study</w:t>
            </w:r>
          </w:p>
        </w:tc>
        <w:tc>
          <w:tcPr>
            <w:tcW w:w="2070" w:type="dxa"/>
          </w:tcPr>
          <w:p w14:paraId="726D0248"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757E3760" w14:textId="77777777" w:rsidTr="00A957BB">
        <w:trPr>
          <w:trHeight w:val="424"/>
        </w:trPr>
        <w:tc>
          <w:tcPr>
            <w:tcW w:w="1188" w:type="dxa"/>
          </w:tcPr>
          <w:p w14:paraId="48B4E739"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2.1</w:t>
            </w:r>
          </w:p>
        </w:tc>
        <w:tc>
          <w:tcPr>
            <w:tcW w:w="6480" w:type="dxa"/>
          </w:tcPr>
          <w:p w14:paraId="5F175550"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Software Requirement Specification</w:t>
            </w:r>
          </w:p>
        </w:tc>
        <w:tc>
          <w:tcPr>
            <w:tcW w:w="2070" w:type="dxa"/>
          </w:tcPr>
          <w:p w14:paraId="1D30D593"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3CFBC2B4" w14:textId="77777777" w:rsidTr="00A957BB">
        <w:trPr>
          <w:trHeight w:val="424"/>
        </w:trPr>
        <w:tc>
          <w:tcPr>
            <w:tcW w:w="1188" w:type="dxa"/>
          </w:tcPr>
          <w:p w14:paraId="061F48F4"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2.2</w:t>
            </w:r>
          </w:p>
        </w:tc>
        <w:tc>
          <w:tcPr>
            <w:tcW w:w="6480" w:type="dxa"/>
          </w:tcPr>
          <w:p w14:paraId="793E5B7B"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Existing system</w:t>
            </w:r>
          </w:p>
        </w:tc>
        <w:tc>
          <w:tcPr>
            <w:tcW w:w="2070" w:type="dxa"/>
          </w:tcPr>
          <w:p w14:paraId="68486947"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125B54E4" w14:textId="77777777" w:rsidTr="00A957BB">
        <w:trPr>
          <w:trHeight w:val="424"/>
        </w:trPr>
        <w:tc>
          <w:tcPr>
            <w:tcW w:w="1188" w:type="dxa"/>
          </w:tcPr>
          <w:p w14:paraId="21693B2D"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2.3</w:t>
            </w:r>
          </w:p>
        </w:tc>
        <w:tc>
          <w:tcPr>
            <w:tcW w:w="6480" w:type="dxa"/>
          </w:tcPr>
          <w:p w14:paraId="5D0FE146"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Proposed System</w:t>
            </w:r>
          </w:p>
        </w:tc>
        <w:tc>
          <w:tcPr>
            <w:tcW w:w="2070" w:type="dxa"/>
          </w:tcPr>
          <w:p w14:paraId="45420F8C"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7D26EDC6" w14:textId="77777777" w:rsidTr="00A957BB">
        <w:trPr>
          <w:trHeight w:val="424"/>
        </w:trPr>
        <w:tc>
          <w:tcPr>
            <w:tcW w:w="1188" w:type="dxa"/>
          </w:tcPr>
          <w:p w14:paraId="54D458F0"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2.4</w:t>
            </w:r>
          </w:p>
        </w:tc>
        <w:tc>
          <w:tcPr>
            <w:tcW w:w="6480" w:type="dxa"/>
          </w:tcPr>
          <w:p w14:paraId="7164CC2C" w14:textId="77777777" w:rsidR="00A957BB" w:rsidRPr="00F644DC" w:rsidRDefault="00A957BB" w:rsidP="00A957BB">
            <w:pPr>
              <w:rPr>
                <w:rFonts w:ascii="Times New Roman" w:eastAsia="Times New Roman" w:hAnsi="Times New Roman"/>
                <w:szCs w:val="28"/>
                <w:lang w:val="en-US"/>
              </w:rPr>
            </w:pPr>
            <w:r w:rsidRPr="00F644DC">
              <w:rPr>
                <w:rFonts w:ascii="Times New Roman" w:eastAsia="Times New Roman" w:hAnsi="Times New Roman"/>
                <w:szCs w:val="28"/>
                <w:lang w:val="en-US"/>
              </w:rPr>
              <w:t>Software Tool Used</w:t>
            </w:r>
          </w:p>
        </w:tc>
        <w:tc>
          <w:tcPr>
            <w:tcW w:w="2070" w:type="dxa"/>
          </w:tcPr>
          <w:p w14:paraId="42F99DC9"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3497B433" w14:textId="77777777" w:rsidTr="00A957BB">
        <w:trPr>
          <w:trHeight w:val="424"/>
        </w:trPr>
        <w:tc>
          <w:tcPr>
            <w:tcW w:w="1188" w:type="dxa"/>
          </w:tcPr>
          <w:p w14:paraId="597CC940" w14:textId="77777777" w:rsidR="00A957BB" w:rsidRPr="00F644DC" w:rsidRDefault="00A957BB" w:rsidP="00A957BB">
            <w:pPr>
              <w:rPr>
                <w:rFonts w:ascii="Times New Roman" w:eastAsia="Times New Roman" w:hAnsi="Times New Roman"/>
                <w:b/>
                <w:szCs w:val="28"/>
                <w:lang w:val="en-US"/>
              </w:rPr>
            </w:pPr>
            <w:bookmarkStart w:id="0" w:name="_Hlk38634141"/>
            <w:r w:rsidRPr="00F644DC">
              <w:rPr>
                <w:rFonts w:ascii="Times New Roman" w:eastAsia="Times New Roman" w:hAnsi="Times New Roman"/>
                <w:b/>
                <w:szCs w:val="28"/>
                <w:lang w:val="en-US"/>
              </w:rPr>
              <w:t>3</w:t>
            </w:r>
          </w:p>
        </w:tc>
        <w:tc>
          <w:tcPr>
            <w:tcW w:w="6480" w:type="dxa"/>
          </w:tcPr>
          <w:p w14:paraId="23419410" w14:textId="77777777" w:rsidR="00A957BB" w:rsidRPr="00F644DC" w:rsidRDefault="00A957BB" w:rsidP="00A957BB">
            <w:pPr>
              <w:rPr>
                <w:rFonts w:ascii="Times New Roman" w:eastAsia="Times New Roman" w:hAnsi="Times New Roman"/>
                <w:b/>
                <w:szCs w:val="28"/>
                <w:lang w:val="en-US"/>
              </w:rPr>
            </w:pPr>
            <w:r w:rsidRPr="00F644DC">
              <w:rPr>
                <w:rFonts w:ascii="Times New Roman" w:eastAsia="Times New Roman" w:hAnsi="Times New Roman"/>
                <w:b/>
                <w:szCs w:val="28"/>
                <w:lang w:val="en-US"/>
              </w:rPr>
              <w:t>System Analysis and Design</w:t>
            </w:r>
          </w:p>
        </w:tc>
        <w:tc>
          <w:tcPr>
            <w:tcW w:w="2070" w:type="dxa"/>
          </w:tcPr>
          <w:p w14:paraId="25D9EE4D" w14:textId="77777777" w:rsidR="00A957BB" w:rsidRPr="00F644DC" w:rsidRDefault="00A957BB" w:rsidP="00A957BB">
            <w:pPr>
              <w:jc w:val="center"/>
              <w:rPr>
                <w:rFonts w:ascii="Times New Roman" w:eastAsia="Times New Roman" w:hAnsi="Times New Roman"/>
                <w:b/>
                <w:szCs w:val="28"/>
                <w:lang w:val="en-US"/>
              </w:rPr>
            </w:pPr>
          </w:p>
        </w:tc>
      </w:tr>
      <w:tr w:rsidR="00A957BB" w:rsidRPr="00F644DC" w14:paraId="4B897E46" w14:textId="77777777" w:rsidTr="00A957BB">
        <w:trPr>
          <w:trHeight w:val="424"/>
        </w:trPr>
        <w:tc>
          <w:tcPr>
            <w:tcW w:w="1188" w:type="dxa"/>
          </w:tcPr>
          <w:p w14:paraId="3AE8D328" w14:textId="77777777" w:rsidR="00A957BB" w:rsidRPr="00F644DC" w:rsidRDefault="00A957BB" w:rsidP="00A957BB">
            <w:pPr>
              <w:tabs>
                <w:tab w:val="left" w:pos="795"/>
              </w:tabs>
              <w:jc w:val="right"/>
              <w:rPr>
                <w:rFonts w:ascii="Times New Roman" w:eastAsia="Times New Roman" w:hAnsi="Times New Roman"/>
                <w:szCs w:val="28"/>
                <w:lang w:val="en-US"/>
              </w:rPr>
            </w:pPr>
            <w:r w:rsidRPr="00F644DC">
              <w:rPr>
                <w:rFonts w:ascii="Times New Roman" w:eastAsia="Times New Roman" w:hAnsi="Times New Roman"/>
                <w:szCs w:val="28"/>
                <w:lang w:val="en-US"/>
              </w:rPr>
              <w:t xml:space="preserve">       3.1</w:t>
            </w:r>
          </w:p>
        </w:tc>
        <w:tc>
          <w:tcPr>
            <w:tcW w:w="6480" w:type="dxa"/>
          </w:tcPr>
          <w:p w14:paraId="10F97C14"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Software Requirement</w:t>
            </w:r>
          </w:p>
        </w:tc>
        <w:tc>
          <w:tcPr>
            <w:tcW w:w="2070" w:type="dxa"/>
          </w:tcPr>
          <w:p w14:paraId="4E19B6E0"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447A8199" w14:textId="77777777" w:rsidTr="00A957BB">
        <w:trPr>
          <w:trHeight w:val="424"/>
        </w:trPr>
        <w:tc>
          <w:tcPr>
            <w:tcW w:w="1188" w:type="dxa"/>
          </w:tcPr>
          <w:p w14:paraId="74BE2788"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3.2</w:t>
            </w:r>
          </w:p>
        </w:tc>
        <w:tc>
          <w:tcPr>
            <w:tcW w:w="6480" w:type="dxa"/>
          </w:tcPr>
          <w:p w14:paraId="3DFF8005"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Hardware Requirement</w:t>
            </w:r>
          </w:p>
        </w:tc>
        <w:tc>
          <w:tcPr>
            <w:tcW w:w="2070" w:type="dxa"/>
          </w:tcPr>
          <w:p w14:paraId="0DDF2426"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3BDAAC70" w14:textId="77777777" w:rsidTr="00A957BB">
        <w:trPr>
          <w:trHeight w:val="424"/>
        </w:trPr>
        <w:tc>
          <w:tcPr>
            <w:tcW w:w="1188" w:type="dxa"/>
          </w:tcPr>
          <w:p w14:paraId="2ACAA279"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3.3</w:t>
            </w:r>
          </w:p>
        </w:tc>
        <w:tc>
          <w:tcPr>
            <w:tcW w:w="6480" w:type="dxa"/>
          </w:tcPr>
          <w:p w14:paraId="3AC7D845"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Algorithm/Flowchart</w:t>
            </w:r>
          </w:p>
        </w:tc>
        <w:tc>
          <w:tcPr>
            <w:tcW w:w="2070" w:type="dxa"/>
          </w:tcPr>
          <w:p w14:paraId="1FC0A084"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47B56E44" w14:textId="77777777" w:rsidTr="00A957BB">
        <w:trPr>
          <w:trHeight w:val="424"/>
        </w:trPr>
        <w:tc>
          <w:tcPr>
            <w:tcW w:w="1188" w:type="dxa"/>
          </w:tcPr>
          <w:p w14:paraId="4F161F46"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3.4</w:t>
            </w:r>
          </w:p>
        </w:tc>
        <w:tc>
          <w:tcPr>
            <w:tcW w:w="6480" w:type="dxa"/>
          </w:tcPr>
          <w:p w14:paraId="1EBAB16D"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Data Flow Diagram</w:t>
            </w:r>
          </w:p>
        </w:tc>
        <w:tc>
          <w:tcPr>
            <w:tcW w:w="2070" w:type="dxa"/>
          </w:tcPr>
          <w:p w14:paraId="7B3552C6"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01E1B91F" w14:textId="77777777" w:rsidTr="00A957BB">
        <w:trPr>
          <w:trHeight w:val="424"/>
        </w:trPr>
        <w:tc>
          <w:tcPr>
            <w:tcW w:w="1188" w:type="dxa"/>
          </w:tcPr>
          <w:p w14:paraId="1653F5C1"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3.5</w:t>
            </w:r>
          </w:p>
        </w:tc>
        <w:tc>
          <w:tcPr>
            <w:tcW w:w="6480" w:type="dxa"/>
          </w:tcPr>
          <w:p w14:paraId="2E07B8CB"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Estimation and Planning</w:t>
            </w:r>
          </w:p>
        </w:tc>
        <w:tc>
          <w:tcPr>
            <w:tcW w:w="2070" w:type="dxa"/>
          </w:tcPr>
          <w:p w14:paraId="794908C0"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6E20512D" w14:textId="77777777" w:rsidTr="00A957BB">
        <w:trPr>
          <w:trHeight w:val="424"/>
        </w:trPr>
        <w:tc>
          <w:tcPr>
            <w:tcW w:w="1188" w:type="dxa"/>
          </w:tcPr>
          <w:p w14:paraId="4B87880B" w14:textId="77777777" w:rsidR="00A957BB" w:rsidRPr="00F644DC" w:rsidRDefault="00A957BB" w:rsidP="00A957BB">
            <w:pPr>
              <w:jc w:val="both"/>
              <w:rPr>
                <w:rFonts w:ascii="Times New Roman" w:eastAsia="Times New Roman" w:hAnsi="Times New Roman"/>
                <w:b/>
                <w:szCs w:val="28"/>
                <w:lang w:val="en-US"/>
              </w:rPr>
            </w:pPr>
            <w:r w:rsidRPr="00F644DC">
              <w:rPr>
                <w:rFonts w:ascii="Times New Roman" w:eastAsia="Times New Roman" w:hAnsi="Times New Roman"/>
                <w:b/>
                <w:szCs w:val="28"/>
                <w:lang w:val="en-US"/>
              </w:rPr>
              <w:t>4</w:t>
            </w:r>
          </w:p>
        </w:tc>
        <w:tc>
          <w:tcPr>
            <w:tcW w:w="6480" w:type="dxa"/>
          </w:tcPr>
          <w:p w14:paraId="297AE72A" w14:textId="77777777" w:rsidR="00A957BB" w:rsidRPr="00F644DC" w:rsidRDefault="00A957BB" w:rsidP="00A957BB">
            <w:pPr>
              <w:jc w:val="both"/>
              <w:rPr>
                <w:rFonts w:ascii="Times New Roman" w:eastAsia="Times New Roman" w:hAnsi="Times New Roman"/>
                <w:b/>
                <w:szCs w:val="28"/>
                <w:lang w:val="en-US"/>
              </w:rPr>
            </w:pPr>
            <w:r w:rsidRPr="00F644DC">
              <w:rPr>
                <w:rFonts w:ascii="Times New Roman" w:eastAsia="Times New Roman" w:hAnsi="Times New Roman"/>
                <w:b/>
                <w:szCs w:val="28"/>
                <w:lang w:val="en-US"/>
              </w:rPr>
              <w:t>System Implementation</w:t>
            </w:r>
          </w:p>
        </w:tc>
        <w:tc>
          <w:tcPr>
            <w:tcW w:w="2070" w:type="dxa"/>
          </w:tcPr>
          <w:p w14:paraId="6B030694" w14:textId="77777777" w:rsidR="00A957BB" w:rsidRPr="00F644DC" w:rsidRDefault="00A957BB" w:rsidP="00A957BB">
            <w:pPr>
              <w:jc w:val="both"/>
              <w:rPr>
                <w:rFonts w:ascii="Times New Roman" w:eastAsia="Times New Roman" w:hAnsi="Times New Roman"/>
                <w:b/>
                <w:szCs w:val="28"/>
                <w:lang w:val="en-US"/>
              </w:rPr>
            </w:pPr>
          </w:p>
        </w:tc>
      </w:tr>
      <w:tr w:rsidR="00A957BB" w:rsidRPr="00F644DC" w14:paraId="7FD9C11F" w14:textId="77777777" w:rsidTr="00A957BB">
        <w:trPr>
          <w:trHeight w:val="424"/>
        </w:trPr>
        <w:tc>
          <w:tcPr>
            <w:tcW w:w="1188" w:type="dxa"/>
          </w:tcPr>
          <w:p w14:paraId="68D71D76"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4.1</w:t>
            </w:r>
          </w:p>
        </w:tc>
        <w:tc>
          <w:tcPr>
            <w:tcW w:w="6480" w:type="dxa"/>
          </w:tcPr>
          <w:p w14:paraId="1F922A49"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Module Description</w:t>
            </w:r>
          </w:p>
        </w:tc>
        <w:tc>
          <w:tcPr>
            <w:tcW w:w="2070" w:type="dxa"/>
          </w:tcPr>
          <w:p w14:paraId="456CF402"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11190596" w14:textId="77777777" w:rsidTr="00A957BB">
        <w:trPr>
          <w:trHeight w:val="424"/>
        </w:trPr>
        <w:tc>
          <w:tcPr>
            <w:tcW w:w="1188" w:type="dxa"/>
          </w:tcPr>
          <w:p w14:paraId="5FD2BEA4"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4.2</w:t>
            </w:r>
          </w:p>
        </w:tc>
        <w:tc>
          <w:tcPr>
            <w:tcW w:w="6480" w:type="dxa"/>
          </w:tcPr>
          <w:p w14:paraId="32E88780"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Source Code</w:t>
            </w:r>
          </w:p>
        </w:tc>
        <w:tc>
          <w:tcPr>
            <w:tcW w:w="2070" w:type="dxa"/>
          </w:tcPr>
          <w:p w14:paraId="1DA2FEE3"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169D6718" w14:textId="77777777" w:rsidTr="00A957BB">
        <w:trPr>
          <w:trHeight w:val="424"/>
        </w:trPr>
        <w:tc>
          <w:tcPr>
            <w:tcW w:w="1188" w:type="dxa"/>
          </w:tcPr>
          <w:p w14:paraId="07F80B09"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4.3</w:t>
            </w:r>
          </w:p>
        </w:tc>
        <w:tc>
          <w:tcPr>
            <w:tcW w:w="6480" w:type="dxa"/>
          </w:tcPr>
          <w:p w14:paraId="51CC0CF2"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Screen Shot</w:t>
            </w:r>
          </w:p>
        </w:tc>
        <w:tc>
          <w:tcPr>
            <w:tcW w:w="2070" w:type="dxa"/>
          </w:tcPr>
          <w:p w14:paraId="1C196DFE"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71D2605E" w14:textId="77777777" w:rsidTr="00A957BB">
        <w:trPr>
          <w:trHeight w:val="424"/>
        </w:trPr>
        <w:tc>
          <w:tcPr>
            <w:tcW w:w="1188" w:type="dxa"/>
          </w:tcPr>
          <w:p w14:paraId="2F88B194" w14:textId="77777777" w:rsidR="00A957BB" w:rsidRPr="00F644DC" w:rsidRDefault="00A957BB" w:rsidP="00A957BB">
            <w:pPr>
              <w:jc w:val="both"/>
              <w:rPr>
                <w:rFonts w:ascii="Times New Roman" w:eastAsia="Times New Roman" w:hAnsi="Times New Roman"/>
                <w:b/>
                <w:szCs w:val="28"/>
                <w:lang w:val="en-US"/>
              </w:rPr>
            </w:pPr>
            <w:r w:rsidRPr="00F644DC">
              <w:rPr>
                <w:rFonts w:ascii="Times New Roman" w:eastAsia="Times New Roman" w:hAnsi="Times New Roman"/>
                <w:b/>
                <w:szCs w:val="28"/>
                <w:lang w:val="en-US"/>
              </w:rPr>
              <w:t>5</w:t>
            </w:r>
          </w:p>
        </w:tc>
        <w:tc>
          <w:tcPr>
            <w:tcW w:w="6480" w:type="dxa"/>
          </w:tcPr>
          <w:p w14:paraId="2A113489" w14:textId="77777777" w:rsidR="00A957BB" w:rsidRPr="00F644DC" w:rsidRDefault="00A957BB" w:rsidP="00A957BB">
            <w:pPr>
              <w:tabs>
                <w:tab w:val="left" w:pos="1815"/>
              </w:tabs>
              <w:jc w:val="both"/>
              <w:rPr>
                <w:rFonts w:ascii="Times New Roman" w:eastAsia="Times New Roman" w:hAnsi="Times New Roman"/>
                <w:b/>
                <w:szCs w:val="28"/>
                <w:lang w:val="en-US"/>
              </w:rPr>
            </w:pPr>
            <w:r w:rsidRPr="00F644DC">
              <w:rPr>
                <w:rFonts w:ascii="Times New Roman" w:eastAsia="Times New Roman" w:hAnsi="Times New Roman"/>
                <w:b/>
                <w:szCs w:val="28"/>
                <w:lang w:val="en-US"/>
              </w:rPr>
              <w:t>Conclusion</w:t>
            </w:r>
          </w:p>
        </w:tc>
        <w:tc>
          <w:tcPr>
            <w:tcW w:w="2070" w:type="dxa"/>
          </w:tcPr>
          <w:p w14:paraId="71194754" w14:textId="77777777" w:rsidR="00A957BB" w:rsidRPr="00F644DC" w:rsidRDefault="00A957BB" w:rsidP="00A957BB">
            <w:pPr>
              <w:jc w:val="both"/>
              <w:rPr>
                <w:rFonts w:ascii="Times New Roman" w:eastAsia="Times New Roman" w:hAnsi="Times New Roman"/>
                <w:b/>
                <w:szCs w:val="28"/>
                <w:lang w:val="en-US"/>
              </w:rPr>
            </w:pPr>
          </w:p>
        </w:tc>
      </w:tr>
      <w:tr w:rsidR="00A957BB" w:rsidRPr="00F644DC" w14:paraId="7FAAB35D" w14:textId="77777777" w:rsidTr="00A957BB">
        <w:trPr>
          <w:trHeight w:val="424"/>
        </w:trPr>
        <w:tc>
          <w:tcPr>
            <w:tcW w:w="1188" w:type="dxa"/>
          </w:tcPr>
          <w:p w14:paraId="2EC7E3EB"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5.1</w:t>
            </w:r>
          </w:p>
        </w:tc>
        <w:tc>
          <w:tcPr>
            <w:tcW w:w="6480" w:type="dxa"/>
          </w:tcPr>
          <w:p w14:paraId="457F8C42"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Limitation</w:t>
            </w:r>
          </w:p>
        </w:tc>
        <w:tc>
          <w:tcPr>
            <w:tcW w:w="2070" w:type="dxa"/>
          </w:tcPr>
          <w:p w14:paraId="49348A4E"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32EE91A4" w14:textId="77777777" w:rsidTr="00A957BB">
        <w:trPr>
          <w:trHeight w:val="424"/>
        </w:trPr>
        <w:tc>
          <w:tcPr>
            <w:tcW w:w="1188" w:type="dxa"/>
          </w:tcPr>
          <w:p w14:paraId="52AFFF9A"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5.2</w:t>
            </w:r>
          </w:p>
        </w:tc>
        <w:tc>
          <w:tcPr>
            <w:tcW w:w="6480" w:type="dxa"/>
          </w:tcPr>
          <w:p w14:paraId="44EDAADC"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Enhancement</w:t>
            </w:r>
          </w:p>
        </w:tc>
        <w:tc>
          <w:tcPr>
            <w:tcW w:w="2070" w:type="dxa"/>
          </w:tcPr>
          <w:p w14:paraId="6CC093AF"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249801D5" w14:textId="77777777" w:rsidTr="00A957BB">
        <w:trPr>
          <w:trHeight w:val="424"/>
        </w:trPr>
        <w:tc>
          <w:tcPr>
            <w:tcW w:w="1188" w:type="dxa"/>
          </w:tcPr>
          <w:p w14:paraId="05561E2B" w14:textId="77777777" w:rsidR="00A957BB" w:rsidRPr="00F644DC" w:rsidRDefault="00A957BB" w:rsidP="00A957BB">
            <w:pPr>
              <w:jc w:val="both"/>
              <w:rPr>
                <w:rFonts w:ascii="Times New Roman" w:eastAsia="Times New Roman" w:hAnsi="Times New Roman"/>
                <w:b/>
                <w:szCs w:val="28"/>
                <w:lang w:val="en-US"/>
              </w:rPr>
            </w:pPr>
            <w:r w:rsidRPr="00F644DC">
              <w:rPr>
                <w:rFonts w:ascii="Times New Roman" w:eastAsia="Times New Roman" w:hAnsi="Times New Roman"/>
                <w:b/>
                <w:szCs w:val="28"/>
                <w:lang w:val="en-US"/>
              </w:rPr>
              <w:t>6</w:t>
            </w:r>
          </w:p>
        </w:tc>
        <w:tc>
          <w:tcPr>
            <w:tcW w:w="6480" w:type="dxa"/>
          </w:tcPr>
          <w:p w14:paraId="53D00613" w14:textId="77777777" w:rsidR="00A957BB" w:rsidRPr="00F644DC" w:rsidRDefault="00A957BB" w:rsidP="00A957BB">
            <w:pPr>
              <w:jc w:val="both"/>
              <w:rPr>
                <w:rFonts w:ascii="Times New Roman" w:eastAsia="Times New Roman" w:hAnsi="Times New Roman"/>
                <w:b/>
                <w:szCs w:val="28"/>
                <w:lang w:val="en-US"/>
              </w:rPr>
            </w:pPr>
            <w:r w:rsidRPr="00F644DC">
              <w:rPr>
                <w:rFonts w:ascii="Times New Roman" w:eastAsia="Times New Roman" w:hAnsi="Times New Roman"/>
                <w:b/>
                <w:szCs w:val="28"/>
                <w:lang w:val="en-US"/>
              </w:rPr>
              <w:t>References</w:t>
            </w:r>
          </w:p>
        </w:tc>
        <w:tc>
          <w:tcPr>
            <w:tcW w:w="2070" w:type="dxa"/>
          </w:tcPr>
          <w:p w14:paraId="6E85F86B" w14:textId="77777777" w:rsidR="00A957BB" w:rsidRPr="00F644DC" w:rsidRDefault="00A957BB" w:rsidP="00A957BB">
            <w:pPr>
              <w:jc w:val="both"/>
              <w:rPr>
                <w:rFonts w:ascii="Times New Roman" w:eastAsia="Times New Roman" w:hAnsi="Times New Roman"/>
                <w:b/>
                <w:szCs w:val="28"/>
                <w:lang w:val="en-US"/>
              </w:rPr>
            </w:pPr>
          </w:p>
        </w:tc>
      </w:tr>
      <w:tr w:rsidR="00A957BB" w:rsidRPr="00F644DC" w14:paraId="6455837C" w14:textId="77777777" w:rsidTr="00A957BB">
        <w:trPr>
          <w:trHeight w:val="424"/>
        </w:trPr>
        <w:tc>
          <w:tcPr>
            <w:tcW w:w="1188" w:type="dxa"/>
          </w:tcPr>
          <w:p w14:paraId="768AFDA6"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6.1</w:t>
            </w:r>
          </w:p>
        </w:tc>
        <w:tc>
          <w:tcPr>
            <w:tcW w:w="6480" w:type="dxa"/>
          </w:tcPr>
          <w:p w14:paraId="4D31CF20"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Bibliography</w:t>
            </w:r>
          </w:p>
        </w:tc>
        <w:tc>
          <w:tcPr>
            <w:tcW w:w="2070" w:type="dxa"/>
          </w:tcPr>
          <w:p w14:paraId="0AE3E85A" w14:textId="77777777" w:rsidR="00A957BB" w:rsidRPr="00F644DC" w:rsidRDefault="00A957BB" w:rsidP="00A957BB">
            <w:pPr>
              <w:jc w:val="both"/>
              <w:rPr>
                <w:rFonts w:ascii="Times New Roman" w:eastAsia="Times New Roman" w:hAnsi="Times New Roman"/>
                <w:szCs w:val="28"/>
                <w:lang w:val="en-US"/>
              </w:rPr>
            </w:pPr>
          </w:p>
        </w:tc>
      </w:tr>
      <w:tr w:rsidR="00A957BB" w:rsidRPr="00F644DC" w14:paraId="11D42757" w14:textId="77777777" w:rsidTr="00A957BB">
        <w:trPr>
          <w:trHeight w:val="424"/>
        </w:trPr>
        <w:tc>
          <w:tcPr>
            <w:tcW w:w="1188" w:type="dxa"/>
          </w:tcPr>
          <w:p w14:paraId="3FA20E21" w14:textId="77777777" w:rsidR="00A957BB" w:rsidRPr="00F644DC" w:rsidRDefault="00A957BB" w:rsidP="00A957BB">
            <w:pPr>
              <w:jc w:val="right"/>
              <w:rPr>
                <w:rFonts w:ascii="Times New Roman" w:eastAsia="Times New Roman" w:hAnsi="Times New Roman"/>
                <w:szCs w:val="28"/>
                <w:lang w:val="en-US"/>
              </w:rPr>
            </w:pPr>
            <w:r w:rsidRPr="00F644DC">
              <w:rPr>
                <w:rFonts w:ascii="Times New Roman" w:eastAsia="Times New Roman" w:hAnsi="Times New Roman"/>
                <w:szCs w:val="28"/>
                <w:lang w:val="en-US"/>
              </w:rPr>
              <w:t>6.2</w:t>
            </w:r>
          </w:p>
        </w:tc>
        <w:tc>
          <w:tcPr>
            <w:tcW w:w="6480" w:type="dxa"/>
          </w:tcPr>
          <w:p w14:paraId="4704D8E9" w14:textId="77777777" w:rsidR="00A957BB" w:rsidRPr="00F644DC" w:rsidRDefault="00A957BB" w:rsidP="00A957BB">
            <w:pPr>
              <w:jc w:val="both"/>
              <w:rPr>
                <w:rFonts w:ascii="Times New Roman" w:eastAsia="Times New Roman" w:hAnsi="Times New Roman"/>
                <w:szCs w:val="28"/>
                <w:lang w:val="en-US"/>
              </w:rPr>
            </w:pPr>
            <w:r w:rsidRPr="00F644DC">
              <w:rPr>
                <w:rFonts w:ascii="Times New Roman" w:eastAsia="Times New Roman" w:hAnsi="Times New Roman"/>
                <w:szCs w:val="28"/>
                <w:lang w:val="en-US"/>
              </w:rPr>
              <w:t>Webliography</w:t>
            </w:r>
          </w:p>
        </w:tc>
        <w:tc>
          <w:tcPr>
            <w:tcW w:w="2070" w:type="dxa"/>
          </w:tcPr>
          <w:p w14:paraId="20024314" w14:textId="77777777" w:rsidR="00A957BB" w:rsidRPr="00F644DC" w:rsidRDefault="00A957BB" w:rsidP="00A957BB">
            <w:pPr>
              <w:jc w:val="both"/>
              <w:rPr>
                <w:rFonts w:ascii="Times New Roman" w:eastAsia="Times New Roman" w:hAnsi="Times New Roman"/>
                <w:szCs w:val="28"/>
                <w:lang w:val="en-US"/>
              </w:rPr>
            </w:pPr>
          </w:p>
        </w:tc>
      </w:tr>
      <w:bookmarkEnd w:id="0"/>
    </w:tbl>
    <w:p w14:paraId="4775B208" w14:textId="7F19DBE7" w:rsidR="002733F0" w:rsidRDefault="002733F0" w:rsidP="00A51913">
      <w:pPr>
        <w:spacing w:before="280" w:after="0" w:line="240" w:lineRule="auto"/>
        <w:rPr>
          <w:rFonts w:ascii="Times New Roman" w:hAnsi="Times New Roman"/>
          <w:b/>
          <w:color w:val="000000"/>
          <w:sz w:val="24"/>
          <w:szCs w:val="24"/>
        </w:rPr>
      </w:pPr>
    </w:p>
    <w:p w14:paraId="1E163776" w14:textId="336B4C79" w:rsidR="00B56473" w:rsidRDefault="00B56473" w:rsidP="00B56473">
      <w:pPr>
        <w:tabs>
          <w:tab w:val="left" w:pos="7116"/>
        </w:tabs>
        <w:spacing w:before="280" w:after="0" w:line="240" w:lineRule="auto"/>
        <w:rPr>
          <w:rFonts w:ascii="Times New Roman" w:hAnsi="Times New Roman"/>
          <w:b/>
          <w:color w:val="000000"/>
          <w:sz w:val="24"/>
          <w:szCs w:val="24"/>
        </w:rPr>
      </w:pPr>
      <w:r>
        <w:rPr>
          <w:rFonts w:ascii="Times New Roman" w:hAnsi="Times New Roman"/>
          <w:b/>
          <w:color w:val="000000"/>
          <w:sz w:val="24"/>
          <w:szCs w:val="24"/>
        </w:rPr>
        <w:lastRenderedPageBreak/>
        <w:tab/>
      </w:r>
    </w:p>
    <w:p w14:paraId="0BA6D200" w14:textId="77777777" w:rsidR="00B56473" w:rsidRDefault="00B56473" w:rsidP="00B56473">
      <w:pPr>
        <w:spacing w:before="280" w:after="0" w:line="240" w:lineRule="auto"/>
        <w:ind w:firstLine="720"/>
        <w:rPr>
          <w:rFonts w:ascii="Times New Roman" w:hAnsi="Times New Roman"/>
          <w:b/>
          <w:color w:val="000000"/>
          <w:sz w:val="24"/>
          <w:szCs w:val="24"/>
        </w:rPr>
      </w:pPr>
    </w:p>
    <w:p w14:paraId="3CACAF90" w14:textId="75D15A1A" w:rsidR="00996328" w:rsidRPr="00E51723" w:rsidRDefault="00B56473" w:rsidP="00B56473">
      <w:pPr>
        <w:spacing w:line="360" w:lineRule="auto"/>
        <w:jc w:val="center"/>
        <w:rPr>
          <w:rFonts w:ascii="Times New Roman" w:hAnsi="Times New Roman"/>
          <w:b/>
          <w:bCs/>
          <w:sz w:val="24"/>
          <w:szCs w:val="24"/>
          <w:u w:val="single"/>
        </w:rPr>
      </w:pPr>
      <w:r w:rsidRPr="00E51723">
        <w:rPr>
          <w:rFonts w:ascii="Times New Roman" w:hAnsi="Times New Roman"/>
          <w:b/>
          <w:bCs/>
          <w:sz w:val="24"/>
          <w:szCs w:val="24"/>
          <w:u w:val="single"/>
        </w:rPr>
        <w:t>INTRODUCTION</w:t>
      </w:r>
    </w:p>
    <w:p w14:paraId="7B7A9B2A" w14:textId="77777777" w:rsidR="00AB0F58" w:rsidRPr="00B56473" w:rsidRDefault="00AB0F58" w:rsidP="00B56473">
      <w:pPr>
        <w:spacing w:line="360" w:lineRule="auto"/>
        <w:jc w:val="center"/>
        <w:rPr>
          <w:rFonts w:ascii="Times New Roman" w:hAnsi="Times New Roman"/>
          <w:b/>
          <w:bCs/>
          <w:sz w:val="24"/>
          <w:szCs w:val="24"/>
        </w:rPr>
      </w:pPr>
    </w:p>
    <w:p w14:paraId="47D7EAF9" w14:textId="77777777" w:rsidR="00996328" w:rsidRPr="00E51723" w:rsidRDefault="00996328" w:rsidP="00B56473">
      <w:pPr>
        <w:tabs>
          <w:tab w:val="left" w:pos="1991"/>
        </w:tabs>
        <w:spacing w:line="360" w:lineRule="auto"/>
        <w:rPr>
          <w:rFonts w:ascii="Times New Roman" w:hAnsi="Times New Roman"/>
          <w:b/>
          <w:bCs/>
          <w:sz w:val="24"/>
          <w:szCs w:val="24"/>
        </w:rPr>
      </w:pPr>
      <w:r w:rsidRPr="00E51723">
        <w:rPr>
          <w:rFonts w:ascii="Times New Roman" w:hAnsi="Times New Roman"/>
          <w:b/>
          <w:bCs/>
          <w:sz w:val="24"/>
          <w:szCs w:val="24"/>
        </w:rPr>
        <w:t>1.1 Problem description</w:t>
      </w:r>
    </w:p>
    <w:p w14:paraId="415E2D1F" w14:textId="7DBB5097" w:rsidR="00996328" w:rsidRPr="00AB0F58" w:rsidRDefault="00996328" w:rsidP="002971FE">
      <w:pPr>
        <w:pStyle w:val="ListParagraph"/>
        <w:numPr>
          <w:ilvl w:val="0"/>
          <w:numId w:val="16"/>
        </w:numPr>
        <w:tabs>
          <w:tab w:val="left" w:pos="1991"/>
        </w:tabs>
        <w:spacing w:line="360" w:lineRule="auto"/>
        <w:rPr>
          <w:rFonts w:ascii="Times New Roman" w:hAnsi="Times New Roman"/>
          <w:sz w:val="24"/>
          <w:szCs w:val="24"/>
        </w:rPr>
      </w:pPr>
      <w:r w:rsidRPr="00AB0F58">
        <w:rPr>
          <w:rFonts w:ascii="Times New Roman" w:hAnsi="Times New Roman"/>
          <w:sz w:val="24"/>
          <w:szCs w:val="24"/>
        </w:rPr>
        <w:t xml:space="preserve">To create a system that utilizes multiple tools and wraps them together into a functioning website. These tools include a </w:t>
      </w:r>
      <w:r w:rsidR="001E0690">
        <w:rPr>
          <w:rFonts w:ascii="Times New Roman" w:hAnsi="Times New Roman"/>
          <w:sz w:val="24"/>
          <w:szCs w:val="24"/>
        </w:rPr>
        <w:t xml:space="preserve">server and client sided </w:t>
      </w:r>
      <w:r w:rsidRPr="00AB0F58">
        <w:rPr>
          <w:rFonts w:ascii="Times New Roman" w:hAnsi="Times New Roman"/>
          <w:sz w:val="24"/>
          <w:szCs w:val="24"/>
        </w:rPr>
        <w:t xml:space="preserve">scripting language, </w:t>
      </w:r>
      <w:r w:rsidR="001E0690">
        <w:rPr>
          <w:rFonts w:ascii="Times New Roman" w:hAnsi="Times New Roman"/>
          <w:sz w:val="24"/>
          <w:szCs w:val="24"/>
        </w:rPr>
        <w:t>a database</w:t>
      </w:r>
      <w:r w:rsidRPr="00AB0F58">
        <w:rPr>
          <w:rFonts w:ascii="Times New Roman" w:hAnsi="Times New Roman"/>
          <w:sz w:val="24"/>
          <w:szCs w:val="24"/>
        </w:rPr>
        <w:t xml:space="preserve"> and CSS.</w:t>
      </w:r>
    </w:p>
    <w:p w14:paraId="54F5CFDC" w14:textId="3693E197" w:rsidR="00996328" w:rsidRDefault="00996328" w:rsidP="002971FE">
      <w:pPr>
        <w:pStyle w:val="ListParagraph"/>
        <w:numPr>
          <w:ilvl w:val="0"/>
          <w:numId w:val="16"/>
        </w:numPr>
        <w:tabs>
          <w:tab w:val="left" w:pos="1991"/>
        </w:tabs>
        <w:spacing w:line="360" w:lineRule="auto"/>
        <w:rPr>
          <w:rFonts w:ascii="Times New Roman" w:hAnsi="Times New Roman"/>
          <w:sz w:val="24"/>
          <w:szCs w:val="24"/>
        </w:rPr>
      </w:pPr>
      <w:r w:rsidRPr="00AB0F58">
        <w:rPr>
          <w:rFonts w:ascii="Times New Roman" w:hAnsi="Times New Roman"/>
          <w:sz w:val="24"/>
          <w:szCs w:val="24"/>
        </w:rPr>
        <w:t xml:space="preserve">This project aims at creating </w:t>
      </w:r>
      <w:r w:rsidR="001E0690">
        <w:rPr>
          <w:rFonts w:ascii="Times New Roman" w:hAnsi="Times New Roman"/>
          <w:sz w:val="24"/>
          <w:szCs w:val="24"/>
        </w:rPr>
        <w:t>a</w:t>
      </w:r>
      <w:r w:rsidRPr="00AB0F58">
        <w:rPr>
          <w:rFonts w:ascii="Times New Roman" w:hAnsi="Times New Roman"/>
          <w:sz w:val="24"/>
          <w:szCs w:val="24"/>
        </w:rPr>
        <w:t xml:space="preserve"> card game known as Blackjack.</w:t>
      </w:r>
    </w:p>
    <w:p w14:paraId="6C651399" w14:textId="6816D125" w:rsidR="00DA75FB" w:rsidRPr="00F7619F" w:rsidRDefault="00DA75FB" w:rsidP="002971FE">
      <w:pPr>
        <w:pStyle w:val="ListParagraph"/>
        <w:numPr>
          <w:ilvl w:val="0"/>
          <w:numId w:val="16"/>
        </w:numPr>
        <w:tabs>
          <w:tab w:val="left" w:pos="1991"/>
        </w:tabs>
        <w:spacing w:line="360" w:lineRule="auto"/>
        <w:rPr>
          <w:rFonts w:ascii="Times New Roman" w:hAnsi="Times New Roman" w:cs="Times New Roman"/>
          <w:sz w:val="28"/>
          <w:szCs w:val="28"/>
        </w:rPr>
      </w:pPr>
      <w:r w:rsidRPr="00DA75FB">
        <w:rPr>
          <w:rFonts w:ascii="Times New Roman" w:hAnsi="Times New Roman" w:cs="Times New Roman"/>
          <w:color w:val="212529"/>
          <w:sz w:val="24"/>
          <w:szCs w:val="24"/>
          <w:shd w:val="clear" w:color="auto" w:fill="FFFFFF"/>
        </w:rPr>
        <w:t>Blackjack is a card game in which players bet</w:t>
      </w:r>
      <w:r w:rsidR="001E0690">
        <w:rPr>
          <w:rFonts w:ascii="Times New Roman" w:hAnsi="Times New Roman" w:cs="Times New Roman"/>
          <w:color w:val="212529"/>
          <w:sz w:val="24"/>
          <w:szCs w:val="24"/>
          <w:shd w:val="clear" w:color="auto" w:fill="FFFFFF"/>
        </w:rPr>
        <w:t>s</w:t>
      </w:r>
      <w:r w:rsidRPr="00DA75FB">
        <w:rPr>
          <w:rFonts w:ascii="Times New Roman" w:hAnsi="Times New Roman" w:cs="Times New Roman"/>
          <w:color w:val="212529"/>
          <w:sz w:val="24"/>
          <w:szCs w:val="24"/>
          <w:shd w:val="clear" w:color="auto" w:fill="FFFFFF"/>
        </w:rPr>
        <w:t xml:space="preserve"> against </w:t>
      </w:r>
      <w:r w:rsidR="001E0690">
        <w:rPr>
          <w:rFonts w:ascii="Times New Roman" w:hAnsi="Times New Roman" w:cs="Times New Roman"/>
          <w:color w:val="212529"/>
          <w:sz w:val="24"/>
          <w:szCs w:val="24"/>
          <w:shd w:val="clear" w:color="auto" w:fill="FFFFFF"/>
        </w:rPr>
        <w:t>a</w:t>
      </w:r>
      <w:r w:rsidRPr="00DA75FB">
        <w:rPr>
          <w:rFonts w:ascii="Times New Roman" w:hAnsi="Times New Roman" w:cs="Times New Roman"/>
          <w:color w:val="212529"/>
          <w:sz w:val="24"/>
          <w:szCs w:val="24"/>
          <w:shd w:val="clear" w:color="auto" w:fill="FFFFFF"/>
        </w:rPr>
        <w:t xml:space="preserve"> dealer. The </w:t>
      </w:r>
      <w:r w:rsidR="001E0690">
        <w:rPr>
          <w:rFonts w:ascii="Times New Roman" w:hAnsi="Times New Roman" w:cs="Times New Roman"/>
          <w:color w:val="212529"/>
          <w:sz w:val="24"/>
          <w:szCs w:val="24"/>
          <w:shd w:val="clear" w:color="auto" w:fill="FFFFFF"/>
        </w:rPr>
        <w:t>user</w:t>
      </w:r>
      <w:r w:rsidRPr="00DA75FB">
        <w:rPr>
          <w:rFonts w:ascii="Times New Roman" w:hAnsi="Times New Roman" w:cs="Times New Roman"/>
          <w:color w:val="212529"/>
          <w:sz w:val="24"/>
          <w:szCs w:val="24"/>
          <w:shd w:val="clear" w:color="auto" w:fill="FFFFFF"/>
        </w:rPr>
        <w:t xml:space="preserve"> must play by the rules but also make skillful bets in order to win as much as possible. The program must not rely on an unlimited and infallible memory for cards that have been dealt.</w:t>
      </w:r>
    </w:p>
    <w:p w14:paraId="709498DC" w14:textId="2879C58B" w:rsidR="00F7619F" w:rsidRPr="00F7619F" w:rsidRDefault="00F7619F" w:rsidP="00F7619F">
      <w:pPr>
        <w:pStyle w:val="ListParagraph"/>
        <w:numPr>
          <w:ilvl w:val="0"/>
          <w:numId w:val="16"/>
        </w:numPr>
        <w:tabs>
          <w:tab w:val="left" w:pos="1991"/>
        </w:tabs>
        <w:spacing w:line="360" w:lineRule="auto"/>
        <w:rPr>
          <w:rFonts w:ascii="Times New Roman" w:hAnsi="Times New Roman" w:cs="Times New Roman"/>
          <w:sz w:val="28"/>
          <w:szCs w:val="28"/>
        </w:rPr>
      </w:pPr>
      <w:r>
        <w:rPr>
          <w:rFonts w:ascii="Times New Roman" w:hAnsi="Times New Roman" w:cs="Times New Roman"/>
          <w:color w:val="212529"/>
          <w:sz w:val="24"/>
          <w:szCs w:val="24"/>
          <w:shd w:val="clear" w:color="auto" w:fill="FFFFFF"/>
        </w:rPr>
        <w:t>The website must utilize most of the base website building knowledge learned during the student’s university course.</w:t>
      </w:r>
    </w:p>
    <w:p w14:paraId="7533FD57" w14:textId="77777777" w:rsidR="00996328" w:rsidRPr="00B56473" w:rsidRDefault="00996328" w:rsidP="00B56473">
      <w:pPr>
        <w:pStyle w:val="ListParagraph"/>
        <w:tabs>
          <w:tab w:val="left" w:pos="1991"/>
        </w:tabs>
        <w:spacing w:line="360" w:lineRule="auto"/>
        <w:ind w:left="2355"/>
        <w:rPr>
          <w:rFonts w:ascii="Times New Roman" w:hAnsi="Times New Roman" w:cs="Times New Roman"/>
          <w:sz w:val="24"/>
          <w:szCs w:val="24"/>
        </w:rPr>
      </w:pPr>
    </w:p>
    <w:p w14:paraId="668AEB50" w14:textId="77777777" w:rsidR="00996328" w:rsidRPr="00E51723" w:rsidRDefault="00996328" w:rsidP="00B56473">
      <w:pPr>
        <w:tabs>
          <w:tab w:val="left" w:pos="1991"/>
        </w:tabs>
        <w:spacing w:line="360" w:lineRule="auto"/>
        <w:rPr>
          <w:rFonts w:ascii="Times New Roman" w:hAnsi="Times New Roman"/>
          <w:b/>
          <w:bCs/>
          <w:sz w:val="24"/>
          <w:szCs w:val="24"/>
        </w:rPr>
      </w:pPr>
      <w:r w:rsidRPr="00E51723">
        <w:rPr>
          <w:rFonts w:ascii="Times New Roman" w:hAnsi="Times New Roman"/>
          <w:b/>
          <w:bCs/>
          <w:sz w:val="24"/>
          <w:szCs w:val="24"/>
        </w:rPr>
        <w:t>1.2 Domain knowledge</w:t>
      </w:r>
    </w:p>
    <w:p w14:paraId="3D785A0C" w14:textId="3BEA44CB" w:rsidR="00361210" w:rsidRDefault="00DA75FB" w:rsidP="002971FE">
      <w:pPr>
        <w:pStyle w:val="NormalWeb"/>
        <w:numPr>
          <w:ilvl w:val="0"/>
          <w:numId w:val="17"/>
        </w:numPr>
        <w:shd w:val="clear" w:color="auto" w:fill="FFFFFF"/>
        <w:spacing w:before="0" w:beforeAutospacing="0" w:line="360" w:lineRule="auto"/>
        <w:rPr>
          <w:color w:val="212529"/>
        </w:rPr>
      </w:pPr>
      <w:r w:rsidRPr="00361210">
        <w:rPr>
          <w:color w:val="212529"/>
        </w:rPr>
        <w:t xml:space="preserve">The context of this program is to plan, design and build </w:t>
      </w:r>
      <w:r w:rsidR="001E0690">
        <w:rPr>
          <w:color w:val="212529"/>
        </w:rPr>
        <w:t>Blackjack</w:t>
      </w:r>
      <w:r w:rsidRPr="00361210">
        <w:rPr>
          <w:color w:val="212529"/>
        </w:rPr>
        <w:t>, in which the user can improve their skills and knowledge of the game, and familiarize themselves with the basic strategy of the game without losing real money</w:t>
      </w:r>
      <w:r w:rsidR="001E0690">
        <w:rPr>
          <w:color w:val="212529"/>
        </w:rPr>
        <w:t>.</w:t>
      </w:r>
    </w:p>
    <w:p w14:paraId="071AEE77" w14:textId="7E99FB37" w:rsidR="00DA75FB" w:rsidRDefault="00DA75FB" w:rsidP="002971FE">
      <w:pPr>
        <w:pStyle w:val="NormalWeb"/>
        <w:numPr>
          <w:ilvl w:val="0"/>
          <w:numId w:val="17"/>
        </w:numPr>
        <w:shd w:val="clear" w:color="auto" w:fill="FFFFFF"/>
        <w:spacing w:before="0" w:beforeAutospacing="0" w:line="360" w:lineRule="auto"/>
        <w:rPr>
          <w:color w:val="212529"/>
        </w:rPr>
      </w:pPr>
      <w:r w:rsidRPr="00361210">
        <w:rPr>
          <w:color w:val="212529"/>
        </w:rPr>
        <w:t>The aforementioned basic strategy refers to the optimal decision-making plays during each round without any regard to the cards played in prior ones. This strategy will be explored more thoroughly in the Background section of the report.</w:t>
      </w:r>
    </w:p>
    <w:p w14:paraId="7447616B" w14:textId="7F0D9275" w:rsidR="00111E88" w:rsidRDefault="00111E88" w:rsidP="002971FE">
      <w:pPr>
        <w:pStyle w:val="NormalWeb"/>
        <w:numPr>
          <w:ilvl w:val="0"/>
          <w:numId w:val="17"/>
        </w:numPr>
        <w:shd w:val="clear" w:color="auto" w:fill="FFFFFF"/>
        <w:spacing w:before="0" w:beforeAutospacing="0" w:line="360" w:lineRule="auto"/>
        <w:rPr>
          <w:color w:val="212529"/>
        </w:rPr>
      </w:pPr>
      <w:r>
        <w:rPr>
          <w:color w:val="212529"/>
        </w:rPr>
        <w:t>A database must be used to store user data.</w:t>
      </w:r>
    </w:p>
    <w:p w14:paraId="46B89EB2" w14:textId="451C9471" w:rsidR="00111E88" w:rsidRPr="00361210" w:rsidRDefault="00111E88" w:rsidP="002971FE">
      <w:pPr>
        <w:pStyle w:val="NormalWeb"/>
        <w:numPr>
          <w:ilvl w:val="0"/>
          <w:numId w:val="17"/>
        </w:numPr>
        <w:shd w:val="clear" w:color="auto" w:fill="FFFFFF"/>
        <w:spacing w:before="0" w:beforeAutospacing="0" w:line="360" w:lineRule="auto"/>
        <w:rPr>
          <w:color w:val="212529"/>
        </w:rPr>
      </w:pPr>
      <w:r>
        <w:rPr>
          <w:color w:val="212529"/>
        </w:rPr>
        <w:t>All the modules inside the website must be on a single page.</w:t>
      </w:r>
    </w:p>
    <w:p w14:paraId="0E228735" w14:textId="0D0960A3" w:rsidR="00996328" w:rsidRDefault="00996328" w:rsidP="00B56473">
      <w:pPr>
        <w:pStyle w:val="ListParagraph"/>
        <w:tabs>
          <w:tab w:val="left" w:pos="1991"/>
        </w:tabs>
        <w:spacing w:line="360" w:lineRule="auto"/>
        <w:ind w:left="2355"/>
        <w:rPr>
          <w:rFonts w:ascii="Times New Roman" w:hAnsi="Times New Roman" w:cs="Times New Roman"/>
          <w:sz w:val="24"/>
          <w:szCs w:val="24"/>
        </w:rPr>
      </w:pPr>
    </w:p>
    <w:p w14:paraId="3BCCF933" w14:textId="4180E4E8" w:rsidR="00A61E36" w:rsidRDefault="00A61E36" w:rsidP="00B56473">
      <w:pPr>
        <w:pStyle w:val="ListParagraph"/>
        <w:tabs>
          <w:tab w:val="left" w:pos="1991"/>
        </w:tabs>
        <w:spacing w:line="360" w:lineRule="auto"/>
        <w:ind w:left="2355"/>
        <w:rPr>
          <w:rFonts w:ascii="Times New Roman" w:hAnsi="Times New Roman" w:cs="Times New Roman"/>
          <w:sz w:val="24"/>
          <w:szCs w:val="24"/>
        </w:rPr>
      </w:pPr>
    </w:p>
    <w:p w14:paraId="08DA67C9" w14:textId="77777777" w:rsidR="00A61E36" w:rsidRPr="00B56473" w:rsidRDefault="00A61E36" w:rsidP="00B56473">
      <w:pPr>
        <w:pStyle w:val="ListParagraph"/>
        <w:tabs>
          <w:tab w:val="left" w:pos="1991"/>
        </w:tabs>
        <w:spacing w:line="360" w:lineRule="auto"/>
        <w:ind w:left="2355"/>
        <w:rPr>
          <w:rFonts w:ascii="Times New Roman" w:hAnsi="Times New Roman" w:cs="Times New Roman"/>
          <w:sz w:val="24"/>
          <w:szCs w:val="24"/>
        </w:rPr>
      </w:pPr>
    </w:p>
    <w:p w14:paraId="5DA9C768" w14:textId="77777777" w:rsidR="00996328" w:rsidRPr="00E51723" w:rsidRDefault="00996328" w:rsidP="00B56473">
      <w:pPr>
        <w:tabs>
          <w:tab w:val="left" w:pos="1991"/>
        </w:tabs>
        <w:spacing w:line="360" w:lineRule="auto"/>
        <w:rPr>
          <w:rFonts w:ascii="Times New Roman" w:hAnsi="Times New Roman"/>
          <w:b/>
          <w:bCs/>
          <w:sz w:val="24"/>
          <w:szCs w:val="24"/>
        </w:rPr>
      </w:pPr>
      <w:r w:rsidRPr="00E51723">
        <w:rPr>
          <w:rFonts w:ascii="Times New Roman" w:hAnsi="Times New Roman"/>
          <w:b/>
          <w:bCs/>
          <w:sz w:val="24"/>
          <w:szCs w:val="24"/>
        </w:rPr>
        <w:t>1.3 Project aim and objective</w:t>
      </w:r>
    </w:p>
    <w:p w14:paraId="1BA671DB" w14:textId="1435F006" w:rsidR="00DA75FB" w:rsidRPr="00DA75FB" w:rsidRDefault="00DA75FB" w:rsidP="002971FE">
      <w:pPr>
        <w:pStyle w:val="NormalWeb"/>
        <w:numPr>
          <w:ilvl w:val="0"/>
          <w:numId w:val="15"/>
        </w:numPr>
        <w:shd w:val="clear" w:color="auto" w:fill="FFFFFF"/>
        <w:spacing w:before="0" w:beforeAutospacing="0" w:line="360" w:lineRule="auto"/>
        <w:rPr>
          <w:color w:val="212529"/>
        </w:rPr>
      </w:pPr>
      <w:r w:rsidRPr="00DA75FB">
        <w:rPr>
          <w:color w:val="212529"/>
        </w:rPr>
        <w:t xml:space="preserve">The Aim of this project is to create a working </w:t>
      </w:r>
      <w:proofErr w:type="spellStart"/>
      <w:r w:rsidRPr="00DA75FB">
        <w:rPr>
          <w:color w:val="212529"/>
        </w:rPr>
        <w:t>BlackJack</w:t>
      </w:r>
      <w:proofErr w:type="spellEnd"/>
      <w:r w:rsidRPr="00DA75FB">
        <w:rPr>
          <w:color w:val="212529"/>
        </w:rPr>
        <w:t xml:space="preserve"> game</w:t>
      </w:r>
      <w:r w:rsidR="00974908">
        <w:rPr>
          <w:color w:val="212529"/>
        </w:rPr>
        <w:t>.</w:t>
      </w:r>
    </w:p>
    <w:p w14:paraId="691BC253" w14:textId="30A28699" w:rsidR="00996328" w:rsidRDefault="00DA75FB" w:rsidP="002971FE">
      <w:pPr>
        <w:pStyle w:val="NormalWeb"/>
        <w:numPr>
          <w:ilvl w:val="0"/>
          <w:numId w:val="15"/>
        </w:numPr>
        <w:shd w:val="clear" w:color="auto" w:fill="FFFFFF"/>
        <w:spacing w:before="0" w:beforeAutospacing="0" w:line="360" w:lineRule="auto"/>
        <w:rPr>
          <w:color w:val="212529"/>
        </w:rPr>
      </w:pPr>
      <w:r w:rsidRPr="00DA75FB">
        <w:rPr>
          <w:color w:val="212529"/>
        </w:rPr>
        <w:t>The game should be user friendly and it should follow the standard Blackjack rules to provide an enjoyable gaming experience.</w:t>
      </w:r>
    </w:p>
    <w:p w14:paraId="693E8F4C" w14:textId="77777777" w:rsidR="00361210" w:rsidRPr="00361210" w:rsidRDefault="00361210" w:rsidP="002971FE">
      <w:pPr>
        <w:pStyle w:val="ListParagraph"/>
        <w:numPr>
          <w:ilvl w:val="0"/>
          <w:numId w:val="15"/>
        </w:numPr>
        <w:tabs>
          <w:tab w:val="left" w:pos="1991"/>
        </w:tabs>
        <w:spacing w:line="360" w:lineRule="auto"/>
        <w:rPr>
          <w:rFonts w:ascii="Times New Roman" w:hAnsi="Times New Roman" w:cs="Times New Roman"/>
          <w:sz w:val="24"/>
          <w:szCs w:val="24"/>
        </w:rPr>
      </w:pPr>
      <w:r w:rsidRPr="00361210">
        <w:rPr>
          <w:rFonts w:ascii="Times New Roman" w:hAnsi="Times New Roman" w:cs="Times New Roman"/>
          <w:sz w:val="24"/>
          <w:szCs w:val="24"/>
        </w:rPr>
        <w:t xml:space="preserve">Blackjack is a card game played between two people, the player and the dealer. </w:t>
      </w:r>
    </w:p>
    <w:p w14:paraId="101C20DD" w14:textId="3B23D67A" w:rsidR="00361210" w:rsidRDefault="00361210" w:rsidP="002971FE">
      <w:pPr>
        <w:pStyle w:val="ListParagraph"/>
        <w:numPr>
          <w:ilvl w:val="0"/>
          <w:numId w:val="15"/>
        </w:numPr>
        <w:tabs>
          <w:tab w:val="left" w:pos="1991"/>
        </w:tabs>
        <w:spacing w:line="360" w:lineRule="auto"/>
        <w:rPr>
          <w:rFonts w:ascii="Times New Roman" w:hAnsi="Times New Roman" w:cs="Times New Roman"/>
          <w:sz w:val="24"/>
          <w:szCs w:val="24"/>
        </w:rPr>
      </w:pPr>
      <w:r w:rsidRPr="00361210">
        <w:rPr>
          <w:rFonts w:ascii="Times New Roman" w:hAnsi="Times New Roman" w:cs="Times New Roman"/>
          <w:sz w:val="24"/>
          <w:szCs w:val="24"/>
        </w:rPr>
        <w:t>The goal is to achieve the maximum possible score (21) without going ‘bust’ (Above 21).</w:t>
      </w:r>
    </w:p>
    <w:p w14:paraId="68E7CD0D" w14:textId="77777777" w:rsidR="00111E88" w:rsidRDefault="00111E88" w:rsidP="00111E88">
      <w:pPr>
        <w:pStyle w:val="ListParagraph"/>
        <w:tabs>
          <w:tab w:val="left" w:pos="1991"/>
        </w:tabs>
        <w:spacing w:line="360" w:lineRule="auto"/>
        <w:rPr>
          <w:rFonts w:ascii="Times New Roman" w:hAnsi="Times New Roman" w:cs="Times New Roman"/>
          <w:sz w:val="24"/>
          <w:szCs w:val="24"/>
        </w:rPr>
      </w:pPr>
    </w:p>
    <w:p w14:paraId="27766EBF" w14:textId="647016B4" w:rsidR="00111E88" w:rsidRPr="00361210" w:rsidRDefault="00111E88" w:rsidP="002971FE">
      <w:pPr>
        <w:pStyle w:val="ListParagraph"/>
        <w:numPr>
          <w:ilvl w:val="0"/>
          <w:numId w:val="15"/>
        </w:numPr>
        <w:tabs>
          <w:tab w:val="left" w:pos="1991"/>
        </w:tabs>
        <w:spacing w:line="360" w:lineRule="auto"/>
        <w:rPr>
          <w:rFonts w:ascii="Times New Roman" w:hAnsi="Times New Roman" w:cs="Times New Roman"/>
          <w:sz w:val="24"/>
          <w:szCs w:val="24"/>
        </w:rPr>
      </w:pPr>
      <w:r>
        <w:rPr>
          <w:rFonts w:ascii="Times New Roman" w:hAnsi="Times New Roman" w:cs="Times New Roman"/>
          <w:sz w:val="24"/>
          <w:szCs w:val="24"/>
        </w:rPr>
        <w:t>To create a working database that can be updated along with the user’s bets.</w:t>
      </w:r>
    </w:p>
    <w:p w14:paraId="1424F983" w14:textId="77777777" w:rsidR="00361210" w:rsidRPr="00DA75FB" w:rsidRDefault="00361210" w:rsidP="00361210">
      <w:pPr>
        <w:pStyle w:val="NormalWeb"/>
        <w:shd w:val="clear" w:color="auto" w:fill="FFFFFF"/>
        <w:spacing w:before="0" w:beforeAutospacing="0" w:line="360" w:lineRule="auto"/>
        <w:rPr>
          <w:color w:val="212529"/>
        </w:rPr>
      </w:pPr>
    </w:p>
    <w:p w14:paraId="6E54EC86" w14:textId="239C255C" w:rsidR="00361210" w:rsidRDefault="00361210" w:rsidP="00361210">
      <w:pPr>
        <w:tabs>
          <w:tab w:val="left" w:pos="1991"/>
        </w:tabs>
        <w:spacing w:line="360" w:lineRule="auto"/>
        <w:rPr>
          <w:rFonts w:ascii="Times New Roman" w:hAnsi="Times New Roman"/>
          <w:sz w:val="24"/>
          <w:szCs w:val="24"/>
        </w:rPr>
      </w:pPr>
    </w:p>
    <w:p w14:paraId="3851F817" w14:textId="1CCD6598" w:rsidR="00361210" w:rsidRPr="00361210" w:rsidRDefault="00361210" w:rsidP="00361210">
      <w:pPr>
        <w:tabs>
          <w:tab w:val="left" w:pos="1991"/>
        </w:tabs>
        <w:spacing w:line="360" w:lineRule="auto"/>
        <w:rPr>
          <w:rFonts w:ascii="Times New Roman" w:hAnsi="Times New Roman"/>
          <w:b/>
          <w:bCs/>
          <w:sz w:val="24"/>
          <w:szCs w:val="24"/>
        </w:rPr>
      </w:pPr>
      <w:r w:rsidRPr="00E51723">
        <w:rPr>
          <w:rFonts w:ascii="Times New Roman" w:hAnsi="Times New Roman"/>
          <w:b/>
          <w:bCs/>
          <w:sz w:val="24"/>
          <w:szCs w:val="24"/>
        </w:rPr>
        <w:t>1.4 Scope of the project</w:t>
      </w:r>
    </w:p>
    <w:p w14:paraId="7AD58F8F" w14:textId="5F201F12" w:rsidR="00996328" w:rsidRPr="00B56473" w:rsidRDefault="00996328" w:rsidP="002971FE">
      <w:pPr>
        <w:pStyle w:val="ListParagraph"/>
        <w:numPr>
          <w:ilvl w:val="0"/>
          <w:numId w:val="3"/>
        </w:numPr>
        <w:tabs>
          <w:tab w:val="left" w:pos="1991"/>
        </w:tabs>
        <w:spacing w:line="360" w:lineRule="auto"/>
        <w:rPr>
          <w:rFonts w:ascii="Times New Roman" w:hAnsi="Times New Roman" w:cs="Times New Roman"/>
          <w:sz w:val="24"/>
          <w:szCs w:val="24"/>
        </w:rPr>
      </w:pPr>
      <w:r w:rsidRPr="00B56473">
        <w:rPr>
          <w:rFonts w:ascii="Times New Roman" w:hAnsi="Times New Roman" w:cs="Times New Roman"/>
          <w:sz w:val="24"/>
          <w:szCs w:val="24"/>
        </w:rPr>
        <w:t>It is a single player game against a CPU</w:t>
      </w:r>
    </w:p>
    <w:p w14:paraId="6DF15250" w14:textId="77777777" w:rsidR="00996328" w:rsidRPr="00B56473" w:rsidRDefault="00996328" w:rsidP="002971FE">
      <w:pPr>
        <w:pStyle w:val="ListParagraph"/>
        <w:numPr>
          <w:ilvl w:val="0"/>
          <w:numId w:val="3"/>
        </w:numPr>
        <w:tabs>
          <w:tab w:val="left" w:pos="1991"/>
        </w:tabs>
        <w:spacing w:line="360" w:lineRule="auto"/>
        <w:rPr>
          <w:rFonts w:ascii="Times New Roman" w:hAnsi="Times New Roman" w:cs="Times New Roman"/>
          <w:sz w:val="24"/>
          <w:szCs w:val="24"/>
        </w:rPr>
      </w:pPr>
      <w:r w:rsidRPr="00B56473">
        <w:rPr>
          <w:rFonts w:ascii="Times New Roman" w:hAnsi="Times New Roman" w:cs="Times New Roman"/>
          <w:sz w:val="24"/>
          <w:szCs w:val="24"/>
        </w:rPr>
        <w:t>The player gains double the money that he bets if he wins</w:t>
      </w:r>
    </w:p>
    <w:p w14:paraId="5DEFC085" w14:textId="61E03DD4" w:rsidR="00996328" w:rsidRDefault="00996328" w:rsidP="002971FE">
      <w:pPr>
        <w:pStyle w:val="ListParagraph"/>
        <w:numPr>
          <w:ilvl w:val="0"/>
          <w:numId w:val="3"/>
        </w:numPr>
        <w:tabs>
          <w:tab w:val="left" w:pos="1991"/>
        </w:tabs>
        <w:spacing w:line="360" w:lineRule="auto"/>
        <w:rPr>
          <w:rFonts w:ascii="Times New Roman" w:hAnsi="Times New Roman" w:cs="Times New Roman"/>
          <w:sz w:val="24"/>
          <w:szCs w:val="24"/>
        </w:rPr>
      </w:pPr>
      <w:r w:rsidRPr="00B56473">
        <w:rPr>
          <w:rFonts w:ascii="Times New Roman" w:hAnsi="Times New Roman" w:cs="Times New Roman"/>
          <w:sz w:val="24"/>
          <w:szCs w:val="24"/>
        </w:rPr>
        <w:t>The goal is to earn more money than they had before.</w:t>
      </w:r>
    </w:p>
    <w:p w14:paraId="31B51736" w14:textId="2DBF2F82" w:rsidR="00361210" w:rsidRPr="00361210" w:rsidRDefault="00361210" w:rsidP="00361210">
      <w:pPr>
        <w:shd w:val="clear" w:color="auto" w:fill="FFFFFF"/>
        <w:spacing w:after="100" w:afterAutospacing="1" w:line="360" w:lineRule="auto"/>
        <w:rPr>
          <w:rFonts w:ascii="Times New Roman" w:eastAsia="Times New Roman" w:hAnsi="Times New Roman"/>
          <w:color w:val="212529"/>
          <w:sz w:val="24"/>
          <w:szCs w:val="24"/>
          <w:lang w:eastAsia="en-IN" w:bidi="hi-IN"/>
        </w:rPr>
      </w:pPr>
      <w:r w:rsidRPr="00361210">
        <w:rPr>
          <w:rFonts w:ascii="Times New Roman" w:eastAsia="Times New Roman" w:hAnsi="Times New Roman"/>
          <w:color w:val="212529"/>
          <w:sz w:val="24"/>
          <w:szCs w:val="24"/>
          <w:lang w:eastAsia="en-IN" w:bidi="hi-IN"/>
        </w:rPr>
        <w:t xml:space="preserve">The </w:t>
      </w:r>
      <w:r w:rsidR="00111E88">
        <w:rPr>
          <w:rFonts w:ascii="Times New Roman" w:eastAsia="Times New Roman" w:hAnsi="Times New Roman"/>
          <w:color w:val="212529"/>
          <w:sz w:val="24"/>
          <w:szCs w:val="24"/>
          <w:lang w:eastAsia="en-IN" w:bidi="hi-IN"/>
        </w:rPr>
        <w:t>website</w:t>
      </w:r>
      <w:r w:rsidRPr="00361210">
        <w:rPr>
          <w:rFonts w:ascii="Times New Roman" w:eastAsia="Times New Roman" w:hAnsi="Times New Roman"/>
          <w:color w:val="212529"/>
          <w:sz w:val="24"/>
          <w:szCs w:val="24"/>
          <w:lang w:eastAsia="en-IN" w:bidi="hi-IN"/>
        </w:rPr>
        <w:t xml:space="preserve"> should be user friendly and it should follow the standard Blackjack rules to provide an enjoyable gaming experience.</w:t>
      </w:r>
    </w:p>
    <w:p w14:paraId="0B4847D0" w14:textId="77777777" w:rsidR="00361210" w:rsidRPr="00361210" w:rsidRDefault="00361210" w:rsidP="00361210">
      <w:pPr>
        <w:shd w:val="clear" w:color="auto" w:fill="FFFFFF"/>
        <w:spacing w:after="100" w:afterAutospacing="1" w:line="360" w:lineRule="auto"/>
        <w:rPr>
          <w:rFonts w:ascii="Times New Roman" w:eastAsia="Times New Roman" w:hAnsi="Times New Roman"/>
          <w:color w:val="212529"/>
          <w:sz w:val="24"/>
          <w:szCs w:val="24"/>
          <w:lang w:eastAsia="en-IN" w:bidi="hi-IN"/>
        </w:rPr>
      </w:pPr>
      <w:r w:rsidRPr="00361210">
        <w:rPr>
          <w:rFonts w:ascii="Times New Roman" w:eastAsia="Times New Roman" w:hAnsi="Times New Roman"/>
          <w:color w:val="212529"/>
          <w:sz w:val="24"/>
          <w:szCs w:val="24"/>
          <w:lang w:eastAsia="en-IN" w:bidi="hi-IN"/>
        </w:rPr>
        <w:t>In order to achieve this, the objectives of the project are as follows:</w:t>
      </w:r>
    </w:p>
    <w:p w14:paraId="72B0C993" w14:textId="576063D1" w:rsidR="00361210" w:rsidRDefault="00361210" w:rsidP="00361210">
      <w:pPr>
        <w:pStyle w:val="ListParagraph"/>
        <w:tabs>
          <w:tab w:val="left" w:pos="1991"/>
        </w:tabs>
        <w:spacing w:line="360" w:lineRule="auto"/>
        <w:rPr>
          <w:rFonts w:ascii="Times New Roman" w:hAnsi="Times New Roman" w:cs="Times New Roman"/>
          <w:sz w:val="24"/>
          <w:szCs w:val="24"/>
        </w:rPr>
      </w:pPr>
    </w:p>
    <w:p w14:paraId="27E2247D" w14:textId="299EA7E7" w:rsidR="00111E88" w:rsidRDefault="00111E88" w:rsidP="00361210">
      <w:pPr>
        <w:pStyle w:val="ListParagraph"/>
        <w:tabs>
          <w:tab w:val="left" w:pos="1991"/>
        </w:tabs>
        <w:spacing w:line="360" w:lineRule="auto"/>
        <w:rPr>
          <w:rFonts w:ascii="Times New Roman" w:hAnsi="Times New Roman" w:cs="Times New Roman"/>
          <w:sz w:val="24"/>
          <w:szCs w:val="24"/>
        </w:rPr>
      </w:pPr>
    </w:p>
    <w:p w14:paraId="469C1040" w14:textId="6C283E17" w:rsidR="00111E88" w:rsidRDefault="00111E88" w:rsidP="00361210">
      <w:pPr>
        <w:pStyle w:val="ListParagraph"/>
        <w:tabs>
          <w:tab w:val="left" w:pos="1991"/>
        </w:tabs>
        <w:spacing w:line="360" w:lineRule="auto"/>
        <w:rPr>
          <w:rFonts w:ascii="Times New Roman" w:hAnsi="Times New Roman" w:cs="Times New Roman"/>
          <w:sz w:val="24"/>
          <w:szCs w:val="24"/>
        </w:rPr>
      </w:pPr>
    </w:p>
    <w:p w14:paraId="5EE2E633" w14:textId="41A61775" w:rsidR="00111E88" w:rsidRDefault="00111E88" w:rsidP="00361210">
      <w:pPr>
        <w:pStyle w:val="ListParagraph"/>
        <w:tabs>
          <w:tab w:val="left" w:pos="1991"/>
        </w:tabs>
        <w:spacing w:line="360" w:lineRule="auto"/>
        <w:rPr>
          <w:rFonts w:ascii="Times New Roman" w:hAnsi="Times New Roman" w:cs="Times New Roman"/>
          <w:sz w:val="24"/>
          <w:szCs w:val="24"/>
        </w:rPr>
      </w:pPr>
    </w:p>
    <w:p w14:paraId="1BDEB0AF" w14:textId="492CE07F" w:rsidR="00111E88" w:rsidRDefault="00111E88" w:rsidP="00361210">
      <w:pPr>
        <w:pStyle w:val="ListParagraph"/>
        <w:tabs>
          <w:tab w:val="left" w:pos="1991"/>
        </w:tabs>
        <w:spacing w:line="360" w:lineRule="auto"/>
        <w:rPr>
          <w:rFonts w:ascii="Times New Roman" w:hAnsi="Times New Roman" w:cs="Times New Roman"/>
          <w:sz w:val="24"/>
          <w:szCs w:val="24"/>
        </w:rPr>
      </w:pPr>
    </w:p>
    <w:p w14:paraId="59AD4772" w14:textId="679ABC0D" w:rsidR="00111E88" w:rsidRDefault="00111E88" w:rsidP="00361210">
      <w:pPr>
        <w:pStyle w:val="ListParagraph"/>
        <w:tabs>
          <w:tab w:val="left" w:pos="1991"/>
        </w:tabs>
        <w:spacing w:line="360" w:lineRule="auto"/>
        <w:rPr>
          <w:rFonts w:ascii="Times New Roman" w:hAnsi="Times New Roman" w:cs="Times New Roman"/>
          <w:sz w:val="24"/>
          <w:szCs w:val="24"/>
        </w:rPr>
      </w:pPr>
    </w:p>
    <w:p w14:paraId="362D1E2F" w14:textId="7BEBB448" w:rsidR="00111E88" w:rsidRDefault="00111E88" w:rsidP="00361210">
      <w:pPr>
        <w:pStyle w:val="ListParagraph"/>
        <w:tabs>
          <w:tab w:val="left" w:pos="1991"/>
        </w:tabs>
        <w:spacing w:line="360" w:lineRule="auto"/>
        <w:rPr>
          <w:rFonts w:ascii="Times New Roman" w:hAnsi="Times New Roman" w:cs="Times New Roman"/>
          <w:sz w:val="24"/>
          <w:szCs w:val="24"/>
        </w:rPr>
      </w:pPr>
    </w:p>
    <w:p w14:paraId="1C702BBD" w14:textId="164AB59F" w:rsidR="00111E88" w:rsidRDefault="00111E88" w:rsidP="00361210">
      <w:pPr>
        <w:pStyle w:val="ListParagraph"/>
        <w:tabs>
          <w:tab w:val="left" w:pos="1991"/>
        </w:tabs>
        <w:spacing w:line="360" w:lineRule="auto"/>
        <w:rPr>
          <w:rFonts w:ascii="Times New Roman" w:hAnsi="Times New Roman" w:cs="Times New Roman"/>
          <w:sz w:val="24"/>
          <w:szCs w:val="24"/>
        </w:rPr>
      </w:pPr>
    </w:p>
    <w:p w14:paraId="4B2664EF" w14:textId="1AFB0C4E" w:rsidR="00111E88" w:rsidRDefault="00111E88" w:rsidP="00361210">
      <w:pPr>
        <w:pStyle w:val="ListParagraph"/>
        <w:tabs>
          <w:tab w:val="left" w:pos="1991"/>
        </w:tabs>
        <w:spacing w:line="360" w:lineRule="auto"/>
        <w:rPr>
          <w:rFonts w:ascii="Times New Roman" w:hAnsi="Times New Roman" w:cs="Times New Roman"/>
          <w:sz w:val="24"/>
          <w:szCs w:val="24"/>
        </w:rPr>
      </w:pPr>
    </w:p>
    <w:p w14:paraId="2C13B9E5" w14:textId="77777777" w:rsidR="00111E88" w:rsidRPr="00B56473" w:rsidRDefault="00111E88" w:rsidP="00361210">
      <w:pPr>
        <w:pStyle w:val="ListParagraph"/>
        <w:tabs>
          <w:tab w:val="left" w:pos="1991"/>
        </w:tabs>
        <w:spacing w:line="360" w:lineRule="auto"/>
        <w:rPr>
          <w:rFonts w:ascii="Times New Roman" w:hAnsi="Times New Roman" w:cs="Times New Roman"/>
          <w:sz w:val="24"/>
          <w:szCs w:val="24"/>
        </w:rPr>
      </w:pPr>
    </w:p>
    <w:p w14:paraId="51B99917" w14:textId="000C48B3" w:rsidR="00996328" w:rsidRDefault="00996328" w:rsidP="00B56473">
      <w:pPr>
        <w:pStyle w:val="ListParagraph"/>
        <w:tabs>
          <w:tab w:val="left" w:pos="1991"/>
        </w:tabs>
        <w:spacing w:line="360" w:lineRule="auto"/>
        <w:ind w:left="2355"/>
        <w:rPr>
          <w:rFonts w:ascii="Times New Roman" w:hAnsi="Times New Roman" w:cs="Times New Roman"/>
          <w:sz w:val="24"/>
          <w:szCs w:val="24"/>
        </w:rPr>
      </w:pPr>
    </w:p>
    <w:p w14:paraId="724DAB47" w14:textId="28B0C219"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20131193" w14:textId="1695FBBD"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12E73224" w14:textId="4A7B568F"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78B490BA" w14:textId="4221152C"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0A361E84" w14:textId="593D6626"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2384A27D" w14:textId="325A515B"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4DEFCF86" w14:textId="03F91BC1" w:rsidR="00F30795" w:rsidRDefault="00F30795" w:rsidP="00B56473">
      <w:pPr>
        <w:pStyle w:val="ListParagraph"/>
        <w:tabs>
          <w:tab w:val="left" w:pos="1991"/>
        </w:tabs>
        <w:spacing w:line="360" w:lineRule="auto"/>
        <w:ind w:left="2355"/>
        <w:rPr>
          <w:rFonts w:ascii="Times New Roman" w:hAnsi="Times New Roman" w:cs="Times New Roman"/>
          <w:sz w:val="24"/>
          <w:szCs w:val="24"/>
        </w:rPr>
      </w:pPr>
    </w:p>
    <w:p w14:paraId="06AA66F3" w14:textId="77777777" w:rsidR="00F30795" w:rsidRPr="00B56473" w:rsidRDefault="00F30795" w:rsidP="00B56473">
      <w:pPr>
        <w:pStyle w:val="ListParagraph"/>
        <w:tabs>
          <w:tab w:val="left" w:pos="1991"/>
        </w:tabs>
        <w:spacing w:line="360" w:lineRule="auto"/>
        <w:ind w:left="2355"/>
        <w:rPr>
          <w:rFonts w:ascii="Times New Roman" w:hAnsi="Times New Roman" w:cs="Times New Roman"/>
          <w:sz w:val="24"/>
          <w:szCs w:val="24"/>
        </w:rPr>
      </w:pPr>
    </w:p>
    <w:p w14:paraId="5F416598" w14:textId="77777777" w:rsidR="00AB0F58" w:rsidRPr="00361210" w:rsidRDefault="00AB0F58" w:rsidP="00361210">
      <w:pPr>
        <w:tabs>
          <w:tab w:val="left" w:pos="1991"/>
        </w:tabs>
        <w:spacing w:line="360" w:lineRule="auto"/>
        <w:rPr>
          <w:rFonts w:ascii="Times New Roman" w:hAnsi="Times New Roman"/>
          <w:sz w:val="24"/>
          <w:szCs w:val="24"/>
        </w:rPr>
      </w:pPr>
    </w:p>
    <w:p w14:paraId="1C5826C4" w14:textId="77777777" w:rsidR="0055760C" w:rsidRDefault="0055760C" w:rsidP="00160F0E">
      <w:pPr>
        <w:autoSpaceDE w:val="0"/>
        <w:autoSpaceDN w:val="0"/>
        <w:adjustRightInd w:val="0"/>
        <w:spacing w:after="0" w:line="360" w:lineRule="auto"/>
        <w:jc w:val="center"/>
        <w:rPr>
          <w:rFonts w:ascii="Times New Roman" w:hAnsi="Times New Roman"/>
          <w:b/>
          <w:bCs/>
          <w:sz w:val="24"/>
          <w:szCs w:val="24"/>
          <w:u w:val="single"/>
        </w:rPr>
      </w:pPr>
    </w:p>
    <w:p w14:paraId="6382F234" w14:textId="07ECA3E4" w:rsidR="00996328" w:rsidRPr="00E51723" w:rsidRDefault="00996328" w:rsidP="00160F0E">
      <w:pPr>
        <w:autoSpaceDE w:val="0"/>
        <w:autoSpaceDN w:val="0"/>
        <w:adjustRightInd w:val="0"/>
        <w:spacing w:after="0" w:line="360" w:lineRule="auto"/>
        <w:jc w:val="center"/>
        <w:rPr>
          <w:rFonts w:ascii="Times New Roman" w:hAnsi="Times New Roman"/>
          <w:b/>
          <w:bCs/>
          <w:sz w:val="24"/>
          <w:szCs w:val="24"/>
          <w:u w:val="single"/>
        </w:rPr>
      </w:pPr>
      <w:r w:rsidRPr="00E51723">
        <w:rPr>
          <w:rFonts w:ascii="Times New Roman" w:hAnsi="Times New Roman"/>
          <w:b/>
          <w:bCs/>
          <w:sz w:val="24"/>
          <w:szCs w:val="24"/>
          <w:u w:val="single"/>
        </w:rPr>
        <w:t>System Study</w:t>
      </w:r>
    </w:p>
    <w:p w14:paraId="2E2EB6DB" w14:textId="77777777" w:rsidR="00AB0F58" w:rsidRPr="00B56473" w:rsidRDefault="00AB0F58" w:rsidP="00160F0E">
      <w:pPr>
        <w:autoSpaceDE w:val="0"/>
        <w:autoSpaceDN w:val="0"/>
        <w:adjustRightInd w:val="0"/>
        <w:spacing w:after="0" w:line="360" w:lineRule="auto"/>
        <w:jc w:val="center"/>
        <w:rPr>
          <w:rFonts w:ascii="Times New Roman" w:hAnsi="Times New Roman"/>
          <w:b/>
          <w:bCs/>
          <w:sz w:val="24"/>
          <w:szCs w:val="24"/>
        </w:rPr>
      </w:pPr>
    </w:p>
    <w:p w14:paraId="3192B0C0" w14:textId="22C72237" w:rsidR="00996328" w:rsidRPr="00E51723" w:rsidRDefault="00996328" w:rsidP="00AB0F58">
      <w:pPr>
        <w:autoSpaceDE w:val="0"/>
        <w:autoSpaceDN w:val="0"/>
        <w:adjustRightInd w:val="0"/>
        <w:spacing w:after="0" w:line="360" w:lineRule="auto"/>
        <w:rPr>
          <w:rFonts w:ascii="Times New Roman" w:hAnsi="Times New Roman"/>
          <w:b/>
          <w:bCs/>
          <w:sz w:val="24"/>
          <w:szCs w:val="24"/>
        </w:rPr>
      </w:pPr>
      <w:r w:rsidRPr="00E51723">
        <w:rPr>
          <w:rFonts w:ascii="Times New Roman" w:hAnsi="Times New Roman"/>
          <w:b/>
          <w:bCs/>
          <w:sz w:val="24"/>
          <w:szCs w:val="24"/>
        </w:rPr>
        <w:t>2.1 Software Requirement Specification</w:t>
      </w:r>
    </w:p>
    <w:p w14:paraId="4C786B60" w14:textId="77777777" w:rsidR="00AB0F58" w:rsidRPr="00160F0E" w:rsidRDefault="00AB0F58" w:rsidP="00AB0F58">
      <w:pPr>
        <w:autoSpaceDE w:val="0"/>
        <w:autoSpaceDN w:val="0"/>
        <w:adjustRightInd w:val="0"/>
        <w:spacing w:after="0" w:line="360" w:lineRule="auto"/>
        <w:rPr>
          <w:rFonts w:ascii="Times New Roman" w:hAnsi="Times New Roman"/>
          <w:b/>
          <w:bCs/>
          <w:sz w:val="24"/>
          <w:szCs w:val="24"/>
          <w:u w:val="single"/>
        </w:rPr>
      </w:pPr>
    </w:p>
    <w:p w14:paraId="639372E4" w14:textId="77777777" w:rsidR="00996328" w:rsidRPr="00B56473" w:rsidRDefault="00996328" w:rsidP="00AB0F58">
      <w:pPr>
        <w:spacing w:line="360" w:lineRule="auto"/>
        <w:ind w:left="850" w:right="709"/>
        <w:rPr>
          <w:rFonts w:ascii="Times New Roman" w:hAnsi="Times New Roman"/>
          <w:sz w:val="24"/>
          <w:szCs w:val="24"/>
        </w:rPr>
      </w:pPr>
      <w:r w:rsidRPr="00B56473">
        <w:rPr>
          <w:rFonts w:ascii="Times New Roman" w:hAnsi="Times New Roman"/>
          <w:sz w:val="24"/>
          <w:szCs w:val="24"/>
        </w:rPr>
        <w:t>A software is a document that captures complete description about how the system is expected to perform.</w:t>
      </w:r>
    </w:p>
    <w:p w14:paraId="2AAB7710" w14:textId="77777777" w:rsidR="00996328" w:rsidRPr="00B56473" w:rsidRDefault="00996328" w:rsidP="00B56473">
      <w:pPr>
        <w:spacing w:line="360" w:lineRule="auto"/>
        <w:ind w:left="850" w:right="709"/>
        <w:rPr>
          <w:rFonts w:ascii="Times New Roman" w:hAnsi="Times New Roman"/>
          <w:sz w:val="24"/>
          <w:szCs w:val="24"/>
        </w:rPr>
      </w:pPr>
      <w:r w:rsidRPr="00B56473">
        <w:rPr>
          <w:rFonts w:ascii="Times New Roman" w:hAnsi="Times New Roman"/>
          <w:sz w:val="24"/>
          <w:szCs w:val="24"/>
        </w:rPr>
        <w:t>Some of the qualities of SRS are: -</w:t>
      </w:r>
    </w:p>
    <w:p w14:paraId="0F035950" w14:textId="608800DB"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Correct</w:t>
      </w:r>
    </w:p>
    <w:p w14:paraId="0E8603E5" w14:textId="5C95B669"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Unambiguous</w:t>
      </w:r>
    </w:p>
    <w:p w14:paraId="465013A6" w14:textId="77777777"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Complete</w:t>
      </w:r>
    </w:p>
    <w:p w14:paraId="090EAEA2" w14:textId="7683C6B6"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Verifiable</w:t>
      </w:r>
    </w:p>
    <w:p w14:paraId="134E42D6" w14:textId="386B3BE3"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Modification</w:t>
      </w:r>
    </w:p>
    <w:p w14:paraId="3C66D83F" w14:textId="04E55267"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Traceable</w:t>
      </w:r>
    </w:p>
    <w:p w14:paraId="5082ADD2" w14:textId="6C96F236" w:rsidR="00996328" w:rsidRPr="00B56473" w:rsidRDefault="00996328" w:rsidP="002971FE">
      <w:pPr>
        <w:pStyle w:val="ListParagraph"/>
        <w:numPr>
          <w:ilvl w:val="0"/>
          <w:numId w:val="2"/>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Stability</w:t>
      </w:r>
    </w:p>
    <w:p w14:paraId="40532F53" w14:textId="77777777" w:rsidR="00996328" w:rsidRPr="00B56473" w:rsidRDefault="00996328" w:rsidP="00B56473">
      <w:pPr>
        <w:autoSpaceDE w:val="0"/>
        <w:autoSpaceDN w:val="0"/>
        <w:adjustRightInd w:val="0"/>
        <w:spacing w:after="0" w:line="360" w:lineRule="auto"/>
        <w:rPr>
          <w:rFonts w:ascii="Times New Roman" w:hAnsi="Times New Roman"/>
          <w:sz w:val="24"/>
          <w:szCs w:val="24"/>
        </w:rPr>
      </w:pPr>
    </w:p>
    <w:p w14:paraId="46746229" w14:textId="79E69343" w:rsidR="00AB0F58" w:rsidRPr="00E51723" w:rsidRDefault="00996328" w:rsidP="00B56473">
      <w:pPr>
        <w:autoSpaceDE w:val="0"/>
        <w:autoSpaceDN w:val="0"/>
        <w:adjustRightInd w:val="0"/>
        <w:spacing w:after="0" w:line="360" w:lineRule="auto"/>
        <w:rPr>
          <w:rFonts w:ascii="Times New Roman" w:hAnsi="Times New Roman"/>
          <w:b/>
          <w:bCs/>
          <w:sz w:val="24"/>
          <w:szCs w:val="24"/>
        </w:rPr>
      </w:pPr>
      <w:r w:rsidRPr="00E51723">
        <w:rPr>
          <w:rFonts w:ascii="Times New Roman" w:hAnsi="Times New Roman"/>
          <w:b/>
          <w:bCs/>
          <w:sz w:val="24"/>
          <w:szCs w:val="24"/>
        </w:rPr>
        <w:t>2.2 Existing system</w:t>
      </w:r>
    </w:p>
    <w:p w14:paraId="5422673B" w14:textId="52B2EB04" w:rsidR="004A39C4" w:rsidRPr="00B56473" w:rsidRDefault="00111E88" w:rsidP="002971FE">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Most online websites</w:t>
      </w:r>
      <w:r w:rsidR="004A39C4" w:rsidRPr="00B56473">
        <w:rPr>
          <w:rFonts w:ascii="Times New Roman" w:hAnsi="Times New Roman" w:cs="Times New Roman"/>
          <w:sz w:val="24"/>
          <w:szCs w:val="24"/>
        </w:rPr>
        <w:t xml:space="preserve"> require real money to play.</w:t>
      </w:r>
    </w:p>
    <w:p w14:paraId="0C9A4A1B" w14:textId="77777777" w:rsidR="00BA3536" w:rsidRPr="00B56473" w:rsidRDefault="00BA3536" w:rsidP="00B56473">
      <w:pPr>
        <w:pStyle w:val="ListParagraph"/>
        <w:autoSpaceDE w:val="0"/>
        <w:autoSpaceDN w:val="0"/>
        <w:adjustRightInd w:val="0"/>
        <w:spacing w:after="0" w:line="360" w:lineRule="auto"/>
        <w:rPr>
          <w:rFonts w:ascii="Times New Roman" w:hAnsi="Times New Roman" w:cs="Times New Roman"/>
          <w:sz w:val="24"/>
          <w:szCs w:val="24"/>
        </w:rPr>
      </w:pPr>
    </w:p>
    <w:p w14:paraId="1B92F79C" w14:textId="1DAC5F69" w:rsidR="00FF6D26" w:rsidRPr="00E51723" w:rsidRDefault="00996328" w:rsidP="00B56473">
      <w:pPr>
        <w:autoSpaceDE w:val="0"/>
        <w:autoSpaceDN w:val="0"/>
        <w:adjustRightInd w:val="0"/>
        <w:spacing w:after="0" w:line="360" w:lineRule="auto"/>
        <w:rPr>
          <w:rFonts w:ascii="Times New Roman" w:hAnsi="Times New Roman"/>
          <w:b/>
          <w:bCs/>
          <w:sz w:val="24"/>
          <w:szCs w:val="24"/>
        </w:rPr>
      </w:pPr>
      <w:r w:rsidRPr="00E51723">
        <w:rPr>
          <w:rFonts w:ascii="Times New Roman" w:hAnsi="Times New Roman"/>
          <w:b/>
          <w:bCs/>
          <w:sz w:val="24"/>
          <w:szCs w:val="24"/>
        </w:rPr>
        <w:t>2.3 Proposed System</w:t>
      </w:r>
    </w:p>
    <w:p w14:paraId="0FC94698" w14:textId="7440F4F8" w:rsidR="00B46B78" w:rsidRPr="00B56473" w:rsidRDefault="00BA3536" w:rsidP="002971FE">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B56473">
        <w:rPr>
          <w:rFonts w:ascii="Times New Roman" w:hAnsi="Times New Roman" w:cs="Times New Roman"/>
          <w:sz w:val="24"/>
          <w:szCs w:val="24"/>
        </w:rPr>
        <w:t xml:space="preserve">This </w:t>
      </w:r>
      <w:r w:rsidR="000B0B51">
        <w:rPr>
          <w:rFonts w:ascii="Times New Roman" w:hAnsi="Times New Roman" w:cs="Times New Roman"/>
          <w:sz w:val="24"/>
          <w:szCs w:val="24"/>
        </w:rPr>
        <w:t>website</w:t>
      </w:r>
      <w:r w:rsidRPr="00B56473">
        <w:rPr>
          <w:rFonts w:ascii="Times New Roman" w:hAnsi="Times New Roman" w:cs="Times New Roman"/>
          <w:sz w:val="24"/>
          <w:szCs w:val="24"/>
        </w:rPr>
        <w:t xml:space="preserve"> doesn’t require real money.</w:t>
      </w:r>
    </w:p>
    <w:p w14:paraId="00655EDF" w14:textId="77777777" w:rsidR="00BA3536" w:rsidRPr="00B56473" w:rsidRDefault="00BA3536" w:rsidP="00B56473">
      <w:pPr>
        <w:pStyle w:val="ListParagraph"/>
        <w:autoSpaceDE w:val="0"/>
        <w:autoSpaceDN w:val="0"/>
        <w:adjustRightInd w:val="0"/>
        <w:spacing w:after="0" w:line="360" w:lineRule="auto"/>
        <w:rPr>
          <w:rFonts w:ascii="Times New Roman" w:hAnsi="Times New Roman" w:cs="Times New Roman"/>
          <w:sz w:val="24"/>
          <w:szCs w:val="24"/>
        </w:rPr>
      </w:pPr>
    </w:p>
    <w:p w14:paraId="62636699" w14:textId="77777777" w:rsidR="00996328" w:rsidRPr="00E51723" w:rsidRDefault="00996328" w:rsidP="00B56473">
      <w:pPr>
        <w:tabs>
          <w:tab w:val="left" w:pos="1991"/>
        </w:tabs>
        <w:spacing w:line="360" w:lineRule="auto"/>
        <w:rPr>
          <w:rFonts w:ascii="Times New Roman" w:hAnsi="Times New Roman"/>
          <w:b/>
          <w:bCs/>
          <w:sz w:val="24"/>
          <w:szCs w:val="24"/>
        </w:rPr>
      </w:pPr>
      <w:r w:rsidRPr="00E51723">
        <w:rPr>
          <w:rFonts w:ascii="Times New Roman" w:hAnsi="Times New Roman"/>
          <w:b/>
          <w:bCs/>
          <w:sz w:val="24"/>
          <w:szCs w:val="24"/>
        </w:rPr>
        <w:t>2.4 Software Tool Used</w:t>
      </w:r>
    </w:p>
    <w:p w14:paraId="6DFAF1EA" w14:textId="0676C084" w:rsidR="00BA3536" w:rsidRPr="00B56473" w:rsidRDefault="000B0B51" w:rsidP="002971FE">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Operating</w:t>
      </w:r>
      <w:r w:rsidR="00BA3536" w:rsidRPr="00B56473">
        <w:rPr>
          <w:rFonts w:ascii="Times New Roman" w:hAnsi="Times New Roman" w:cs="Times New Roman"/>
          <w:bCs/>
          <w:sz w:val="24"/>
          <w:szCs w:val="24"/>
        </w:rPr>
        <w:t xml:space="preserve"> </w:t>
      </w:r>
      <w:r>
        <w:rPr>
          <w:rFonts w:ascii="Times New Roman" w:hAnsi="Times New Roman" w:cs="Times New Roman"/>
          <w:bCs/>
          <w:sz w:val="24"/>
          <w:szCs w:val="24"/>
        </w:rPr>
        <w:t>S</w:t>
      </w:r>
      <w:r w:rsidR="00BA3536" w:rsidRPr="00B56473">
        <w:rPr>
          <w:rFonts w:ascii="Times New Roman" w:hAnsi="Times New Roman" w:cs="Times New Roman"/>
          <w:bCs/>
          <w:sz w:val="24"/>
          <w:szCs w:val="24"/>
        </w:rPr>
        <w:t xml:space="preserve">ystem: </w:t>
      </w:r>
      <w:r>
        <w:rPr>
          <w:rFonts w:ascii="Times New Roman" w:hAnsi="Times New Roman" w:cs="Times New Roman"/>
          <w:bCs/>
          <w:sz w:val="24"/>
          <w:szCs w:val="24"/>
        </w:rPr>
        <w:t>Windows</w:t>
      </w:r>
      <w:r w:rsidR="00BA3536" w:rsidRPr="00B56473">
        <w:rPr>
          <w:rFonts w:ascii="Times New Roman" w:hAnsi="Times New Roman" w:cs="Times New Roman"/>
          <w:bCs/>
          <w:sz w:val="24"/>
          <w:szCs w:val="24"/>
        </w:rPr>
        <w:t xml:space="preserve"> 10</w:t>
      </w:r>
    </w:p>
    <w:p w14:paraId="4B6902F5" w14:textId="47BF5836" w:rsidR="005669DE" w:rsidRPr="00B56473" w:rsidRDefault="000B0B51" w:rsidP="002971FE">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Programming</w:t>
      </w:r>
      <w:r w:rsidR="00BA3536" w:rsidRPr="00B56473">
        <w:rPr>
          <w:rFonts w:ascii="Times New Roman" w:hAnsi="Times New Roman" w:cs="Times New Roman"/>
          <w:bCs/>
          <w:sz w:val="24"/>
          <w:szCs w:val="24"/>
        </w:rPr>
        <w:t xml:space="preserve"> languages: html, </w:t>
      </w:r>
      <w:r w:rsidR="005669DE" w:rsidRPr="00B56473">
        <w:rPr>
          <w:rFonts w:ascii="Times New Roman" w:hAnsi="Times New Roman" w:cs="Times New Roman"/>
          <w:bCs/>
          <w:sz w:val="24"/>
          <w:szCs w:val="24"/>
        </w:rPr>
        <w:t>CSS</w:t>
      </w:r>
      <w:r w:rsidR="00BA3536" w:rsidRPr="00B56473">
        <w:rPr>
          <w:rFonts w:ascii="Times New Roman" w:hAnsi="Times New Roman" w:cs="Times New Roman"/>
          <w:bCs/>
          <w:sz w:val="24"/>
          <w:szCs w:val="24"/>
        </w:rPr>
        <w:t>,</w:t>
      </w:r>
      <w:r w:rsidR="005669DE" w:rsidRPr="00B56473">
        <w:rPr>
          <w:rFonts w:ascii="Times New Roman" w:hAnsi="Times New Roman" w:cs="Times New Roman"/>
          <w:bCs/>
          <w:sz w:val="24"/>
          <w:szCs w:val="24"/>
        </w:rPr>
        <w:t xml:space="preserve"> JavaScript</w:t>
      </w:r>
      <w:r w:rsidR="00BA3536" w:rsidRPr="00B56473">
        <w:rPr>
          <w:rFonts w:ascii="Times New Roman" w:hAnsi="Times New Roman" w:cs="Times New Roman"/>
          <w:bCs/>
          <w:sz w:val="24"/>
          <w:szCs w:val="24"/>
        </w:rPr>
        <w:t>,</w:t>
      </w:r>
      <w:r w:rsidR="005669DE" w:rsidRPr="00B56473">
        <w:rPr>
          <w:rFonts w:ascii="Times New Roman" w:hAnsi="Times New Roman" w:cs="Times New Roman"/>
          <w:bCs/>
          <w:sz w:val="24"/>
          <w:szCs w:val="24"/>
        </w:rPr>
        <w:t xml:space="preserve"> </w:t>
      </w:r>
      <w:r w:rsidR="00BA3536" w:rsidRPr="00B56473">
        <w:rPr>
          <w:rFonts w:ascii="Times New Roman" w:hAnsi="Times New Roman" w:cs="Times New Roman"/>
          <w:bCs/>
          <w:sz w:val="24"/>
          <w:szCs w:val="24"/>
        </w:rPr>
        <w:t xml:space="preserve">php, </w:t>
      </w:r>
      <w:r w:rsidR="005669DE" w:rsidRPr="00B56473">
        <w:rPr>
          <w:rFonts w:ascii="Times New Roman" w:hAnsi="Times New Roman" w:cs="Times New Roman"/>
          <w:bCs/>
          <w:sz w:val="24"/>
          <w:szCs w:val="24"/>
        </w:rPr>
        <w:t>MySQL</w:t>
      </w:r>
    </w:p>
    <w:p w14:paraId="3E9BD46A" w14:textId="192804AC" w:rsidR="005669DE" w:rsidRPr="00B56473" w:rsidRDefault="005669DE" w:rsidP="002971FE">
      <w:pPr>
        <w:pStyle w:val="ListParagraph"/>
        <w:numPr>
          <w:ilvl w:val="2"/>
          <w:numId w:val="9"/>
        </w:numPr>
        <w:spacing w:line="360" w:lineRule="auto"/>
        <w:rPr>
          <w:rFonts w:ascii="Times New Roman" w:hAnsi="Times New Roman" w:cs="Times New Roman"/>
          <w:bCs/>
          <w:sz w:val="24"/>
          <w:szCs w:val="24"/>
        </w:rPr>
      </w:pPr>
      <w:r w:rsidRPr="00B56473">
        <w:rPr>
          <w:rFonts w:ascii="Times New Roman" w:hAnsi="Times New Roman" w:cs="Times New Roman"/>
          <w:bCs/>
          <w:sz w:val="24"/>
          <w:szCs w:val="24"/>
        </w:rPr>
        <w:t>front end: HTML, CSS, JAVASCRIPT</w:t>
      </w:r>
    </w:p>
    <w:p w14:paraId="02730091" w14:textId="2CC72870" w:rsidR="005669DE" w:rsidRPr="00B56473" w:rsidRDefault="005669DE" w:rsidP="002971FE">
      <w:pPr>
        <w:pStyle w:val="ListParagraph"/>
        <w:numPr>
          <w:ilvl w:val="2"/>
          <w:numId w:val="9"/>
        </w:numPr>
        <w:spacing w:line="360" w:lineRule="auto"/>
        <w:rPr>
          <w:rFonts w:ascii="Times New Roman" w:hAnsi="Times New Roman" w:cs="Times New Roman"/>
          <w:bCs/>
          <w:sz w:val="24"/>
          <w:szCs w:val="24"/>
        </w:rPr>
      </w:pPr>
      <w:r w:rsidRPr="00B56473">
        <w:rPr>
          <w:rFonts w:ascii="Times New Roman" w:hAnsi="Times New Roman" w:cs="Times New Roman"/>
          <w:bCs/>
          <w:sz w:val="24"/>
          <w:szCs w:val="24"/>
        </w:rPr>
        <w:t>back end: MySQL, PHP</w:t>
      </w:r>
      <w:r w:rsidR="000B0B51">
        <w:rPr>
          <w:rFonts w:ascii="Times New Roman" w:hAnsi="Times New Roman" w:cs="Times New Roman"/>
          <w:bCs/>
          <w:sz w:val="24"/>
          <w:szCs w:val="24"/>
        </w:rPr>
        <w:t xml:space="preserve">, </w:t>
      </w:r>
      <w:r w:rsidR="000B0B51" w:rsidRPr="00B56473">
        <w:rPr>
          <w:rFonts w:ascii="Times New Roman" w:hAnsi="Times New Roman" w:cs="Times New Roman"/>
          <w:bCs/>
          <w:sz w:val="24"/>
          <w:szCs w:val="24"/>
        </w:rPr>
        <w:t>JAVASCRIPT</w:t>
      </w:r>
    </w:p>
    <w:p w14:paraId="3175B724" w14:textId="2B321E3C" w:rsidR="00BA3536" w:rsidRPr="00B56473" w:rsidRDefault="00BA3536" w:rsidP="00B56473">
      <w:pPr>
        <w:pStyle w:val="ListParagraph"/>
        <w:spacing w:line="360" w:lineRule="auto"/>
        <w:rPr>
          <w:rFonts w:ascii="Times New Roman" w:hAnsi="Times New Roman" w:cs="Times New Roman"/>
          <w:b/>
          <w:sz w:val="24"/>
          <w:szCs w:val="24"/>
          <w:u w:val="single"/>
        </w:rPr>
      </w:pPr>
    </w:p>
    <w:p w14:paraId="3CBEBCAA" w14:textId="6F671E3C" w:rsidR="005669DE" w:rsidRDefault="005669DE" w:rsidP="00B56473">
      <w:pPr>
        <w:pStyle w:val="ListParagraph"/>
        <w:spacing w:line="360" w:lineRule="auto"/>
        <w:rPr>
          <w:rFonts w:ascii="Times New Roman" w:hAnsi="Times New Roman" w:cs="Times New Roman"/>
          <w:b/>
          <w:sz w:val="24"/>
          <w:szCs w:val="24"/>
          <w:u w:val="single"/>
        </w:rPr>
      </w:pPr>
    </w:p>
    <w:p w14:paraId="61FFE3EC" w14:textId="30D7C5F4" w:rsidR="000B0B51" w:rsidRDefault="000B0B51" w:rsidP="00B56473">
      <w:pPr>
        <w:pStyle w:val="ListParagraph"/>
        <w:spacing w:line="360" w:lineRule="auto"/>
        <w:rPr>
          <w:rFonts w:ascii="Times New Roman" w:hAnsi="Times New Roman" w:cs="Times New Roman"/>
          <w:b/>
          <w:sz w:val="24"/>
          <w:szCs w:val="24"/>
          <w:u w:val="single"/>
        </w:rPr>
      </w:pPr>
    </w:p>
    <w:p w14:paraId="60D1E6B9" w14:textId="6F8D332D" w:rsidR="000B0B51" w:rsidRDefault="000B0B51" w:rsidP="00B56473">
      <w:pPr>
        <w:pStyle w:val="ListParagraph"/>
        <w:spacing w:line="360" w:lineRule="auto"/>
        <w:rPr>
          <w:rFonts w:ascii="Times New Roman" w:hAnsi="Times New Roman" w:cs="Times New Roman"/>
          <w:b/>
          <w:sz w:val="24"/>
          <w:szCs w:val="24"/>
          <w:u w:val="single"/>
        </w:rPr>
      </w:pPr>
    </w:p>
    <w:p w14:paraId="16F13BBD" w14:textId="3F8D74D6" w:rsidR="000B0B51" w:rsidRDefault="000B0B51" w:rsidP="00B56473">
      <w:pPr>
        <w:pStyle w:val="ListParagraph"/>
        <w:spacing w:line="360" w:lineRule="auto"/>
        <w:rPr>
          <w:rFonts w:ascii="Times New Roman" w:hAnsi="Times New Roman" w:cs="Times New Roman"/>
          <w:b/>
          <w:sz w:val="24"/>
          <w:szCs w:val="24"/>
          <w:u w:val="single"/>
        </w:rPr>
      </w:pPr>
    </w:p>
    <w:p w14:paraId="30C811E8" w14:textId="0663B4CC" w:rsidR="000B0B51" w:rsidRDefault="000B0B51" w:rsidP="00B56473">
      <w:pPr>
        <w:pStyle w:val="ListParagraph"/>
        <w:spacing w:line="360" w:lineRule="auto"/>
        <w:rPr>
          <w:rFonts w:ascii="Times New Roman" w:hAnsi="Times New Roman" w:cs="Times New Roman"/>
          <w:b/>
          <w:sz w:val="24"/>
          <w:szCs w:val="24"/>
          <w:u w:val="single"/>
        </w:rPr>
      </w:pPr>
    </w:p>
    <w:p w14:paraId="3A1B9C79" w14:textId="77777777" w:rsidR="000B0B51" w:rsidRPr="00B56473" w:rsidRDefault="000B0B51" w:rsidP="00B56473">
      <w:pPr>
        <w:pStyle w:val="ListParagraph"/>
        <w:spacing w:line="360" w:lineRule="auto"/>
        <w:rPr>
          <w:rFonts w:ascii="Times New Roman" w:hAnsi="Times New Roman" w:cs="Times New Roman"/>
          <w:b/>
          <w:sz w:val="24"/>
          <w:szCs w:val="24"/>
          <w:u w:val="single"/>
        </w:rPr>
      </w:pPr>
    </w:p>
    <w:p w14:paraId="68003DA3" w14:textId="77777777" w:rsidR="0055760C" w:rsidRDefault="0055760C" w:rsidP="00160F0E">
      <w:pPr>
        <w:spacing w:line="360" w:lineRule="auto"/>
        <w:jc w:val="center"/>
        <w:rPr>
          <w:rFonts w:ascii="Times New Roman" w:eastAsia="Times New Roman" w:hAnsi="Times New Roman"/>
          <w:b/>
          <w:sz w:val="24"/>
          <w:szCs w:val="24"/>
          <w:u w:val="single"/>
        </w:rPr>
      </w:pPr>
    </w:p>
    <w:p w14:paraId="7DE05AFF" w14:textId="7CD3E4DF" w:rsidR="00C96E73" w:rsidRPr="00E51723" w:rsidRDefault="00776E2D" w:rsidP="00160F0E">
      <w:pPr>
        <w:spacing w:line="360" w:lineRule="auto"/>
        <w:jc w:val="center"/>
        <w:rPr>
          <w:rFonts w:ascii="Times New Roman" w:eastAsia="Times New Roman" w:hAnsi="Times New Roman"/>
          <w:b/>
          <w:sz w:val="24"/>
          <w:szCs w:val="24"/>
          <w:u w:val="single"/>
        </w:rPr>
      </w:pPr>
      <w:r w:rsidRPr="00E51723">
        <w:rPr>
          <w:rFonts w:ascii="Times New Roman" w:eastAsia="Times New Roman" w:hAnsi="Times New Roman"/>
          <w:b/>
          <w:sz w:val="24"/>
          <w:szCs w:val="24"/>
          <w:u w:val="single"/>
        </w:rPr>
        <w:t>System Analysis and Design</w:t>
      </w:r>
    </w:p>
    <w:p w14:paraId="21351858" w14:textId="77777777" w:rsidR="00AB0F58" w:rsidRPr="00160F0E" w:rsidRDefault="00AB0F58" w:rsidP="00160F0E">
      <w:pPr>
        <w:spacing w:line="360" w:lineRule="auto"/>
        <w:jc w:val="center"/>
        <w:rPr>
          <w:rFonts w:ascii="Times New Roman" w:eastAsia="Times New Roman" w:hAnsi="Times New Roman"/>
          <w:b/>
          <w:sz w:val="24"/>
          <w:szCs w:val="24"/>
        </w:rPr>
      </w:pPr>
    </w:p>
    <w:p w14:paraId="5717AB86" w14:textId="77777777" w:rsidR="00776E2D" w:rsidRPr="00E51723" w:rsidRDefault="00776E2D" w:rsidP="002971FE">
      <w:pPr>
        <w:pStyle w:val="ListParagraph"/>
        <w:numPr>
          <w:ilvl w:val="0"/>
          <w:numId w:val="14"/>
        </w:numPr>
        <w:tabs>
          <w:tab w:val="left" w:pos="8322"/>
        </w:tabs>
        <w:spacing w:line="360" w:lineRule="auto"/>
        <w:ind w:right="709"/>
        <w:rPr>
          <w:rFonts w:ascii="Times New Roman" w:hAnsi="Times New Roman"/>
          <w:b/>
          <w:sz w:val="24"/>
          <w:szCs w:val="24"/>
        </w:rPr>
      </w:pPr>
      <w:r w:rsidRPr="00E51723">
        <w:rPr>
          <w:rFonts w:ascii="Times New Roman" w:hAnsi="Times New Roman"/>
          <w:b/>
          <w:sz w:val="24"/>
          <w:szCs w:val="24"/>
        </w:rPr>
        <w:t>Software requirements</w:t>
      </w:r>
    </w:p>
    <w:p w14:paraId="2BE2FC26" w14:textId="18A6A1FE" w:rsidR="00B204E9" w:rsidRDefault="00B204E9" w:rsidP="002971FE">
      <w:pPr>
        <w:pStyle w:val="ListParagraph"/>
        <w:numPr>
          <w:ilvl w:val="0"/>
          <w:numId w:val="7"/>
        </w:numPr>
        <w:spacing w:line="360" w:lineRule="auto"/>
        <w:ind w:left="1494" w:right="709"/>
        <w:rPr>
          <w:rFonts w:ascii="Times New Roman" w:hAnsi="Times New Roman" w:cs="Times New Roman"/>
          <w:sz w:val="24"/>
          <w:szCs w:val="24"/>
        </w:rPr>
      </w:pPr>
      <w:r>
        <w:rPr>
          <w:rFonts w:ascii="Times New Roman" w:hAnsi="Times New Roman"/>
          <w:sz w:val="24"/>
          <w:szCs w:val="24"/>
        </w:rPr>
        <w:t xml:space="preserve"> </w:t>
      </w:r>
      <w:r w:rsidRPr="00B56473">
        <w:rPr>
          <w:rFonts w:ascii="Times New Roman" w:hAnsi="Times New Roman" w:cs="Times New Roman"/>
          <w:sz w:val="24"/>
          <w:szCs w:val="24"/>
        </w:rPr>
        <w:t>Operating system – Windows 10</w:t>
      </w:r>
      <w:r w:rsidR="004A1295">
        <w:rPr>
          <w:rFonts w:ascii="Times New Roman" w:hAnsi="Times New Roman" w:cs="Times New Roman"/>
          <w:sz w:val="24"/>
          <w:szCs w:val="24"/>
        </w:rPr>
        <w:t>, Ubuntu 14.4+ OSX Yosemite 10.10</w:t>
      </w:r>
    </w:p>
    <w:p w14:paraId="74880EC7" w14:textId="09D1E6D3" w:rsidR="000B0B51" w:rsidRPr="00B56473" w:rsidRDefault="000B0B51" w:rsidP="002971FE">
      <w:pPr>
        <w:pStyle w:val="ListParagraph"/>
        <w:numPr>
          <w:ilvl w:val="0"/>
          <w:numId w:val="7"/>
        </w:numPr>
        <w:spacing w:line="360" w:lineRule="auto"/>
        <w:ind w:left="1494" w:right="709"/>
        <w:rPr>
          <w:rFonts w:ascii="Times New Roman" w:hAnsi="Times New Roman" w:cs="Times New Roman"/>
          <w:sz w:val="24"/>
          <w:szCs w:val="24"/>
        </w:rPr>
      </w:pPr>
      <w:r>
        <w:rPr>
          <w:rFonts w:ascii="Times New Roman" w:hAnsi="Times New Roman" w:cs="Times New Roman"/>
          <w:sz w:val="24"/>
          <w:szCs w:val="24"/>
        </w:rPr>
        <w:t>Any IDE to edit the code</w:t>
      </w:r>
    </w:p>
    <w:p w14:paraId="58D77B32" w14:textId="344F219B" w:rsidR="000D49E4" w:rsidRPr="000D49E4" w:rsidRDefault="00B204E9" w:rsidP="002971FE">
      <w:pPr>
        <w:pStyle w:val="ListParagraph"/>
        <w:numPr>
          <w:ilvl w:val="0"/>
          <w:numId w:val="7"/>
        </w:numPr>
        <w:spacing w:line="360" w:lineRule="auto"/>
        <w:ind w:left="1494" w:right="709"/>
        <w:rPr>
          <w:rFonts w:ascii="Times New Roman" w:hAnsi="Times New Roman" w:cs="Times New Roman"/>
          <w:sz w:val="24"/>
          <w:szCs w:val="24"/>
        </w:rPr>
      </w:pPr>
      <w:r w:rsidRPr="00B56473">
        <w:rPr>
          <w:rFonts w:ascii="Times New Roman" w:hAnsi="Times New Roman" w:cs="Times New Roman"/>
          <w:sz w:val="24"/>
          <w:szCs w:val="24"/>
        </w:rPr>
        <w:t>Wamp server</w:t>
      </w:r>
    </w:p>
    <w:p w14:paraId="0A1B80FF" w14:textId="051801C1" w:rsidR="00361210" w:rsidRDefault="000B0B51" w:rsidP="00900019">
      <w:pPr>
        <w:pStyle w:val="ListParagraph"/>
        <w:numPr>
          <w:ilvl w:val="0"/>
          <w:numId w:val="7"/>
        </w:numPr>
        <w:spacing w:line="360" w:lineRule="auto"/>
        <w:ind w:left="1494" w:right="709"/>
        <w:rPr>
          <w:rFonts w:ascii="Times New Roman" w:hAnsi="Times New Roman" w:cs="Times New Roman"/>
          <w:sz w:val="24"/>
          <w:szCs w:val="24"/>
        </w:rPr>
      </w:pPr>
      <w:r>
        <w:rPr>
          <w:rFonts w:ascii="Times New Roman" w:hAnsi="Times New Roman" w:cs="Times New Roman"/>
          <w:sz w:val="24"/>
          <w:szCs w:val="24"/>
        </w:rPr>
        <w:t>Updated</w:t>
      </w:r>
      <w:r w:rsidR="00B204E9" w:rsidRPr="000B0B51">
        <w:rPr>
          <w:rFonts w:ascii="Times New Roman" w:hAnsi="Times New Roman" w:cs="Times New Roman"/>
          <w:sz w:val="24"/>
          <w:szCs w:val="24"/>
        </w:rPr>
        <w:t xml:space="preserve"> </w:t>
      </w:r>
      <w:r w:rsidRPr="000B0B51">
        <w:rPr>
          <w:rFonts w:ascii="Times New Roman" w:hAnsi="Times New Roman" w:cs="Times New Roman"/>
          <w:sz w:val="24"/>
          <w:szCs w:val="24"/>
        </w:rPr>
        <w:t>browser</w:t>
      </w:r>
      <w:r>
        <w:rPr>
          <w:rFonts w:ascii="Times New Roman" w:hAnsi="Times New Roman" w:cs="Times New Roman"/>
          <w:sz w:val="24"/>
          <w:szCs w:val="24"/>
        </w:rPr>
        <w:t>s</w:t>
      </w:r>
      <w:r w:rsidRPr="000B0B51">
        <w:rPr>
          <w:rFonts w:ascii="Times New Roman" w:hAnsi="Times New Roman" w:cs="Times New Roman"/>
          <w:sz w:val="24"/>
          <w:szCs w:val="24"/>
        </w:rPr>
        <w:t xml:space="preserve"> which support CSS3 and HTML5</w:t>
      </w:r>
    </w:p>
    <w:p w14:paraId="05080E47" w14:textId="77777777" w:rsidR="00265B5C" w:rsidRPr="000B0B51" w:rsidRDefault="00265B5C" w:rsidP="00265B5C">
      <w:pPr>
        <w:pStyle w:val="ListParagraph"/>
        <w:spacing w:line="360" w:lineRule="auto"/>
        <w:ind w:left="1494" w:right="709"/>
        <w:rPr>
          <w:rFonts w:ascii="Times New Roman" w:hAnsi="Times New Roman" w:cs="Times New Roman"/>
          <w:sz w:val="24"/>
          <w:szCs w:val="24"/>
        </w:rPr>
      </w:pPr>
    </w:p>
    <w:p w14:paraId="3404CC85" w14:textId="242298E6" w:rsidR="00776E2D" w:rsidRPr="00E51723" w:rsidRDefault="00776E2D" w:rsidP="002971FE">
      <w:pPr>
        <w:pStyle w:val="ListParagraph"/>
        <w:numPr>
          <w:ilvl w:val="0"/>
          <w:numId w:val="14"/>
        </w:numPr>
        <w:spacing w:line="360" w:lineRule="auto"/>
        <w:ind w:right="709"/>
        <w:rPr>
          <w:rFonts w:ascii="Times New Roman" w:hAnsi="Times New Roman"/>
          <w:b/>
          <w:sz w:val="24"/>
          <w:szCs w:val="24"/>
        </w:rPr>
      </w:pPr>
      <w:r w:rsidRPr="00E51723">
        <w:rPr>
          <w:rFonts w:ascii="Times New Roman" w:hAnsi="Times New Roman"/>
          <w:b/>
          <w:sz w:val="24"/>
          <w:szCs w:val="24"/>
        </w:rPr>
        <w:t>Hardware requirement</w:t>
      </w:r>
    </w:p>
    <w:p w14:paraId="40592F35" w14:textId="1520D210" w:rsidR="00B204E9" w:rsidRPr="00160F0E" w:rsidRDefault="00265B5C" w:rsidP="002971FE">
      <w:pPr>
        <w:pStyle w:val="ListParagraph"/>
        <w:numPr>
          <w:ilvl w:val="2"/>
          <w:numId w:val="12"/>
        </w:numPr>
        <w:tabs>
          <w:tab w:val="left" w:pos="8322"/>
        </w:tabs>
        <w:spacing w:line="360" w:lineRule="auto"/>
        <w:ind w:right="709"/>
        <w:rPr>
          <w:rFonts w:ascii="Times New Roman" w:hAnsi="Times New Roman"/>
          <w:sz w:val="24"/>
          <w:szCs w:val="24"/>
        </w:rPr>
      </w:pPr>
      <w:proofErr w:type="gramStart"/>
      <w:r>
        <w:rPr>
          <w:rFonts w:ascii="Times New Roman" w:hAnsi="Times New Roman"/>
          <w:sz w:val="24"/>
          <w:szCs w:val="24"/>
        </w:rPr>
        <w:t>HDD</w:t>
      </w:r>
      <w:r w:rsidR="00B204E9" w:rsidRPr="00160F0E">
        <w:rPr>
          <w:rFonts w:ascii="Times New Roman" w:hAnsi="Times New Roman"/>
          <w:sz w:val="24"/>
          <w:szCs w:val="24"/>
        </w:rPr>
        <w:t xml:space="preserve">  :</w:t>
      </w:r>
      <w:proofErr w:type="gramEnd"/>
      <w:r w:rsidR="00B204E9" w:rsidRPr="00160F0E">
        <w:rPr>
          <w:rFonts w:ascii="Times New Roman" w:hAnsi="Times New Roman"/>
          <w:sz w:val="24"/>
          <w:szCs w:val="24"/>
        </w:rPr>
        <w:t xml:space="preserve"> </w:t>
      </w:r>
      <w:r w:rsidR="004A1295">
        <w:rPr>
          <w:rFonts w:ascii="Arial" w:hAnsi="Arial" w:cs="Arial"/>
          <w:color w:val="222222"/>
          <w:spacing w:val="2"/>
          <w:shd w:val="clear" w:color="auto" w:fill="FCFCFC"/>
        </w:rPr>
        <w:t>100MB</w:t>
      </w:r>
      <w:r w:rsidR="004A1295">
        <w:rPr>
          <w:rFonts w:ascii="Arial" w:hAnsi="Arial" w:cs="Arial"/>
          <w:color w:val="222222"/>
          <w:spacing w:val="2"/>
          <w:shd w:val="clear" w:color="auto" w:fill="FCFCFC"/>
        </w:rPr>
        <w:t> </w:t>
      </w:r>
    </w:p>
    <w:p w14:paraId="3874D64D" w14:textId="19759F3B" w:rsidR="00B204E9" w:rsidRPr="00160F0E" w:rsidRDefault="00265B5C" w:rsidP="002971FE">
      <w:pPr>
        <w:pStyle w:val="ListParagraph"/>
        <w:numPr>
          <w:ilvl w:val="2"/>
          <w:numId w:val="12"/>
        </w:numPr>
        <w:tabs>
          <w:tab w:val="left" w:pos="8322"/>
        </w:tabs>
        <w:spacing w:line="360" w:lineRule="auto"/>
        <w:ind w:right="709"/>
        <w:rPr>
          <w:rFonts w:ascii="Times New Roman" w:hAnsi="Times New Roman"/>
          <w:sz w:val="24"/>
          <w:szCs w:val="24"/>
        </w:rPr>
      </w:pPr>
      <w:proofErr w:type="gramStart"/>
      <w:r>
        <w:rPr>
          <w:rFonts w:ascii="Times New Roman" w:hAnsi="Times New Roman"/>
          <w:sz w:val="24"/>
          <w:szCs w:val="24"/>
        </w:rPr>
        <w:t>RAM</w:t>
      </w:r>
      <w:r w:rsidR="00B204E9" w:rsidRPr="00160F0E">
        <w:rPr>
          <w:rFonts w:ascii="Times New Roman" w:hAnsi="Times New Roman"/>
          <w:sz w:val="24"/>
          <w:szCs w:val="24"/>
        </w:rPr>
        <w:t xml:space="preserve">  :</w:t>
      </w:r>
      <w:proofErr w:type="gramEnd"/>
      <w:r w:rsidR="00B204E9" w:rsidRPr="00160F0E">
        <w:rPr>
          <w:rFonts w:ascii="Times New Roman" w:hAnsi="Times New Roman"/>
          <w:sz w:val="24"/>
          <w:szCs w:val="24"/>
        </w:rPr>
        <w:t xml:space="preserve"> 128 </w:t>
      </w:r>
      <w:r w:rsidR="004A1295">
        <w:rPr>
          <w:rFonts w:ascii="Times New Roman" w:hAnsi="Times New Roman"/>
          <w:sz w:val="24"/>
          <w:szCs w:val="24"/>
        </w:rPr>
        <w:t>MB</w:t>
      </w:r>
    </w:p>
    <w:p w14:paraId="6BEC6A26" w14:textId="011C7185" w:rsidR="00B204E9" w:rsidRDefault="00265B5C" w:rsidP="002971FE">
      <w:pPr>
        <w:pStyle w:val="ListParagraph"/>
        <w:numPr>
          <w:ilvl w:val="2"/>
          <w:numId w:val="12"/>
        </w:numPr>
        <w:tabs>
          <w:tab w:val="left" w:pos="8322"/>
        </w:tabs>
        <w:spacing w:line="360" w:lineRule="auto"/>
        <w:ind w:right="709"/>
        <w:rPr>
          <w:rFonts w:ascii="Times New Roman" w:hAnsi="Times New Roman"/>
          <w:sz w:val="24"/>
          <w:szCs w:val="24"/>
        </w:rPr>
      </w:pPr>
      <w:r>
        <w:rPr>
          <w:rFonts w:ascii="Times New Roman" w:hAnsi="Times New Roman"/>
          <w:sz w:val="24"/>
          <w:szCs w:val="24"/>
        </w:rPr>
        <w:t>CPU</w:t>
      </w:r>
      <w:r w:rsidR="00B204E9" w:rsidRPr="00160F0E">
        <w:rPr>
          <w:rFonts w:ascii="Times New Roman" w:hAnsi="Times New Roman"/>
          <w:sz w:val="24"/>
          <w:szCs w:val="24"/>
        </w:rPr>
        <w:t xml:space="preserve"> </w:t>
      </w:r>
      <w:r w:rsidR="00EA00F5">
        <w:rPr>
          <w:rFonts w:ascii="Times New Roman" w:hAnsi="Times New Roman"/>
          <w:sz w:val="24"/>
          <w:szCs w:val="24"/>
        </w:rPr>
        <w:t xml:space="preserve"> </w:t>
      </w:r>
      <w:proofErr w:type="gramStart"/>
      <w:r w:rsidR="00EA00F5">
        <w:rPr>
          <w:rFonts w:ascii="Times New Roman" w:hAnsi="Times New Roman"/>
          <w:sz w:val="24"/>
          <w:szCs w:val="24"/>
        </w:rPr>
        <w:t xml:space="preserve"> </w:t>
      </w:r>
      <w:r>
        <w:rPr>
          <w:rFonts w:ascii="Times New Roman" w:hAnsi="Times New Roman"/>
          <w:sz w:val="24"/>
          <w:szCs w:val="24"/>
        </w:rPr>
        <w:t xml:space="preserve"> </w:t>
      </w:r>
      <w:r w:rsidR="00B204E9" w:rsidRPr="00160F0E">
        <w:rPr>
          <w:rFonts w:ascii="Times New Roman" w:hAnsi="Times New Roman"/>
          <w:sz w:val="24"/>
          <w:szCs w:val="24"/>
        </w:rPr>
        <w:t>:</w:t>
      </w:r>
      <w:proofErr w:type="gramEnd"/>
      <w:r w:rsidR="00B204E9" w:rsidRPr="00160F0E">
        <w:rPr>
          <w:rFonts w:ascii="Times New Roman" w:hAnsi="Times New Roman"/>
          <w:sz w:val="24"/>
          <w:szCs w:val="24"/>
        </w:rPr>
        <w:t xml:space="preserve"> </w:t>
      </w:r>
      <w:r w:rsidR="00541575">
        <w:rPr>
          <w:rFonts w:ascii="Times New Roman" w:hAnsi="Times New Roman"/>
          <w:sz w:val="24"/>
          <w:szCs w:val="24"/>
        </w:rPr>
        <w:t>I</w:t>
      </w:r>
      <w:r w:rsidR="004A1295">
        <w:rPr>
          <w:rFonts w:ascii="Times New Roman" w:hAnsi="Times New Roman"/>
          <w:sz w:val="24"/>
          <w:szCs w:val="24"/>
        </w:rPr>
        <w:t>ntel Pentium 4 or later</w:t>
      </w:r>
    </w:p>
    <w:p w14:paraId="00499D27" w14:textId="0BCED992" w:rsidR="00361210" w:rsidRDefault="00361210" w:rsidP="00361210">
      <w:pPr>
        <w:pStyle w:val="ListParagraph"/>
        <w:tabs>
          <w:tab w:val="left" w:pos="8322"/>
        </w:tabs>
        <w:spacing w:line="360" w:lineRule="auto"/>
        <w:ind w:left="2520" w:right="709"/>
        <w:rPr>
          <w:rFonts w:ascii="Times New Roman" w:hAnsi="Times New Roman"/>
          <w:sz w:val="24"/>
          <w:szCs w:val="24"/>
        </w:rPr>
      </w:pPr>
    </w:p>
    <w:p w14:paraId="197D6014" w14:textId="584BF1B4"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74846EEA" w14:textId="179FEFC3"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6DBDBCEA" w14:textId="23055C3D"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1FB0541F" w14:textId="4A97F96F"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4348FECD" w14:textId="6263D264"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2A8B30F4" w14:textId="38E1C653"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48823525" w14:textId="463DA1DC"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45775175" w14:textId="0D7CDBDC"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0A0B3F0C" w14:textId="6C7E64B5"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47EA5A2E" w14:textId="04927C3E"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02B50EB9" w14:textId="77028B85"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37AF75FD" w14:textId="614E4173"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1231D11E" w14:textId="1C301470"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7B8CCA6D" w14:textId="633EAB36"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763B1AF1" w14:textId="54859812"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2427C295" w14:textId="24609204"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27CE6CA9" w14:textId="352B54A1"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5A5A7808" w14:textId="5BBBB90D"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4BB70203" w14:textId="46D50235"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74C29247" w14:textId="6772A4A1"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342291A0" w14:textId="2D397880"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10D08405" w14:textId="21E34957" w:rsidR="00516650" w:rsidRDefault="00516650" w:rsidP="00361210">
      <w:pPr>
        <w:pStyle w:val="ListParagraph"/>
        <w:tabs>
          <w:tab w:val="left" w:pos="8322"/>
        </w:tabs>
        <w:spacing w:line="360" w:lineRule="auto"/>
        <w:ind w:left="2520" w:right="709"/>
        <w:rPr>
          <w:rFonts w:ascii="Times New Roman" w:hAnsi="Times New Roman"/>
          <w:sz w:val="24"/>
          <w:szCs w:val="24"/>
        </w:rPr>
      </w:pPr>
    </w:p>
    <w:p w14:paraId="27816081" w14:textId="77777777" w:rsidR="00BD1FD6" w:rsidRPr="00361210" w:rsidRDefault="00BD1FD6" w:rsidP="00361210">
      <w:pPr>
        <w:pStyle w:val="ListParagraph"/>
        <w:tabs>
          <w:tab w:val="left" w:pos="8322"/>
        </w:tabs>
        <w:spacing w:line="360" w:lineRule="auto"/>
        <w:ind w:left="2520" w:right="709"/>
        <w:rPr>
          <w:rFonts w:ascii="Times New Roman" w:hAnsi="Times New Roman"/>
          <w:sz w:val="24"/>
          <w:szCs w:val="24"/>
        </w:rPr>
      </w:pPr>
    </w:p>
    <w:p w14:paraId="6507B6E8" w14:textId="69CAFC11" w:rsidR="00776E2D" w:rsidRPr="00E51723" w:rsidRDefault="005669DE" w:rsidP="002971FE">
      <w:pPr>
        <w:pStyle w:val="ListParagraph"/>
        <w:numPr>
          <w:ilvl w:val="0"/>
          <w:numId w:val="14"/>
        </w:numPr>
        <w:spacing w:line="360" w:lineRule="auto"/>
        <w:ind w:right="709"/>
        <w:rPr>
          <w:rFonts w:ascii="Times New Roman" w:hAnsi="Times New Roman"/>
          <w:b/>
          <w:bCs/>
          <w:sz w:val="24"/>
          <w:szCs w:val="24"/>
        </w:rPr>
      </w:pPr>
      <w:r w:rsidRPr="00E51723">
        <w:rPr>
          <w:rFonts w:ascii="Times New Roman" w:eastAsia="Times New Roman" w:hAnsi="Times New Roman"/>
          <w:b/>
          <w:bCs/>
          <w:sz w:val="24"/>
          <w:szCs w:val="24"/>
        </w:rPr>
        <w:t>Algorithm/Flowchart</w:t>
      </w:r>
    </w:p>
    <w:p w14:paraId="3EE7CCDB" w14:textId="4F68974B" w:rsidR="005669DE" w:rsidRPr="00516650" w:rsidRDefault="00BD1FD6" w:rsidP="00516650">
      <w:pPr>
        <w:spacing w:line="360" w:lineRule="auto"/>
        <w:ind w:right="709"/>
        <w:rPr>
          <w:rFonts w:ascii="Times New Roman" w:hAnsi="Times New Roman"/>
          <w:b/>
          <w:bCs/>
          <w:sz w:val="24"/>
          <w:szCs w:val="24"/>
        </w:rPr>
      </w:pPr>
      <w:r>
        <w:rPr>
          <w:rFonts w:ascii="Times New Roman" w:hAnsi="Times New Roman"/>
          <w:b/>
          <w:bCs/>
          <w:noProof/>
          <w:sz w:val="24"/>
          <w:szCs w:val="24"/>
        </w:rPr>
        <w:drawing>
          <wp:inline distT="0" distB="0" distL="0" distR="0" wp14:anchorId="7C3D5AFF" wp14:editId="1278084E">
            <wp:extent cx="6553200" cy="791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bj.png"/>
                    <pic:cNvPicPr/>
                  </pic:nvPicPr>
                  <pic:blipFill>
                    <a:blip r:embed="rId9">
                      <a:extLst>
                        <a:ext uri="{28A0092B-C50C-407E-A947-70E740481C1C}">
                          <a14:useLocalDpi xmlns:a14="http://schemas.microsoft.com/office/drawing/2010/main" val="0"/>
                        </a:ext>
                      </a:extLst>
                    </a:blip>
                    <a:stretch>
                      <a:fillRect/>
                    </a:stretch>
                  </pic:blipFill>
                  <pic:spPr>
                    <a:xfrm>
                      <a:off x="0" y="0"/>
                      <a:ext cx="6553200" cy="7915275"/>
                    </a:xfrm>
                    <a:prstGeom prst="rect">
                      <a:avLst/>
                    </a:prstGeom>
                  </pic:spPr>
                </pic:pic>
              </a:graphicData>
            </a:graphic>
          </wp:inline>
        </w:drawing>
      </w:r>
    </w:p>
    <w:p w14:paraId="46474485" w14:textId="371C8333" w:rsidR="00361210" w:rsidRDefault="00361210" w:rsidP="00B56473">
      <w:pPr>
        <w:pStyle w:val="ListParagraph"/>
        <w:spacing w:line="360" w:lineRule="auto"/>
        <w:ind w:left="1210" w:right="709"/>
        <w:rPr>
          <w:rFonts w:ascii="Times New Roman" w:hAnsi="Times New Roman" w:cs="Times New Roman"/>
          <w:b/>
          <w:bCs/>
          <w:sz w:val="24"/>
          <w:szCs w:val="24"/>
        </w:rPr>
      </w:pPr>
    </w:p>
    <w:p w14:paraId="5BE2100C" w14:textId="0A8E7202" w:rsidR="00361210" w:rsidRDefault="00361210" w:rsidP="00B56473">
      <w:pPr>
        <w:pStyle w:val="ListParagraph"/>
        <w:spacing w:line="360" w:lineRule="auto"/>
        <w:ind w:left="1210" w:right="709"/>
        <w:rPr>
          <w:rFonts w:ascii="Times New Roman" w:hAnsi="Times New Roman" w:cs="Times New Roman"/>
          <w:b/>
          <w:bCs/>
          <w:sz w:val="24"/>
          <w:szCs w:val="24"/>
        </w:rPr>
      </w:pPr>
    </w:p>
    <w:p w14:paraId="15B85B72" w14:textId="5C98D80A" w:rsidR="00361210" w:rsidRDefault="00361210" w:rsidP="00B56473">
      <w:pPr>
        <w:pStyle w:val="ListParagraph"/>
        <w:spacing w:line="360" w:lineRule="auto"/>
        <w:ind w:left="1210" w:right="709"/>
        <w:rPr>
          <w:rFonts w:ascii="Times New Roman" w:hAnsi="Times New Roman" w:cs="Times New Roman"/>
          <w:b/>
          <w:bCs/>
          <w:sz w:val="24"/>
          <w:szCs w:val="24"/>
        </w:rPr>
      </w:pPr>
    </w:p>
    <w:p w14:paraId="115D3B24" w14:textId="77777777" w:rsidR="00361210" w:rsidRPr="00454115" w:rsidRDefault="00361210" w:rsidP="00454115">
      <w:pPr>
        <w:spacing w:line="360" w:lineRule="auto"/>
        <w:ind w:right="709"/>
        <w:rPr>
          <w:rFonts w:ascii="Times New Roman" w:hAnsi="Times New Roman"/>
          <w:b/>
          <w:bCs/>
          <w:sz w:val="24"/>
          <w:szCs w:val="24"/>
        </w:rPr>
      </w:pPr>
    </w:p>
    <w:p w14:paraId="0E6772FC" w14:textId="5379A320" w:rsidR="00FF6D26" w:rsidRPr="00E51723" w:rsidRDefault="00FF6D26" w:rsidP="002971FE">
      <w:pPr>
        <w:pStyle w:val="ListParagraph"/>
        <w:numPr>
          <w:ilvl w:val="0"/>
          <w:numId w:val="14"/>
        </w:numPr>
        <w:spacing w:line="360" w:lineRule="auto"/>
        <w:ind w:right="709"/>
        <w:rPr>
          <w:rFonts w:ascii="Times New Roman" w:hAnsi="Times New Roman"/>
          <w:b/>
          <w:bCs/>
          <w:sz w:val="24"/>
          <w:szCs w:val="24"/>
        </w:rPr>
      </w:pPr>
      <w:r w:rsidRPr="00E51723">
        <w:rPr>
          <w:rFonts w:ascii="Times New Roman" w:eastAsia="Times New Roman" w:hAnsi="Times New Roman"/>
          <w:b/>
          <w:bCs/>
          <w:sz w:val="24"/>
          <w:szCs w:val="24"/>
        </w:rPr>
        <w:t>Data Flow Diagram</w:t>
      </w:r>
    </w:p>
    <w:p w14:paraId="04958AA1" w14:textId="2EA9B9BB" w:rsidR="00CC6B26" w:rsidRDefault="00F20439" w:rsidP="00B56473">
      <w:pPr>
        <w:pStyle w:val="ListParagraph"/>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7F7C7B" wp14:editId="29655AC7">
            <wp:extent cx="5343525"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bj.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1676400"/>
                    </a:xfrm>
                    <a:prstGeom prst="rect">
                      <a:avLst/>
                    </a:prstGeom>
                  </pic:spPr>
                </pic:pic>
              </a:graphicData>
            </a:graphic>
          </wp:inline>
        </w:drawing>
      </w:r>
    </w:p>
    <w:p w14:paraId="7C73E142" w14:textId="0980DD42" w:rsidR="00CC6B26" w:rsidRPr="00F20439" w:rsidRDefault="00CC6B26" w:rsidP="00F20439">
      <w:pPr>
        <w:spacing w:line="360" w:lineRule="auto"/>
        <w:ind w:right="709"/>
        <w:rPr>
          <w:rFonts w:ascii="Times New Roman" w:hAnsi="Times New Roman"/>
          <w:b/>
          <w:bCs/>
          <w:sz w:val="24"/>
          <w:szCs w:val="24"/>
        </w:rPr>
      </w:pPr>
    </w:p>
    <w:p w14:paraId="2FB4E4E0" w14:textId="49BD2C2F" w:rsidR="00454115" w:rsidRDefault="00454115" w:rsidP="00B56473">
      <w:pPr>
        <w:pStyle w:val="ListParagraph"/>
        <w:spacing w:line="360" w:lineRule="auto"/>
        <w:ind w:left="1210" w:right="709"/>
        <w:rPr>
          <w:rFonts w:ascii="Times New Roman" w:hAnsi="Times New Roman" w:cs="Times New Roman"/>
          <w:b/>
          <w:bCs/>
          <w:sz w:val="24"/>
          <w:szCs w:val="24"/>
        </w:rPr>
      </w:pPr>
    </w:p>
    <w:p w14:paraId="7954D37F" w14:textId="4642B9D4" w:rsidR="00454115" w:rsidRDefault="00454115" w:rsidP="00B56473">
      <w:pPr>
        <w:pStyle w:val="ListParagraph"/>
        <w:spacing w:line="360" w:lineRule="auto"/>
        <w:ind w:left="1210" w:right="709"/>
        <w:rPr>
          <w:rFonts w:ascii="Times New Roman" w:hAnsi="Times New Roman" w:cs="Times New Roman"/>
          <w:b/>
          <w:bCs/>
          <w:sz w:val="24"/>
          <w:szCs w:val="24"/>
        </w:rPr>
      </w:pPr>
    </w:p>
    <w:p w14:paraId="08DFDC40" w14:textId="3B5B2B2D" w:rsidR="00454115" w:rsidRDefault="00454115" w:rsidP="00B56473">
      <w:pPr>
        <w:pStyle w:val="ListParagraph"/>
        <w:spacing w:line="360" w:lineRule="auto"/>
        <w:ind w:left="1210" w:right="709"/>
        <w:rPr>
          <w:rFonts w:ascii="Times New Roman" w:hAnsi="Times New Roman" w:cs="Times New Roman"/>
          <w:b/>
          <w:bCs/>
          <w:sz w:val="24"/>
          <w:szCs w:val="24"/>
        </w:rPr>
      </w:pPr>
    </w:p>
    <w:p w14:paraId="325A16C3" w14:textId="47B3862C" w:rsidR="00776E2D" w:rsidRPr="00E51723" w:rsidRDefault="00FF6D26" w:rsidP="002971FE">
      <w:pPr>
        <w:pStyle w:val="ListParagraph"/>
        <w:numPr>
          <w:ilvl w:val="0"/>
          <w:numId w:val="14"/>
        </w:numPr>
        <w:spacing w:line="360" w:lineRule="auto"/>
        <w:ind w:right="709"/>
        <w:rPr>
          <w:rFonts w:ascii="Times New Roman" w:hAnsi="Times New Roman"/>
          <w:b/>
          <w:bCs/>
          <w:sz w:val="24"/>
          <w:szCs w:val="24"/>
        </w:rPr>
      </w:pPr>
      <w:r w:rsidRPr="00E51723">
        <w:rPr>
          <w:rFonts w:ascii="Times New Roman" w:eastAsia="Times New Roman" w:hAnsi="Times New Roman"/>
          <w:b/>
          <w:bCs/>
          <w:sz w:val="24"/>
          <w:szCs w:val="24"/>
        </w:rPr>
        <w:t>Estimation and Planning</w:t>
      </w:r>
    </w:p>
    <w:p w14:paraId="47BAA3E5" w14:textId="77777777" w:rsidR="00776E2D" w:rsidRPr="00E51723" w:rsidRDefault="00776E2D" w:rsidP="00B56473">
      <w:pPr>
        <w:pStyle w:val="ListParagraph"/>
        <w:spacing w:line="360" w:lineRule="auto"/>
        <w:ind w:left="1210" w:right="709"/>
        <w:rPr>
          <w:rFonts w:ascii="Times New Roman" w:hAnsi="Times New Roman" w:cs="Times New Roman"/>
          <w:b/>
          <w:sz w:val="24"/>
          <w:szCs w:val="24"/>
        </w:rPr>
      </w:pPr>
    </w:p>
    <w:p w14:paraId="2009CE96" w14:textId="66A4DDC3" w:rsidR="00776E2D" w:rsidRPr="00B56473" w:rsidRDefault="00776E2D" w:rsidP="00B56473">
      <w:pPr>
        <w:pStyle w:val="ListParagraph"/>
        <w:spacing w:line="360" w:lineRule="auto"/>
        <w:ind w:left="1210" w:right="709"/>
        <w:rPr>
          <w:rFonts w:ascii="Times New Roman" w:hAnsi="Times New Roman" w:cs="Times New Roman"/>
          <w:b/>
          <w:sz w:val="24"/>
          <w:szCs w:val="24"/>
        </w:rPr>
      </w:pPr>
    </w:p>
    <w:p w14:paraId="5DDC7E85" w14:textId="4E2407D2" w:rsidR="00CC6B26" w:rsidRPr="00B56473" w:rsidRDefault="003A343E" w:rsidP="00B56473">
      <w:pPr>
        <w:pStyle w:val="ListParagraph"/>
        <w:spacing w:line="360" w:lineRule="auto"/>
        <w:ind w:left="1210" w:right="709"/>
        <w:rPr>
          <w:rFonts w:ascii="Times New Roman" w:hAnsi="Times New Roman" w:cs="Times New Roman"/>
          <w:b/>
          <w:sz w:val="24"/>
          <w:szCs w:val="24"/>
        </w:rPr>
      </w:pPr>
      <w:r w:rsidRPr="00535786">
        <w:rPr>
          <w:rFonts w:ascii="Times New Roman" w:hAnsi="Times New Roman" w:cs="Times New Roman"/>
          <w:noProof/>
          <w:sz w:val="24"/>
          <w:szCs w:val="24"/>
        </w:rPr>
        <w:drawing>
          <wp:inline distT="0" distB="0" distL="0" distR="0" wp14:anchorId="574CD69C" wp14:editId="39D1F7EA">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49BA94" w14:textId="10CB190A" w:rsidR="00B204E9" w:rsidRPr="00F20439" w:rsidRDefault="003A343E" w:rsidP="00F20439">
      <w:pPr>
        <w:pStyle w:val="ListParagraph"/>
        <w:spacing w:line="360" w:lineRule="auto"/>
        <w:ind w:left="1210" w:right="709"/>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Cs/>
          <w:sz w:val="24"/>
          <w:szCs w:val="24"/>
        </w:rPr>
        <w:t>No of weeks</w:t>
      </w:r>
    </w:p>
    <w:p w14:paraId="0DB9E9F5" w14:textId="4A5C7CCB" w:rsidR="00CC6B26" w:rsidRDefault="00CC6B26" w:rsidP="003A343E">
      <w:pPr>
        <w:spacing w:line="360" w:lineRule="auto"/>
        <w:ind w:right="709"/>
        <w:rPr>
          <w:rFonts w:ascii="Times New Roman" w:hAnsi="Times New Roman"/>
          <w:b/>
          <w:sz w:val="24"/>
          <w:szCs w:val="24"/>
        </w:rPr>
      </w:pPr>
    </w:p>
    <w:p w14:paraId="592C4F30" w14:textId="13E6BD4E" w:rsidR="007F618D" w:rsidRDefault="007F618D" w:rsidP="003A343E">
      <w:pPr>
        <w:spacing w:line="360" w:lineRule="auto"/>
        <w:ind w:right="709"/>
        <w:rPr>
          <w:rFonts w:ascii="Times New Roman" w:hAnsi="Times New Roman"/>
          <w:b/>
          <w:sz w:val="24"/>
          <w:szCs w:val="24"/>
        </w:rPr>
      </w:pPr>
    </w:p>
    <w:p w14:paraId="15F91D26" w14:textId="10DFFD0B" w:rsidR="007F618D" w:rsidRDefault="007F618D" w:rsidP="003A343E">
      <w:pPr>
        <w:spacing w:line="360" w:lineRule="auto"/>
        <w:ind w:right="709"/>
        <w:rPr>
          <w:rFonts w:ascii="Times New Roman" w:hAnsi="Times New Roman"/>
          <w:b/>
          <w:sz w:val="24"/>
          <w:szCs w:val="24"/>
        </w:rPr>
      </w:pPr>
    </w:p>
    <w:p w14:paraId="7BFB5859" w14:textId="77777777" w:rsidR="007F618D" w:rsidRPr="003A343E" w:rsidRDefault="007F618D" w:rsidP="003A343E">
      <w:pPr>
        <w:spacing w:line="360" w:lineRule="auto"/>
        <w:ind w:right="709"/>
        <w:rPr>
          <w:rFonts w:ascii="Times New Roman" w:hAnsi="Times New Roman"/>
          <w:b/>
          <w:sz w:val="24"/>
          <w:szCs w:val="24"/>
        </w:rPr>
      </w:pPr>
    </w:p>
    <w:p w14:paraId="0F8F7FB9" w14:textId="113E46B3" w:rsidR="00CC6B26" w:rsidRPr="00E51723" w:rsidRDefault="00CC6B26" w:rsidP="00160F0E">
      <w:pPr>
        <w:spacing w:line="360" w:lineRule="auto"/>
        <w:ind w:right="709"/>
        <w:jc w:val="center"/>
        <w:rPr>
          <w:rFonts w:ascii="Times New Roman" w:hAnsi="Times New Roman"/>
          <w:b/>
          <w:sz w:val="24"/>
          <w:szCs w:val="24"/>
          <w:u w:val="single"/>
        </w:rPr>
      </w:pPr>
      <w:r w:rsidRPr="00E51723">
        <w:rPr>
          <w:rFonts w:ascii="Times New Roman" w:eastAsia="Times New Roman" w:hAnsi="Times New Roman"/>
          <w:b/>
          <w:sz w:val="24"/>
          <w:szCs w:val="24"/>
          <w:u w:val="single"/>
        </w:rPr>
        <w:t>System Implementation</w:t>
      </w:r>
    </w:p>
    <w:p w14:paraId="6348F2DD" w14:textId="0099F6A9" w:rsidR="00CC6B26" w:rsidRPr="00B56473" w:rsidRDefault="00CC6B26" w:rsidP="00B56473">
      <w:pPr>
        <w:pStyle w:val="ListParagraph"/>
        <w:spacing w:line="360" w:lineRule="auto"/>
        <w:ind w:left="1210" w:right="709"/>
        <w:rPr>
          <w:rFonts w:ascii="Times New Roman" w:hAnsi="Times New Roman" w:cs="Times New Roman"/>
          <w:b/>
          <w:sz w:val="24"/>
          <w:szCs w:val="24"/>
        </w:rPr>
      </w:pPr>
    </w:p>
    <w:p w14:paraId="3659AC24" w14:textId="6FDDBCEB" w:rsidR="003A343E" w:rsidRPr="003A343E" w:rsidRDefault="00CC6B26" w:rsidP="002971FE">
      <w:pPr>
        <w:pStyle w:val="ListParagraph"/>
        <w:numPr>
          <w:ilvl w:val="0"/>
          <w:numId w:val="10"/>
        </w:numPr>
        <w:spacing w:line="360" w:lineRule="auto"/>
        <w:ind w:right="709"/>
        <w:rPr>
          <w:rFonts w:ascii="Times New Roman" w:hAnsi="Times New Roman" w:cs="Times New Roman"/>
          <w:b/>
          <w:bCs/>
          <w:sz w:val="24"/>
          <w:szCs w:val="24"/>
        </w:rPr>
      </w:pPr>
      <w:r w:rsidRPr="00E51723">
        <w:rPr>
          <w:rFonts w:ascii="Times New Roman" w:eastAsia="Times New Roman" w:hAnsi="Times New Roman" w:cs="Times New Roman"/>
          <w:b/>
          <w:bCs/>
          <w:sz w:val="24"/>
          <w:szCs w:val="24"/>
        </w:rPr>
        <w:t>Module Description</w:t>
      </w:r>
    </w:p>
    <w:p w14:paraId="4E7F76B1" w14:textId="0FA874A6" w:rsidR="00B247D4" w:rsidRPr="00632FEA" w:rsidRDefault="00B247D4" w:rsidP="002971FE">
      <w:pPr>
        <w:pStyle w:val="ListParagraph"/>
        <w:numPr>
          <w:ilvl w:val="0"/>
          <w:numId w:val="22"/>
        </w:numPr>
        <w:spacing w:line="360" w:lineRule="auto"/>
        <w:ind w:right="709"/>
        <w:rPr>
          <w:rFonts w:ascii="Times New Roman" w:hAnsi="Times New Roman"/>
          <w:sz w:val="24"/>
          <w:szCs w:val="24"/>
          <w:u w:val="single"/>
        </w:rPr>
      </w:pPr>
      <w:r w:rsidRPr="00632FEA">
        <w:rPr>
          <w:rFonts w:ascii="Times New Roman" w:hAnsi="Times New Roman"/>
          <w:sz w:val="24"/>
          <w:szCs w:val="24"/>
          <w:u w:val="single"/>
        </w:rPr>
        <w:t>Registration and login</w:t>
      </w:r>
    </w:p>
    <w:p w14:paraId="10D8A886" w14:textId="042F8BE5" w:rsidR="00B247D4" w:rsidRDefault="007437E1" w:rsidP="002971FE">
      <w:pPr>
        <w:pStyle w:val="ListParagraph"/>
        <w:numPr>
          <w:ilvl w:val="0"/>
          <w:numId w:val="23"/>
        </w:numPr>
        <w:spacing w:line="360" w:lineRule="auto"/>
        <w:ind w:right="709"/>
        <w:rPr>
          <w:rFonts w:ascii="Times New Roman" w:hAnsi="Times New Roman"/>
          <w:sz w:val="24"/>
          <w:szCs w:val="24"/>
        </w:rPr>
      </w:pPr>
      <w:proofErr w:type="spellStart"/>
      <w:r>
        <w:rPr>
          <w:rFonts w:ascii="Times New Roman" w:hAnsi="Times New Roman"/>
          <w:sz w:val="24"/>
          <w:szCs w:val="24"/>
        </w:rPr>
        <w:t>register.php</w:t>
      </w:r>
      <w:proofErr w:type="spellEnd"/>
      <w:r w:rsidR="00AD61FA">
        <w:rPr>
          <w:rFonts w:ascii="Times New Roman" w:hAnsi="Times New Roman"/>
          <w:sz w:val="24"/>
          <w:szCs w:val="24"/>
        </w:rPr>
        <w:t xml:space="preserve">  </w:t>
      </w:r>
      <w:proofErr w:type="gramStart"/>
      <w:r w:rsidR="00AD61FA">
        <w:rPr>
          <w:rFonts w:ascii="Times New Roman" w:hAnsi="Times New Roman"/>
          <w:sz w:val="24"/>
          <w:szCs w:val="24"/>
        </w:rPr>
        <w:t xml:space="preserve"> </w:t>
      </w:r>
      <w:r w:rsidR="00B247D4">
        <w:rPr>
          <w:rFonts w:ascii="Times New Roman" w:hAnsi="Times New Roman"/>
          <w:sz w:val="24"/>
          <w:szCs w:val="24"/>
        </w:rPr>
        <w:t xml:space="preserve"> :</w:t>
      </w:r>
      <w:proofErr w:type="gramEnd"/>
      <w:r>
        <w:rPr>
          <w:rFonts w:ascii="Times New Roman" w:hAnsi="Times New Roman"/>
          <w:sz w:val="24"/>
          <w:szCs w:val="24"/>
        </w:rPr>
        <w:t xml:space="preserve"> The user cannot play unless he creates an account</w:t>
      </w:r>
      <w:r w:rsidR="00B247D4">
        <w:rPr>
          <w:rFonts w:ascii="Times New Roman" w:hAnsi="Times New Roman"/>
          <w:sz w:val="24"/>
          <w:szCs w:val="24"/>
        </w:rPr>
        <w:t xml:space="preserve">. </w:t>
      </w:r>
      <w:r>
        <w:rPr>
          <w:rFonts w:ascii="Times New Roman" w:hAnsi="Times New Roman"/>
          <w:sz w:val="24"/>
          <w:szCs w:val="24"/>
        </w:rPr>
        <w:t xml:space="preserve">The following data must be entered before </w:t>
      </w:r>
      <w:proofErr w:type="gramStart"/>
      <w:r>
        <w:rPr>
          <w:rFonts w:ascii="Times New Roman" w:hAnsi="Times New Roman"/>
          <w:sz w:val="24"/>
          <w:szCs w:val="24"/>
        </w:rPr>
        <w:t>playing :</w:t>
      </w:r>
      <w:proofErr w:type="gramEnd"/>
      <w:r>
        <w:rPr>
          <w:rFonts w:ascii="Times New Roman" w:hAnsi="Times New Roman"/>
          <w:sz w:val="24"/>
          <w:szCs w:val="24"/>
        </w:rPr>
        <w:t xml:space="preserve"> </w:t>
      </w:r>
      <w:r>
        <w:rPr>
          <w:rFonts w:ascii="Times New Roman" w:hAnsi="Times New Roman"/>
          <w:sz w:val="24"/>
          <w:szCs w:val="24"/>
        </w:rPr>
        <w:t>Username, Email</w:t>
      </w:r>
      <w:r>
        <w:rPr>
          <w:rFonts w:ascii="Times New Roman" w:hAnsi="Times New Roman"/>
          <w:sz w:val="24"/>
          <w:szCs w:val="24"/>
        </w:rPr>
        <w:t xml:space="preserve"> </w:t>
      </w:r>
      <w:r>
        <w:rPr>
          <w:rFonts w:ascii="Times New Roman" w:hAnsi="Times New Roman"/>
          <w:sz w:val="24"/>
          <w:szCs w:val="24"/>
        </w:rPr>
        <w:t>and Password</w:t>
      </w:r>
    </w:p>
    <w:p w14:paraId="30669EE9" w14:textId="72925081" w:rsidR="00B247D4" w:rsidRDefault="007437E1" w:rsidP="002971FE">
      <w:pPr>
        <w:pStyle w:val="ListParagraph"/>
        <w:numPr>
          <w:ilvl w:val="0"/>
          <w:numId w:val="23"/>
        </w:numPr>
        <w:spacing w:line="360" w:lineRule="auto"/>
        <w:ind w:right="709"/>
        <w:rPr>
          <w:rFonts w:ascii="Times New Roman" w:hAnsi="Times New Roman"/>
          <w:sz w:val="24"/>
          <w:szCs w:val="24"/>
        </w:rPr>
      </w:pPr>
      <w:proofErr w:type="gramStart"/>
      <w:r>
        <w:rPr>
          <w:rFonts w:ascii="Times New Roman" w:hAnsi="Times New Roman"/>
          <w:sz w:val="24"/>
          <w:szCs w:val="24"/>
        </w:rPr>
        <w:t>validate</w:t>
      </w:r>
      <w:r w:rsidR="00970301">
        <w:rPr>
          <w:rFonts w:ascii="Times New Roman" w:hAnsi="Times New Roman"/>
          <w:sz w:val="24"/>
          <w:szCs w:val="24"/>
        </w:rPr>
        <w:t>.html</w:t>
      </w:r>
      <w:r w:rsidR="00AD61FA">
        <w:rPr>
          <w:rFonts w:ascii="Times New Roman" w:hAnsi="Times New Roman"/>
          <w:sz w:val="24"/>
          <w:szCs w:val="24"/>
        </w:rPr>
        <w:t xml:space="preserve"> :</w:t>
      </w:r>
      <w:proofErr w:type="gramEnd"/>
      <w:r>
        <w:rPr>
          <w:rFonts w:ascii="Times New Roman" w:hAnsi="Times New Roman"/>
          <w:sz w:val="24"/>
          <w:szCs w:val="24"/>
        </w:rPr>
        <w:t xml:space="preserve"> Works on the login form by verifying if the user has inputted the correct username and password before allowing him to login</w:t>
      </w:r>
      <w:r w:rsidR="00AD61FA">
        <w:rPr>
          <w:rFonts w:ascii="Times New Roman" w:hAnsi="Times New Roman"/>
          <w:sz w:val="24"/>
          <w:szCs w:val="24"/>
        </w:rPr>
        <w:t>.</w:t>
      </w:r>
    </w:p>
    <w:p w14:paraId="2A5F29EC" w14:textId="4B5B4FE1" w:rsidR="00B247D4" w:rsidRDefault="00970301" w:rsidP="002971FE">
      <w:pPr>
        <w:pStyle w:val="ListParagraph"/>
        <w:numPr>
          <w:ilvl w:val="0"/>
          <w:numId w:val="23"/>
        </w:numPr>
        <w:spacing w:line="360" w:lineRule="auto"/>
        <w:ind w:right="709"/>
        <w:rPr>
          <w:rFonts w:ascii="Times New Roman" w:hAnsi="Times New Roman"/>
          <w:sz w:val="24"/>
          <w:szCs w:val="24"/>
        </w:rPr>
      </w:pPr>
      <w:proofErr w:type="spellStart"/>
      <w:proofErr w:type="gramStart"/>
      <w:r>
        <w:rPr>
          <w:rFonts w:ascii="Times New Roman" w:hAnsi="Times New Roman"/>
          <w:sz w:val="24"/>
          <w:szCs w:val="24"/>
        </w:rPr>
        <w:t>l</w:t>
      </w:r>
      <w:r w:rsidR="00924DAB">
        <w:rPr>
          <w:rFonts w:ascii="Times New Roman" w:hAnsi="Times New Roman"/>
          <w:sz w:val="24"/>
          <w:szCs w:val="24"/>
        </w:rPr>
        <w:t>ogout</w:t>
      </w:r>
      <w:r>
        <w:rPr>
          <w:rFonts w:ascii="Times New Roman" w:hAnsi="Times New Roman"/>
          <w:sz w:val="24"/>
          <w:szCs w:val="24"/>
        </w:rPr>
        <w:t>.</w:t>
      </w:r>
      <w:r w:rsidR="007437E1">
        <w:rPr>
          <w:rFonts w:ascii="Times New Roman" w:hAnsi="Times New Roman"/>
          <w:sz w:val="24"/>
          <w:szCs w:val="24"/>
        </w:rPr>
        <w:t>php</w:t>
      </w:r>
      <w:proofErr w:type="spellEnd"/>
      <w:r w:rsidR="00924DAB">
        <w:rPr>
          <w:rFonts w:ascii="Times New Roman" w:hAnsi="Times New Roman"/>
          <w:sz w:val="24"/>
          <w:szCs w:val="24"/>
        </w:rPr>
        <w:t xml:space="preserve"> :</w:t>
      </w:r>
      <w:proofErr w:type="gramEnd"/>
      <w:r w:rsidR="00924DAB">
        <w:rPr>
          <w:rFonts w:ascii="Times New Roman" w:hAnsi="Times New Roman"/>
          <w:sz w:val="24"/>
          <w:szCs w:val="24"/>
        </w:rPr>
        <w:t xml:space="preserve"> </w:t>
      </w:r>
      <w:r w:rsidR="007437E1">
        <w:rPr>
          <w:rFonts w:ascii="Times New Roman" w:hAnsi="Times New Roman"/>
          <w:sz w:val="24"/>
          <w:szCs w:val="24"/>
        </w:rPr>
        <w:t>Allows the user to log out of the system</w:t>
      </w:r>
      <w:r w:rsidR="00924DAB">
        <w:rPr>
          <w:rFonts w:ascii="Times New Roman" w:hAnsi="Times New Roman"/>
          <w:sz w:val="24"/>
          <w:szCs w:val="24"/>
        </w:rPr>
        <w:t>.</w:t>
      </w:r>
    </w:p>
    <w:p w14:paraId="76107289" w14:textId="648046EB" w:rsidR="00970301" w:rsidRPr="00360AED" w:rsidRDefault="00970301" w:rsidP="007437E1">
      <w:pPr>
        <w:pStyle w:val="ListParagraph"/>
        <w:numPr>
          <w:ilvl w:val="0"/>
          <w:numId w:val="23"/>
        </w:numPr>
        <w:spacing w:line="360" w:lineRule="auto"/>
        <w:ind w:right="709"/>
        <w:rPr>
          <w:rFonts w:ascii="Times New Roman" w:hAnsi="Times New Roman"/>
          <w:sz w:val="24"/>
          <w:szCs w:val="24"/>
        </w:rPr>
      </w:pPr>
      <w:proofErr w:type="spellStart"/>
      <w:proofErr w:type="gramStart"/>
      <w:r>
        <w:rPr>
          <w:rFonts w:ascii="Times New Roman" w:hAnsi="Times New Roman"/>
          <w:sz w:val="24"/>
          <w:szCs w:val="24"/>
        </w:rPr>
        <w:t>User_details.sql</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r w:rsidR="007437E1">
        <w:rPr>
          <w:rFonts w:ascii="Times New Roman" w:hAnsi="Times New Roman"/>
          <w:sz w:val="24"/>
          <w:szCs w:val="24"/>
        </w:rPr>
        <w:t>A manually programmed database file which can be imported on the server to run the website locally through XAMPP.</w:t>
      </w:r>
    </w:p>
    <w:p w14:paraId="68E9BF1F" w14:textId="77777777" w:rsidR="00924DAB" w:rsidRPr="00924DAB" w:rsidRDefault="00924DAB" w:rsidP="00924DAB">
      <w:pPr>
        <w:pStyle w:val="ListParagraph"/>
        <w:spacing w:line="360" w:lineRule="auto"/>
        <w:ind w:left="1080" w:right="709"/>
        <w:rPr>
          <w:rFonts w:ascii="Times New Roman" w:hAnsi="Times New Roman"/>
          <w:sz w:val="24"/>
          <w:szCs w:val="24"/>
        </w:rPr>
      </w:pPr>
    </w:p>
    <w:p w14:paraId="78CA100E" w14:textId="7791437E" w:rsidR="00632FEA" w:rsidRPr="0044532B" w:rsidRDefault="00924DAB" w:rsidP="002971FE">
      <w:pPr>
        <w:pStyle w:val="ListParagraph"/>
        <w:numPr>
          <w:ilvl w:val="0"/>
          <w:numId w:val="22"/>
        </w:numPr>
        <w:spacing w:line="360" w:lineRule="auto"/>
        <w:ind w:right="709"/>
        <w:rPr>
          <w:rFonts w:ascii="Times New Roman" w:hAnsi="Times New Roman"/>
          <w:sz w:val="24"/>
          <w:szCs w:val="24"/>
          <w:u w:val="single"/>
        </w:rPr>
      </w:pPr>
      <w:r w:rsidRPr="00632FEA">
        <w:rPr>
          <w:rFonts w:ascii="Times New Roman" w:hAnsi="Times New Roman"/>
          <w:sz w:val="24"/>
          <w:szCs w:val="24"/>
          <w:u w:val="single"/>
        </w:rPr>
        <w:t>User interface</w:t>
      </w:r>
    </w:p>
    <w:p w14:paraId="49E83376" w14:textId="605DA152" w:rsidR="0044532B" w:rsidRPr="007437E1" w:rsidRDefault="007437E1" w:rsidP="002971FE">
      <w:pPr>
        <w:pStyle w:val="ListParagraph"/>
        <w:numPr>
          <w:ilvl w:val="0"/>
          <w:numId w:val="24"/>
        </w:numPr>
        <w:spacing w:line="360" w:lineRule="auto"/>
        <w:ind w:right="709"/>
        <w:rPr>
          <w:rFonts w:ascii="Times New Roman" w:hAnsi="Times New Roman"/>
          <w:sz w:val="24"/>
          <w:szCs w:val="24"/>
          <w:u w:val="single"/>
        </w:rPr>
      </w:pPr>
      <w:proofErr w:type="gramStart"/>
      <w:r>
        <w:rPr>
          <w:rFonts w:ascii="Times New Roman" w:hAnsi="Times New Roman"/>
          <w:sz w:val="24"/>
          <w:szCs w:val="24"/>
        </w:rPr>
        <w:t>index.css :</w:t>
      </w:r>
      <w:proofErr w:type="gramEnd"/>
      <w:r>
        <w:rPr>
          <w:rFonts w:ascii="Times New Roman" w:hAnsi="Times New Roman"/>
          <w:sz w:val="24"/>
          <w:szCs w:val="24"/>
        </w:rPr>
        <w:t xml:space="preserve"> All front end CSS is stored here.</w:t>
      </w:r>
    </w:p>
    <w:p w14:paraId="29261A00" w14:textId="35886A68" w:rsidR="0044532B" w:rsidRPr="007437E1" w:rsidRDefault="007437E1" w:rsidP="0044532B">
      <w:pPr>
        <w:pStyle w:val="ListParagraph"/>
        <w:numPr>
          <w:ilvl w:val="0"/>
          <w:numId w:val="24"/>
        </w:numPr>
        <w:spacing w:line="360" w:lineRule="auto"/>
        <w:ind w:right="709"/>
        <w:rPr>
          <w:rFonts w:ascii="Times New Roman" w:hAnsi="Times New Roman"/>
          <w:sz w:val="24"/>
          <w:szCs w:val="24"/>
          <w:u w:val="single"/>
        </w:rPr>
      </w:pPr>
      <w:proofErr w:type="spellStart"/>
      <w:proofErr w:type="gramStart"/>
      <w:r>
        <w:rPr>
          <w:rFonts w:ascii="Times New Roman" w:hAnsi="Times New Roman"/>
          <w:sz w:val="24"/>
          <w:szCs w:val="24"/>
        </w:rPr>
        <w:t>index.php</w:t>
      </w:r>
      <w:proofErr w:type="spellEnd"/>
      <w:r>
        <w:rPr>
          <w:rFonts w:ascii="Times New Roman" w:hAnsi="Times New Roman"/>
          <w:sz w:val="24"/>
          <w:szCs w:val="24"/>
        </w:rPr>
        <w:t xml:space="preserve"> :</w:t>
      </w:r>
      <w:proofErr w:type="gramEnd"/>
      <w:r>
        <w:rPr>
          <w:rFonts w:ascii="Times New Roman" w:hAnsi="Times New Roman"/>
          <w:sz w:val="24"/>
          <w:szCs w:val="24"/>
        </w:rPr>
        <w:t xml:space="preserve"> The actual website which runs through XAMPP.</w:t>
      </w:r>
    </w:p>
    <w:p w14:paraId="4D66DB5E" w14:textId="77777777" w:rsidR="007437E1" w:rsidRPr="007437E1" w:rsidRDefault="007437E1" w:rsidP="007437E1">
      <w:pPr>
        <w:pStyle w:val="ListParagraph"/>
        <w:spacing w:line="360" w:lineRule="auto"/>
        <w:ind w:left="1440" w:right="709"/>
        <w:rPr>
          <w:rFonts w:ascii="Times New Roman" w:hAnsi="Times New Roman"/>
          <w:sz w:val="24"/>
          <w:szCs w:val="24"/>
          <w:u w:val="single"/>
        </w:rPr>
      </w:pPr>
    </w:p>
    <w:p w14:paraId="79D8386F" w14:textId="378078CF" w:rsidR="00360AED" w:rsidRDefault="00970301" w:rsidP="002971FE">
      <w:pPr>
        <w:pStyle w:val="ListParagraph"/>
        <w:numPr>
          <w:ilvl w:val="0"/>
          <w:numId w:val="22"/>
        </w:numPr>
        <w:spacing w:line="360" w:lineRule="auto"/>
        <w:ind w:right="709"/>
        <w:rPr>
          <w:rFonts w:ascii="Times New Roman" w:hAnsi="Times New Roman"/>
          <w:sz w:val="24"/>
          <w:szCs w:val="24"/>
          <w:u w:val="single"/>
        </w:rPr>
      </w:pPr>
      <w:r w:rsidRPr="0044532B">
        <w:rPr>
          <w:rFonts w:ascii="Times New Roman" w:hAnsi="Times New Roman"/>
          <w:sz w:val="24"/>
          <w:szCs w:val="24"/>
          <w:u w:val="single"/>
        </w:rPr>
        <w:t>Game Algorithm</w:t>
      </w:r>
      <w:r w:rsidR="006C18AF">
        <w:rPr>
          <w:rFonts w:ascii="Times New Roman" w:hAnsi="Times New Roman"/>
          <w:sz w:val="24"/>
          <w:szCs w:val="24"/>
          <w:u w:val="single"/>
        </w:rPr>
        <w:t xml:space="preserve"> </w:t>
      </w:r>
    </w:p>
    <w:p w14:paraId="7EACE698" w14:textId="41329CE7" w:rsidR="007437E1" w:rsidRPr="007437E1" w:rsidRDefault="007437E1" w:rsidP="002971FE">
      <w:pPr>
        <w:pStyle w:val="ListParagraph"/>
        <w:numPr>
          <w:ilvl w:val="0"/>
          <w:numId w:val="25"/>
        </w:numPr>
        <w:spacing w:line="360" w:lineRule="auto"/>
        <w:ind w:right="709"/>
        <w:rPr>
          <w:rFonts w:ascii="Times New Roman" w:hAnsi="Times New Roman"/>
          <w:sz w:val="24"/>
          <w:szCs w:val="24"/>
          <w:u w:val="single"/>
        </w:rPr>
      </w:pPr>
      <w:proofErr w:type="gramStart"/>
      <w:r>
        <w:rPr>
          <w:rFonts w:ascii="Times New Roman" w:hAnsi="Times New Roman" w:cs="Times New Roman"/>
          <w:sz w:val="24"/>
          <w:szCs w:val="24"/>
        </w:rPr>
        <w:t>Deck.js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BlackJack</w:t>
      </w:r>
      <w:proofErr w:type="spellEnd"/>
      <w:r>
        <w:rPr>
          <w:rFonts w:ascii="Times New Roman" w:hAnsi="Times New Roman" w:cs="Times New Roman"/>
          <w:sz w:val="24"/>
          <w:szCs w:val="24"/>
        </w:rPr>
        <w:t xml:space="preserve"> game is coded here.</w:t>
      </w:r>
    </w:p>
    <w:p w14:paraId="4DBA112D" w14:textId="5C11181B" w:rsidR="007437E1" w:rsidRPr="007437E1" w:rsidRDefault="007437E1" w:rsidP="007437E1">
      <w:pPr>
        <w:pStyle w:val="ListParagraph"/>
        <w:numPr>
          <w:ilvl w:val="0"/>
          <w:numId w:val="25"/>
        </w:numPr>
        <w:spacing w:line="360" w:lineRule="auto"/>
        <w:ind w:right="709"/>
        <w:rPr>
          <w:rFonts w:ascii="Times New Roman" w:hAnsi="Times New Roman"/>
          <w:sz w:val="24"/>
          <w:szCs w:val="24"/>
          <w:u w:val="single"/>
        </w:rPr>
      </w:pPr>
      <w:proofErr w:type="gramStart"/>
      <w:r w:rsidRPr="00360AED">
        <w:rPr>
          <w:rFonts w:ascii="Times New Roman" w:hAnsi="Times New Roman"/>
          <w:sz w:val="24"/>
          <w:szCs w:val="24"/>
        </w:rPr>
        <w:t>shuffle(</w:t>
      </w:r>
      <w:proofErr w:type="gramEnd"/>
      <w:r w:rsidRPr="00360AED">
        <w:rPr>
          <w:rFonts w:ascii="Times New Roman" w:hAnsi="Times New Roman"/>
          <w:sz w:val="24"/>
          <w:szCs w:val="24"/>
        </w:rPr>
        <w:t xml:space="preserve">): </w:t>
      </w:r>
      <w:r>
        <w:rPr>
          <w:rFonts w:ascii="Times New Roman" w:hAnsi="Times New Roman"/>
          <w:sz w:val="24"/>
          <w:szCs w:val="24"/>
        </w:rPr>
        <w:t xml:space="preserve">Shuffles the deck of cards using </w:t>
      </w:r>
      <w:proofErr w:type="spellStart"/>
      <w:r w:rsidRPr="007437E1">
        <w:rPr>
          <w:rFonts w:ascii="Times New Roman" w:hAnsi="Times New Roman"/>
          <w:sz w:val="24"/>
          <w:szCs w:val="24"/>
        </w:rPr>
        <w:t>Durstenfeld</w:t>
      </w:r>
      <w:r>
        <w:rPr>
          <w:rFonts w:ascii="Times New Roman" w:hAnsi="Times New Roman"/>
          <w:sz w:val="24"/>
          <w:szCs w:val="24"/>
        </w:rPr>
        <w:t>’s</w:t>
      </w:r>
      <w:proofErr w:type="spellEnd"/>
      <w:r w:rsidRPr="007437E1">
        <w:rPr>
          <w:rFonts w:ascii="Times New Roman" w:hAnsi="Times New Roman"/>
          <w:sz w:val="24"/>
          <w:szCs w:val="24"/>
        </w:rPr>
        <w:t xml:space="preserve"> shuffle algorithm</w:t>
      </w:r>
      <w:r>
        <w:rPr>
          <w:rFonts w:ascii="Times New Roman" w:hAnsi="Times New Roman"/>
          <w:sz w:val="24"/>
          <w:szCs w:val="24"/>
        </w:rPr>
        <w:t>.</w:t>
      </w:r>
    </w:p>
    <w:p w14:paraId="16D6A66B" w14:textId="10D9A22F" w:rsidR="007437E1" w:rsidRPr="007437E1" w:rsidRDefault="007437E1" w:rsidP="007437E1">
      <w:pPr>
        <w:pStyle w:val="ListParagraph"/>
        <w:numPr>
          <w:ilvl w:val="0"/>
          <w:numId w:val="25"/>
        </w:numPr>
        <w:spacing w:line="360" w:lineRule="auto"/>
        <w:ind w:right="709"/>
        <w:rPr>
          <w:rFonts w:ascii="Times New Roman" w:hAnsi="Times New Roman"/>
          <w:sz w:val="24"/>
          <w:szCs w:val="24"/>
          <w:u w:val="single"/>
        </w:rPr>
      </w:pPr>
      <w:proofErr w:type="spellStart"/>
      <w:proofErr w:type="gramStart"/>
      <w:r>
        <w:rPr>
          <w:rFonts w:ascii="Times New Roman" w:hAnsi="Times New Roman"/>
          <w:sz w:val="24"/>
          <w:szCs w:val="24"/>
        </w:rPr>
        <w:t>setValue</w:t>
      </w:r>
      <w:proofErr w:type="spellEnd"/>
      <w:r>
        <w:rPr>
          <w:rFonts w:ascii="Times New Roman" w:hAnsi="Times New Roman"/>
          <w:sz w:val="24"/>
          <w:szCs w:val="24"/>
        </w:rPr>
        <w:t>(</w:t>
      </w:r>
      <w:proofErr w:type="gramEnd"/>
      <w:r>
        <w:rPr>
          <w:rFonts w:ascii="Times New Roman" w:hAnsi="Times New Roman"/>
          <w:sz w:val="24"/>
          <w:szCs w:val="24"/>
        </w:rPr>
        <w:t>): Sets a score to the card object.</w:t>
      </w:r>
    </w:p>
    <w:p w14:paraId="09BE23D1" w14:textId="59099F56" w:rsidR="00360AED" w:rsidRPr="00360AED" w:rsidRDefault="00360AED" w:rsidP="002971FE">
      <w:pPr>
        <w:pStyle w:val="ListParagraph"/>
        <w:numPr>
          <w:ilvl w:val="0"/>
          <w:numId w:val="25"/>
        </w:numPr>
        <w:spacing w:line="360" w:lineRule="auto"/>
        <w:ind w:right="709"/>
        <w:rPr>
          <w:rFonts w:ascii="Times New Roman" w:hAnsi="Times New Roman"/>
          <w:sz w:val="24"/>
          <w:szCs w:val="24"/>
          <w:u w:val="single"/>
        </w:rPr>
      </w:pPr>
      <w:proofErr w:type="spellStart"/>
      <w:proofErr w:type="gramStart"/>
      <w:r>
        <w:rPr>
          <w:rFonts w:ascii="Times New Roman" w:hAnsi="Times New Roman" w:cs="Times New Roman"/>
          <w:sz w:val="24"/>
          <w:szCs w:val="24"/>
        </w:rPr>
        <w:t>createDeck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007437E1">
        <w:rPr>
          <w:rFonts w:ascii="Times New Roman" w:hAnsi="Times New Roman" w:cs="Times New Roman"/>
          <w:sz w:val="24"/>
          <w:szCs w:val="24"/>
        </w:rPr>
        <w:t>Creates a deck of cards using the card objects.</w:t>
      </w:r>
    </w:p>
    <w:p w14:paraId="70F9D9F3" w14:textId="587F0526" w:rsidR="00776EE3" w:rsidRPr="00244978" w:rsidRDefault="006C18AF" w:rsidP="002971FE">
      <w:pPr>
        <w:pStyle w:val="ListParagraph"/>
        <w:numPr>
          <w:ilvl w:val="0"/>
          <w:numId w:val="25"/>
        </w:numPr>
        <w:spacing w:line="360" w:lineRule="auto"/>
        <w:ind w:right="709"/>
        <w:rPr>
          <w:rFonts w:ascii="Times New Roman" w:hAnsi="Times New Roman"/>
          <w:sz w:val="24"/>
          <w:szCs w:val="24"/>
          <w:u w:val="single"/>
        </w:rPr>
      </w:pPr>
      <w:proofErr w:type="spellStart"/>
      <w:proofErr w:type="gramStart"/>
      <w:r>
        <w:rPr>
          <w:rFonts w:ascii="Times New Roman" w:hAnsi="Times New Roman"/>
          <w:sz w:val="24"/>
          <w:szCs w:val="24"/>
        </w:rPr>
        <w:t>checkVictory</w:t>
      </w:r>
      <w:proofErr w:type="spellEnd"/>
      <w:r w:rsidR="00244978">
        <w:rPr>
          <w:rFonts w:ascii="Times New Roman" w:hAnsi="Times New Roman"/>
          <w:sz w:val="24"/>
          <w:szCs w:val="24"/>
        </w:rPr>
        <w:t>(</w:t>
      </w:r>
      <w:proofErr w:type="gramEnd"/>
      <w:r w:rsidR="00244978">
        <w:rPr>
          <w:rFonts w:ascii="Times New Roman" w:hAnsi="Times New Roman"/>
          <w:sz w:val="24"/>
          <w:szCs w:val="24"/>
        </w:rPr>
        <w:t>)</w:t>
      </w:r>
      <w:r>
        <w:rPr>
          <w:rFonts w:ascii="Times New Roman" w:hAnsi="Times New Roman"/>
          <w:sz w:val="24"/>
          <w:szCs w:val="24"/>
        </w:rPr>
        <w:t xml:space="preserve"> : </w:t>
      </w:r>
      <w:r w:rsidR="007437E1">
        <w:rPr>
          <w:rFonts w:ascii="Times New Roman" w:hAnsi="Times New Roman"/>
          <w:sz w:val="24"/>
          <w:szCs w:val="24"/>
        </w:rPr>
        <w:t>Finalizes and checks if either the user or the dealer has successfully passed one of the given victory condition</w:t>
      </w:r>
      <w:r w:rsidR="005B57F1">
        <w:rPr>
          <w:rFonts w:ascii="Times New Roman" w:hAnsi="Times New Roman"/>
          <w:sz w:val="24"/>
          <w:szCs w:val="24"/>
        </w:rPr>
        <w:t>s</w:t>
      </w:r>
      <w:r>
        <w:rPr>
          <w:rFonts w:ascii="Times New Roman" w:hAnsi="Times New Roman"/>
          <w:sz w:val="24"/>
          <w:szCs w:val="24"/>
        </w:rPr>
        <w:t>.</w:t>
      </w:r>
    </w:p>
    <w:p w14:paraId="2180DCD9" w14:textId="17979E78" w:rsidR="00244978" w:rsidRPr="00244978" w:rsidRDefault="00244978" w:rsidP="002971FE">
      <w:pPr>
        <w:pStyle w:val="ListParagraph"/>
        <w:numPr>
          <w:ilvl w:val="0"/>
          <w:numId w:val="25"/>
        </w:numPr>
        <w:spacing w:line="360" w:lineRule="auto"/>
        <w:ind w:right="709"/>
        <w:rPr>
          <w:rFonts w:ascii="Times New Roman" w:hAnsi="Times New Roman"/>
          <w:sz w:val="24"/>
          <w:szCs w:val="24"/>
          <w:u w:val="single"/>
        </w:rPr>
      </w:pPr>
      <w:proofErr w:type="spellStart"/>
      <w:proofErr w:type="gramStart"/>
      <w:r>
        <w:rPr>
          <w:rFonts w:ascii="Times New Roman" w:hAnsi="Times New Roman"/>
          <w:sz w:val="24"/>
          <w:szCs w:val="24"/>
        </w:rPr>
        <w:t>disableButtons</w:t>
      </w:r>
      <w:proofErr w:type="spellEnd"/>
      <w:r>
        <w:rPr>
          <w:rFonts w:ascii="Times New Roman" w:hAnsi="Times New Roman"/>
          <w:sz w:val="24"/>
          <w:szCs w:val="24"/>
        </w:rPr>
        <w:t>(</w:t>
      </w:r>
      <w:proofErr w:type="gramEnd"/>
      <w:r>
        <w:rPr>
          <w:rFonts w:ascii="Times New Roman" w:hAnsi="Times New Roman"/>
          <w:sz w:val="24"/>
          <w:szCs w:val="24"/>
        </w:rPr>
        <w:t>): Disables specified HTML buttons.</w:t>
      </w:r>
    </w:p>
    <w:p w14:paraId="2EA71A17" w14:textId="1BF56BA2" w:rsidR="00244978" w:rsidRDefault="00244978" w:rsidP="002971FE">
      <w:pPr>
        <w:pStyle w:val="ListParagraph"/>
        <w:numPr>
          <w:ilvl w:val="0"/>
          <w:numId w:val="25"/>
        </w:numPr>
        <w:spacing w:line="360" w:lineRule="auto"/>
        <w:ind w:right="709"/>
        <w:rPr>
          <w:rFonts w:ascii="Times New Roman" w:hAnsi="Times New Roman"/>
          <w:sz w:val="24"/>
          <w:szCs w:val="24"/>
        </w:rPr>
      </w:pPr>
      <w:proofErr w:type="spellStart"/>
      <w:proofErr w:type="gramStart"/>
      <w:r w:rsidRPr="00244978">
        <w:rPr>
          <w:rFonts w:ascii="Times New Roman" w:hAnsi="Times New Roman"/>
          <w:sz w:val="24"/>
          <w:szCs w:val="24"/>
        </w:rPr>
        <w:t>checkBustPlayer</w:t>
      </w:r>
      <w:proofErr w:type="spellEnd"/>
      <w:r w:rsidRPr="00244978">
        <w:rPr>
          <w:rFonts w:ascii="Times New Roman" w:hAnsi="Times New Roman"/>
          <w:sz w:val="24"/>
          <w:szCs w:val="24"/>
        </w:rPr>
        <w:t>(</w:t>
      </w:r>
      <w:proofErr w:type="gramEnd"/>
      <w:r w:rsidRPr="00244978">
        <w:rPr>
          <w:rFonts w:ascii="Times New Roman" w:hAnsi="Times New Roman"/>
          <w:sz w:val="24"/>
          <w:szCs w:val="24"/>
        </w:rPr>
        <w:t xml:space="preserve">) and </w:t>
      </w:r>
      <w:proofErr w:type="spellStart"/>
      <w:r w:rsidRPr="00244978">
        <w:rPr>
          <w:rFonts w:ascii="Times New Roman" w:hAnsi="Times New Roman"/>
          <w:sz w:val="24"/>
          <w:szCs w:val="24"/>
        </w:rPr>
        <w:t>checkBustDealer</w:t>
      </w:r>
      <w:proofErr w:type="spellEnd"/>
      <w:r w:rsidRPr="00244978">
        <w:rPr>
          <w:rFonts w:ascii="Times New Roman" w:hAnsi="Times New Roman"/>
          <w:sz w:val="24"/>
          <w:szCs w:val="24"/>
        </w:rPr>
        <w:t xml:space="preserve">() : Checks if player or dealers have busted before returning a value to </w:t>
      </w:r>
      <w:proofErr w:type="spellStart"/>
      <w:r w:rsidRPr="00244978">
        <w:rPr>
          <w:rFonts w:ascii="Times New Roman" w:hAnsi="Times New Roman"/>
          <w:sz w:val="24"/>
          <w:szCs w:val="24"/>
        </w:rPr>
        <w:t>checkVictory</w:t>
      </w:r>
      <w:proofErr w:type="spellEnd"/>
      <w:r w:rsidRPr="00244978">
        <w:rPr>
          <w:rFonts w:ascii="Times New Roman" w:hAnsi="Times New Roman"/>
          <w:sz w:val="24"/>
          <w:szCs w:val="24"/>
        </w:rPr>
        <w:t>().</w:t>
      </w:r>
    </w:p>
    <w:p w14:paraId="312EDDC0" w14:textId="3E40A8BE" w:rsidR="00244978" w:rsidRDefault="00244978" w:rsidP="002971FE">
      <w:pPr>
        <w:pStyle w:val="ListParagraph"/>
        <w:numPr>
          <w:ilvl w:val="0"/>
          <w:numId w:val="25"/>
        </w:numPr>
        <w:spacing w:line="360" w:lineRule="auto"/>
        <w:ind w:right="709"/>
        <w:rPr>
          <w:rFonts w:ascii="Times New Roman" w:hAnsi="Times New Roman"/>
          <w:sz w:val="24"/>
          <w:szCs w:val="24"/>
        </w:rPr>
      </w:pPr>
      <w:proofErr w:type="spellStart"/>
      <w:r>
        <w:rPr>
          <w:rFonts w:ascii="Times New Roman" w:hAnsi="Times New Roman"/>
          <w:sz w:val="24"/>
          <w:szCs w:val="24"/>
        </w:rPr>
        <w:t>playerTurn</w:t>
      </w:r>
      <w:proofErr w:type="spellEnd"/>
      <w:r>
        <w:rPr>
          <w:rFonts w:ascii="Times New Roman" w:hAnsi="Times New Roman"/>
          <w:sz w:val="24"/>
          <w:szCs w:val="24"/>
        </w:rPr>
        <w:t xml:space="preserve"> and </w:t>
      </w:r>
      <w:proofErr w:type="spellStart"/>
      <w:proofErr w:type="gramStart"/>
      <w:r>
        <w:rPr>
          <w:rFonts w:ascii="Times New Roman" w:hAnsi="Times New Roman"/>
          <w:sz w:val="24"/>
          <w:szCs w:val="24"/>
        </w:rPr>
        <w:t>dealerTurn</w:t>
      </w:r>
      <w:proofErr w:type="spellEnd"/>
      <w:r>
        <w:rPr>
          <w:rFonts w:ascii="Times New Roman" w:hAnsi="Times New Roman"/>
          <w:sz w:val="24"/>
          <w:szCs w:val="24"/>
        </w:rPr>
        <w:t>(</w:t>
      </w:r>
      <w:proofErr w:type="gramEnd"/>
      <w:r>
        <w:rPr>
          <w:rFonts w:ascii="Times New Roman" w:hAnsi="Times New Roman"/>
          <w:sz w:val="24"/>
          <w:szCs w:val="24"/>
        </w:rPr>
        <w:t>) : Places a card inside the div element for either the dealer side or player side depending on their turns.</w:t>
      </w:r>
      <w:r w:rsidR="00251340">
        <w:rPr>
          <w:rFonts w:ascii="Times New Roman" w:hAnsi="Times New Roman"/>
          <w:sz w:val="24"/>
          <w:szCs w:val="24"/>
        </w:rPr>
        <w:t xml:space="preserve"> </w:t>
      </w:r>
    </w:p>
    <w:p w14:paraId="61D09394" w14:textId="6FE50F68" w:rsidR="00244978" w:rsidRDefault="00244978" w:rsidP="002971FE">
      <w:pPr>
        <w:pStyle w:val="ListParagraph"/>
        <w:numPr>
          <w:ilvl w:val="0"/>
          <w:numId w:val="25"/>
        </w:numPr>
        <w:spacing w:line="360" w:lineRule="auto"/>
        <w:ind w:right="709"/>
        <w:rPr>
          <w:rFonts w:ascii="Times New Roman" w:hAnsi="Times New Roman"/>
          <w:sz w:val="24"/>
          <w:szCs w:val="24"/>
        </w:rPr>
      </w:pPr>
      <w:proofErr w:type="spellStart"/>
      <w:r>
        <w:rPr>
          <w:rFonts w:ascii="Times New Roman" w:hAnsi="Times New Roman"/>
          <w:sz w:val="24"/>
          <w:szCs w:val="24"/>
        </w:rPr>
        <w:t>playerHand</w:t>
      </w:r>
      <w:proofErr w:type="spellEnd"/>
      <w:r>
        <w:rPr>
          <w:rFonts w:ascii="Times New Roman" w:hAnsi="Times New Roman"/>
          <w:sz w:val="24"/>
          <w:szCs w:val="24"/>
        </w:rPr>
        <w:t xml:space="preserve"> and </w:t>
      </w:r>
      <w:proofErr w:type="spellStart"/>
      <w:proofErr w:type="gramStart"/>
      <w:r>
        <w:rPr>
          <w:rFonts w:ascii="Times New Roman" w:hAnsi="Times New Roman"/>
          <w:sz w:val="24"/>
          <w:szCs w:val="24"/>
        </w:rPr>
        <w:t>dealerHand</w:t>
      </w:r>
      <w:proofErr w:type="spellEnd"/>
      <w:r>
        <w:rPr>
          <w:rFonts w:ascii="Times New Roman" w:hAnsi="Times New Roman"/>
          <w:sz w:val="24"/>
          <w:szCs w:val="24"/>
        </w:rPr>
        <w:t>(</w:t>
      </w:r>
      <w:proofErr w:type="gramEnd"/>
      <w:r>
        <w:rPr>
          <w:rFonts w:ascii="Times New Roman" w:hAnsi="Times New Roman"/>
          <w:sz w:val="24"/>
          <w:szCs w:val="24"/>
        </w:rPr>
        <w:t>) : Pops a card from the deck to and places it inside either the players hand or dealers hand depending on their turns.</w:t>
      </w:r>
    </w:p>
    <w:p w14:paraId="418CF2D8" w14:textId="3EFD35E7" w:rsidR="00244978" w:rsidRDefault="00251340" w:rsidP="002971FE">
      <w:pPr>
        <w:pStyle w:val="ListParagraph"/>
        <w:numPr>
          <w:ilvl w:val="0"/>
          <w:numId w:val="25"/>
        </w:numPr>
        <w:spacing w:line="360" w:lineRule="auto"/>
        <w:ind w:right="709"/>
        <w:rPr>
          <w:rFonts w:ascii="Times New Roman" w:hAnsi="Times New Roman"/>
          <w:sz w:val="24"/>
          <w:szCs w:val="24"/>
        </w:rPr>
      </w:pPr>
      <w:proofErr w:type="spellStart"/>
      <w:proofErr w:type="gramStart"/>
      <w:r>
        <w:rPr>
          <w:rFonts w:ascii="Times New Roman" w:hAnsi="Times New Roman"/>
          <w:sz w:val="24"/>
          <w:szCs w:val="24"/>
        </w:rPr>
        <w:t>playerStand</w:t>
      </w:r>
      <w:proofErr w:type="spellEnd"/>
      <w:r>
        <w:rPr>
          <w:rFonts w:ascii="Times New Roman" w:hAnsi="Times New Roman"/>
          <w:sz w:val="24"/>
          <w:szCs w:val="24"/>
        </w:rPr>
        <w:t>(</w:t>
      </w:r>
      <w:proofErr w:type="gramEnd"/>
      <w:r>
        <w:rPr>
          <w:rFonts w:ascii="Times New Roman" w:hAnsi="Times New Roman"/>
          <w:sz w:val="24"/>
          <w:szCs w:val="24"/>
        </w:rPr>
        <w:t>) : Checks if player is ready to place his hand down then this function checks who won.</w:t>
      </w:r>
    </w:p>
    <w:p w14:paraId="1309BFF4" w14:textId="45B826A9" w:rsidR="00251340" w:rsidRPr="00244978" w:rsidRDefault="00251340" w:rsidP="002971FE">
      <w:pPr>
        <w:pStyle w:val="ListParagraph"/>
        <w:numPr>
          <w:ilvl w:val="0"/>
          <w:numId w:val="25"/>
        </w:numPr>
        <w:spacing w:line="360" w:lineRule="auto"/>
        <w:ind w:right="709"/>
        <w:rPr>
          <w:rFonts w:ascii="Times New Roman" w:hAnsi="Times New Roman"/>
          <w:sz w:val="24"/>
          <w:szCs w:val="24"/>
        </w:rPr>
      </w:pPr>
      <w:proofErr w:type="spellStart"/>
      <w:proofErr w:type="gramStart"/>
      <w:r>
        <w:rPr>
          <w:rFonts w:ascii="Times New Roman" w:hAnsi="Times New Roman"/>
          <w:sz w:val="24"/>
          <w:szCs w:val="24"/>
        </w:rPr>
        <w:t>startGame</w:t>
      </w:r>
      <w:proofErr w:type="spellEnd"/>
      <w:r>
        <w:rPr>
          <w:rFonts w:ascii="Times New Roman" w:hAnsi="Times New Roman"/>
          <w:sz w:val="24"/>
          <w:szCs w:val="24"/>
        </w:rPr>
        <w:t>(</w:t>
      </w:r>
      <w:proofErr w:type="gramEnd"/>
      <w:r>
        <w:rPr>
          <w:rFonts w:ascii="Times New Roman" w:hAnsi="Times New Roman"/>
          <w:sz w:val="24"/>
          <w:szCs w:val="24"/>
        </w:rPr>
        <w:t>) : The function which runs when the PLAY button is clicked.</w:t>
      </w:r>
    </w:p>
    <w:p w14:paraId="6CAE80A9" w14:textId="77777777" w:rsidR="006C18AF" w:rsidRPr="00360AED" w:rsidRDefault="006C18AF" w:rsidP="006C18AF">
      <w:pPr>
        <w:pStyle w:val="ListParagraph"/>
        <w:spacing w:line="360" w:lineRule="auto"/>
        <w:ind w:left="1440" w:right="709"/>
        <w:rPr>
          <w:rFonts w:ascii="Times New Roman" w:hAnsi="Times New Roman"/>
          <w:sz w:val="24"/>
          <w:szCs w:val="24"/>
          <w:u w:val="single"/>
        </w:rPr>
      </w:pPr>
    </w:p>
    <w:p w14:paraId="79077973" w14:textId="0F427418" w:rsidR="00365267" w:rsidRPr="00365267" w:rsidRDefault="00365267" w:rsidP="00360AED">
      <w:pPr>
        <w:pStyle w:val="ListParagraph"/>
        <w:spacing w:line="360" w:lineRule="auto"/>
        <w:ind w:left="1440" w:right="709"/>
        <w:rPr>
          <w:rFonts w:ascii="Times New Roman" w:hAnsi="Times New Roman" w:cs="Times New Roman"/>
          <w:sz w:val="24"/>
          <w:szCs w:val="24"/>
          <w:u w:val="single"/>
        </w:rPr>
      </w:pPr>
      <w:r w:rsidRPr="00365267">
        <w:rPr>
          <w:rFonts w:ascii="Times New Roman" w:hAnsi="Times New Roman" w:cs="Times New Roman"/>
          <w:color w:val="4D5156"/>
          <w:sz w:val="24"/>
          <w:szCs w:val="24"/>
          <w:shd w:val="clear" w:color="auto" w:fill="FFFFFF"/>
        </w:rPr>
        <w:lastRenderedPageBreak/>
        <w:t>.</w:t>
      </w:r>
    </w:p>
    <w:p w14:paraId="1C270A5C" w14:textId="77777777" w:rsidR="00B247D4" w:rsidRPr="00B247D4" w:rsidRDefault="00B247D4" w:rsidP="00924DAB">
      <w:pPr>
        <w:pStyle w:val="ListParagraph"/>
        <w:spacing w:line="360" w:lineRule="auto"/>
        <w:ind w:right="709"/>
        <w:rPr>
          <w:rFonts w:ascii="Times New Roman" w:hAnsi="Times New Roman"/>
          <w:sz w:val="24"/>
          <w:szCs w:val="24"/>
        </w:rPr>
      </w:pPr>
    </w:p>
    <w:p w14:paraId="4CEFD2D9" w14:textId="77777777" w:rsidR="003A343E" w:rsidRPr="00E51723" w:rsidRDefault="003A343E" w:rsidP="003A343E">
      <w:pPr>
        <w:pStyle w:val="ListParagraph"/>
        <w:spacing w:line="360" w:lineRule="auto"/>
        <w:ind w:left="644" w:right="709"/>
        <w:rPr>
          <w:rFonts w:ascii="Times New Roman" w:hAnsi="Times New Roman" w:cs="Times New Roman"/>
          <w:b/>
          <w:bCs/>
          <w:sz w:val="24"/>
          <w:szCs w:val="24"/>
        </w:rPr>
      </w:pPr>
    </w:p>
    <w:p w14:paraId="690E11F1" w14:textId="5804C65D" w:rsidR="00CC6B26" w:rsidRDefault="00CC6B26" w:rsidP="002971FE">
      <w:pPr>
        <w:pStyle w:val="ListParagraph"/>
        <w:numPr>
          <w:ilvl w:val="0"/>
          <w:numId w:val="10"/>
        </w:numPr>
        <w:spacing w:line="360" w:lineRule="auto"/>
        <w:ind w:right="709"/>
        <w:rPr>
          <w:rFonts w:ascii="Times New Roman" w:eastAsia="Times New Roman" w:hAnsi="Times New Roman" w:cs="Times New Roman"/>
          <w:b/>
          <w:bCs/>
          <w:sz w:val="24"/>
          <w:szCs w:val="24"/>
        </w:rPr>
      </w:pPr>
      <w:r w:rsidRPr="00E51723">
        <w:rPr>
          <w:rFonts w:ascii="Times New Roman" w:eastAsia="Times New Roman" w:hAnsi="Times New Roman" w:cs="Times New Roman"/>
          <w:b/>
          <w:bCs/>
          <w:sz w:val="24"/>
          <w:szCs w:val="24"/>
        </w:rPr>
        <w:t>Source Code</w:t>
      </w:r>
    </w:p>
    <w:p w14:paraId="7C5FEE5C" w14:textId="3DE0DA70" w:rsidR="000A0E65" w:rsidRPr="000A0E65" w:rsidRDefault="000D1530" w:rsidP="000A0E65">
      <w:pPr>
        <w:pStyle w:val="ListParagraph"/>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Deck.js </w:t>
      </w:r>
      <w:r w:rsidR="000A0E65">
        <w:rPr>
          <w:rFonts w:ascii="Times New Roman" w:eastAsia="Times New Roman" w:hAnsi="Times New Roman" w:cs="Times New Roman"/>
          <w:b/>
          <w:bCs/>
          <w:sz w:val="24"/>
          <w:szCs w:val="24"/>
        </w:rPr>
        <w:t>:</w:t>
      </w:r>
      <w:proofErr w:type="gramEnd"/>
      <w:r w:rsidR="000A0E65">
        <w:rPr>
          <w:rFonts w:ascii="Times New Roman" w:eastAsia="Times New Roman" w:hAnsi="Times New Roman" w:cs="Times New Roman"/>
          <w:b/>
          <w:bCs/>
          <w:sz w:val="24"/>
          <w:szCs w:val="24"/>
        </w:rPr>
        <w:br/>
      </w:r>
      <w:r w:rsidR="000A0E65" w:rsidRPr="000A0E65">
        <w:rPr>
          <w:rFonts w:ascii="Times New Roman" w:eastAsia="Times New Roman" w:hAnsi="Times New Roman" w:cs="Times New Roman"/>
          <w:sz w:val="24"/>
          <w:szCs w:val="24"/>
        </w:rPr>
        <w:t>deck = new Array();</w:t>
      </w:r>
    </w:p>
    <w:p w14:paraId="07482A8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suits = ["S", "D", "C", "H"];</w:t>
      </w:r>
    </w:p>
    <w:p w14:paraId="7693135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ranks = ["A", "2", "3", "4", "5", "6", "7", "8", "9", "10", "J", "Q", "K"];</w:t>
      </w:r>
    </w:p>
    <w:p w14:paraId="0359DC35"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 0;</w:t>
      </w:r>
    </w:p>
    <w:p w14:paraId="29618A70"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 0;</w:t>
      </w:r>
    </w:p>
    <w:p w14:paraId="1E08B279"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divDealerIncrement</w:t>
      </w:r>
      <w:proofErr w:type="spellEnd"/>
      <w:r w:rsidRPr="000A0E65">
        <w:rPr>
          <w:rFonts w:ascii="Times New Roman" w:eastAsia="Times New Roman" w:hAnsi="Times New Roman" w:cs="Times New Roman"/>
          <w:sz w:val="24"/>
          <w:szCs w:val="24"/>
        </w:rPr>
        <w:t xml:space="preserve"> = 1;</w:t>
      </w:r>
    </w:p>
    <w:p w14:paraId="4EB37FE2"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divPlayerIncrement</w:t>
      </w:r>
      <w:proofErr w:type="spellEnd"/>
      <w:r w:rsidRPr="000A0E65">
        <w:rPr>
          <w:rFonts w:ascii="Times New Roman" w:eastAsia="Times New Roman" w:hAnsi="Times New Roman" w:cs="Times New Roman"/>
          <w:sz w:val="24"/>
          <w:szCs w:val="24"/>
        </w:rPr>
        <w:t xml:space="preserve"> = 1;</w:t>
      </w:r>
    </w:p>
    <w:p w14:paraId="573DD638"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=false";</w:t>
      </w:r>
    </w:p>
    <w:p w14:paraId="7A50095E" w14:textId="77777777" w:rsidR="000A0E65" w:rsidRPr="000A0E65" w:rsidRDefault="000A0E65" w:rsidP="000A0E65">
      <w:pPr>
        <w:pStyle w:val="ListParagraph"/>
        <w:rPr>
          <w:rFonts w:ascii="Times New Roman" w:eastAsia="Times New Roman" w:hAnsi="Times New Roman" w:cs="Times New Roman"/>
          <w:sz w:val="24"/>
          <w:szCs w:val="24"/>
        </w:rPr>
      </w:pPr>
    </w:p>
    <w:p w14:paraId="6B8451F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function shuffle(array) {</w:t>
      </w:r>
    </w:p>
    <w:p w14:paraId="4E4A0D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9FBC40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https://stackoverflow.com/a/12646864</w:t>
      </w:r>
    </w:p>
    <w:p w14:paraId="1A9BDE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Randomize array element order in-place.</w:t>
      </w:r>
    </w:p>
    <w:p w14:paraId="68B9FA5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Using </w:t>
      </w:r>
      <w:proofErr w:type="spellStart"/>
      <w:r w:rsidRPr="000A0E65">
        <w:rPr>
          <w:rFonts w:ascii="Times New Roman" w:eastAsia="Times New Roman" w:hAnsi="Times New Roman" w:cs="Times New Roman"/>
          <w:sz w:val="24"/>
          <w:szCs w:val="24"/>
        </w:rPr>
        <w:t>Durstenfeld</w:t>
      </w:r>
      <w:proofErr w:type="spellEnd"/>
      <w:r w:rsidRPr="000A0E65">
        <w:rPr>
          <w:rFonts w:ascii="Times New Roman" w:eastAsia="Times New Roman" w:hAnsi="Times New Roman" w:cs="Times New Roman"/>
          <w:sz w:val="24"/>
          <w:szCs w:val="24"/>
        </w:rPr>
        <w:t xml:space="preserve"> shuffle algorithm.</w:t>
      </w:r>
    </w:p>
    <w:p w14:paraId="41C5F2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2069DE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for (var </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array.length</w:t>
      </w:r>
      <w:proofErr w:type="spellEnd"/>
      <w:proofErr w:type="gramEnd"/>
      <w:r w:rsidRPr="000A0E65">
        <w:rPr>
          <w:rFonts w:ascii="Times New Roman" w:eastAsia="Times New Roman" w:hAnsi="Times New Roman" w:cs="Times New Roman"/>
          <w:sz w:val="24"/>
          <w:szCs w:val="24"/>
        </w:rPr>
        <w:t xml:space="preserve"> - 1; </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 xml:space="preserve"> &gt; 0; </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 {</w:t>
      </w:r>
    </w:p>
    <w:p w14:paraId="32E4C59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j = </w:t>
      </w:r>
      <w:proofErr w:type="spellStart"/>
      <w:r w:rsidRPr="000A0E65">
        <w:rPr>
          <w:rFonts w:ascii="Times New Roman" w:eastAsia="Times New Roman" w:hAnsi="Times New Roman" w:cs="Times New Roman"/>
          <w:sz w:val="24"/>
          <w:szCs w:val="24"/>
        </w:rPr>
        <w:t>Math.floor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Math.random</w:t>
      </w:r>
      <w:proofErr w:type="spellEnd"/>
      <w:r w:rsidRPr="000A0E65">
        <w:rPr>
          <w:rFonts w:ascii="Times New Roman" w:eastAsia="Times New Roman" w:hAnsi="Times New Roman" w:cs="Times New Roman"/>
          <w:sz w:val="24"/>
          <w:szCs w:val="24"/>
        </w:rPr>
        <w:t>() * (</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 xml:space="preserve"> + 1));</w:t>
      </w:r>
    </w:p>
    <w:p w14:paraId="0D7E0D4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temp = array[</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w:t>
      </w:r>
    </w:p>
    <w:p w14:paraId="37D100B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array[</w:t>
      </w:r>
      <w:proofErr w:type="spellStart"/>
      <w:r w:rsidRPr="000A0E65">
        <w:rPr>
          <w:rFonts w:ascii="Times New Roman" w:eastAsia="Times New Roman" w:hAnsi="Times New Roman" w:cs="Times New Roman"/>
          <w:sz w:val="24"/>
          <w:szCs w:val="24"/>
        </w:rPr>
        <w:t>i</w:t>
      </w:r>
      <w:proofErr w:type="spellEnd"/>
      <w:r w:rsidRPr="000A0E65">
        <w:rPr>
          <w:rFonts w:ascii="Times New Roman" w:eastAsia="Times New Roman" w:hAnsi="Times New Roman" w:cs="Times New Roman"/>
          <w:sz w:val="24"/>
          <w:szCs w:val="24"/>
        </w:rPr>
        <w:t>] = array[j];</w:t>
      </w:r>
    </w:p>
    <w:p w14:paraId="681539B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array[j] = temp;</w:t>
      </w:r>
    </w:p>
    <w:p w14:paraId="11549F3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66BCF9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21090924" w14:textId="77777777" w:rsidR="000A0E65" w:rsidRPr="000A0E65" w:rsidRDefault="000A0E65" w:rsidP="000A0E65">
      <w:pPr>
        <w:pStyle w:val="ListParagraph"/>
        <w:rPr>
          <w:rFonts w:ascii="Times New Roman" w:eastAsia="Times New Roman" w:hAnsi="Times New Roman" w:cs="Times New Roman"/>
          <w:sz w:val="24"/>
          <w:szCs w:val="24"/>
        </w:rPr>
      </w:pPr>
    </w:p>
    <w:p w14:paraId="72B05FA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createDeck</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73525EA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document.createElement</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w:t>
      </w:r>
    </w:p>
    <w:p w14:paraId="3A056C7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for (</w:t>
      </w:r>
      <w:proofErr w:type="spellStart"/>
      <w:r w:rsidRPr="000A0E65">
        <w:rPr>
          <w:rFonts w:ascii="Times New Roman" w:eastAsia="Times New Roman" w:hAnsi="Times New Roman" w:cs="Times New Roman"/>
          <w:sz w:val="24"/>
          <w:szCs w:val="24"/>
        </w:rPr>
        <w:t>suitsIndex</w:t>
      </w:r>
      <w:proofErr w:type="spellEnd"/>
      <w:r w:rsidRPr="000A0E65">
        <w:rPr>
          <w:rFonts w:ascii="Times New Roman" w:eastAsia="Times New Roman" w:hAnsi="Times New Roman" w:cs="Times New Roman"/>
          <w:sz w:val="24"/>
          <w:szCs w:val="24"/>
        </w:rPr>
        <w:t xml:space="preserve"> = 0; </w:t>
      </w:r>
      <w:proofErr w:type="spellStart"/>
      <w:r w:rsidRPr="000A0E65">
        <w:rPr>
          <w:rFonts w:ascii="Times New Roman" w:eastAsia="Times New Roman" w:hAnsi="Times New Roman" w:cs="Times New Roman"/>
          <w:sz w:val="24"/>
          <w:szCs w:val="24"/>
        </w:rPr>
        <w:t>suitsIndex</w:t>
      </w:r>
      <w:proofErr w:type="spellEnd"/>
      <w:r w:rsidRPr="000A0E65">
        <w:rPr>
          <w:rFonts w:ascii="Times New Roman" w:eastAsia="Times New Roman" w:hAnsi="Times New Roman" w:cs="Times New Roman"/>
          <w:sz w:val="24"/>
          <w:szCs w:val="24"/>
        </w:rPr>
        <w:t xml:space="preserve"> &lt; </w:t>
      </w:r>
      <w:proofErr w:type="spellStart"/>
      <w:proofErr w:type="gramStart"/>
      <w:r w:rsidRPr="000A0E65">
        <w:rPr>
          <w:rFonts w:ascii="Times New Roman" w:eastAsia="Times New Roman" w:hAnsi="Times New Roman" w:cs="Times New Roman"/>
          <w:sz w:val="24"/>
          <w:szCs w:val="24"/>
        </w:rPr>
        <w:t>suits.length</w:t>
      </w:r>
      <w:proofErr w:type="spellEnd"/>
      <w:proofErr w:type="gram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suitsIndex</w:t>
      </w:r>
      <w:proofErr w:type="spellEnd"/>
      <w:r w:rsidRPr="000A0E65">
        <w:rPr>
          <w:rFonts w:ascii="Times New Roman" w:eastAsia="Times New Roman" w:hAnsi="Times New Roman" w:cs="Times New Roman"/>
          <w:sz w:val="24"/>
          <w:szCs w:val="24"/>
        </w:rPr>
        <w:t>++) {</w:t>
      </w:r>
    </w:p>
    <w:p w14:paraId="7D1E84D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for (</w:t>
      </w:r>
      <w:proofErr w:type="spellStart"/>
      <w:r w:rsidRPr="000A0E65">
        <w:rPr>
          <w:rFonts w:ascii="Times New Roman" w:eastAsia="Times New Roman" w:hAnsi="Times New Roman" w:cs="Times New Roman"/>
          <w:sz w:val="24"/>
          <w:szCs w:val="24"/>
        </w:rPr>
        <w:t>ranksIndex</w:t>
      </w:r>
      <w:proofErr w:type="spellEnd"/>
      <w:r w:rsidRPr="000A0E65">
        <w:rPr>
          <w:rFonts w:ascii="Times New Roman" w:eastAsia="Times New Roman" w:hAnsi="Times New Roman" w:cs="Times New Roman"/>
          <w:sz w:val="24"/>
          <w:szCs w:val="24"/>
        </w:rPr>
        <w:t xml:space="preserve"> = 0; </w:t>
      </w:r>
      <w:proofErr w:type="spellStart"/>
      <w:r w:rsidRPr="000A0E65">
        <w:rPr>
          <w:rFonts w:ascii="Times New Roman" w:eastAsia="Times New Roman" w:hAnsi="Times New Roman" w:cs="Times New Roman"/>
          <w:sz w:val="24"/>
          <w:szCs w:val="24"/>
        </w:rPr>
        <w:t>ranksIndex</w:t>
      </w:r>
      <w:proofErr w:type="spellEnd"/>
      <w:r w:rsidRPr="000A0E65">
        <w:rPr>
          <w:rFonts w:ascii="Times New Roman" w:eastAsia="Times New Roman" w:hAnsi="Times New Roman" w:cs="Times New Roman"/>
          <w:sz w:val="24"/>
          <w:szCs w:val="24"/>
        </w:rPr>
        <w:t xml:space="preserve"> &lt; </w:t>
      </w:r>
      <w:proofErr w:type="spellStart"/>
      <w:proofErr w:type="gramStart"/>
      <w:r w:rsidRPr="000A0E65">
        <w:rPr>
          <w:rFonts w:ascii="Times New Roman" w:eastAsia="Times New Roman" w:hAnsi="Times New Roman" w:cs="Times New Roman"/>
          <w:sz w:val="24"/>
          <w:szCs w:val="24"/>
        </w:rPr>
        <w:t>ranks.length</w:t>
      </w:r>
      <w:proofErr w:type="spellEnd"/>
      <w:proofErr w:type="gram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ranksIndex</w:t>
      </w:r>
      <w:proofErr w:type="spellEnd"/>
      <w:r w:rsidRPr="000A0E65">
        <w:rPr>
          <w:rFonts w:ascii="Times New Roman" w:eastAsia="Times New Roman" w:hAnsi="Times New Roman" w:cs="Times New Roman"/>
          <w:sz w:val="24"/>
          <w:szCs w:val="24"/>
        </w:rPr>
        <w:t>++) {</w:t>
      </w:r>
    </w:p>
    <w:p w14:paraId="16DC139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card = {};</w:t>
      </w:r>
    </w:p>
    <w:p w14:paraId="13E9354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card.suit</w:t>
      </w:r>
      <w:proofErr w:type="spellEnd"/>
      <w:proofErr w:type="gramEnd"/>
      <w:r w:rsidRPr="000A0E65">
        <w:rPr>
          <w:rFonts w:ascii="Times New Roman" w:eastAsia="Times New Roman" w:hAnsi="Times New Roman" w:cs="Times New Roman"/>
          <w:sz w:val="24"/>
          <w:szCs w:val="24"/>
        </w:rPr>
        <w:t xml:space="preserve"> = suits[</w:t>
      </w:r>
      <w:proofErr w:type="spellStart"/>
      <w:r w:rsidRPr="000A0E65">
        <w:rPr>
          <w:rFonts w:ascii="Times New Roman" w:eastAsia="Times New Roman" w:hAnsi="Times New Roman" w:cs="Times New Roman"/>
          <w:sz w:val="24"/>
          <w:szCs w:val="24"/>
        </w:rPr>
        <w:t>suitsIndex</w:t>
      </w:r>
      <w:proofErr w:type="spellEnd"/>
      <w:r w:rsidRPr="000A0E65">
        <w:rPr>
          <w:rFonts w:ascii="Times New Roman" w:eastAsia="Times New Roman" w:hAnsi="Times New Roman" w:cs="Times New Roman"/>
          <w:sz w:val="24"/>
          <w:szCs w:val="24"/>
        </w:rPr>
        <w:t>];</w:t>
      </w:r>
    </w:p>
    <w:p w14:paraId="74AE4E1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card.rank</w:t>
      </w:r>
      <w:proofErr w:type="spellEnd"/>
      <w:proofErr w:type="gramEnd"/>
      <w:r w:rsidRPr="000A0E65">
        <w:rPr>
          <w:rFonts w:ascii="Times New Roman" w:eastAsia="Times New Roman" w:hAnsi="Times New Roman" w:cs="Times New Roman"/>
          <w:sz w:val="24"/>
          <w:szCs w:val="24"/>
        </w:rPr>
        <w:t xml:space="preserve"> = ranks[</w:t>
      </w:r>
      <w:proofErr w:type="spellStart"/>
      <w:r w:rsidRPr="000A0E65">
        <w:rPr>
          <w:rFonts w:ascii="Times New Roman" w:eastAsia="Times New Roman" w:hAnsi="Times New Roman" w:cs="Times New Roman"/>
          <w:sz w:val="24"/>
          <w:szCs w:val="24"/>
        </w:rPr>
        <w:t>ranksIndex</w:t>
      </w:r>
      <w:proofErr w:type="spellEnd"/>
      <w:r w:rsidRPr="000A0E65">
        <w:rPr>
          <w:rFonts w:ascii="Times New Roman" w:eastAsia="Times New Roman" w:hAnsi="Times New Roman" w:cs="Times New Roman"/>
          <w:sz w:val="24"/>
          <w:szCs w:val="24"/>
        </w:rPr>
        <w:t>];</w:t>
      </w:r>
    </w:p>
    <w:p w14:paraId="5DF7C6D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card.imagePath</w:t>
      </w:r>
      <w:proofErr w:type="spellEnd"/>
      <w:proofErr w:type="gramEnd"/>
      <w:r w:rsidRPr="000A0E65">
        <w:rPr>
          <w:rFonts w:ascii="Times New Roman" w:eastAsia="Times New Roman" w:hAnsi="Times New Roman" w:cs="Times New Roman"/>
          <w:sz w:val="24"/>
          <w:szCs w:val="24"/>
        </w:rPr>
        <w:t xml:space="preserve"> = "Cards PNG\\" + </w:t>
      </w:r>
      <w:proofErr w:type="spellStart"/>
      <w:r w:rsidRPr="000A0E65">
        <w:rPr>
          <w:rFonts w:ascii="Times New Roman" w:eastAsia="Times New Roman" w:hAnsi="Times New Roman" w:cs="Times New Roman"/>
          <w:sz w:val="24"/>
          <w:szCs w:val="24"/>
        </w:rPr>
        <w:t>card.rank</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card.suit</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png</w:t>
      </w:r>
      <w:proofErr w:type="spellEnd"/>
      <w:r w:rsidRPr="000A0E65">
        <w:rPr>
          <w:rFonts w:ascii="Times New Roman" w:eastAsia="Times New Roman" w:hAnsi="Times New Roman" w:cs="Times New Roman"/>
          <w:sz w:val="24"/>
          <w:szCs w:val="24"/>
        </w:rPr>
        <w:t xml:space="preserve">"; </w:t>
      </w:r>
    </w:p>
    <w:p w14:paraId="0594F0C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card.value</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setValue</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3DE558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(card).</w:t>
      </w:r>
      <w:proofErr w:type="spellStart"/>
      <w:r w:rsidRPr="000A0E65">
        <w:rPr>
          <w:rFonts w:ascii="Times New Roman" w:eastAsia="Times New Roman" w:hAnsi="Times New Roman" w:cs="Times New Roman"/>
          <w:sz w:val="24"/>
          <w:szCs w:val="24"/>
        </w:rPr>
        <w:t>className</w:t>
      </w:r>
      <w:proofErr w:type="spellEnd"/>
      <w:r w:rsidRPr="000A0E65">
        <w:rPr>
          <w:rFonts w:ascii="Times New Roman" w:eastAsia="Times New Roman" w:hAnsi="Times New Roman" w:cs="Times New Roman"/>
          <w:sz w:val="24"/>
          <w:szCs w:val="24"/>
        </w:rPr>
        <w:t xml:space="preserve"> += "cards";</w:t>
      </w:r>
    </w:p>
    <w:p w14:paraId="229198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deck.push</w:t>
      </w:r>
      <w:proofErr w:type="spellEnd"/>
      <w:proofErr w:type="gramEnd"/>
      <w:r w:rsidRPr="000A0E65">
        <w:rPr>
          <w:rFonts w:ascii="Times New Roman" w:eastAsia="Times New Roman" w:hAnsi="Times New Roman" w:cs="Times New Roman"/>
          <w:sz w:val="24"/>
          <w:szCs w:val="24"/>
        </w:rPr>
        <w:t>(card);</w:t>
      </w:r>
    </w:p>
    <w:p w14:paraId="4693370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8B285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3AD9D5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067A174F" w14:textId="77777777" w:rsidR="000A0E65" w:rsidRPr="000A0E65" w:rsidRDefault="000A0E65" w:rsidP="000A0E65">
      <w:pPr>
        <w:pStyle w:val="ListParagraph"/>
        <w:rPr>
          <w:rFonts w:ascii="Times New Roman" w:eastAsia="Times New Roman" w:hAnsi="Times New Roman" w:cs="Times New Roman"/>
          <w:sz w:val="24"/>
          <w:szCs w:val="24"/>
        </w:rPr>
      </w:pPr>
    </w:p>
    <w:p w14:paraId="14DCD9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setValue</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7781F5D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card.rank</w:t>
      </w:r>
      <w:proofErr w:type="spellEnd"/>
      <w:proofErr w:type="gramEnd"/>
      <w:r w:rsidRPr="000A0E65">
        <w:rPr>
          <w:rFonts w:ascii="Times New Roman" w:eastAsia="Times New Roman" w:hAnsi="Times New Roman" w:cs="Times New Roman"/>
          <w:sz w:val="24"/>
          <w:szCs w:val="24"/>
        </w:rPr>
        <w:t xml:space="preserve"> == "J" || </w:t>
      </w:r>
      <w:proofErr w:type="spellStart"/>
      <w:r w:rsidRPr="000A0E65">
        <w:rPr>
          <w:rFonts w:ascii="Times New Roman" w:eastAsia="Times New Roman" w:hAnsi="Times New Roman" w:cs="Times New Roman"/>
          <w:sz w:val="24"/>
          <w:szCs w:val="24"/>
        </w:rPr>
        <w:t>card.rank</w:t>
      </w:r>
      <w:proofErr w:type="spellEnd"/>
      <w:r w:rsidRPr="000A0E65">
        <w:rPr>
          <w:rFonts w:ascii="Times New Roman" w:eastAsia="Times New Roman" w:hAnsi="Times New Roman" w:cs="Times New Roman"/>
          <w:sz w:val="24"/>
          <w:szCs w:val="24"/>
        </w:rPr>
        <w:t xml:space="preserve"> == "Q" || </w:t>
      </w:r>
      <w:proofErr w:type="spellStart"/>
      <w:r w:rsidRPr="000A0E65">
        <w:rPr>
          <w:rFonts w:ascii="Times New Roman" w:eastAsia="Times New Roman" w:hAnsi="Times New Roman" w:cs="Times New Roman"/>
          <w:sz w:val="24"/>
          <w:szCs w:val="24"/>
        </w:rPr>
        <w:t>card.rank</w:t>
      </w:r>
      <w:proofErr w:type="spellEnd"/>
      <w:r w:rsidRPr="000A0E65">
        <w:rPr>
          <w:rFonts w:ascii="Times New Roman" w:eastAsia="Times New Roman" w:hAnsi="Times New Roman" w:cs="Times New Roman"/>
          <w:sz w:val="24"/>
          <w:szCs w:val="24"/>
        </w:rPr>
        <w:t xml:space="preserve"> == "K") {</w:t>
      </w:r>
    </w:p>
    <w:p w14:paraId="4FC11DC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10;</w:t>
      </w:r>
    </w:p>
    <w:p w14:paraId="3EA16CD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 else if (</w:t>
      </w:r>
      <w:proofErr w:type="spellStart"/>
      <w:proofErr w:type="gramStart"/>
      <w:r w:rsidRPr="000A0E65">
        <w:rPr>
          <w:rFonts w:ascii="Times New Roman" w:eastAsia="Times New Roman" w:hAnsi="Times New Roman" w:cs="Times New Roman"/>
          <w:sz w:val="24"/>
          <w:szCs w:val="24"/>
        </w:rPr>
        <w:t>card.rank</w:t>
      </w:r>
      <w:proofErr w:type="spellEnd"/>
      <w:proofErr w:type="gramEnd"/>
      <w:r w:rsidRPr="000A0E65">
        <w:rPr>
          <w:rFonts w:ascii="Times New Roman" w:eastAsia="Times New Roman" w:hAnsi="Times New Roman" w:cs="Times New Roman"/>
          <w:sz w:val="24"/>
          <w:szCs w:val="24"/>
        </w:rPr>
        <w:t xml:space="preserve"> == "A" &amp;&amp;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&lt; 21) {</w:t>
      </w:r>
    </w:p>
    <w:p w14:paraId="51D9110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11;</w:t>
      </w:r>
    </w:p>
    <w:p w14:paraId="0F6F17B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if (</w:t>
      </w:r>
      <w:proofErr w:type="spellStart"/>
      <w:proofErr w:type="gramStart"/>
      <w:r w:rsidRPr="000A0E65">
        <w:rPr>
          <w:rFonts w:ascii="Times New Roman" w:eastAsia="Times New Roman" w:hAnsi="Times New Roman" w:cs="Times New Roman"/>
          <w:sz w:val="24"/>
          <w:szCs w:val="24"/>
        </w:rPr>
        <w:t>card.rank</w:t>
      </w:r>
      <w:proofErr w:type="spellEnd"/>
      <w:proofErr w:type="gramEnd"/>
      <w:r w:rsidRPr="000A0E65">
        <w:rPr>
          <w:rFonts w:ascii="Times New Roman" w:eastAsia="Times New Roman" w:hAnsi="Times New Roman" w:cs="Times New Roman"/>
          <w:sz w:val="24"/>
          <w:szCs w:val="24"/>
        </w:rPr>
        <w:t xml:space="preserve"> == "A" &amp;&amp;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&gt; 21) {</w:t>
      </w:r>
    </w:p>
    <w:p w14:paraId="33EE20C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&gt; 21)</w:t>
      </w:r>
    </w:p>
    <w:p w14:paraId="516C1C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1;</w:t>
      </w:r>
    </w:p>
    <w:p w14:paraId="3B8D584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else {</w:t>
      </w:r>
    </w:p>
    <w:p w14:paraId="38805B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/*Ace must be either 1 or 11 */</w:t>
      </w:r>
    </w:p>
    <w:p w14:paraId="2F34074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10;</w:t>
      </w:r>
    </w:p>
    <w:p w14:paraId="7A0915C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9952FF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7B5EB5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w:t>
      </w:r>
      <w:proofErr w:type="spellStart"/>
      <w:r w:rsidRPr="000A0E65">
        <w:rPr>
          <w:rFonts w:ascii="Times New Roman" w:eastAsia="Times New Roman" w:hAnsi="Times New Roman" w:cs="Times New Roman"/>
          <w:sz w:val="24"/>
          <w:szCs w:val="24"/>
        </w:rPr>
        <w:t>parseInt</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card.rank</w:t>
      </w:r>
      <w:proofErr w:type="spellEnd"/>
      <w:proofErr w:type="gramEnd"/>
      <w:r w:rsidRPr="000A0E65">
        <w:rPr>
          <w:rFonts w:ascii="Times New Roman" w:eastAsia="Times New Roman" w:hAnsi="Times New Roman" w:cs="Times New Roman"/>
          <w:sz w:val="24"/>
          <w:szCs w:val="24"/>
        </w:rPr>
        <w:t>);</w:t>
      </w:r>
    </w:p>
    <w:p w14:paraId="7B650ED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EF7425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1EB81324" w14:textId="77777777" w:rsidR="000A0E65" w:rsidRPr="000A0E65" w:rsidRDefault="000A0E65" w:rsidP="000A0E65">
      <w:pPr>
        <w:pStyle w:val="ListParagraph"/>
        <w:rPr>
          <w:rFonts w:ascii="Times New Roman" w:eastAsia="Times New Roman" w:hAnsi="Times New Roman" w:cs="Times New Roman"/>
          <w:sz w:val="24"/>
          <w:szCs w:val="24"/>
        </w:rPr>
      </w:pPr>
    </w:p>
    <w:p w14:paraId="16C30D5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r w:rsidRPr="000A0E65">
        <w:rPr>
          <w:rFonts w:ascii="Times New Roman" w:eastAsia="Times New Roman" w:hAnsi="Times New Roman" w:cs="Times New Roman"/>
          <w:sz w:val="24"/>
          <w:szCs w:val="24"/>
        </w:rPr>
        <w:t>disableButtons</w:t>
      </w:r>
      <w:proofErr w:type="spellEnd"/>
      <w:r w:rsidRPr="000A0E65">
        <w:rPr>
          <w:rFonts w:ascii="Times New Roman" w:eastAsia="Times New Roman" w:hAnsi="Times New Roman" w:cs="Times New Roman"/>
          <w:sz w:val="24"/>
          <w:szCs w:val="24"/>
        </w:rPr>
        <w:t>(str) {</w:t>
      </w:r>
    </w:p>
    <w:p w14:paraId="53E3A4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("hit").</w:t>
      </w:r>
      <w:proofErr w:type="spellStart"/>
      <w:r w:rsidRPr="000A0E65">
        <w:rPr>
          <w:rFonts w:ascii="Times New Roman" w:eastAsia="Times New Roman" w:hAnsi="Times New Roman" w:cs="Times New Roman"/>
          <w:sz w:val="24"/>
          <w:szCs w:val="24"/>
        </w:rPr>
        <w:t>style.visibility</w:t>
      </w:r>
      <w:proofErr w:type="spellEnd"/>
      <w:r w:rsidRPr="000A0E65">
        <w:rPr>
          <w:rFonts w:ascii="Times New Roman" w:eastAsia="Times New Roman" w:hAnsi="Times New Roman" w:cs="Times New Roman"/>
          <w:sz w:val="24"/>
          <w:szCs w:val="24"/>
        </w:rPr>
        <w:t xml:space="preserve"> = str;</w:t>
      </w:r>
    </w:p>
    <w:p w14:paraId="5F29253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("stand").</w:t>
      </w:r>
      <w:proofErr w:type="spellStart"/>
      <w:r w:rsidRPr="000A0E65">
        <w:rPr>
          <w:rFonts w:ascii="Times New Roman" w:eastAsia="Times New Roman" w:hAnsi="Times New Roman" w:cs="Times New Roman"/>
          <w:sz w:val="24"/>
          <w:szCs w:val="24"/>
        </w:rPr>
        <w:t>style.visibility</w:t>
      </w:r>
      <w:proofErr w:type="spellEnd"/>
      <w:r w:rsidRPr="000A0E65">
        <w:rPr>
          <w:rFonts w:ascii="Times New Roman" w:eastAsia="Times New Roman" w:hAnsi="Times New Roman" w:cs="Times New Roman"/>
          <w:sz w:val="24"/>
          <w:szCs w:val="24"/>
        </w:rPr>
        <w:t xml:space="preserve"> = str;</w:t>
      </w:r>
    </w:p>
    <w:p w14:paraId="4886CE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(str == "hidden") {</w:t>
      </w:r>
    </w:p>
    <w:p w14:paraId="76B3DF8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("retry").</w:t>
      </w:r>
      <w:proofErr w:type="spellStart"/>
      <w:r w:rsidRPr="000A0E65">
        <w:rPr>
          <w:rFonts w:ascii="Times New Roman" w:eastAsia="Times New Roman" w:hAnsi="Times New Roman" w:cs="Times New Roman"/>
          <w:sz w:val="24"/>
          <w:szCs w:val="24"/>
        </w:rPr>
        <w:t>style.visibility</w:t>
      </w:r>
      <w:proofErr w:type="spellEnd"/>
      <w:r w:rsidRPr="000A0E65">
        <w:rPr>
          <w:rFonts w:ascii="Times New Roman" w:eastAsia="Times New Roman" w:hAnsi="Times New Roman" w:cs="Times New Roman"/>
          <w:sz w:val="24"/>
          <w:szCs w:val="24"/>
        </w:rPr>
        <w:t xml:space="preserve"> = "visible";</w:t>
      </w:r>
    </w:p>
    <w:p w14:paraId="6D92EA4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383179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("retry").</w:t>
      </w:r>
      <w:proofErr w:type="spellStart"/>
      <w:r w:rsidRPr="000A0E65">
        <w:rPr>
          <w:rFonts w:ascii="Times New Roman" w:eastAsia="Times New Roman" w:hAnsi="Times New Roman" w:cs="Times New Roman"/>
          <w:sz w:val="24"/>
          <w:szCs w:val="24"/>
        </w:rPr>
        <w:t>style.visibility</w:t>
      </w:r>
      <w:proofErr w:type="spellEnd"/>
      <w:r w:rsidRPr="000A0E65">
        <w:rPr>
          <w:rFonts w:ascii="Times New Roman" w:eastAsia="Times New Roman" w:hAnsi="Times New Roman" w:cs="Times New Roman"/>
          <w:sz w:val="24"/>
          <w:szCs w:val="24"/>
        </w:rPr>
        <w:t xml:space="preserve"> = "hidden";</w:t>
      </w:r>
    </w:p>
    <w:p w14:paraId="5D15FFB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0002B2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11856EC9" w14:textId="77777777" w:rsidR="000A0E65" w:rsidRPr="000A0E65" w:rsidRDefault="000A0E65" w:rsidP="000A0E65">
      <w:pPr>
        <w:pStyle w:val="ListParagraph"/>
        <w:rPr>
          <w:rFonts w:ascii="Times New Roman" w:eastAsia="Times New Roman" w:hAnsi="Times New Roman" w:cs="Times New Roman"/>
          <w:sz w:val="24"/>
          <w:szCs w:val="24"/>
        </w:rPr>
      </w:pPr>
    </w:p>
    <w:p w14:paraId="46F7DE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checkBustPlayer</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2E123C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&gt; 21) {</w:t>
      </w:r>
    </w:p>
    <w:p w14:paraId="0CA545F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playerSide</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"&lt;BR&gt; BUST!";</w:t>
      </w:r>
    </w:p>
    <w:p w14:paraId="3B7AE8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disableButtons</w:t>
      </w:r>
      <w:proofErr w:type="spellEnd"/>
      <w:r w:rsidRPr="000A0E65">
        <w:rPr>
          <w:rFonts w:ascii="Times New Roman" w:eastAsia="Times New Roman" w:hAnsi="Times New Roman" w:cs="Times New Roman"/>
          <w:sz w:val="24"/>
          <w:szCs w:val="24"/>
        </w:rPr>
        <w:t>("hidden");</w:t>
      </w:r>
    </w:p>
    <w:p w14:paraId="753D390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checkVictory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48C15E8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true;</w:t>
      </w:r>
    </w:p>
    <w:p w14:paraId="3D54B95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7657E77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false;</w:t>
      </w:r>
    </w:p>
    <w:p w14:paraId="2557D9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649C8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479845F1" w14:textId="77777777" w:rsidR="000A0E65" w:rsidRPr="000A0E65" w:rsidRDefault="000A0E65" w:rsidP="000A0E65">
      <w:pPr>
        <w:pStyle w:val="ListParagraph"/>
        <w:rPr>
          <w:rFonts w:ascii="Times New Roman" w:eastAsia="Times New Roman" w:hAnsi="Times New Roman" w:cs="Times New Roman"/>
          <w:sz w:val="24"/>
          <w:szCs w:val="24"/>
        </w:rPr>
      </w:pPr>
    </w:p>
    <w:p w14:paraId="37C0043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checkBustDealer</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5C6DBD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&gt; 21) {</w:t>
      </w:r>
    </w:p>
    <w:p w14:paraId="7901CD8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playerSide</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"&lt;BR&gt;DEALER BUST!";</w:t>
      </w:r>
    </w:p>
    <w:p w14:paraId="5535FA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checkVictory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12CC47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true;</w:t>
      </w:r>
    </w:p>
    <w:p w14:paraId="41E686D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43CF115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return false;</w:t>
      </w:r>
    </w:p>
    <w:p w14:paraId="79D9E5E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75626A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7F1512F4" w14:textId="77777777" w:rsidR="000A0E65" w:rsidRPr="000A0E65" w:rsidRDefault="000A0E65" w:rsidP="000A0E65">
      <w:pPr>
        <w:pStyle w:val="ListParagraph"/>
        <w:rPr>
          <w:rFonts w:ascii="Times New Roman" w:eastAsia="Times New Roman" w:hAnsi="Times New Roman" w:cs="Times New Roman"/>
          <w:sz w:val="24"/>
          <w:szCs w:val="24"/>
        </w:rPr>
      </w:pPr>
    </w:p>
    <w:p w14:paraId="66850F6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playerHand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19ABD61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playerCards</w:t>
      </w:r>
      <w:proofErr w:type="spellEnd"/>
      <w:r w:rsidRPr="000A0E65">
        <w:rPr>
          <w:rFonts w:ascii="Times New Roman" w:eastAsia="Times New Roman" w:hAnsi="Times New Roman" w:cs="Times New Roman"/>
          <w:sz w:val="24"/>
          <w:szCs w:val="24"/>
        </w:rPr>
        <w:t xml:space="preserve"> = {};</w:t>
      </w:r>
    </w:p>
    <w:p w14:paraId="70408E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if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checkBustPlayer</w:t>
      </w:r>
      <w:proofErr w:type="spellEnd"/>
      <w:proofErr w:type="gramEnd"/>
      <w:r w:rsidRPr="000A0E65">
        <w:rPr>
          <w:rFonts w:ascii="Times New Roman" w:eastAsia="Times New Roman" w:hAnsi="Times New Roman" w:cs="Times New Roman"/>
          <w:sz w:val="24"/>
          <w:szCs w:val="24"/>
        </w:rPr>
        <w:t>()) {</w:t>
      </w:r>
    </w:p>
    <w:p w14:paraId="77B8669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playerCards</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deck.pop</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78440A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playerCards.value</w:t>
      </w:r>
      <w:proofErr w:type="spellEnd"/>
      <w:r w:rsidRPr="000A0E65">
        <w:rPr>
          <w:rFonts w:ascii="Times New Roman" w:eastAsia="Times New Roman" w:hAnsi="Times New Roman" w:cs="Times New Roman"/>
          <w:sz w:val="24"/>
          <w:szCs w:val="24"/>
        </w:rPr>
        <w:t>;</w:t>
      </w:r>
    </w:p>
    <w:p w14:paraId="654300F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6891F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6584CA29" w14:textId="77777777" w:rsidR="000A0E65" w:rsidRPr="000A0E65" w:rsidRDefault="000A0E65" w:rsidP="000A0E65">
      <w:pPr>
        <w:pStyle w:val="ListParagraph"/>
        <w:rPr>
          <w:rFonts w:ascii="Times New Roman" w:eastAsia="Times New Roman" w:hAnsi="Times New Roman" w:cs="Times New Roman"/>
          <w:sz w:val="24"/>
          <w:szCs w:val="24"/>
        </w:rPr>
      </w:pPr>
    </w:p>
    <w:p w14:paraId="324C7A8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setImage</w:t>
      </w:r>
      <w:proofErr w:type="spellEnd"/>
      <w:r w:rsidRPr="000A0E65">
        <w:rPr>
          <w:rFonts w:ascii="Times New Roman" w:eastAsia="Times New Roman" w:hAnsi="Times New Roman" w:cs="Times New Roman"/>
          <w:sz w:val="24"/>
          <w:szCs w:val="24"/>
        </w:rPr>
        <w:t>(</w:t>
      </w:r>
      <w:proofErr w:type="spellStart"/>
      <w:proofErr w:type="gramEnd"/>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setDiv</w:t>
      </w:r>
      <w:proofErr w:type="spellEnd"/>
      <w:r w:rsidRPr="000A0E65">
        <w:rPr>
          <w:rFonts w:ascii="Times New Roman" w:eastAsia="Times New Roman" w:hAnsi="Times New Roman" w:cs="Times New Roman"/>
          <w:sz w:val="24"/>
          <w:szCs w:val="24"/>
        </w:rPr>
        <w:t>) {</w:t>
      </w:r>
    </w:p>
    <w:p w14:paraId="3B04B17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cardImage</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document.createElement</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w:t>
      </w:r>
    </w:p>
    <w:p w14:paraId="3E1996D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cardImage.src</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w:t>
      </w:r>
    </w:p>
    <w:p w14:paraId="76BDC50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setDiv</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appendChild</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cardImage</w:t>
      </w:r>
      <w:proofErr w:type="spellEnd"/>
      <w:r w:rsidRPr="000A0E65">
        <w:rPr>
          <w:rFonts w:ascii="Times New Roman" w:eastAsia="Times New Roman" w:hAnsi="Times New Roman" w:cs="Times New Roman"/>
          <w:sz w:val="24"/>
          <w:szCs w:val="24"/>
        </w:rPr>
        <w:t>);</w:t>
      </w:r>
    </w:p>
    <w:p w14:paraId="693C531D" w14:textId="77777777" w:rsidR="000A0E65" w:rsidRPr="000A0E65" w:rsidRDefault="000A0E65" w:rsidP="000A0E65">
      <w:pPr>
        <w:pStyle w:val="ListParagraph"/>
        <w:rPr>
          <w:rFonts w:ascii="Times New Roman" w:eastAsia="Times New Roman" w:hAnsi="Times New Roman" w:cs="Times New Roman"/>
          <w:sz w:val="24"/>
          <w:szCs w:val="24"/>
        </w:rPr>
      </w:pPr>
    </w:p>
    <w:p w14:paraId="4A4D7A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19724F9D" w14:textId="77777777" w:rsidR="000A0E65" w:rsidRPr="000A0E65" w:rsidRDefault="000A0E65" w:rsidP="000A0E65">
      <w:pPr>
        <w:pStyle w:val="ListParagraph"/>
        <w:rPr>
          <w:rFonts w:ascii="Times New Roman" w:eastAsia="Times New Roman" w:hAnsi="Times New Roman" w:cs="Times New Roman"/>
          <w:sz w:val="24"/>
          <w:szCs w:val="24"/>
        </w:rPr>
      </w:pPr>
    </w:p>
    <w:p w14:paraId="5164E84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playerTurn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272F555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playerHand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5DE8CB6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divPlayer</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playerSide</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divPlayerIncrement</w:t>
      </w:r>
      <w:proofErr w:type="spellEnd"/>
      <w:r w:rsidRPr="000A0E65">
        <w:rPr>
          <w:rFonts w:ascii="Times New Roman" w:eastAsia="Times New Roman" w:hAnsi="Times New Roman" w:cs="Times New Roman"/>
          <w:sz w:val="24"/>
          <w:szCs w:val="24"/>
        </w:rPr>
        <w:t>;</w:t>
      </w:r>
    </w:p>
    <w:p w14:paraId="46CF48F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setImage</w:t>
      </w:r>
      <w:proofErr w:type="spellEnd"/>
      <w:r w:rsidRPr="000A0E65">
        <w:rPr>
          <w:rFonts w:ascii="Times New Roman" w:eastAsia="Times New Roman" w:hAnsi="Times New Roman" w:cs="Times New Roman"/>
          <w:sz w:val="24"/>
          <w:szCs w:val="24"/>
        </w:rPr>
        <w:t>(</w:t>
      </w:r>
      <w:proofErr w:type="spellStart"/>
      <w:proofErr w:type="gramEnd"/>
      <w:r w:rsidRPr="000A0E65">
        <w:rPr>
          <w:rFonts w:ascii="Times New Roman" w:eastAsia="Times New Roman" w:hAnsi="Times New Roman" w:cs="Times New Roman"/>
          <w:sz w:val="24"/>
          <w:szCs w:val="24"/>
        </w:rPr>
        <w:t>playerCards.imagePath</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divPlayer</w:t>
      </w:r>
      <w:proofErr w:type="spellEnd"/>
      <w:r w:rsidRPr="000A0E65">
        <w:rPr>
          <w:rFonts w:ascii="Times New Roman" w:eastAsia="Times New Roman" w:hAnsi="Times New Roman" w:cs="Times New Roman"/>
          <w:sz w:val="24"/>
          <w:szCs w:val="24"/>
        </w:rPr>
        <w:t>);</w:t>
      </w:r>
    </w:p>
    <w:p w14:paraId="192F07D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divPlayer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"&lt;BR&gt;";</w:t>
      </w:r>
    </w:p>
    <w:p w14:paraId="3C4BBFD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divPlayer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playerCards.rank</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playerCards.suit</w:t>
      </w:r>
      <w:proofErr w:type="spellEnd"/>
      <w:r w:rsidRPr="000A0E65">
        <w:rPr>
          <w:rFonts w:ascii="Times New Roman" w:eastAsia="Times New Roman" w:hAnsi="Times New Roman" w:cs="Times New Roman"/>
          <w:sz w:val="24"/>
          <w:szCs w:val="24"/>
        </w:rPr>
        <w:t>;*/</w:t>
      </w:r>
    </w:p>
    <w:p w14:paraId="410B1F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('total').</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 Total : " +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w:t>
      </w:r>
    </w:p>
    <w:p w14:paraId="62B9CD8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divPlayerIncrement</w:t>
      </w:r>
      <w:proofErr w:type="spellEnd"/>
      <w:r w:rsidRPr="000A0E65">
        <w:rPr>
          <w:rFonts w:ascii="Times New Roman" w:eastAsia="Times New Roman" w:hAnsi="Times New Roman" w:cs="Times New Roman"/>
          <w:sz w:val="24"/>
          <w:szCs w:val="24"/>
        </w:rPr>
        <w:t>++;</w:t>
      </w:r>
    </w:p>
    <w:p w14:paraId="0D0ED5F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checkBustPlayer</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0D332C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7F39B822" w14:textId="77777777" w:rsidR="000A0E65" w:rsidRPr="000A0E65" w:rsidRDefault="000A0E65" w:rsidP="000A0E65">
      <w:pPr>
        <w:pStyle w:val="ListParagraph"/>
        <w:rPr>
          <w:rFonts w:ascii="Times New Roman" w:eastAsia="Times New Roman" w:hAnsi="Times New Roman" w:cs="Times New Roman"/>
          <w:sz w:val="24"/>
          <w:szCs w:val="24"/>
        </w:rPr>
      </w:pPr>
    </w:p>
    <w:p w14:paraId="6459F4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playerStand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69F563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disableButtons</w:t>
      </w:r>
      <w:proofErr w:type="spellEnd"/>
      <w:r w:rsidRPr="000A0E65">
        <w:rPr>
          <w:rFonts w:ascii="Times New Roman" w:eastAsia="Times New Roman" w:hAnsi="Times New Roman" w:cs="Times New Roman"/>
          <w:sz w:val="24"/>
          <w:szCs w:val="24"/>
        </w:rPr>
        <w:t>("hidden");</w:t>
      </w:r>
    </w:p>
    <w:p w14:paraId="05F072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while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&lt; 17) {</w:t>
      </w:r>
    </w:p>
    <w:p w14:paraId="74776B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dealerTurn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246AFF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7D3E7C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checkVictory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5770B32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1996FAC0" w14:textId="77777777" w:rsidR="000A0E65" w:rsidRPr="000A0E65" w:rsidRDefault="000A0E65" w:rsidP="000A0E65">
      <w:pPr>
        <w:pStyle w:val="ListParagraph"/>
        <w:rPr>
          <w:rFonts w:ascii="Times New Roman" w:eastAsia="Times New Roman" w:hAnsi="Times New Roman" w:cs="Times New Roman"/>
          <w:sz w:val="24"/>
          <w:szCs w:val="24"/>
        </w:rPr>
      </w:pPr>
    </w:p>
    <w:p w14:paraId="501E68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dealerHand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398B6FF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dealerCards</w:t>
      </w:r>
      <w:proofErr w:type="spellEnd"/>
      <w:r w:rsidRPr="000A0E65">
        <w:rPr>
          <w:rFonts w:ascii="Times New Roman" w:eastAsia="Times New Roman" w:hAnsi="Times New Roman" w:cs="Times New Roman"/>
          <w:sz w:val="24"/>
          <w:szCs w:val="24"/>
        </w:rPr>
        <w:t xml:space="preserve"> = {};</w:t>
      </w:r>
    </w:p>
    <w:p w14:paraId="3552AF5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checkBustDealer</w:t>
      </w:r>
      <w:proofErr w:type="spellEnd"/>
      <w:proofErr w:type="gramEnd"/>
      <w:r w:rsidRPr="000A0E65">
        <w:rPr>
          <w:rFonts w:ascii="Times New Roman" w:eastAsia="Times New Roman" w:hAnsi="Times New Roman" w:cs="Times New Roman"/>
          <w:sz w:val="24"/>
          <w:szCs w:val="24"/>
        </w:rPr>
        <w:t>()) {</w:t>
      </w:r>
    </w:p>
    <w:p w14:paraId="401CA1C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dealerCards</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deck.pop</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2577F4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dealerCards.value</w:t>
      </w:r>
      <w:proofErr w:type="spellEnd"/>
      <w:r w:rsidRPr="000A0E65">
        <w:rPr>
          <w:rFonts w:ascii="Times New Roman" w:eastAsia="Times New Roman" w:hAnsi="Times New Roman" w:cs="Times New Roman"/>
          <w:sz w:val="24"/>
          <w:szCs w:val="24"/>
        </w:rPr>
        <w:t>;</w:t>
      </w:r>
    </w:p>
    <w:p w14:paraId="05DCD0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console.log(</w:t>
      </w:r>
      <w:proofErr w:type="spellStart"/>
      <w:proofErr w:type="gramEnd"/>
      <w:r w:rsidRPr="000A0E65">
        <w:rPr>
          <w:rFonts w:ascii="Times New Roman" w:eastAsia="Times New Roman" w:hAnsi="Times New Roman" w:cs="Times New Roman"/>
          <w:sz w:val="24"/>
          <w:szCs w:val="24"/>
        </w:rPr>
        <w:t>dealerCards.suit</w:t>
      </w:r>
      <w:proofErr w:type="spellEnd"/>
      <w:r w:rsidRPr="000A0E65">
        <w:rPr>
          <w:rFonts w:ascii="Times New Roman" w:eastAsia="Times New Roman" w:hAnsi="Times New Roman" w:cs="Times New Roman"/>
          <w:sz w:val="24"/>
          <w:szCs w:val="24"/>
        </w:rPr>
        <w:t>);</w:t>
      </w:r>
    </w:p>
    <w:p w14:paraId="033E7C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F364E9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31709C12" w14:textId="77777777" w:rsidR="000A0E65" w:rsidRPr="000A0E65" w:rsidRDefault="000A0E65" w:rsidP="000A0E65">
      <w:pPr>
        <w:pStyle w:val="ListParagraph"/>
        <w:rPr>
          <w:rFonts w:ascii="Times New Roman" w:eastAsia="Times New Roman" w:hAnsi="Times New Roman" w:cs="Times New Roman"/>
          <w:sz w:val="24"/>
          <w:szCs w:val="24"/>
        </w:rPr>
      </w:pPr>
    </w:p>
    <w:p w14:paraId="48201A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dealerTurn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1293874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dealerHand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40B9E85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divDealer</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dealerSide</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divDealerIncrement</w:t>
      </w:r>
      <w:proofErr w:type="spellEnd"/>
      <w:r w:rsidRPr="000A0E65">
        <w:rPr>
          <w:rFonts w:ascii="Times New Roman" w:eastAsia="Times New Roman" w:hAnsi="Times New Roman" w:cs="Times New Roman"/>
          <w:sz w:val="24"/>
          <w:szCs w:val="24"/>
        </w:rPr>
        <w:t>;</w:t>
      </w:r>
    </w:p>
    <w:p w14:paraId="37123B6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setImage</w:t>
      </w:r>
      <w:proofErr w:type="spellEnd"/>
      <w:r w:rsidRPr="000A0E65">
        <w:rPr>
          <w:rFonts w:ascii="Times New Roman" w:eastAsia="Times New Roman" w:hAnsi="Times New Roman" w:cs="Times New Roman"/>
          <w:sz w:val="24"/>
          <w:szCs w:val="24"/>
        </w:rPr>
        <w:t>(</w:t>
      </w:r>
      <w:proofErr w:type="spellStart"/>
      <w:proofErr w:type="gramEnd"/>
      <w:r w:rsidRPr="000A0E65">
        <w:rPr>
          <w:rFonts w:ascii="Times New Roman" w:eastAsia="Times New Roman" w:hAnsi="Times New Roman" w:cs="Times New Roman"/>
          <w:sz w:val="24"/>
          <w:szCs w:val="24"/>
        </w:rPr>
        <w:t>dealerCards.imagePath</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divDealer</w:t>
      </w:r>
      <w:proofErr w:type="spellEnd"/>
      <w:r w:rsidRPr="000A0E65">
        <w:rPr>
          <w:rFonts w:ascii="Times New Roman" w:eastAsia="Times New Roman" w:hAnsi="Times New Roman" w:cs="Times New Roman"/>
          <w:sz w:val="24"/>
          <w:szCs w:val="24"/>
        </w:rPr>
        <w:t>);</w:t>
      </w:r>
    </w:p>
    <w:p w14:paraId="517CA4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divDealer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"&lt;BR&gt;";</w:t>
      </w:r>
    </w:p>
    <w:p w14:paraId="35BD89B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divDealer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dealerCards.rank</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dealerCards.suit</w:t>
      </w:r>
      <w:proofErr w:type="spellEnd"/>
      <w:r w:rsidRPr="000A0E65">
        <w:rPr>
          <w:rFonts w:ascii="Times New Roman" w:eastAsia="Times New Roman" w:hAnsi="Times New Roman" w:cs="Times New Roman"/>
          <w:sz w:val="24"/>
          <w:szCs w:val="24"/>
        </w:rPr>
        <w:t>;*/</w:t>
      </w:r>
    </w:p>
    <w:p w14:paraId="43585B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divDealer</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 Total : " +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w:t>
      </w:r>
    </w:p>
    <w:p w14:paraId="2FAE2A8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divDealerIncrement</w:t>
      </w:r>
      <w:proofErr w:type="spellEnd"/>
      <w:r w:rsidRPr="000A0E65">
        <w:rPr>
          <w:rFonts w:ascii="Times New Roman" w:eastAsia="Times New Roman" w:hAnsi="Times New Roman" w:cs="Times New Roman"/>
          <w:sz w:val="24"/>
          <w:szCs w:val="24"/>
        </w:rPr>
        <w:t>++;</w:t>
      </w:r>
    </w:p>
    <w:p w14:paraId="47A185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checkBustDealer</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1A83F78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53BAAE22" w14:textId="77777777" w:rsidR="000A0E65" w:rsidRPr="000A0E65" w:rsidRDefault="000A0E65" w:rsidP="000A0E65">
      <w:pPr>
        <w:pStyle w:val="ListParagraph"/>
        <w:rPr>
          <w:rFonts w:ascii="Times New Roman" w:eastAsia="Times New Roman" w:hAnsi="Times New Roman" w:cs="Times New Roman"/>
          <w:sz w:val="24"/>
          <w:szCs w:val="24"/>
        </w:rPr>
      </w:pPr>
    </w:p>
    <w:p w14:paraId="3BB736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checkVictory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7EC118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&gt; 21) {</w:t>
      </w:r>
    </w:p>
    <w:p w14:paraId="50C75AE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"Dealer wins!";</w:t>
      </w:r>
    </w:p>
    <w:p w14:paraId="0AF7B4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if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&gt; 21) {</w:t>
      </w:r>
    </w:p>
    <w:p w14:paraId="5BCF99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=true";</w:t>
      </w:r>
    </w:p>
    <w:p w14:paraId="464FC9E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"Player wins!";</w:t>
      </w:r>
    </w:p>
    <w:p w14:paraId="7E0233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if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&gt;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&amp;&amp;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checkBustPlayer</w:t>
      </w:r>
      <w:proofErr w:type="spellEnd"/>
      <w:proofErr w:type="gramEnd"/>
      <w:r w:rsidRPr="000A0E65">
        <w:rPr>
          <w:rFonts w:ascii="Times New Roman" w:eastAsia="Times New Roman" w:hAnsi="Times New Roman" w:cs="Times New Roman"/>
          <w:sz w:val="24"/>
          <w:szCs w:val="24"/>
        </w:rPr>
        <w:t>())) {</w:t>
      </w:r>
    </w:p>
    <w:p w14:paraId="357ED4B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=true";</w:t>
      </w:r>
    </w:p>
    <w:p w14:paraId="5DB3969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"Player wins!";</w:t>
      </w:r>
    </w:p>
    <w:p w14:paraId="4DA539C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if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xml:space="preserve"> &gt;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&amp;&amp;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checkBustDealer</w:t>
      </w:r>
      <w:proofErr w:type="spellEnd"/>
      <w:proofErr w:type="gramEnd"/>
      <w:r w:rsidRPr="000A0E65">
        <w:rPr>
          <w:rFonts w:ascii="Times New Roman" w:eastAsia="Times New Roman" w:hAnsi="Times New Roman" w:cs="Times New Roman"/>
          <w:sz w:val="24"/>
          <w:szCs w:val="24"/>
        </w:rPr>
        <w:t>())) {</w:t>
      </w:r>
    </w:p>
    <w:p w14:paraId="56A785F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=false";</w:t>
      </w:r>
    </w:p>
    <w:p w14:paraId="73CAAD9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"Dealer wins!";</w:t>
      </w:r>
    </w:p>
    <w:p w14:paraId="4173674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if (</w:t>
      </w:r>
      <w:proofErr w:type="spellStart"/>
      <w:r w:rsidRPr="000A0E65">
        <w:rPr>
          <w:rFonts w:ascii="Times New Roman" w:eastAsia="Times New Roman" w:hAnsi="Times New Roman" w:cs="Times New Roman"/>
          <w:sz w:val="24"/>
          <w:szCs w:val="24"/>
        </w:rPr>
        <w:t>playerTotal</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dealerTotal</w:t>
      </w:r>
      <w:proofErr w:type="spellEnd"/>
      <w:r w:rsidRPr="000A0E65">
        <w:rPr>
          <w:rFonts w:ascii="Times New Roman" w:eastAsia="Times New Roman" w:hAnsi="Times New Roman" w:cs="Times New Roman"/>
          <w:sz w:val="24"/>
          <w:szCs w:val="24"/>
        </w:rPr>
        <w:t>) {</w:t>
      </w:r>
    </w:p>
    <w:p w14:paraId="034E09C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"PUSH!";</w:t>
      </w:r>
    </w:p>
    <w:p w14:paraId="63D8E7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//Game resets -&gt; Deal beings again with previous money added to total</w:t>
      </w:r>
    </w:p>
    <w:p w14:paraId="1330A1B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BB9E7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35EEBA5A" w14:textId="77777777" w:rsidR="000A0E65" w:rsidRPr="000A0E65" w:rsidRDefault="000A0E65" w:rsidP="000A0E65">
      <w:pPr>
        <w:pStyle w:val="ListParagraph"/>
        <w:rPr>
          <w:rFonts w:ascii="Times New Roman" w:eastAsia="Times New Roman" w:hAnsi="Times New Roman" w:cs="Times New Roman"/>
          <w:sz w:val="24"/>
          <w:szCs w:val="24"/>
        </w:rPr>
      </w:pPr>
    </w:p>
    <w:p w14:paraId="226FCC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function </w:t>
      </w:r>
      <w:proofErr w:type="spellStart"/>
      <w:proofErr w:type="gramStart"/>
      <w:r w:rsidRPr="000A0E65">
        <w:rPr>
          <w:rFonts w:ascii="Times New Roman" w:eastAsia="Times New Roman" w:hAnsi="Times New Roman" w:cs="Times New Roman"/>
          <w:sz w:val="24"/>
          <w:szCs w:val="24"/>
        </w:rPr>
        <w:t>startGame</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w:t>
      </w:r>
    </w:p>
    <w:p w14:paraId="35F4529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disableButtons</w:t>
      </w:r>
      <w:proofErr w:type="spellEnd"/>
      <w:r w:rsidRPr="000A0E65">
        <w:rPr>
          <w:rFonts w:ascii="Times New Roman" w:eastAsia="Times New Roman" w:hAnsi="Times New Roman" w:cs="Times New Roman"/>
          <w:sz w:val="24"/>
          <w:szCs w:val="24"/>
        </w:rPr>
        <w:t>("visible");</w:t>
      </w:r>
    </w:p>
    <w:p w14:paraId="791116F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document.getElementsByClassName</w:t>
      </w:r>
      <w:proofErr w:type="spellEnd"/>
      <w:proofErr w:type="gramEnd"/>
      <w:r w:rsidRPr="000A0E65">
        <w:rPr>
          <w:rFonts w:ascii="Times New Roman" w:eastAsia="Times New Roman" w:hAnsi="Times New Roman" w:cs="Times New Roman"/>
          <w:sz w:val="24"/>
          <w:szCs w:val="24"/>
        </w:rPr>
        <w:t>('bets').visibility = "hidden";</w:t>
      </w:r>
    </w:p>
    <w:p w14:paraId="1FABC1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createDeck</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1B2095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shuffle(deck);</w:t>
      </w:r>
    </w:p>
    <w:p w14:paraId="4C0D87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dealerTurn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3E0FD2E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playerTurn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001BD8D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dealerTurn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475B7F6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playerTurn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4D12DF39" w14:textId="0663A616" w:rsidR="003A343E"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37E73CC2" w14:textId="3D12C31B" w:rsidR="000A0E65" w:rsidRDefault="000A0E65" w:rsidP="000A0E65">
      <w:pPr>
        <w:pStyle w:val="ListParagraph"/>
        <w:rPr>
          <w:rFonts w:ascii="Times New Roman" w:eastAsia="Times New Roman" w:hAnsi="Times New Roman" w:cs="Times New Roman"/>
          <w:sz w:val="24"/>
          <w:szCs w:val="24"/>
        </w:rPr>
      </w:pPr>
    </w:p>
    <w:p w14:paraId="13D3BA7A" w14:textId="7628D26D" w:rsidR="000A0E65" w:rsidRDefault="000A0E65" w:rsidP="000A0E65">
      <w:pPr>
        <w:pStyle w:val="ListParagraph"/>
        <w:rPr>
          <w:rFonts w:ascii="Times New Roman" w:eastAsia="Times New Roman" w:hAnsi="Times New Roman" w:cs="Times New Roman"/>
          <w:b/>
          <w:bCs/>
          <w:sz w:val="24"/>
          <w:szCs w:val="24"/>
        </w:rPr>
      </w:pPr>
      <w:proofErr w:type="spellStart"/>
      <w:proofErr w:type="gramStart"/>
      <w:r w:rsidRPr="000A0E65">
        <w:rPr>
          <w:rFonts w:ascii="Times New Roman" w:eastAsia="Times New Roman" w:hAnsi="Times New Roman" w:cs="Times New Roman"/>
          <w:b/>
          <w:bCs/>
          <w:sz w:val="24"/>
          <w:szCs w:val="24"/>
        </w:rPr>
        <w:t>Index.php</w:t>
      </w:r>
      <w:proofErr w:type="spellEnd"/>
      <w:r w:rsidR="00382E83">
        <w:rPr>
          <w:rFonts w:ascii="Times New Roman" w:eastAsia="Times New Roman" w:hAnsi="Times New Roman" w:cs="Times New Roman"/>
          <w:b/>
          <w:bCs/>
          <w:sz w:val="24"/>
          <w:szCs w:val="24"/>
        </w:rPr>
        <w:t xml:space="preserve"> </w:t>
      </w:r>
      <w:r w:rsidRPr="000A0E65">
        <w:rPr>
          <w:rFonts w:ascii="Times New Roman" w:eastAsia="Times New Roman" w:hAnsi="Times New Roman" w:cs="Times New Roman"/>
          <w:b/>
          <w:bCs/>
          <w:sz w:val="24"/>
          <w:szCs w:val="24"/>
        </w:rPr>
        <w:t>:</w:t>
      </w:r>
      <w:proofErr w:type="gramEnd"/>
    </w:p>
    <w:p w14:paraId="4D16F588" w14:textId="779D23D7" w:rsidR="000A0E65" w:rsidRPr="00382E83" w:rsidRDefault="000A0E65" w:rsidP="00382E83">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&lt;html&gt;</w:t>
      </w:r>
    </w:p>
    <w:p w14:paraId="04D64B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&lt;head&gt;</w:t>
      </w:r>
    </w:p>
    <w:p w14:paraId="2C2233E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&lt;title&gt;Blackjack&lt;/title&gt;</w:t>
      </w:r>
    </w:p>
    <w:p w14:paraId="372E92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&lt;meta name="viewport" content="width=device-width, initial-scale=1"&gt;</w:t>
      </w:r>
    </w:p>
    <w:p w14:paraId="10C32A9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&lt;!--</w:t>
      </w:r>
      <w:proofErr w:type="gramEnd"/>
      <w:r w:rsidRPr="000A0E65">
        <w:rPr>
          <w:rFonts w:ascii="Times New Roman" w:eastAsia="Times New Roman" w:hAnsi="Times New Roman" w:cs="Times New Roman"/>
          <w:sz w:val="24"/>
          <w:szCs w:val="24"/>
        </w:rPr>
        <w:t>Scale window according to device--&gt;</w:t>
      </w:r>
    </w:p>
    <w:p w14:paraId="2A46252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&lt;link </w:t>
      </w:r>
      <w:proofErr w:type="spellStart"/>
      <w:r w:rsidRPr="000A0E65">
        <w:rPr>
          <w:rFonts w:ascii="Times New Roman" w:eastAsia="Times New Roman" w:hAnsi="Times New Roman" w:cs="Times New Roman"/>
          <w:sz w:val="24"/>
          <w:szCs w:val="24"/>
        </w:rPr>
        <w:t>rel</w:t>
      </w:r>
      <w:proofErr w:type="spellEnd"/>
      <w:r w:rsidRPr="000A0E65">
        <w:rPr>
          <w:rFonts w:ascii="Times New Roman" w:eastAsia="Times New Roman" w:hAnsi="Times New Roman" w:cs="Times New Roman"/>
          <w:sz w:val="24"/>
          <w:szCs w:val="24"/>
        </w:rPr>
        <w:t xml:space="preserve">="stylesheet"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index.css?v</w:t>
      </w:r>
      <w:proofErr w:type="spellEnd"/>
      <w:r w:rsidRPr="000A0E65">
        <w:rPr>
          <w:rFonts w:ascii="Times New Roman" w:eastAsia="Times New Roman" w:hAnsi="Times New Roman" w:cs="Times New Roman"/>
          <w:sz w:val="24"/>
          <w:szCs w:val="24"/>
        </w:rPr>
        <w:t xml:space="preserve">=&lt;?php echo </w:t>
      </w:r>
      <w:proofErr w:type="gramStart"/>
      <w:r w:rsidRPr="000A0E65">
        <w:rPr>
          <w:rFonts w:ascii="Times New Roman" w:eastAsia="Times New Roman" w:hAnsi="Times New Roman" w:cs="Times New Roman"/>
          <w:sz w:val="24"/>
          <w:szCs w:val="24"/>
        </w:rPr>
        <w:t>time(</w:t>
      </w:r>
      <w:proofErr w:type="gramEnd"/>
      <w:r w:rsidRPr="000A0E65">
        <w:rPr>
          <w:rFonts w:ascii="Times New Roman" w:eastAsia="Times New Roman" w:hAnsi="Times New Roman" w:cs="Times New Roman"/>
          <w:sz w:val="24"/>
          <w:szCs w:val="24"/>
        </w:rPr>
        <w:t>); ?&gt;"&gt;</w:t>
      </w:r>
    </w:p>
    <w:p w14:paraId="600BD60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='deck.js' type='text/</w:t>
      </w:r>
      <w:proofErr w:type="spellStart"/>
      <w:r w:rsidRPr="000A0E65">
        <w:rPr>
          <w:rFonts w:ascii="Times New Roman" w:eastAsia="Times New Roman" w:hAnsi="Times New Roman" w:cs="Times New Roman"/>
          <w:sz w:val="24"/>
          <w:szCs w:val="24"/>
        </w:rPr>
        <w:t>javascript</w:t>
      </w:r>
      <w:proofErr w:type="spellEnd"/>
      <w:r w:rsidRPr="000A0E65">
        <w:rPr>
          <w:rFonts w:ascii="Times New Roman" w:eastAsia="Times New Roman" w:hAnsi="Times New Roman" w:cs="Times New Roman"/>
          <w:sz w:val="24"/>
          <w:szCs w:val="24"/>
        </w:rPr>
        <w:t>'&gt;&lt;/script&gt;</w:t>
      </w:r>
    </w:p>
    <w:p w14:paraId="411FBA3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&lt;/head&gt;</w:t>
      </w:r>
    </w:p>
    <w:p w14:paraId="7937B5BB" w14:textId="77777777" w:rsidR="000A0E65" w:rsidRPr="000A0E65" w:rsidRDefault="000A0E65" w:rsidP="000A0E65">
      <w:pPr>
        <w:pStyle w:val="ListParagraph"/>
        <w:rPr>
          <w:rFonts w:ascii="Times New Roman" w:eastAsia="Times New Roman" w:hAnsi="Times New Roman" w:cs="Times New Roman"/>
          <w:sz w:val="24"/>
          <w:szCs w:val="24"/>
        </w:rPr>
      </w:pPr>
    </w:p>
    <w:p w14:paraId="6943BA6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&lt;body&gt;</w:t>
      </w:r>
    </w:p>
    <w:p w14:paraId="6652B1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0D6E4C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=0";</w:t>
      </w:r>
    </w:p>
    <w:p w14:paraId="5B859EB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&lt;/script&gt;</w:t>
      </w:r>
    </w:p>
    <w:p w14:paraId="302642BF" w14:textId="77777777" w:rsidR="000A0E65" w:rsidRPr="000A0E65" w:rsidRDefault="000A0E65" w:rsidP="000A0E65">
      <w:pPr>
        <w:pStyle w:val="ListParagraph"/>
        <w:rPr>
          <w:rFonts w:ascii="Times New Roman" w:eastAsia="Times New Roman" w:hAnsi="Times New Roman" w:cs="Times New Roman"/>
          <w:sz w:val="24"/>
          <w:szCs w:val="24"/>
        </w:rPr>
      </w:pPr>
    </w:p>
    <w:p w14:paraId="46DB6D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&lt;?php</w:t>
      </w:r>
    </w:p>
    <w:p w14:paraId="6B0B93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session_</w:t>
      </w:r>
      <w:proofErr w:type="gramStart"/>
      <w:r w:rsidRPr="000A0E65">
        <w:rPr>
          <w:rFonts w:ascii="Times New Roman" w:eastAsia="Times New Roman" w:hAnsi="Times New Roman" w:cs="Times New Roman"/>
          <w:sz w:val="24"/>
          <w:szCs w:val="24"/>
        </w:rPr>
        <w:t>start</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361F3B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$connect = </w:t>
      </w:r>
      <w:proofErr w:type="spellStart"/>
      <w:r w:rsidRPr="000A0E65">
        <w:rPr>
          <w:rFonts w:ascii="Times New Roman" w:eastAsia="Times New Roman" w:hAnsi="Times New Roman" w:cs="Times New Roman"/>
          <w:sz w:val="24"/>
          <w:szCs w:val="24"/>
        </w:rPr>
        <w:t>mysqli_</w:t>
      </w:r>
      <w:proofErr w:type="gramStart"/>
      <w:r w:rsidRPr="000A0E65">
        <w:rPr>
          <w:rFonts w:ascii="Times New Roman" w:eastAsia="Times New Roman" w:hAnsi="Times New Roman" w:cs="Times New Roman"/>
          <w:sz w:val="24"/>
          <w:szCs w:val="24"/>
        </w:rPr>
        <w:t>connect</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"localhost", "root", "", "</w:t>
      </w:r>
      <w:proofErr w:type="spellStart"/>
      <w:r w:rsidRPr="000A0E65">
        <w:rPr>
          <w:rFonts w:ascii="Times New Roman" w:eastAsia="Times New Roman" w:hAnsi="Times New Roman" w:cs="Times New Roman"/>
          <w:sz w:val="24"/>
          <w:szCs w:val="24"/>
        </w:rPr>
        <w:t>blackjackUD</w:t>
      </w:r>
      <w:proofErr w:type="spellEnd"/>
      <w:r w:rsidRPr="000A0E65">
        <w:rPr>
          <w:rFonts w:ascii="Times New Roman" w:eastAsia="Times New Roman" w:hAnsi="Times New Roman" w:cs="Times New Roman"/>
          <w:sz w:val="24"/>
          <w:szCs w:val="24"/>
        </w:rPr>
        <w:t xml:space="preserve">"); # connection to </w:t>
      </w:r>
      <w:proofErr w:type="spellStart"/>
      <w:r w:rsidRPr="000A0E65">
        <w:rPr>
          <w:rFonts w:ascii="Times New Roman" w:eastAsia="Times New Roman" w:hAnsi="Times New Roman" w:cs="Times New Roman"/>
          <w:sz w:val="24"/>
          <w:szCs w:val="24"/>
        </w:rPr>
        <w:t>db</w:t>
      </w:r>
      <w:proofErr w:type="spellEnd"/>
    </w:p>
    <w:p w14:paraId="673A9CC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//$_SESSION = []; //Form reset debug</w:t>
      </w:r>
    </w:p>
    <w:p w14:paraId="4E9E559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?&gt;</w:t>
      </w:r>
    </w:p>
    <w:p w14:paraId="2B474C84" w14:textId="77777777" w:rsidR="000A0E65" w:rsidRPr="000A0E65" w:rsidRDefault="000A0E65" w:rsidP="000A0E65">
      <w:pPr>
        <w:pStyle w:val="ListParagraph"/>
        <w:rPr>
          <w:rFonts w:ascii="Times New Roman" w:eastAsia="Times New Roman" w:hAnsi="Times New Roman" w:cs="Times New Roman"/>
          <w:sz w:val="24"/>
          <w:szCs w:val="24"/>
        </w:rPr>
      </w:pPr>
    </w:p>
    <w:p w14:paraId="694F2D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&lt;header class="</w:t>
      </w:r>
      <w:proofErr w:type="spellStart"/>
      <w:r w:rsidRPr="000A0E65">
        <w:rPr>
          <w:rFonts w:ascii="Times New Roman" w:eastAsia="Times New Roman" w:hAnsi="Times New Roman" w:cs="Times New Roman"/>
          <w:sz w:val="24"/>
          <w:szCs w:val="24"/>
        </w:rPr>
        <w:t>nav_bar</w:t>
      </w:r>
      <w:proofErr w:type="spellEnd"/>
      <w:r w:rsidRPr="000A0E65">
        <w:rPr>
          <w:rFonts w:ascii="Times New Roman" w:eastAsia="Times New Roman" w:hAnsi="Times New Roman" w:cs="Times New Roman"/>
          <w:sz w:val="24"/>
          <w:szCs w:val="24"/>
        </w:rPr>
        <w:t>"&gt;</w:t>
      </w:r>
    </w:p>
    <w:p w14:paraId="1D9862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class="logo"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\logo2.png"&gt;</w:t>
      </w:r>
    </w:p>
    <w:p w14:paraId="79FD01C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&lt;nav class="navbar"&gt;</w:t>
      </w:r>
    </w:p>
    <w:p w14:paraId="7A39ACF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&lt;ul class="</w:t>
      </w:r>
      <w:proofErr w:type="spellStart"/>
      <w:r w:rsidRPr="000A0E65">
        <w:rPr>
          <w:rFonts w:ascii="Times New Roman" w:eastAsia="Times New Roman" w:hAnsi="Times New Roman" w:cs="Times New Roman"/>
          <w:sz w:val="24"/>
          <w:szCs w:val="24"/>
        </w:rPr>
        <w:t>nav_links</w:t>
      </w:r>
      <w:proofErr w:type="spellEnd"/>
      <w:r w:rsidRPr="000A0E65">
        <w:rPr>
          <w:rFonts w:ascii="Times New Roman" w:eastAsia="Times New Roman" w:hAnsi="Times New Roman" w:cs="Times New Roman"/>
          <w:sz w:val="24"/>
          <w:szCs w:val="24"/>
        </w:rPr>
        <w:t>"&gt;</w:t>
      </w:r>
    </w:p>
    <w:p w14:paraId="11AD8E2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 class="home"&gt;&lt;a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game_section</w:t>
      </w:r>
      <w:proofErr w:type="spellEnd"/>
      <w:r w:rsidRPr="000A0E65">
        <w:rPr>
          <w:rFonts w:ascii="Times New Roman" w:eastAsia="Times New Roman" w:hAnsi="Times New Roman" w:cs="Times New Roman"/>
          <w:sz w:val="24"/>
          <w:szCs w:val="24"/>
        </w:rPr>
        <w:t>"&gt;GAME&lt;/a&gt;&lt;/li&gt;</w:t>
      </w:r>
    </w:p>
    <w:p w14:paraId="4A33ED0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 class="tutorial"&gt;&lt;a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section_rules</w:t>
      </w:r>
      <w:proofErr w:type="spellEnd"/>
      <w:r w:rsidRPr="000A0E65">
        <w:rPr>
          <w:rFonts w:ascii="Times New Roman" w:eastAsia="Times New Roman" w:hAnsi="Times New Roman" w:cs="Times New Roman"/>
          <w:sz w:val="24"/>
          <w:szCs w:val="24"/>
        </w:rPr>
        <w:t>"&gt;RULES&lt;/a&gt;&lt;/li&gt;</w:t>
      </w:r>
    </w:p>
    <w:p w14:paraId="4517E99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 class="about"&gt;&lt;a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section_about</w:t>
      </w:r>
      <w:proofErr w:type="spellEnd"/>
      <w:r w:rsidRPr="000A0E65">
        <w:rPr>
          <w:rFonts w:ascii="Times New Roman" w:eastAsia="Times New Roman" w:hAnsi="Times New Roman" w:cs="Times New Roman"/>
          <w:sz w:val="24"/>
          <w:szCs w:val="24"/>
        </w:rPr>
        <w:t>"&gt;SHARE&lt;/a&gt;&lt;/li&gt;</w:t>
      </w:r>
    </w:p>
    <w:p w14:paraId="416A63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&lt;/ul&gt;</w:t>
      </w:r>
    </w:p>
    <w:p w14:paraId="297F122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&lt;/nav&gt;</w:t>
      </w:r>
    </w:p>
    <w:p w14:paraId="0AE768D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&lt;?php</w:t>
      </w:r>
    </w:p>
    <w:p w14:paraId="6AAE96D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isset</w:t>
      </w:r>
      <w:proofErr w:type="spellEnd"/>
      <w:r w:rsidRPr="000A0E65">
        <w:rPr>
          <w:rFonts w:ascii="Times New Roman" w:eastAsia="Times New Roman" w:hAnsi="Times New Roman" w:cs="Times New Roman"/>
          <w:sz w:val="24"/>
          <w:szCs w:val="24"/>
        </w:rPr>
        <w:t>($_SESSION['username'])) {</w:t>
      </w:r>
    </w:p>
    <w:p w14:paraId="46DD848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"&lt;a class='</w:t>
      </w:r>
      <w:proofErr w:type="spellStart"/>
      <w:r w:rsidRPr="000A0E65">
        <w:rPr>
          <w:rFonts w:ascii="Times New Roman" w:eastAsia="Times New Roman" w:hAnsi="Times New Roman" w:cs="Times New Roman"/>
          <w:sz w:val="24"/>
          <w:szCs w:val="24"/>
        </w:rPr>
        <w:t>cta</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='database\\</w:t>
      </w:r>
      <w:proofErr w:type="spellStart"/>
      <w:r w:rsidRPr="000A0E65">
        <w:rPr>
          <w:rFonts w:ascii="Times New Roman" w:eastAsia="Times New Roman" w:hAnsi="Times New Roman" w:cs="Times New Roman"/>
          <w:sz w:val="24"/>
          <w:szCs w:val="24"/>
        </w:rPr>
        <w:t>logout.php</w:t>
      </w:r>
      <w:proofErr w:type="spellEnd"/>
      <w:r w:rsidRPr="000A0E65">
        <w:rPr>
          <w:rFonts w:ascii="Times New Roman" w:eastAsia="Times New Roman" w:hAnsi="Times New Roman" w:cs="Times New Roman"/>
          <w:sz w:val="24"/>
          <w:szCs w:val="24"/>
        </w:rPr>
        <w:t>'&gt;&lt;button class='login' style='</w:t>
      </w:r>
      <w:proofErr w:type="spellStart"/>
      <w:proofErr w:type="gramStart"/>
      <w:r w:rsidRPr="000A0E65">
        <w:rPr>
          <w:rFonts w:ascii="Times New Roman" w:eastAsia="Times New Roman" w:hAnsi="Times New Roman" w:cs="Times New Roman"/>
          <w:sz w:val="24"/>
          <w:szCs w:val="24"/>
        </w:rPr>
        <w:t>width:auto</w:t>
      </w:r>
      <w:proofErr w:type="spellEnd"/>
      <w:proofErr w:type="gramEnd"/>
      <w:r w:rsidRPr="000A0E65">
        <w:rPr>
          <w:rFonts w:ascii="Times New Roman" w:eastAsia="Times New Roman" w:hAnsi="Times New Roman" w:cs="Times New Roman"/>
          <w:sz w:val="24"/>
          <w:szCs w:val="24"/>
        </w:rPr>
        <w:t>'&gt;";</w:t>
      </w:r>
    </w:p>
    <w:p w14:paraId="3B331C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"LOGOUT";</w:t>
      </w:r>
    </w:p>
    <w:p w14:paraId="32CF5C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581C7C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"&lt;a class='</w:t>
      </w:r>
      <w:proofErr w:type="spellStart"/>
      <w:r w:rsidRPr="000A0E65">
        <w:rPr>
          <w:rFonts w:ascii="Times New Roman" w:eastAsia="Times New Roman" w:hAnsi="Times New Roman" w:cs="Times New Roman"/>
          <w:sz w:val="24"/>
          <w:szCs w:val="24"/>
        </w:rPr>
        <w:t>cta</w:t>
      </w:r>
      <w:proofErr w:type="spellEnd"/>
      <w:r w:rsidRPr="000A0E65">
        <w:rPr>
          <w:rFonts w:ascii="Times New Roman" w:eastAsia="Times New Roman" w:hAnsi="Times New Roman" w:cs="Times New Roman"/>
          <w:sz w:val="24"/>
          <w:szCs w:val="24"/>
        </w:rPr>
        <w:t>'&gt;&lt;button class='login' onclick=\"</w:t>
      </w:r>
      <w:proofErr w:type="gramStart"/>
      <w:r w:rsidRPr="000A0E65">
        <w:rPr>
          <w:rFonts w:ascii="Times New Roman" w:eastAsia="Times New Roman" w:hAnsi="Times New Roman" w:cs="Times New Roman"/>
          <w:sz w:val="24"/>
          <w:szCs w:val="24"/>
        </w:rPr>
        <w:t>document.getElementById</w:t>
      </w:r>
      <w:proofErr w:type="gramEnd"/>
      <w:r w:rsidRPr="000A0E65">
        <w:rPr>
          <w:rFonts w:ascii="Times New Roman" w:eastAsia="Times New Roman" w:hAnsi="Times New Roman" w:cs="Times New Roman"/>
          <w:sz w:val="24"/>
          <w:szCs w:val="24"/>
        </w:rPr>
        <w:t>('id01').style.display='block'\" style='</w:t>
      </w:r>
      <w:proofErr w:type="spellStart"/>
      <w:r w:rsidRPr="000A0E65">
        <w:rPr>
          <w:rFonts w:ascii="Times New Roman" w:eastAsia="Times New Roman" w:hAnsi="Times New Roman" w:cs="Times New Roman"/>
          <w:sz w:val="24"/>
          <w:szCs w:val="24"/>
        </w:rPr>
        <w:t>width:auto</w:t>
      </w:r>
      <w:proofErr w:type="spellEnd"/>
      <w:r w:rsidRPr="000A0E65">
        <w:rPr>
          <w:rFonts w:ascii="Times New Roman" w:eastAsia="Times New Roman" w:hAnsi="Times New Roman" w:cs="Times New Roman"/>
          <w:sz w:val="24"/>
          <w:szCs w:val="24"/>
        </w:rPr>
        <w:t>' id='login'&gt;";</w:t>
      </w:r>
    </w:p>
    <w:p w14:paraId="57E1512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"Login";</w:t>
      </w:r>
    </w:p>
    <w:p w14:paraId="79F4364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8D29F6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?&gt;</w:t>
      </w:r>
    </w:p>
    <w:p w14:paraId="3339FE0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&lt;/button&gt;&lt;/a&gt;</w:t>
      </w:r>
    </w:p>
    <w:p w14:paraId="52D2EA38" w14:textId="77777777" w:rsidR="000A0E65" w:rsidRPr="000A0E65" w:rsidRDefault="000A0E65" w:rsidP="000A0E65">
      <w:pPr>
        <w:pStyle w:val="ListParagraph"/>
        <w:rPr>
          <w:rFonts w:ascii="Times New Roman" w:eastAsia="Times New Roman" w:hAnsi="Times New Roman" w:cs="Times New Roman"/>
          <w:sz w:val="24"/>
          <w:szCs w:val="24"/>
        </w:rPr>
      </w:pPr>
    </w:p>
    <w:p w14:paraId="00704F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&lt;/header&gt;</w:t>
      </w:r>
    </w:p>
    <w:p w14:paraId="6FA582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w:t>
      </w:r>
      <w:proofErr w:type="spellStart"/>
      <w:r w:rsidRPr="000A0E65">
        <w:rPr>
          <w:rFonts w:ascii="Times New Roman" w:eastAsia="Times New Roman" w:hAnsi="Times New Roman" w:cs="Times New Roman"/>
          <w:sz w:val="24"/>
          <w:szCs w:val="24"/>
        </w:rPr>
        <w:t>game_space</w:t>
      </w:r>
      <w:proofErr w:type="spellEnd"/>
      <w:r w:rsidRPr="000A0E65">
        <w:rPr>
          <w:rFonts w:ascii="Times New Roman" w:eastAsia="Times New Roman" w:hAnsi="Times New Roman" w:cs="Times New Roman"/>
          <w:sz w:val="24"/>
          <w:szCs w:val="24"/>
        </w:rPr>
        <w:t>" id="</w:t>
      </w:r>
      <w:proofErr w:type="spellStart"/>
      <w:r w:rsidRPr="000A0E65">
        <w:rPr>
          <w:rFonts w:ascii="Times New Roman" w:eastAsia="Times New Roman" w:hAnsi="Times New Roman" w:cs="Times New Roman"/>
          <w:sz w:val="24"/>
          <w:szCs w:val="24"/>
        </w:rPr>
        <w:t>game_section</w:t>
      </w:r>
      <w:proofErr w:type="spellEnd"/>
      <w:r w:rsidRPr="000A0E65">
        <w:rPr>
          <w:rFonts w:ascii="Times New Roman" w:eastAsia="Times New Roman" w:hAnsi="Times New Roman" w:cs="Times New Roman"/>
          <w:sz w:val="24"/>
          <w:szCs w:val="24"/>
        </w:rPr>
        <w:t>"&gt;</w:t>
      </w:r>
    </w:p>
    <w:p w14:paraId="3B8706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w:t>
      </w:r>
      <w:proofErr w:type="spellStart"/>
      <w:r w:rsidRPr="000A0E65">
        <w:rPr>
          <w:rFonts w:ascii="Times New Roman" w:eastAsia="Times New Roman" w:hAnsi="Times New Roman" w:cs="Times New Roman"/>
          <w:sz w:val="24"/>
          <w:szCs w:val="24"/>
        </w:rPr>
        <w:t>game_part</w:t>
      </w:r>
      <w:proofErr w:type="spellEnd"/>
      <w:r w:rsidRPr="000A0E65">
        <w:rPr>
          <w:rFonts w:ascii="Times New Roman" w:eastAsia="Times New Roman" w:hAnsi="Times New Roman" w:cs="Times New Roman"/>
          <w:sz w:val="24"/>
          <w:szCs w:val="24"/>
        </w:rPr>
        <w:t>"&gt;</w:t>
      </w:r>
    </w:p>
    <w:p w14:paraId="461029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&lt;?php</w:t>
      </w:r>
    </w:p>
    <w:p w14:paraId="7514C94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isset</w:t>
      </w:r>
      <w:proofErr w:type="spellEnd"/>
      <w:r w:rsidRPr="000A0E65">
        <w:rPr>
          <w:rFonts w:ascii="Times New Roman" w:eastAsia="Times New Roman" w:hAnsi="Times New Roman" w:cs="Times New Roman"/>
          <w:sz w:val="24"/>
          <w:szCs w:val="24"/>
        </w:rPr>
        <w:t>($_SESSION['username'])) {</w:t>
      </w:r>
    </w:p>
    <w:p w14:paraId="397B527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"&lt;button onclick=\"</w:t>
      </w:r>
      <w:proofErr w:type="spellStart"/>
      <w:proofErr w:type="gramStart"/>
      <w:r w:rsidRPr="000A0E65">
        <w:rPr>
          <w:rFonts w:ascii="Times New Roman" w:eastAsia="Times New Roman" w:hAnsi="Times New Roman" w:cs="Times New Roman"/>
          <w:sz w:val="24"/>
          <w:szCs w:val="24"/>
        </w:rPr>
        <w:t>this.style</w:t>
      </w:r>
      <w:proofErr w:type="gramEnd"/>
      <w:r w:rsidRPr="000A0E65">
        <w:rPr>
          <w:rFonts w:ascii="Times New Roman" w:eastAsia="Times New Roman" w:hAnsi="Times New Roman" w:cs="Times New Roman"/>
          <w:sz w:val="24"/>
          <w:szCs w:val="24"/>
        </w:rPr>
        <w:t>.visibility</w:t>
      </w:r>
      <w:proofErr w:type="spellEnd"/>
      <w:r w:rsidRPr="000A0E65">
        <w:rPr>
          <w:rFonts w:ascii="Times New Roman" w:eastAsia="Times New Roman" w:hAnsi="Times New Roman" w:cs="Times New Roman"/>
          <w:sz w:val="24"/>
          <w:szCs w:val="24"/>
        </w:rPr>
        <w:t xml:space="preserve">='hidden'; </w:t>
      </w:r>
      <w:proofErr w:type="spellStart"/>
      <w:r w:rsidRPr="000A0E65">
        <w:rPr>
          <w:rFonts w:ascii="Times New Roman" w:eastAsia="Times New Roman" w:hAnsi="Times New Roman" w:cs="Times New Roman"/>
          <w:sz w:val="24"/>
          <w:szCs w:val="24"/>
        </w:rPr>
        <w:t>startGame</w:t>
      </w:r>
      <w:proofErr w:type="spellEnd"/>
      <w:r w:rsidRPr="000A0E65">
        <w:rPr>
          <w:rFonts w:ascii="Times New Roman" w:eastAsia="Times New Roman" w:hAnsi="Times New Roman" w:cs="Times New Roman"/>
          <w:sz w:val="24"/>
          <w:szCs w:val="24"/>
        </w:rPr>
        <w:t>()\" id='game' class='play'&gt;PLAY&lt;/Button&gt;";</w:t>
      </w:r>
    </w:p>
    <w:p w14:paraId="4B182BD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&lt;div&gt;\n";</w:t>
      </w:r>
    </w:p>
    <w:p w14:paraId="795704A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&lt;label class='</w:t>
      </w:r>
      <w:proofErr w:type="spellStart"/>
      <w:r w:rsidRPr="000A0E65">
        <w:rPr>
          <w:rFonts w:ascii="Times New Roman" w:eastAsia="Times New Roman" w:hAnsi="Times New Roman" w:cs="Times New Roman"/>
          <w:sz w:val="24"/>
          <w:szCs w:val="24"/>
        </w:rPr>
        <w:t>bets_label</w:t>
      </w:r>
      <w:proofErr w:type="spellEnd"/>
      <w:r w:rsidRPr="000A0E65">
        <w:rPr>
          <w:rFonts w:ascii="Times New Roman" w:eastAsia="Times New Roman" w:hAnsi="Times New Roman" w:cs="Times New Roman"/>
          <w:sz w:val="24"/>
          <w:szCs w:val="24"/>
        </w:rPr>
        <w:t>' id='</w:t>
      </w:r>
      <w:proofErr w:type="spellStart"/>
      <w:r w:rsidRPr="000A0E65">
        <w:rPr>
          <w:rFonts w:ascii="Times New Roman" w:eastAsia="Times New Roman" w:hAnsi="Times New Roman" w:cs="Times New Roman"/>
          <w:sz w:val="24"/>
          <w:szCs w:val="24"/>
        </w:rPr>
        <w:t>bets_label</w:t>
      </w:r>
      <w:proofErr w:type="spellEnd"/>
      <w:r w:rsidRPr="000A0E65">
        <w:rPr>
          <w:rFonts w:ascii="Times New Roman" w:eastAsia="Times New Roman" w:hAnsi="Times New Roman" w:cs="Times New Roman"/>
          <w:sz w:val="24"/>
          <w:szCs w:val="24"/>
        </w:rPr>
        <w:t>'&gt;&lt;/label&gt;\n";</w:t>
      </w:r>
    </w:p>
    <w:p w14:paraId="1A59D52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&lt;/div&gt;\n";</w:t>
      </w:r>
    </w:p>
    <w:p w14:paraId="03522CD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 class=\"</w:t>
      </w:r>
      <w:proofErr w:type="spellStart"/>
      <w:r w:rsidRPr="000A0E65">
        <w:rPr>
          <w:rFonts w:ascii="Times New Roman" w:eastAsia="Times New Roman" w:hAnsi="Times New Roman" w:cs="Times New Roman"/>
          <w:sz w:val="24"/>
          <w:szCs w:val="24"/>
        </w:rPr>
        <w:t>bets_area</w:t>
      </w:r>
      <w:proofErr w:type="spellEnd"/>
      <w:r w:rsidRPr="000A0E65">
        <w:rPr>
          <w:rFonts w:ascii="Times New Roman" w:eastAsia="Times New Roman" w:hAnsi="Times New Roman" w:cs="Times New Roman"/>
          <w:sz w:val="24"/>
          <w:szCs w:val="24"/>
        </w:rPr>
        <w:t>\"&gt;\n";</w:t>
      </w:r>
    </w:p>
    <w:p w14:paraId="028E92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100) class='bets'&gt;100&lt;/button&gt;\n";</w:t>
      </w:r>
    </w:p>
    <w:p w14:paraId="329E435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500) class='bets'&gt;500&lt;/button&gt;\n";</w:t>
      </w:r>
    </w:p>
    <w:p w14:paraId="7C89D2B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1000) class='bets'&gt;1000&lt;/button&gt;\n";</w:t>
      </w:r>
    </w:p>
    <w:p w14:paraId="4E667E1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&lt;/div&gt;\n";</w:t>
      </w:r>
    </w:p>
    <w:p w14:paraId="4CFF31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gramStart"/>
      <w:r w:rsidRPr="000A0E65">
        <w:rPr>
          <w:rFonts w:ascii="Times New Roman" w:eastAsia="Times New Roman" w:hAnsi="Times New Roman" w:cs="Times New Roman"/>
          <w:sz w:val="24"/>
          <w:szCs w:val="24"/>
        </w:rPr>
        <w:t>&lt;!--</w:t>
      </w:r>
      <w:proofErr w:type="gramEnd"/>
      <w:r w:rsidRPr="000A0E65">
        <w:rPr>
          <w:rFonts w:ascii="Times New Roman" w:eastAsia="Times New Roman" w:hAnsi="Times New Roman" w:cs="Times New Roman"/>
          <w:sz w:val="24"/>
          <w:szCs w:val="24"/>
        </w:rPr>
        <w:t>&lt;div class=\"</w:t>
      </w:r>
      <w:proofErr w:type="spellStart"/>
      <w:r w:rsidRPr="000A0E65">
        <w:rPr>
          <w:rFonts w:ascii="Times New Roman" w:eastAsia="Times New Roman" w:hAnsi="Times New Roman" w:cs="Times New Roman"/>
          <w:sz w:val="24"/>
          <w:szCs w:val="24"/>
        </w:rPr>
        <w:t>bets_area_remove</w:t>
      </w:r>
      <w:proofErr w:type="spellEnd"/>
      <w:r w:rsidRPr="000A0E65">
        <w:rPr>
          <w:rFonts w:ascii="Times New Roman" w:eastAsia="Times New Roman" w:hAnsi="Times New Roman" w:cs="Times New Roman"/>
          <w:sz w:val="24"/>
          <w:szCs w:val="24"/>
        </w:rPr>
        <w:t>\"&gt;\n";</w:t>
      </w:r>
    </w:p>
    <w:p w14:paraId="750BDE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-100) class='bets'&gt;-100&lt;/button&gt;\n";</w:t>
      </w:r>
    </w:p>
    <w:p w14:paraId="635D309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-500) class='bets'&gt;-500&lt;/button&gt;\n";</w:t>
      </w:r>
    </w:p>
    <w:p w14:paraId="091D858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echo "                &lt;button onclick=</w:t>
      </w:r>
      <w:proofErr w:type="spellStart"/>
      <w:proofErr w:type="gram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-1000) class='bets'&gt;-1000&lt;/button&gt;\n";</w:t>
      </w:r>
    </w:p>
    <w:p w14:paraId="4C98EEE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&lt;/div&gt;--&gt;\n";</w:t>
      </w:r>
    </w:p>
    <w:p w14:paraId="2212D43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gramStart"/>
      <w:r w:rsidRPr="000A0E65">
        <w:rPr>
          <w:rFonts w:ascii="Times New Roman" w:eastAsia="Times New Roman" w:hAnsi="Times New Roman" w:cs="Times New Roman"/>
          <w:sz w:val="24"/>
          <w:szCs w:val="24"/>
        </w:rPr>
        <w:t>&lt;!--</w:t>
      </w:r>
      <w:proofErr w:type="gramEnd"/>
      <w:r w:rsidRPr="000A0E65">
        <w:rPr>
          <w:rFonts w:ascii="Times New Roman" w:eastAsia="Times New Roman" w:hAnsi="Times New Roman" w:cs="Times New Roman"/>
          <w:sz w:val="24"/>
          <w:szCs w:val="24"/>
        </w:rPr>
        <w:t>Money isn't additive, fix later--&gt;\n";</w:t>
      </w:r>
    </w:p>
    <w:p w14:paraId="4764EF5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&lt;script&gt;\n";</w:t>
      </w:r>
    </w:p>
    <w:p w14:paraId="063ECB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function </w:t>
      </w:r>
      <w:proofErr w:type="spellStart"/>
      <w:r w:rsidRPr="000A0E65">
        <w:rPr>
          <w:rFonts w:ascii="Times New Roman" w:eastAsia="Times New Roman" w:hAnsi="Times New Roman" w:cs="Times New Roman"/>
          <w:sz w:val="24"/>
          <w:szCs w:val="24"/>
        </w:rPr>
        <w:t>addMoney</w:t>
      </w:r>
      <w:proofErr w:type="spellEnd"/>
      <w:r w:rsidRPr="000A0E65">
        <w:rPr>
          <w:rFonts w:ascii="Times New Roman" w:eastAsia="Times New Roman" w:hAnsi="Times New Roman" w:cs="Times New Roman"/>
          <w:sz w:val="24"/>
          <w:szCs w:val="24"/>
        </w:rPr>
        <w:t>(money) {\n";</w:t>
      </w:r>
    </w:p>
    <w:p w14:paraId="322020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spellStart"/>
      <w:r w:rsidRPr="000A0E65">
        <w:rPr>
          <w:rFonts w:ascii="Times New Roman" w:eastAsia="Times New Roman" w:hAnsi="Times New Roman" w:cs="Times New Roman"/>
          <w:sz w:val="24"/>
          <w:szCs w:val="24"/>
        </w:rPr>
        <w:t>current_money</w:t>
      </w:r>
      <w:proofErr w:type="spellEnd"/>
      <w:r w:rsidRPr="000A0E65">
        <w:rPr>
          <w:rFonts w:ascii="Times New Roman" w:eastAsia="Times New Roman" w:hAnsi="Times New Roman" w:cs="Times New Roman"/>
          <w:sz w:val="24"/>
          <w:szCs w:val="24"/>
        </w:rPr>
        <w:t xml:space="preserve">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;\n";</w:t>
      </w:r>
    </w:p>
    <w:p w14:paraId="157C43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'0';\n";</w:t>
      </w:r>
    </w:p>
    <w:p w14:paraId="5B2775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bets_label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innerHTML</w:t>
      </w:r>
      <w:proofErr w:type="spellEnd"/>
      <w:r w:rsidRPr="000A0E65">
        <w:rPr>
          <w:rFonts w:ascii="Times New Roman" w:eastAsia="Times New Roman" w:hAnsi="Times New Roman" w:cs="Times New Roman"/>
          <w:sz w:val="24"/>
          <w:szCs w:val="24"/>
        </w:rPr>
        <w:t xml:space="preserve"> = 'You bet ' + money;\n";</w:t>
      </w:r>
    </w:p>
    <w:p w14:paraId="13DFBB4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 money + \";\";\n";</w:t>
      </w:r>
    </w:p>
    <w:p w14:paraId="092153C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alert(</w:t>
      </w:r>
      <w:proofErr w:type="spellStart"/>
      <w:proofErr w:type="gramStart"/>
      <w:r w:rsidRPr="000A0E65">
        <w:rPr>
          <w:rFonts w:ascii="Times New Roman" w:eastAsia="Times New Roman" w:hAnsi="Times New Roman" w:cs="Times New Roman"/>
          <w:sz w:val="24"/>
          <w:szCs w:val="24"/>
        </w:rPr>
        <w:t>document.cookie</w:t>
      </w:r>
      <w:proofErr w:type="spellEnd"/>
      <w:proofErr w:type="gramEnd"/>
      <w:r w:rsidRPr="000A0E65">
        <w:rPr>
          <w:rFonts w:ascii="Times New Roman" w:eastAsia="Times New Roman" w:hAnsi="Times New Roman" w:cs="Times New Roman"/>
          <w:sz w:val="24"/>
          <w:szCs w:val="24"/>
        </w:rPr>
        <w:t>);\n";</w:t>
      </w:r>
    </w:p>
    <w:p w14:paraId="5E98258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w:t>
      </w:r>
      <w:proofErr w:type="gramStart"/>
      <w:r w:rsidRPr="000A0E65">
        <w:rPr>
          <w:rFonts w:ascii="Times New Roman" w:eastAsia="Times New Roman" w:hAnsi="Times New Roman" w:cs="Times New Roman"/>
          <w:sz w:val="24"/>
          <w:szCs w:val="24"/>
        </w:rPr>
        <w:t xml:space="preserve">  }</w:t>
      </w:r>
      <w:proofErr w:type="gramEnd"/>
      <w:r w:rsidRPr="000A0E65">
        <w:rPr>
          <w:rFonts w:ascii="Times New Roman" w:eastAsia="Times New Roman" w:hAnsi="Times New Roman" w:cs="Times New Roman"/>
          <w:sz w:val="24"/>
          <w:szCs w:val="24"/>
        </w:rPr>
        <w:t>\n";</w:t>
      </w:r>
    </w:p>
    <w:p w14:paraId="0DE582C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&lt;/script&gt;";</w:t>
      </w:r>
    </w:p>
    <w:p w14:paraId="38D66C4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15058A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"&lt;button id='game' class='play'&gt;LOGIN TO </w:t>
      </w:r>
      <w:proofErr w:type="gramStart"/>
      <w:r w:rsidRPr="000A0E65">
        <w:rPr>
          <w:rFonts w:ascii="Times New Roman" w:eastAsia="Times New Roman" w:hAnsi="Times New Roman" w:cs="Times New Roman"/>
          <w:sz w:val="24"/>
          <w:szCs w:val="24"/>
        </w:rPr>
        <w:t>PLAY!&lt;</w:t>
      </w:r>
      <w:proofErr w:type="gramEnd"/>
      <w:r w:rsidRPr="000A0E65">
        <w:rPr>
          <w:rFonts w:ascii="Times New Roman" w:eastAsia="Times New Roman" w:hAnsi="Times New Roman" w:cs="Times New Roman"/>
          <w:sz w:val="24"/>
          <w:szCs w:val="24"/>
        </w:rPr>
        <w:t>/Button&gt;";</w:t>
      </w:r>
    </w:p>
    <w:p w14:paraId="1097C5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97AE09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?&gt;</w:t>
      </w:r>
    </w:p>
    <w:p w14:paraId="6A05F07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&lt;label id='</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victory_label</w:t>
      </w:r>
      <w:proofErr w:type="spellEnd"/>
      <w:r w:rsidRPr="000A0E65">
        <w:rPr>
          <w:rFonts w:ascii="Times New Roman" w:eastAsia="Times New Roman" w:hAnsi="Times New Roman" w:cs="Times New Roman"/>
          <w:sz w:val="24"/>
          <w:szCs w:val="24"/>
        </w:rPr>
        <w:t>'&gt;&lt;/label&gt;</w:t>
      </w:r>
    </w:p>
    <w:p w14:paraId="00E7049D" w14:textId="77777777" w:rsidR="000A0E65" w:rsidRPr="000A0E65" w:rsidRDefault="000A0E65" w:rsidP="000A0E65">
      <w:pPr>
        <w:pStyle w:val="ListParagraph"/>
        <w:rPr>
          <w:rFonts w:ascii="Times New Roman" w:eastAsia="Times New Roman" w:hAnsi="Times New Roman" w:cs="Times New Roman"/>
          <w:sz w:val="24"/>
          <w:szCs w:val="24"/>
        </w:rPr>
      </w:pPr>
    </w:p>
    <w:p w14:paraId="39A8A66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&lt;?php</w:t>
      </w:r>
    </w:p>
    <w:p w14:paraId="160537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isset</w:t>
      </w:r>
      <w:proofErr w:type="spellEnd"/>
      <w:r w:rsidRPr="000A0E65">
        <w:rPr>
          <w:rFonts w:ascii="Times New Roman" w:eastAsia="Times New Roman" w:hAnsi="Times New Roman" w:cs="Times New Roman"/>
          <w:sz w:val="24"/>
          <w:szCs w:val="24"/>
        </w:rPr>
        <w:t>($_SESSION['username'])) {</w:t>
      </w:r>
    </w:p>
    <w:p w14:paraId="6124A80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xml:space="preserve"> = 0;</w:t>
      </w:r>
    </w:p>
    <w:p w14:paraId="564DF2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xml:space="preserve"> = $_COOKIE['</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w:t>
      </w:r>
    </w:p>
    <w:p w14:paraId="075BEA1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$name = $_SESSION['username'];</w:t>
      </w:r>
    </w:p>
    <w:p w14:paraId="6C2F6D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check_money</w:t>
      </w:r>
      <w:proofErr w:type="spellEnd"/>
      <w:r w:rsidRPr="000A0E65">
        <w:rPr>
          <w:rFonts w:ascii="Times New Roman" w:eastAsia="Times New Roman" w:hAnsi="Times New Roman" w:cs="Times New Roman"/>
          <w:sz w:val="24"/>
          <w:szCs w:val="24"/>
        </w:rPr>
        <w:t xml:space="preserve"> = "SELECT money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'$name'";</w:t>
      </w:r>
    </w:p>
    <w:p w14:paraId="728529D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add_money</w:t>
      </w:r>
      <w:proofErr w:type="spellEnd"/>
      <w:r w:rsidRPr="000A0E65">
        <w:rPr>
          <w:rFonts w:ascii="Times New Roman" w:eastAsia="Times New Roman" w:hAnsi="Times New Roman" w:cs="Times New Roman"/>
          <w:sz w:val="24"/>
          <w:szCs w:val="24"/>
        </w:rPr>
        <w:t xml:space="preserve"> = "UPDATE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SET money = </w:t>
      </w:r>
      <w:proofErr w:type="gramStart"/>
      <w:r w:rsidRPr="000A0E65">
        <w:rPr>
          <w:rFonts w:ascii="Times New Roman" w:eastAsia="Times New Roman" w:hAnsi="Times New Roman" w:cs="Times New Roman"/>
          <w:sz w:val="24"/>
          <w:szCs w:val="24"/>
        </w:rPr>
        <w:t>money  +</w:t>
      </w:r>
      <w:proofErr w:type="gram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'$name'";</w:t>
      </w:r>
    </w:p>
    <w:p w14:paraId="79A1F44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remove_money</w:t>
      </w:r>
      <w:proofErr w:type="spellEnd"/>
      <w:r w:rsidRPr="000A0E65">
        <w:rPr>
          <w:rFonts w:ascii="Times New Roman" w:eastAsia="Times New Roman" w:hAnsi="Times New Roman" w:cs="Times New Roman"/>
          <w:sz w:val="24"/>
          <w:szCs w:val="24"/>
        </w:rPr>
        <w:t xml:space="preserve"> = "UPDATE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SET money = money -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'$name'";</w:t>
      </w:r>
    </w:p>
    <w:p w14:paraId="5525B2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current_money</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w:t>
      </w:r>
      <w:proofErr w:type="gramStart"/>
      <w:r w:rsidRPr="000A0E65">
        <w:rPr>
          <w:rFonts w:ascii="Times New Roman" w:eastAsia="Times New Roman" w:hAnsi="Times New Roman" w:cs="Times New Roman"/>
          <w:sz w:val="24"/>
          <w:szCs w:val="24"/>
        </w:rPr>
        <w:t>query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$connect, $</w:t>
      </w:r>
      <w:proofErr w:type="spellStart"/>
      <w:r w:rsidRPr="000A0E65">
        <w:rPr>
          <w:rFonts w:ascii="Times New Roman" w:eastAsia="Times New Roman" w:hAnsi="Times New Roman" w:cs="Times New Roman"/>
          <w:sz w:val="24"/>
          <w:szCs w:val="24"/>
        </w:rPr>
        <w:t>check_money</w:t>
      </w:r>
      <w:proofErr w:type="spellEnd"/>
      <w:r w:rsidRPr="000A0E65">
        <w:rPr>
          <w:rFonts w:ascii="Times New Roman" w:eastAsia="Times New Roman" w:hAnsi="Times New Roman" w:cs="Times New Roman"/>
          <w:sz w:val="24"/>
          <w:szCs w:val="24"/>
        </w:rPr>
        <w:t>);</w:t>
      </w:r>
    </w:p>
    <w:p w14:paraId="222E1C4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$result = </w:t>
      </w:r>
      <w:proofErr w:type="spellStart"/>
      <w:r w:rsidRPr="000A0E65">
        <w:rPr>
          <w:rFonts w:ascii="Times New Roman" w:eastAsia="Times New Roman" w:hAnsi="Times New Roman" w:cs="Times New Roman"/>
          <w:sz w:val="24"/>
          <w:szCs w:val="24"/>
        </w:rPr>
        <w:t>mysqli_</w:t>
      </w:r>
      <w:proofErr w:type="gramStart"/>
      <w:r w:rsidRPr="000A0E65">
        <w:rPr>
          <w:rFonts w:ascii="Times New Roman" w:eastAsia="Times New Roman" w:hAnsi="Times New Roman" w:cs="Times New Roman"/>
          <w:sz w:val="24"/>
          <w:szCs w:val="24"/>
        </w:rPr>
        <w:t>query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$connect, $</w:t>
      </w:r>
      <w:proofErr w:type="spellStart"/>
      <w:r w:rsidRPr="000A0E65">
        <w:rPr>
          <w:rFonts w:ascii="Times New Roman" w:eastAsia="Times New Roman" w:hAnsi="Times New Roman" w:cs="Times New Roman"/>
          <w:sz w:val="24"/>
          <w:szCs w:val="24"/>
        </w:rPr>
        <w:t>check_money</w:t>
      </w:r>
      <w:proofErr w:type="spellEnd"/>
      <w:r w:rsidRPr="000A0E65">
        <w:rPr>
          <w:rFonts w:ascii="Times New Roman" w:eastAsia="Times New Roman" w:hAnsi="Times New Roman" w:cs="Times New Roman"/>
          <w:sz w:val="24"/>
          <w:szCs w:val="24"/>
        </w:rPr>
        <w:t>);</w:t>
      </w:r>
    </w:p>
    <w:p w14:paraId="5DFEEC2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$row = </w:t>
      </w:r>
      <w:proofErr w:type="spellStart"/>
      <w:r w:rsidRPr="000A0E65">
        <w:rPr>
          <w:rFonts w:ascii="Times New Roman" w:eastAsia="Times New Roman" w:hAnsi="Times New Roman" w:cs="Times New Roman"/>
          <w:sz w:val="24"/>
          <w:szCs w:val="24"/>
        </w:rPr>
        <w:t>mysqli_fetch_row</w:t>
      </w:r>
      <w:proofErr w:type="spellEnd"/>
      <w:r w:rsidRPr="000A0E65">
        <w:rPr>
          <w:rFonts w:ascii="Times New Roman" w:eastAsia="Times New Roman" w:hAnsi="Times New Roman" w:cs="Times New Roman"/>
          <w:sz w:val="24"/>
          <w:szCs w:val="24"/>
        </w:rPr>
        <w:t>($result);</w:t>
      </w:r>
    </w:p>
    <w:p w14:paraId="17B5E49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gramStart"/>
      <w:r w:rsidRPr="000A0E65">
        <w:rPr>
          <w:rFonts w:ascii="Times New Roman" w:eastAsia="Times New Roman" w:hAnsi="Times New Roman" w:cs="Times New Roman"/>
          <w:sz w:val="24"/>
          <w:szCs w:val="24"/>
        </w:rPr>
        <w:t>row[</w:t>
      </w:r>
      <w:proofErr w:type="gramEnd"/>
      <w:r w:rsidRPr="000A0E65">
        <w:rPr>
          <w:rFonts w:ascii="Times New Roman" w:eastAsia="Times New Roman" w:hAnsi="Times New Roman" w:cs="Times New Roman"/>
          <w:sz w:val="24"/>
          <w:szCs w:val="24"/>
        </w:rPr>
        <w:t>0] &gt; $</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w:t>
      </w:r>
    </w:p>
    <w:p w14:paraId="380F419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mysqli_</w:t>
      </w:r>
      <w:proofErr w:type="gramStart"/>
      <w:r w:rsidRPr="000A0E65">
        <w:rPr>
          <w:rFonts w:ascii="Times New Roman" w:eastAsia="Times New Roman" w:hAnsi="Times New Roman" w:cs="Times New Roman"/>
          <w:sz w:val="24"/>
          <w:szCs w:val="24"/>
        </w:rPr>
        <w:t>query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$connect, $</w:t>
      </w:r>
      <w:proofErr w:type="spellStart"/>
      <w:r w:rsidRPr="000A0E65">
        <w:rPr>
          <w:rFonts w:ascii="Times New Roman" w:eastAsia="Times New Roman" w:hAnsi="Times New Roman" w:cs="Times New Roman"/>
          <w:sz w:val="24"/>
          <w:szCs w:val="24"/>
        </w:rPr>
        <w:t>remove_money</w:t>
      </w:r>
      <w:proofErr w:type="spellEnd"/>
      <w:r w:rsidRPr="000A0E65">
        <w:rPr>
          <w:rFonts w:ascii="Times New Roman" w:eastAsia="Times New Roman" w:hAnsi="Times New Roman" w:cs="Times New Roman"/>
          <w:sz w:val="24"/>
          <w:szCs w:val="24"/>
        </w:rPr>
        <w:t>);</w:t>
      </w:r>
    </w:p>
    <w:p w14:paraId="3C53CAF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setcookie</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'0', time() + 60, '/');</w:t>
      </w:r>
    </w:p>
    <w:p w14:paraId="759E5D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5780019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'You don't have enough money for that bet!'); &lt;/script&gt;";</w:t>
      </w:r>
    </w:p>
    <w:p w14:paraId="64C9F28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269AB0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 xml:space="preserve"> = $_COOKIE['</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w:t>
      </w:r>
    </w:p>
    <w:p w14:paraId="1AD3667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user_victory</w:t>
      </w:r>
      <w:proofErr w:type="spellEnd"/>
      <w:r w:rsidRPr="000A0E65">
        <w:rPr>
          <w:rFonts w:ascii="Times New Roman" w:eastAsia="Times New Roman" w:hAnsi="Times New Roman" w:cs="Times New Roman"/>
          <w:sz w:val="24"/>
          <w:szCs w:val="24"/>
        </w:rPr>
        <w:t xml:space="preserve"> == "true") {</w:t>
      </w:r>
    </w:p>
    <w:p w14:paraId="3B0FAA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mysqli_</w:t>
      </w:r>
      <w:proofErr w:type="gramStart"/>
      <w:r w:rsidRPr="000A0E65">
        <w:rPr>
          <w:rFonts w:ascii="Times New Roman" w:eastAsia="Times New Roman" w:hAnsi="Times New Roman" w:cs="Times New Roman"/>
          <w:sz w:val="24"/>
          <w:szCs w:val="24"/>
        </w:rPr>
        <w:t>query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$connect, $</w:t>
      </w:r>
      <w:proofErr w:type="spellStart"/>
      <w:r w:rsidRPr="000A0E65">
        <w:rPr>
          <w:rFonts w:ascii="Times New Roman" w:eastAsia="Times New Roman" w:hAnsi="Times New Roman" w:cs="Times New Roman"/>
          <w:sz w:val="24"/>
          <w:szCs w:val="24"/>
        </w:rPr>
        <w:t>add_money</w:t>
      </w:r>
      <w:proofErr w:type="spellEnd"/>
      <w:r w:rsidRPr="000A0E65">
        <w:rPr>
          <w:rFonts w:ascii="Times New Roman" w:eastAsia="Times New Roman" w:hAnsi="Times New Roman" w:cs="Times New Roman"/>
          <w:sz w:val="24"/>
          <w:szCs w:val="24"/>
        </w:rPr>
        <w:t>);</w:t>
      </w:r>
    </w:p>
    <w:p w14:paraId="6313331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setcookie</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new_money</w:t>
      </w:r>
      <w:proofErr w:type="spellEnd"/>
      <w:r w:rsidRPr="000A0E65">
        <w:rPr>
          <w:rFonts w:ascii="Times New Roman" w:eastAsia="Times New Roman" w:hAnsi="Times New Roman" w:cs="Times New Roman"/>
          <w:sz w:val="24"/>
          <w:szCs w:val="24"/>
        </w:rPr>
        <w:t>', '0', time() + 60, '/');</w:t>
      </w:r>
    </w:p>
    <w:p w14:paraId="729CED4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9486FE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AFA9F8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?&gt;</w:t>
      </w:r>
    </w:p>
    <w:p w14:paraId="3BC7D6D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7C8AB2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&lt;div id=dealerSide1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6FF581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id=dealerSide2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386C250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id=dealerSide3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27D560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id=dealerSide4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3FF60BB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id=dealerSide5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5D2C74D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id=dealerSide6 class="</w:t>
      </w:r>
      <w:proofErr w:type="spellStart"/>
      <w:r w:rsidRPr="000A0E65">
        <w:rPr>
          <w:rFonts w:ascii="Times New Roman" w:eastAsia="Times New Roman" w:hAnsi="Times New Roman" w:cs="Times New Roman"/>
          <w:sz w:val="24"/>
          <w:szCs w:val="24"/>
        </w:rPr>
        <w:t>dCards</w:t>
      </w:r>
      <w:proofErr w:type="spellEnd"/>
      <w:r w:rsidRPr="000A0E65">
        <w:rPr>
          <w:rFonts w:ascii="Times New Roman" w:eastAsia="Times New Roman" w:hAnsi="Times New Roman" w:cs="Times New Roman"/>
          <w:sz w:val="24"/>
          <w:szCs w:val="24"/>
        </w:rPr>
        <w:t>"&gt; &lt;/div&gt;</w:t>
      </w:r>
    </w:p>
    <w:p w14:paraId="0D8A9A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954C2F1" w14:textId="77777777" w:rsidR="000A0E65" w:rsidRPr="000A0E65" w:rsidRDefault="000A0E65" w:rsidP="000A0E65">
      <w:pPr>
        <w:pStyle w:val="ListParagraph"/>
        <w:rPr>
          <w:rFonts w:ascii="Times New Roman" w:eastAsia="Times New Roman" w:hAnsi="Times New Roman" w:cs="Times New Roman"/>
          <w:sz w:val="24"/>
          <w:szCs w:val="24"/>
        </w:rPr>
      </w:pPr>
    </w:p>
    <w:p w14:paraId="63C746C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&lt;button onclick="</w:t>
      </w:r>
      <w:proofErr w:type="spellStart"/>
      <w:proofErr w:type="gramStart"/>
      <w:r w:rsidRPr="000A0E65">
        <w:rPr>
          <w:rFonts w:ascii="Times New Roman" w:eastAsia="Times New Roman" w:hAnsi="Times New Roman" w:cs="Times New Roman"/>
          <w:sz w:val="24"/>
          <w:szCs w:val="24"/>
        </w:rPr>
        <w:t>playerTurn</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id="hit" value="HIT" class="action"&gt;HIT&lt;/button&gt;</w:t>
      </w:r>
    </w:p>
    <w:p w14:paraId="6EF2449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&lt;button onclick="</w:t>
      </w:r>
      <w:proofErr w:type="spellStart"/>
      <w:proofErr w:type="gramStart"/>
      <w:r w:rsidRPr="000A0E65">
        <w:rPr>
          <w:rFonts w:ascii="Times New Roman" w:eastAsia="Times New Roman" w:hAnsi="Times New Roman" w:cs="Times New Roman"/>
          <w:sz w:val="24"/>
          <w:szCs w:val="24"/>
        </w:rPr>
        <w:t>playerStand</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id="stand" value="STAND" class="action"&gt;STAND&lt;/button&gt;</w:t>
      </w:r>
    </w:p>
    <w:p w14:paraId="5F3E0C9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&lt;button onclick="</w:t>
      </w:r>
      <w:proofErr w:type="spellStart"/>
      <w:proofErr w:type="gramStart"/>
      <w:r w:rsidRPr="000A0E65">
        <w:rPr>
          <w:rFonts w:ascii="Times New Roman" w:eastAsia="Times New Roman" w:hAnsi="Times New Roman" w:cs="Times New Roman"/>
          <w:sz w:val="24"/>
          <w:szCs w:val="24"/>
        </w:rPr>
        <w:t>location.reload</w:t>
      </w:r>
      <w:proofErr w:type="spellEnd"/>
      <w:proofErr w:type="gramEnd"/>
      <w:r w:rsidRPr="000A0E65">
        <w:rPr>
          <w:rFonts w:ascii="Times New Roman" w:eastAsia="Times New Roman" w:hAnsi="Times New Roman" w:cs="Times New Roman"/>
          <w:sz w:val="24"/>
          <w:szCs w:val="24"/>
        </w:rPr>
        <w:t>();" id="retry" value="RETRY" class="action"&gt;PLAY AGAIN&lt;/button&gt;</w:t>
      </w:r>
    </w:p>
    <w:p w14:paraId="6A764F2D" w14:textId="77777777" w:rsidR="000A0E65" w:rsidRPr="000A0E65" w:rsidRDefault="000A0E65" w:rsidP="000A0E65">
      <w:pPr>
        <w:pStyle w:val="ListParagraph"/>
        <w:rPr>
          <w:rFonts w:ascii="Times New Roman" w:eastAsia="Times New Roman" w:hAnsi="Times New Roman" w:cs="Times New Roman"/>
          <w:sz w:val="24"/>
          <w:szCs w:val="24"/>
        </w:rPr>
      </w:pPr>
    </w:p>
    <w:p w14:paraId="57C86C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3EF2A8D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id=playerSide1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7E4343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id=playerSide2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7572FD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id=playerSide3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576EB16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id=playerSide4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4C9977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id=playerSide5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369B2E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id=playerSide6 class="</w:t>
      </w:r>
      <w:proofErr w:type="spellStart"/>
      <w:r w:rsidRPr="000A0E65">
        <w:rPr>
          <w:rFonts w:ascii="Times New Roman" w:eastAsia="Times New Roman" w:hAnsi="Times New Roman" w:cs="Times New Roman"/>
          <w:sz w:val="24"/>
          <w:szCs w:val="24"/>
        </w:rPr>
        <w:t>pCards</w:t>
      </w:r>
      <w:proofErr w:type="spellEnd"/>
      <w:r w:rsidRPr="000A0E65">
        <w:rPr>
          <w:rFonts w:ascii="Times New Roman" w:eastAsia="Times New Roman" w:hAnsi="Times New Roman" w:cs="Times New Roman"/>
          <w:sz w:val="24"/>
          <w:szCs w:val="24"/>
        </w:rPr>
        <w:t>"&gt; &lt;/div&gt;</w:t>
      </w:r>
    </w:p>
    <w:p w14:paraId="7A451F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48D15D9F" w14:textId="77777777" w:rsidR="000A0E65" w:rsidRPr="000A0E65" w:rsidRDefault="000A0E65" w:rsidP="000A0E65">
      <w:pPr>
        <w:pStyle w:val="ListParagraph"/>
        <w:rPr>
          <w:rFonts w:ascii="Times New Roman" w:eastAsia="Times New Roman" w:hAnsi="Times New Roman" w:cs="Times New Roman"/>
          <w:sz w:val="24"/>
          <w:szCs w:val="24"/>
        </w:rPr>
      </w:pPr>
    </w:p>
    <w:p w14:paraId="23017BF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class='total' id='total'&gt;</w:t>
      </w:r>
    </w:p>
    <w:p w14:paraId="0AFEBA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93E25EA" w14:textId="77777777" w:rsidR="000A0E65" w:rsidRPr="000A0E65" w:rsidRDefault="000A0E65" w:rsidP="000A0E65">
      <w:pPr>
        <w:pStyle w:val="ListParagraph"/>
        <w:rPr>
          <w:rFonts w:ascii="Times New Roman" w:eastAsia="Times New Roman" w:hAnsi="Times New Roman" w:cs="Times New Roman"/>
          <w:sz w:val="24"/>
          <w:szCs w:val="24"/>
        </w:rPr>
      </w:pPr>
    </w:p>
    <w:p w14:paraId="10416B3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38BAAAF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C3EAAD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w:t>
      </w:r>
      <w:proofErr w:type="spellStart"/>
      <w:r w:rsidRPr="000A0E65">
        <w:rPr>
          <w:rFonts w:ascii="Times New Roman" w:eastAsia="Times New Roman" w:hAnsi="Times New Roman" w:cs="Times New Roman"/>
          <w:sz w:val="24"/>
          <w:szCs w:val="24"/>
        </w:rPr>
        <w:t>rule_nav</w:t>
      </w:r>
      <w:proofErr w:type="spellEnd"/>
      <w:r w:rsidRPr="000A0E65">
        <w:rPr>
          <w:rFonts w:ascii="Times New Roman" w:eastAsia="Times New Roman" w:hAnsi="Times New Roman" w:cs="Times New Roman"/>
          <w:sz w:val="24"/>
          <w:szCs w:val="24"/>
        </w:rPr>
        <w:t>"&gt;</w:t>
      </w:r>
    </w:p>
    <w:p w14:paraId="3B2CC8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w:t>
      </w:r>
      <w:proofErr w:type="spellStart"/>
      <w:proofErr w:type="gramStart"/>
      <w:r w:rsidRPr="000A0E65">
        <w:rPr>
          <w:rFonts w:ascii="Times New Roman" w:eastAsia="Times New Roman" w:hAnsi="Times New Roman" w:cs="Times New Roman"/>
          <w:sz w:val="24"/>
          <w:szCs w:val="24"/>
        </w:rPr>
        <w:t>rulesnav</w:t>
      </w:r>
      <w:proofErr w:type="spellEnd"/>
      <w:r w:rsidRPr="000A0E65">
        <w:rPr>
          <w:rFonts w:ascii="Times New Roman" w:eastAsia="Times New Roman" w:hAnsi="Times New Roman" w:cs="Times New Roman"/>
          <w:sz w:val="24"/>
          <w:szCs w:val="24"/>
        </w:rPr>
        <w:t xml:space="preserve"> ,position</w:t>
      </w:r>
      <w:proofErr w:type="gramEnd"/>
      <w:r w:rsidRPr="000A0E65">
        <w:rPr>
          <w:rFonts w:ascii="Times New Roman" w:eastAsia="Times New Roman" w:hAnsi="Times New Roman" w:cs="Times New Roman"/>
          <w:sz w:val="24"/>
          <w:szCs w:val="24"/>
        </w:rPr>
        <w:t xml:space="preserve">2, </w:t>
      </w:r>
      <w:proofErr w:type="spellStart"/>
      <w:r w:rsidRPr="000A0E65">
        <w:rPr>
          <w:rFonts w:ascii="Times New Roman" w:eastAsia="Times New Roman" w:hAnsi="Times New Roman" w:cs="Times New Roman"/>
          <w:sz w:val="24"/>
          <w:szCs w:val="24"/>
        </w:rPr>
        <w:t>rborder</w:t>
      </w:r>
      <w:proofErr w:type="spellEnd"/>
      <w:r w:rsidRPr="000A0E65">
        <w:rPr>
          <w:rFonts w:ascii="Times New Roman" w:eastAsia="Times New Roman" w:hAnsi="Times New Roman" w:cs="Times New Roman"/>
          <w:sz w:val="24"/>
          <w:szCs w:val="24"/>
        </w:rPr>
        <w:t>"&gt;</w:t>
      </w:r>
    </w:p>
    <w:p w14:paraId="4011109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&lt;ul&gt;</w:t>
      </w:r>
    </w:p>
    <w:p w14:paraId="69B5CC9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('id03').</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='block'" style="</w:t>
      </w:r>
      <w:proofErr w:type="spellStart"/>
      <w:r w:rsidRPr="000A0E65">
        <w:rPr>
          <w:rFonts w:ascii="Times New Roman" w:eastAsia="Times New Roman" w:hAnsi="Times New Roman" w:cs="Times New Roman"/>
          <w:sz w:val="24"/>
          <w:szCs w:val="24"/>
        </w:rPr>
        <w:t>width:auto</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rkeys</w:t>
      </w:r>
      <w:proofErr w:type="spellEnd"/>
      <w:r w:rsidRPr="000A0E65">
        <w:rPr>
          <w:rFonts w:ascii="Times New Roman" w:eastAsia="Times New Roman" w:hAnsi="Times New Roman" w:cs="Times New Roman"/>
          <w:sz w:val="24"/>
          <w:szCs w:val="24"/>
        </w:rPr>
        <w:t>"&gt;</w:t>
      </w:r>
    </w:p>
    <w:p w14:paraId="7E7699F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&lt;li&gt;Cards &lt;/li&gt;</w:t>
      </w:r>
    </w:p>
    <w:p w14:paraId="26FE76A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&lt;/a&gt;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0B1A7B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('id04').</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='block'" style="</w:t>
      </w:r>
      <w:proofErr w:type="spellStart"/>
      <w:r w:rsidRPr="000A0E65">
        <w:rPr>
          <w:rFonts w:ascii="Times New Roman" w:eastAsia="Times New Roman" w:hAnsi="Times New Roman" w:cs="Times New Roman"/>
          <w:sz w:val="24"/>
          <w:szCs w:val="24"/>
        </w:rPr>
        <w:t>width:auto</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rkeys</w:t>
      </w:r>
      <w:proofErr w:type="spellEnd"/>
      <w:r w:rsidRPr="000A0E65">
        <w:rPr>
          <w:rFonts w:ascii="Times New Roman" w:eastAsia="Times New Roman" w:hAnsi="Times New Roman" w:cs="Times New Roman"/>
          <w:sz w:val="24"/>
          <w:szCs w:val="24"/>
        </w:rPr>
        <w:t>"&gt;</w:t>
      </w:r>
    </w:p>
    <w:p w14:paraId="1212C5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&lt;li&gt;Hitting &lt;/li&gt;</w:t>
      </w:r>
    </w:p>
    <w:p w14:paraId="7538CC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&lt;/a&gt;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EF850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('id05').</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='block'" style="</w:t>
      </w:r>
      <w:proofErr w:type="spellStart"/>
      <w:r w:rsidRPr="000A0E65">
        <w:rPr>
          <w:rFonts w:ascii="Times New Roman" w:eastAsia="Times New Roman" w:hAnsi="Times New Roman" w:cs="Times New Roman"/>
          <w:sz w:val="24"/>
          <w:szCs w:val="24"/>
        </w:rPr>
        <w:t>width:auto</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rkeys</w:t>
      </w:r>
      <w:proofErr w:type="spellEnd"/>
      <w:r w:rsidRPr="000A0E65">
        <w:rPr>
          <w:rFonts w:ascii="Times New Roman" w:eastAsia="Times New Roman" w:hAnsi="Times New Roman" w:cs="Times New Roman"/>
          <w:sz w:val="24"/>
          <w:szCs w:val="24"/>
        </w:rPr>
        <w:t>"&gt;</w:t>
      </w:r>
    </w:p>
    <w:p w14:paraId="372515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&lt;li&gt;standing &lt;/li&gt;</w:t>
      </w:r>
    </w:p>
    <w:p w14:paraId="24A9B67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&lt;/a&gt;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DC8B9C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('id06').</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='block'" style="</w:t>
      </w:r>
      <w:proofErr w:type="spellStart"/>
      <w:r w:rsidRPr="000A0E65">
        <w:rPr>
          <w:rFonts w:ascii="Times New Roman" w:eastAsia="Times New Roman" w:hAnsi="Times New Roman" w:cs="Times New Roman"/>
          <w:sz w:val="24"/>
          <w:szCs w:val="24"/>
        </w:rPr>
        <w:t>width:auto</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rkeys</w:t>
      </w:r>
      <w:proofErr w:type="spellEnd"/>
      <w:r w:rsidRPr="000A0E65">
        <w:rPr>
          <w:rFonts w:ascii="Times New Roman" w:eastAsia="Times New Roman" w:hAnsi="Times New Roman" w:cs="Times New Roman"/>
          <w:sz w:val="24"/>
          <w:szCs w:val="24"/>
        </w:rPr>
        <w:t>"&gt;</w:t>
      </w:r>
    </w:p>
    <w:p w14:paraId="388C18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&lt;li&gt;surrender&lt;/li&gt;</w:t>
      </w:r>
    </w:p>
    <w:p w14:paraId="718F27B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&lt;/a&gt;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BF343F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&lt;/ul&gt;</w:t>
      </w:r>
    </w:p>
    <w:p w14:paraId="5E8416D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0C6D90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class="rules" id="</w:t>
      </w:r>
      <w:proofErr w:type="spellStart"/>
      <w:r w:rsidRPr="000A0E65">
        <w:rPr>
          <w:rFonts w:ascii="Times New Roman" w:eastAsia="Times New Roman" w:hAnsi="Times New Roman" w:cs="Times New Roman"/>
          <w:sz w:val="24"/>
          <w:szCs w:val="24"/>
        </w:rPr>
        <w:t>section_rules</w:t>
      </w:r>
      <w:proofErr w:type="spellEnd"/>
      <w:r w:rsidRPr="000A0E65">
        <w:rPr>
          <w:rFonts w:ascii="Times New Roman" w:eastAsia="Times New Roman" w:hAnsi="Times New Roman" w:cs="Times New Roman"/>
          <w:sz w:val="24"/>
          <w:szCs w:val="24"/>
        </w:rPr>
        <w:t>"&gt;</w:t>
      </w:r>
    </w:p>
    <w:p w14:paraId="623FCB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&lt;h3&gt;THE BASIC RULES WHEN PLAYING BLACKJACK:&lt;/h3&gt;</w:t>
      </w:r>
    </w:p>
    <w:p w14:paraId="446776C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 &lt;/p&gt;</w:t>
      </w:r>
    </w:p>
    <w:p w14:paraId="5045A64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ol</w:t>
      </w:r>
      <w:proofErr w:type="spellEnd"/>
      <w:r w:rsidRPr="000A0E65">
        <w:rPr>
          <w:rFonts w:ascii="Times New Roman" w:eastAsia="Times New Roman" w:hAnsi="Times New Roman" w:cs="Times New Roman"/>
          <w:sz w:val="24"/>
          <w:szCs w:val="24"/>
        </w:rPr>
        <w:t>&gt;</w:t>
      </w:r>
    </w:p>
    <w:p w14:paraId="1B08219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21FE9CF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&lt;p&gt;Blackjack starts with players making </w:t>
      </w:r>
      <w:proofErr w:type="gramStart"/>
      <w:r w:rsidRPr="000A0E65">
        <w:rPr>
          <w:rFonts w:ascii="Times New Roman" w:eastAsia="Times New Roman" w:hAnsi="Times New Roman" w:cs="Times New Roman"/>
          <w:sz w:val="24"/>
          <w:szCs w:val="24"/>
        </w:rPr>
        <w:t>bets.&lt;</w:t>
      </w:r>
      <w:proofErr w:type="gramEnd"/>
      <w:r w:rsidRPr="000A0E65">
        <w:rPr>
          <w:rFonts w:ascii="Times New Roman" w:eastAsia="Times New Roman" w:hAnsi="Times New Roman" w:cs="Times New Roman"/>
          <w:sz w:val="24"/>
          <w:szCs w:val="24"/>
        </w:rPr>
        <w:t>/p&gt;</w:t>
      </w:r>
    </w:p>
    <w:p w14:paraId="3FD87F2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6F92E9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721BDBB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&lt;p&gt;Dealer deals 2 cards to the players and two to himself.</w:t>
      </w:r>
    </w:p>
    <w:p w14:paraId="31C86F6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w:t>
      </w:r>
    </w:p>
    <w:p w14:paraId="71672C6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1E1FE8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4933CC7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&lt;p&gt;Blackjack card values: All cards count their face value in blackjack. Picture cards count as</w:t>
      </w:r>
    </w:p>
    <w:p w14:paraId="63385EC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10 and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 xml:space="preserve">&gt; the </w:t>
      </w:r>
      <w:proofErr w:type="spellStart"/>
      <w:r w:rsidRPr="000A0E65">
        <w:rPr>
          <w:rFonts w:ascii="Times New Roman" w:eastAsia="Times New Roman" w:hAnsi="Times New Roman" w:cs="Times New Roman"/>
          <w:sz w:val="24"/>
          <w:szCs w:val="24"/>
        </w:rPr>
        <w:t>acecan</w:t>
      </w:r>
      <w:proofErr w:type="spellEnd"/>
      <w:r w:rsidRPr="000A0E65">
        <w:rPr>
          <w:rFonts w:ascii="Times New Roman" w:eastAsia="Times New Roman" w:hAnsi="Times New Roman" w:cs="Times New Roman"/>
          <w:sz w:val="24"/>
          <w:szCs w:val="24"/>
        </w:rPr>
        <w:t xml:space="preserve"> count as either 1 or 11. Card suits have no meaning in blackjack. The</w:t>
      </w:r>
    </w:p>
    <w:p w14:paraId="0497E45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total of any hand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&gt;is the sum of the card values in the hand&lt;/p&gt;</w:t>
      </w:r>
    </w:p>
    <w:p w14:paraId="521E8E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794DC29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372F82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&lt;p&gt;Players must decide whether to stand or </w:t>
      </w:r>
      <w:proofErr w:type="gramStart"/>
      <w:r w:rsidRPr="000A0E65">
        <w:rPr>
          <w:rFonts w:ascii="Times New Roman" w:eastAsia="Times New Roman" w:hAnsi="Times New Roman" w:cs="Times New Roman"/>
          <w:sz w:val="24"/>
          <w:szCs w:val="24"/>
        </w:rPr>
        <w:t>hit.&lt;</w:t>
      </w:r>
      <w:proofErr w:type="gramEnd"/>
      <w:r w:rsidRPr="000A0E65">
        <w:rPr>
          <w:rFonts w:ascii="Times New Roman" w:eastAsia="Times New Roman" w:hAnsi="Times New Roman" w:cs="Times New Roman"/>
          <w:sz w:val="24"/>
          <w:szCs w:val="24"/>
        </w:rPr>
        <w:t>/p&gt;</w:t>
      </w:r>
    </w:p>
    <w:p w14:paraId="34B54D6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2A67AD2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666B971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&lt;p&gt;The dealer acts last and must hit on 16 or less and stand on 17 through </w:t>
      </w:r>
      <w:proofErr w:type="gramStart"/>
      <w:r w:rsidRPr="000A0E65">
        <w:rPr>
          <w:rFonts w:ascii="Times New Roman" w:eastAsia="Times New Roman" w:hAnsi="Times New Roman" w:cs="Times New Roman"/>
          <w:sz w:val="24"/>
          <w:szCs w:val="24"/>
        </w:rPr>
        <w:t>21.&lt;</w:t>
      </w:r>
      <w:proofErr w:type="gramEnd"/>
      <w:r w:rsidRPr="000A0E65">
        <w:rPr>
          <w:rFonts w:ascii="Times New Roman" w:eastAsia="Times New Roman" w:hAnsi="Times New Roman" w:cs="Times New Roman"/>
          <w:sz w:val="24"/>
          <w:szCs w:val="24"/>
        </w:rPr>
        <w:t>/p&gt;</w:t>
      </w:r>
    </w:p>
    <w:p w14:paraId="48908E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6CBE28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561A782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&lt;p&gt;Players win when their hand totals higher than dealer's hand, or they have 21 or less when</w:t>
      </w:r>
    </w:p>
    <w:p w14:paraId="507FB7B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 the dealer busts &amp;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(i.e., exceeds 21).</w:t>
      </w:r>
    </w:p>
    <w:p w14:paraId="4EB8FCD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w:t>
      </w:r>
    </w:p>
    <w:p w14:paraId="29C8B7D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&lt;/li&gt;</w:t>
      </w:r>
    </w:p>
    <w:p w14:paraId="1442B1D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ol</w:t>
      </w:r>
      <w:proofErr w:type="spellEnd"/>
      <w:r w:rsidRPr="000A0E65">
        <w:rPr>
          <w:rFonts w:ascii="Times New Roman" w:eastAsia="Times New Roman" w:hAnsi="Times New Roman" w:cs="Times New Roman"/>
          <w:sz w:val="24"/>
          <w:szCs w:val="24"/>
        </w:rPr>
        <w:t>&gt;</w:t>
      </w:r>
    </w:p>
    <w:p w14:paraId="5DAD580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5E17C77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&lt;/section&gt;</w:t>
      </w:r>
    </w:p>
    <w:p w14:paraId="514CB4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06C653AD" w14:textId="77777777" w:rsidR="000A0E65" w:rsidRPr="000A0E65" w:rsidRDefault="000A0E65" w:rsidP="000A0E65">
      <w:pPr>
        <w:pStyle w:val="ListParagraph"/>
        <w:rPr>
          <w:rFonts w:ascii="Times New Roman" w:eastAsia="Times New Roman" w:hAnsi="Times New Roman" w:cs="Times New Roman"/>
          <w:sz w:val="24"/>
          <w:szCs w:val="24"/>
        </w:rPr>
      </w:pPr>
    </w:p>
    <w:p w14:paraId="0184CA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&lt;?php</w:t>
      </w:r>
    </w:p>
    <w:p w14:paraId="5E5287A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r w:rsidRPr="000A0E65">
        <w:rPr>
          <w:rFonts w:ascii="Times New Roman" w:eastAsia="Times New Roman" w:hAnsi="Times New Roman" w:cs="Times New Roman"/>
          <w:sz w:val="24"/>
          <w:szCs w:val="24"/>
        </w:rPr>
        <w:t>isset</w:t>
      </w:r>
      <w:proofErr w:type="spellEnd"/>
      <w:r w:rsidRPr="000A0E65">
        <w:rPr>
          <w:rFonts w:ascii="Times New Roman" w:eastAsia="Times New Roman" w:hAnsi="Times New Roman" w:cs="Times New Roman"/>
          <w:sz w:val="24"/>
          <w:szCs w:val="24"/>
        </w:rPr>
        <w:t>($_SESSION['username'])) {</w:t>
      </w:r>
    </w:p>
    <w:p w14:paraId="1F2ADF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"&lt;form onclick='database\\</w:t>
      </w:r>
      <w:proofErr w:type="spellStart"/>
      <w:r w:rsidRPr="000A0E65">
        <w:rPr>
          <w:rFonts w:ascii="Times New Roman" w:eastAsia="Times New Roman" w:hAnsi="Times New Roman" w:cs="Times New Roman"/>
          <w:sz w:val="24"/>
          <w:szCs w:val="24"/>
        </w:rPr>
        <w:t>logout.php</w:t>
      </w:r>
      <w:proofErr w:type="spellEnd"/>
      <w:r w:rsidRPr="000A0E65">
        <w:rPr>
          <w:rFonts w:ascii="Times New Roman" w:eastAsia="Times New Roman" w:hAnsi="Times New Roman" w:cs="Times New Roman"/>
          <w:sz w:val="24"/>
          <w:szCs w:val="24"/>
        </w:rPr>
        <w:t>' method='POST'&gt;";</w:t>
      </w:r>
    </w:p>
    <w:p w14:paraId="4AD38BC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"&lt;/form&gt;";</w:t>
      </w:r>
    </w:p>
    <w:p w14:paraId="30A6E1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else {</w:t>
      </w:r>
    </w:p>
    <w:p w14:paraId="0D232E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"&lt;div id='id01' class='modal'&gt;";</w:t>
      </w:r>
    </w:p>
    <w:p w14:paraId="19B6E48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&lt;form class='model-content' action='database\\</w:t>
      </w:r>
      <w:proofErr w:type="spellStart"/>
      <w:r w:rsidRPr="000A0E65">
        <w:rPr>
          <w:rFonts w:ascii="Times New Roman" w:eastAsia="Times New Roman" w:hAnsi="Times New Roman" w:cs="Times New Roman"/>
          <w:sz w:val="24"/>
          <w:szCs w:val="24"/>
        </w:rPr>
        <w:t>validate.php</w:t>
      </w:r>
      <w:proofErr w:type="spellEnd"/>
      <w:r w:rsidRPr="000A0E65">
        <w:rPr>
          <w:rFonts w:ascii="Times New Roman" w:eastAsia="Times New Roman" w:hAnsi="Times New Roman" w:cs="Times New Roman"/>
          <w:sz w:val="24"/>
          <w:szCs w:val="24"/>
        </w:rPr>
        <w:t>' method='POST'&gt;";</w:t>
      </w:r>
    </w:p>
    <w:p w14:paraId="186AE0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 class='close-sign'&gt;";</w:t>
      </w:r>
    </w:p>
    <w:p w14:paraId="57370C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('id01').</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class='close'&gt;</w:t>
      </w:r>
    </w:p>
    <w:p w14:paraId="75DCBAD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&amp;times";</w:t>
      </w:r>
    </w:p>
    <w:p w14:paraId="2FF916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&lt;/span&gt; &lt;/div&gt;";</w:t>
      </w:r>
    </w:p>
    <w:p w14:paraId="01DBA74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&lt;br&gt;&lt;br&gt;&lt;br&gt;&lt;br&gt;&lt;br&gt;&lt;br&gt;&lt;br&gt;&lt;br&gt;&lt;br&gt;&lt;br&gt;&lt;br&gt;&lt;br&gt;&lt;br&gt;&lt;br&gt;&lt;br&gt;&lt;br&gt;";</w:t>
      </w:r>
    </w:p>
    <w:p w14:paraId="62AC4EA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&lt;label for='</w:t>
      </w:r>
      <w:proofErr w:type="spellStart"/>
      <w:r w:rsidRPr="000A0E65">
        <w:rPr>
          <w:rFonts w:ascii="Times New Roman" w:eastAsia="Times New Roman" w:hAnsi="Times New Roman" w:cs="Times New Roman"/>
          <w:sz w:val="24"/>
          <w:szCs w:val="24"/>
        </w:rPr>
        <w:t>uname</w:t>
      </w:r>
      <w:proofErr w:type="spellEnd"/>
      <w:r w:rsidRPr="000A0E65">
        <w:rPr>
          <w:rFonts w:ascii="Times New Roman" w:eastAsia="Times New Roman" w:hAnsi="Times New Roman" w:cs="Times New Roman"/>
          <w:sz w:val="24"/>
          <w:szCs w:val="24"/>
        </w:rPr>
        <w:t>'&gt; Username&lt;/label&gt;&lt;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0752B8B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&lt;input </w:t>
      </w:r>
      <w:proofErr w:type="spellStart"/>
      <w:r w:rsidRPr="000A0E65">
        <w:rPr>
          <w:rFonts w:ascii="Times New Roman" w:eastAsia="Times New Roman" w:hAnsi="Times New Roman" w:cs="Times New Roman"/>
          <w:sz w:val="24"/>
          <w:szCs w:val="24"/>
        </w:rPr>
        <w:t>input</w:t>
      </w:r>
      <w:proofErr w:type="spellEnd"/>
      <w:r w:rsidRPr="000A0E65">
        <w:rPr>
          <w:rFonts w:ascii="Times New Roman" w:eastAsia="Times New Roman" w:hAnsi="Times New Roman" w:cs="Times New Roman"/>
          <w:sz w:val="24"/>
          <w:szCs w:val="24"/>
        </w:rPr>
        <w:t xml:space="preserve"> type='text' name='nm' required='required' placeholder='Enter Username'&gt;&lt;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0B85E12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&lt;label for='password'&gt; Password&lt;/label&gt;&lt;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2A1AB13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&lt;input </w:t>
      </w:r>
      <w:proofErr w:type="spellStart"/>
      <w:r w:rsidRPr="000A0E65">
        <w:rPr>
          <w:rFonts w:ascii="Times New Roman" w:eastAsia="Times New Roman" w:hAnsi="Times New Roman" w:cs="Times New Roman"/>
          <w:sz w:val="24"/>
          <w:szCs w:val="24"/>
        </w:rPr>
        <w:t>input</w:t>
      </w:r>
      <w:proofErr w:type="spellEnd"/>
      <w:r w:rsidRPr="000A0E65">
        <w:rPr>
          <w:rFonts w:ascii="Times New Roman" w:eastAsia="Times New Roman" w:hAnsi="Times New Roman" w:cs="Times New Roman"/>
          <w:sz w:val="24"/>
          <w:szCs w:val="24"/>
        </w:rPr>
        <w:t xml:space="preserve"> type='password' name='</w:t>
      </w:r>
      <w:proofErr w:type="spellStart"/>
      <w:r w:rsidRPr="000A0E65">
        <w:rPr>
          <w:rFonts w:ascii="Times New Roman" w:eastAsia="Times New Roman" w:hAnsi="Times New Roman" w:cs="Times New Roman"/>
          <w:sz w:val="24"/>
          <w:szCs w:val="24"/>
        </w:rPr>
        <w:t>userpassword</w:t>
      </w:r>
      <w:proofErr w:type="spellEnd"/>
      <w:r w:rsidRPr="000A0E65">
        <w:rPr>
          <w:rFonts w:ascii="Times New Roman" w:eastAsia="Times New Roman" w:hAnsi="Times New Roman" w:cs="Times New Roman"/>
          <w:sz w:val="24"/>
          <w:szCs w:val="24"/>
        </w:rPr>
        <w:t>' id='pass' required</w:t>
      </w:r>
    </w:p>
    <w:p w14:paraId="5D0D58F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placeholder='Enter your password'&gt;&lt;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641B7264" w14:textId="77777777" w:rsidR="000A0E65" w:rsidRPr="000A0E65" w:rsidRDefault="000A0E65" w:rsidP="000A0E65">
      <w:pPr>
        <w:pStyle w:val="ListParagraph"/>
        <w:rPr>
          <w:rFonts w:ascii="Times New Roman" w:eastAsia="Times New Roman" w:hAnsi="Times New Roman" w:cs="Times New Roman"/>
          <w:sz w:val="24"/>
          <w:szCs w:val="24"/>
        </w:rPr>
      </w:pPr>
    </w:p>
    <w:p w14:paraId="0C006509" w14:textId="77777777" w:rsidR="000A0E65" w:rsidRPr="000A0E65" w:rsidRDefault="000A0E65" w:rsidP="000A0E65">
      <w:pPr>
        <w:pStyle w:val="ListParagraph"/>
        <w:rPr>
          <w:rFonts w:ascii="Times New Roman" w:eastAsia="Times New Roman" w:hAnsi="Times New Roman" w:cs="Times New Roman"/>
          <w:sz w:val="24"/>
          <w:szCs w:val="24"/>
        </w:rPr>
      </w:pPr>
    </w:p>
    <w:p w14:paraId="0630C3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&lt;button input type='submit' value=Login name='Login' class='</w:t>
      </w:r>
      <w:proofErr w:type="spellStart"/>
      <w:r w:rsidRPr="000A0E65">
        <w:rPr>
          <w:rFonts w:ascii="Times New Roman" w:eastAsia="Times New Roman" w:hAnsi="Times New Roman" w:cs="Times New Roman"/>
          <w:sz w:val="24"/>
          <w:szCs w:val="24"/>
        </w:rPr>
        <w:t>loginbtn</w:t>
      </w:r>
      <w:proofErr w:type="spellEnd"/>
      <w:r w:rsidRPr="000A0E65">
        <w:rPr>
          <w:rFonts w:ascii="Times New Roman" w:eastAsia="Times New Roman" w:hAnsi="Times New Roman" w:cs="Times New Roman"/>
          <w:sz w:val="24"/>
          <w:szCs w:val="24"/>
        </w:rPr>
        <w:t>'&gt; Login &lt;/button&gt;";</w:t>
      </w:r>
    </w:p>
    <w:p w14:paraId="17CF2FD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&lt;p class='</w:t>
      </w:r>
      <w:proofErr w:type="spellStart"/>
      <w:r w:rsidRPr="000A0E65">
        <w:rPr>
          <w:rFonts w:ascii="Times New Roman" w:eastAsia="Times New Roman" w:hAnsi="Times New Roman" w:cs="Times New Roman"/>
          <w:sz w:val="24"/>
          <w:szCs w:val="24"/>
        </w:rPr>
        <w:t>regi</w:t>
      </w:r>
      <w:proofErr w:type="spellEnd"/>
      <w:r w:rsidRPr="000A0E65">
        <w:rPr>
          <w:rFonts w:ascii="Times New Roman" w:eastAsia="Times New Roman" w:hAnsi="Times New Roman" w:cs="Times New Roman"/>
          <w:sz w:val="24"/>
          <w:szCs w:val="24"/>
        </w:rPr>
        <w:t>-position' onclick=\"</w:t>
      </w:r>
      <w:proofErr w:type="gramStart"/>
      <w:r w:rsidRPr="000A0E65">
        <w:rPr>
          <w:rFonts w:ascii="Times New Roman" w:eastAsia="Times New Roman" w:hAnsi="Times New Roman" w:cs="Times New Roman"/>
          <w:sz w:val="24"/>
          <w:szCs w:val="24"/>
        </w:rPr>
        <w:t>document.getElementById</w:t>
      </w:r>
      <w:proofErr w:type="gramEnd"/>
      <w:r w:rsidRPr="000A0E65">
        <w:rPr>
          <w:rFonts w:ascii="Times New Roman" w:eastAsia="Times New Roman" w:hAnsi="Times New Roman" w:cs="Times New Roman"/>
          <w:sz w:val="24"/>
          <w:szCs w:val="24"/>
        </w:rPr>
        <w:t>('id02').style.display='block'\";&gt;Sign up here!&lt;p&gt;";</w:t>
      </w:r>
    </w:p>
    <w:p w14:paraId="026B383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&lt;/div&gt;";</w:t>
      </w:r>
    </w:p>
    <w:p w14:paraId="6657E859" w14:textId="77777777" w:rsidR="000A0E65" w:rsidRPr="000A0E65" w:rsidRDefault="000A0E65" w:rsidP="000A0E65">
      <w:pPr>
        <w:pStyle w:val="ListParagraph"/>
        <w:rPr>
          <w:rFonts w:ascii="Times New Roman" w:eastAsia="Times New Roman" w:hAnsi="Times New Roman" w:cs="Times New Roman"/>
          <w:sz w:val="24"/>
          <w:szCs w:val="24"/>
        </w:rPr>
      </w:pPr>
    </w:p>
    <w:p w14:paraId="557986C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     &lt;/form&gt;";</w:t>
      </w:r>
    </w:p>
    <w:p w14:paraId="32349F7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"&lt;/div&gt;";</w:t>
      </w:r>
    </w:p>
    <w:p w14:paraId="27D5846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?&gt;</w:t>
      </w:r>
    </w:p>
    <w:p w14:paraId="454508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id="id02" class="modal"&gt;</w:t>
      </w:r>
    </w:p>
    <w:p w14:paraId="046159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&lt;form class="model-content" action="database\</w:t>
      </w:r>
      <w:proofErr w:type="spellStart"/>
      <w:r w:rsidRPr="000A0E65">
        <w:rPr>
          <w:rFonts w:ascii="Times New Roman" w:eastAsia="Times New Roman" w:hAnsi="Times New Roman" w:cs="Times New Roman"/>
          <w:sz w:val="24"/>
          <w:szCs w:val="24"/>
        </w:rPr>
        <w:t>register.php</w:t>
      </w:r>
      <w:proofErr w:type="spellEnd"/>
      <w:r w:rsidRPr="000A0E65">
        <w:rPr>
          <w:rFonts w:ascii="Times New Roman" w:eastAsia="Times New Roman" w:hAnsi="Times New Roman" w:cs="Times New Roman"/>
          <w:sz w:val="24"/>
          <w:szCs w:val="24"/>
        </w:rPr>
        <w:t>" method="POST"&gt;</w:t>
      </w:r>
    </w:p>
    <w:p w14:paraId="25BFC2C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class="close-sign"&gt;</w:t>
      </w:r>
    </w:p>
    <w:p w14:paraId="48A01EF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('id02').</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w:t>
      </w:r>
      <w:proofErr w:type="spellStart"/>
      <w:r w:rsidRPr="000A0E65">
        <w:rPr>
          <w:rFonts w:ascii="Times New Roman" w:eastAsia="Times New Roman" w:hAnsi="Times New Roman" w:cs="Times New Roman"/>
          <w:sz w:val="24"/>
          <w:szCs w:val="24"/>
        </w:rPr>
        <w:t>logclose</w:t>
      </w:r>
      <w:proofErr w:type="spellEnd"/>
      <w:r w:rsidRPr="000A0E65">
        <w:rPr>
          <w:rFonts w:ascii="Times New Roman" w:eastAsia="Times New Roman" w:hAnsi="Times New Roman" w:cs="Times New Roman"/>
          <w:sz w:val="24"/>
          <w:szCs w:val="24"/>
        </w:rPr>
        <w:t>"&gt;</w:t>
      </w:r>
    </w:p>
    <w:p w14:paraId="41CFC47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&amp;times;</w:t>
      </w:r>
    </w:p>
    <w:p w14:paraId="5AAFE2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288076C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35A5B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C63237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225452B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&lt;label for="nm"&gt; Username&lt;/label&gt;&lt;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7F6F39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&lt;input type="text" name="nm" required&gt;&lt;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77EB433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&lt;label for="address"&gt;E-Mail&lt;/label&gt;&lt;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77E75A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&lt;input type="text" name="address" required&gt;&lt;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6973D45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&lt;label for="password"&gt; Password&lt;/label&gt;&lt;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1BA5FD8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&lt;input type="password" name="</w:t>
      </w:r>
      <w:proofErr w:type="spellStart"/>
      <w:r w:rsidRPr="000A0E65">
        <w:rPr>
          <w:rFonts w:ascii="Times New Roman" w:eastAsia="Times New Roman" w:hAnsi="Times New Roman" w:cs="Times New Roman"/>
          <w:sz w:val="24"/>
          <w:szCs w:val="24"/>
        </w:rPr>
        <w:t>userpassword</w:t>
      </w:r>
      <w:proofErr w:type="spellEnd"/>
      <w:r w:rsidRPr="000A0E65">
        <w:rPr>
          <w:rFonts w:ascii="Times New Roman" w:eastAsia="Times New Roman" w:hAnsi="Times New Roman" w:cs="Times New Roman"/>
          <w:sz w:val="24"/>
          <w:szCs w:val="24"/>
        </w:rPr>
        <w:t>" id="pass" required pattern="(?=.*\d)(?=.*[a-z])(?=.*[A-Z]).{6,}" title='Your password must contain at least one uppercase or lowercase letter, 1 number and a minimum of 6 characters'&gt;&lt;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49FCCB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&lt;!--</w:t>
      </w:r>
      <w:proofErr w:type="gramEnd"/>
      <w:r w:rsidRPr="000A0E65">
        <w:rPr>
          <w:rFonts w:ascii="Times New Roman" w:eastAsia="Times New Roman" w:hAnsi="Times New Roman" w:cs="Times New Roman"/>
          <w:sz w:val="24"/>
          <w:szCs w:val="24"/>
        </w:rPr>
        <w:t>&lt;label for="password"&gt; Password&lt;/label&gt;&lt;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0228752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&lt;input type="password" placeholder="Enter your password" name="password" required&gt;&lt;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br</w:t>
      </w:r>
      <w:proofErr w:type="spellEnd"/>
      <w:proofErr w:type="gramStart"/>
      <w:r w:rsidRPr="000A0E65">
        <w:rPr>
          <w:rFonts w:ascii="Times New Roman" w:eastAsia="Times New Roman" w:hAnsi="Times New Roman" w:cs="Times New Roman"/>
          <w:sz w:val="24"/>
          <w:szCs w:val="24"/>
        </w:rPr>
        <w:t>&gt;  --</w:t>
      </w:r>
      <w:proofErr w:type="gramEnd"/>
      <w:r w:rsidRPr="000A0E65">
        <w:rPr>
          <w:rFonts w:ascii="Times New Roman" w:eastAsia="Times New Roman" w:hAnsi="Times New Roman" w:cs="Times New Roman"/>
          <w:sz w:val="24"/>
          <w:szCs w:val="24"/>
        </w:rPr>
        <w:t>&gt;</w:t>
      </w:r>
    </w:p>
    <w:p w14:paraId="65223CA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D7D4E9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&lt;button type="submit" class="</w:t>
      </w:r>
      <w:proofErr w:type="spellStart"/>
      <w:r w:rsidRPr="000A0E65">
        <w:rPr>
          <w:rFonts w:ascii="Times New Roman" w:eastAsia="Times New Roman" w:hAnsi="Times New Roman" w:cs="Times New Roman"/>
          <w:sz w:val="24"/>
          <w:szCs w:val="24"/>
        </w:rPr>
        <w:t>loginbtn</w:t>
      </w:r>
      <w:proofErr w:type="spellEnd"/>
      <w:r w:rsidRPr="000A0E65">
        <w:rPr>
          <w:rFonts w:ascii="Times New Roman" w:eastAsia="Times New Roman" w:hAnsi="Times New Roman" w:cs="Times New Roman"/>
          <w:sz w:val="24"/>
          <w:szCs w:val="24"/>
        </w:rPr>
        <w:t>"&gt; Register &lt;/button&gt;</w:t>
      </w:r>
    </w:p>
    <w:p w14:paraId="7B3E21F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&lt;/form&gt;</w:t>
      </w:r>
    </w:p>
    <w:p w14:paraId="19A928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09799896" w14:textId="77777777" w:rsidR="000A0E65" w:rsidRPr="000A0E65" w:rsidRDefault="000A0E65" w:rsidP="000A0E65">
      <w:pPr>
        <w:pStyle w:val="ListParagraph"/>
        <w:rPr>
          <w:rFonts w:ascii="Times New Roman" w:eastAsia="Times New Roman" w:hAnsi="Times New Roman" w:cs="Times New Roman"/>
          <w:sz w:val="24"/>
          <w:szCs w:val="24"/>
        </w:rPr>
      </w:pPr>
    </w:p>
    <w:p w14:paraId="18DF5F9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id="id03" class="cards-rules"&gt;</w:t>
      </w:r>
    </w:p>
    <w:p w14:paraId="4C6357C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&lt;div class="cards-rules-content"&gt;</w:t>
      </w:r>
    </w:p>
    <w:p w14:paraId="1A2A8BE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class="close-sign"&gt;</w:t>
      </w:r>
    </w:p>
    <w:p w14:paraId="6D45583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('id03').</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class="close"&gt;</w:t>
      </w:r>
    </w:p>
    <w:p w14:paraId="1855D3C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&amp;times;</w:t>
      </w:r>
    </w:p>
    <w:p w14:paraId="2FAB44B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587770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&lt;h1 class="</w:t>
      </w:r>
      <w:proofErr w:type="spellStart"/>
      <w:r w:rsidRPr="000A0E65">
        <w:rPr>
          <w:rFonts w:ascii="Times New Roman" w:eastAsia="Times New Roman" w:hAnsi="Times New Roman" w:cs="Times New Roman"/>
          <w:sz w:val="24"/>
          <w:szCs w:val="24"/>
        </w:rPr>
        <w:t>cardhead</w:t>
      </w:r>
      <w:proofErr w:type="spellEnd"/>
      <w:r w:rsidRPr="000A0E65">
        <w:rPr>
          <w:rFonts w:ascii="Times New Roman" w:eastAsia="Times New Roman" w:hAnsi="Times New Roman" w:cs="Times New Roman"/>
          <w:sz w:val="24"/>
          <w:szCs w:val="24"/>
        </w:rPr>
        <w:t>"&gt; Card Rules&lt;/h1&gt;</w:t>
      </w:r>
    </w:p>
    <w:p w14:paraId="79137C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\card-value.png" alt="</w:t>
      </w:r>
      <w:proofErr w:type="spellStart"/>
      <w:r w:rsidRPr="000A0E65">
        <w:rPr>
          <w:rFonts w:ascii="Times New Roman" w:eastAsia="Times New Roman" w:hAnsi="Times New Roman" w:cs="Times New Roman"/>
          <w:sz w:val="24"/>
          <w:szCs w:val="24"/>
        </w:rPr>
        <w:t>card_value</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rules_img</w:t>
      </w:r>
      <w:proofErr w:type="spellEnd"/>
      <w:r w:rsidRPr="000A0E65">
        <w:rPr>
          <w:rFonts w:ascii="Times New Roman" w:eastAsia="Times New Roman" w:hAnsi="Times New Roman" w:cs="Times New Roman"/>
          <w:sz w:val="24"/>
          <w:szCs w:val="24"/>
        </w:rPr>
        <w:t>"&gt;</w:t>
      </w:r>
    </w:p>
    <w:p w14:paraId="7B8B78F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class="content"&gt;</w:t>
      </w:r>
    </w:p>
    <w:p w14:paraId="30AD291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All cards count their face value in blackjack. Picture cards count as 10 and the ace can count as either</w:t>
      </w:r>
    </w:p>
    <w:p w14:paraId="7E0E7DE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1 or 11.</w:t>
      </w:r>
    </w:p>
    <w:p w14:paraId="0D01986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Card suits have no meaning in blackjack. The total of any hand is the sum of the card values in the</w:t>
      </w:r>
    </w:p>
    <w:p w14:paraId="1140A7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hand. A hand</w:t>
      </w:r>
    </w:p>
    <w:p w14:paraId="785FD0F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containing a 4-5-8 totals 17. Another containing a queen-5 totals 15. It is always assumed that the ace</w:t>
      </w:r>
    </w:p>
    <w:p w14:paraId="0EDFE42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counts as</w:t>
      </w:r>
    </w:p>
    <w:p w14:paraId="3E4078F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11 unless so doing would make your hand total exceed 21, in which case the ace reverts to a value of 1.</w:t>
      </w:r>
    </w:p>
    <w:p w14:paraId="4A6DA2E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6B0F457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43E8E65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58DA224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4361C2E1" w14:textId="77777777" w:rsidR="000A0E65" w:rsidRPr="000A0E65" w:rsidRDefault="000A0E65" w:rsidP="000A0E65">
      <w:pPr>
        <w:pStyle w:val="ListParagraph"/>
        <w:rPr>
          <w:rFonts w:ascii="Times New Roman" w:eastAsia="Times New Roman" w:hAnsi="Times New Roman" w:cs="Times New Roman"/>
          <w:sz w:val="24"/>
          <w:szCs w:val="24"/>
        </w:rPr>
      </w:pPr>
    </w:p>
    <w:p w14:paraId="187DF75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id="id04" class="cards-rules"&gt;</w:t>
      </w:r>
    </w:p>
    <w:p w14:paraId="3386E1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class="cards-rules-content"&gt;</w:t>
      </w:r>
    </w:p>
    <w:p w14:paraId="588039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class="close-sign"&gt;</w:t>
      </w:r>
    </w:p>
    <w:p w14:paraId="4A2E7E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('id04').</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class="close"&gt;</w:t>
      </w:r>
    </w:p>
    <w:p w14:paraId="74C128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&amp;times;</w:t>
      </w:r>
    </w:p>
    <w:p w14:paraId="314ACC4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1D8BBFF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&lt;h1 class="</w:t>
      </w:r>
      <w:proofErr w:type="spellStart"/>
      <w:r w:rsidRPr="000A0E65">
        <w:rPr>
          <w:rFonts w:ascii="Times New Roman" w:eastAsia="Times New Roman" w:hAnsi="Times New Roman" w:cs="Times New Roman"/>
          <w:sz w:val="24"/>
          <w:szCs w:val="24"/>
        </w:rPr>
        <w:t>cardhead</w:t>
      </w:r>
      <w:proofErr w:type="spellEnd"/>
      <w:r w:rsidRPr="000A0E65">
        <w:rPr>
          <w:rFonts w:ascii="Times New Roman" w:eastAsia="Times New Roman" w:hAnsi="Times New Roman" w:cs="Times New Roman"/>
          <w:sz w:val="24"/>
          <w:szCs w:val="24"/>
        </w:rPr>
        <w:t>"&gt; Hitting Rules&lt;/h1&gt;</w:t>
      </w:r>
    </w:p>
    <w:p w14:paraId="15516B5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\Hit.png" alt="</w:t>
      </w:r>
      <w:proofErr w:type="spellStart"/>
      <w:r w:rsidRPr="000A0E65">
        <w:rPr>
          <w:rFonts w:ascii="Times New Roman" w:eastAsia="Times New Roman" w:hAnsi="Times New Roman" w:cs="Times New Roman"/>
          <w:sz w:val="24"/>
          <w:szCs w:val="24"/>
        </w:rPr>
        <w:t>card_value</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rules_img</w:t>
      </w:r>
      <w:proofErr w:type="spellEnd"/>
      <w:r w:rsidRPr="000A0E65">
        <w:rPr>
          <w:rFonts w:ascii="Times New Roman" w:eastAsia="Times New Roman" w:hAnsi="Times New Roman" w:cs="Times New Roman"/>
          <w:sz w:val="24"/>
          <w:szCs w:val="24"/>
        </w:rPr>
        <w:t>"&gt;</w:t>
      </w:r>
    </w:p>
    <w:p w14:paraId="6F8E8F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class="content"&gt;</w:t>
      </w:r>
    </w:p>
    <w:p w14:paraId="4B14339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This means you want the dealer to give another card to your hand. In shoe games, indicate to the dealer</w:t>
      </w:r>
    </w:p>
    <w:p w14:paraId="610BA6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that you want a hit by making a beckoning motion with your finger or tapping the table behind your cards</w:t>
      </w:r>
    </w:p>
    <w:p w14:paraId="170DF81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with your finger. In hand-held games, scratch the edges of the cards in your hand lightly on the felt</w:t>
      </w:r>
    </w:p>
    <w:p w14:paraId="0DF2F82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3D269E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0D94ABC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B8F7C3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A9C176D" w14:textId="77777777" w:rsidR="000A0E65" w:rsidRPr="000A0E65" w:rsidRDefault="000A0E65" w:rsidP="000A0E65">
      <w:pPr>
        <w:pStyle w:val="ListParagraph"/>
        <w:rPr>
          <w:rFonts w:ascii="Times New Roman" w:eastAsia="Times New Roman" w:hAnsi="Times New Roman" w:cs="Times New Roman"/>
          <w:sz w:val="24"/>
          <w:szCs w:val="24"/>
        </w:rPr>
      </w:pPr>
    </w:p>
    <w:p w14:paraId="013B903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id="id05" class="cards-rules"&gt;</w:t>
      </w:r>
    </w:p>
    <w:p w14:paraId="6518126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&lt;div class="cards-rules-content"&gt;</w:t>
      </w:r>
    </w:p>
    <w:p w14:paraId="6786C8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class="close-sign"&gt;</w:t>
      </w:r>
    </w:p>
    <w:p w14:paraId="38C29AD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('id05').</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class="close"&gt;</w:t>
      </w:r>
    </w:p>
    <w:p w14:paraId="1CBBF7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&amp;times;</w:t>
      </w:r>
    </w:p>
    <w:p w14:paraId="721CC7C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5528481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&lt;h1 class="</w:t>
      </w:r>
      <w:proofErr w:type="spellStart"/>
      <w:r w:rsidRPr="000A0E65">
        <w:rPr>
          <w:rFonts w:ascii="Times New Roman" w:eastAsia="Times New Roman" w:hAnsi="Times New Roman" w:cs="Times New Roman"/>
          <w:sz w:val="24"/>
          <w:szCs w:val="24"/>
        </w:rPr>
        <w:t>cardhead</w:t>
      </w:r>
      <w:proofErr w:type="spellEnd"/>
      <w:r w:rsidRPr="000A0E65">
        <w:rPr>
          <w:rFonts w:ascii="Times New Roman" w:eastAsia="Times New Roman" w:hAnsi="Times New Roman" w:cs="Times New Roman"/>
          <w:sz w:val="24"/>
          <w:szCs w:val="24"/>
        </w:rPr>
        <w:t>"&gt; Standing Rules&lt;/h1&gt;</w:t>
      </w:r>
    </w:p>
    <w:p w14:paraId="0562D33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\Stand.png" alt="</w:t>
      </w:r>
      <w:proofErr w:type="spellStart"/>
      <w:r w:rsidRPr="000A0E65">
        <w:rPr>
          <w:rFonts w:ascii="Times New Roman" w:eastAsia="Times New Roman" w:hAnsi="Times New Roman" w:cs="Times New Roman"/>
          <w:sz w:val="24"/>
          <w:szCs w:val="24"/>
        </w:rPr>
        <w:t>card_value</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rules_img</w:t>
      </w:r>
      <w:proofErr w:type="spellEnd"/>
      <w:r w:rsidRPr="000A0E65">
        <w:rPr>
          <w:rFonts w:ascii="Times New Roman" w:eastAsia="Times New Roman" w:hAnsi="Times New Roman" w:cs="Times New Roman"/>
          <w:sz w:val="24"/>
          <w:szCs w:val="24"/>
        </w:rPr>
        <w:t>"&gt;</w:t>
      </w:r>
    </w:p>
    <w:p w14:paraId="3B4D4FD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class="content"&gt;</w:t>
      </w:r>
    </w:p>
    <w:p w14:paraId="1FFD2F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This means you are satisfied with the total of the hand and want to stand with the cards you have. In</w:t>
      </w:r>
    </w:p>
    <w:p w14:paraId="4F13D1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shoe games, indicate that you want to stand by waving your hand over the cards, palm down. In hand-held</w:t>
      </w:r>
    </w:p>
    <w:p w14:paraId="466009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games, tuck your cards under the chips that you have in the betting box.</w:t>
      </w:r>
    </w:p>
    <w:p w14:paraId="6D55A4A8" w14:textId="77777777" w:rsidR="000A0E65" w:rsidRPr="000A0E65" w:rsidRDefault="000A0E65" w:rsidP="000A0E65">
      <w:pPr>
        <w:pStyle w:val="ListParagraph"/>
        <w:rPr>
          <w:rFonts w:ascii="Times New Roman" w:eastAsia="Times New Roman" w:hAnsi="Times New Roman" w:cs="Times New Roman"/>
          <w:sz w:val="24"/>
          <w:szCs w:val="24"/>
        </w:rPr>
      </w:pPr>
    </w:p>
    <w:p w14:paraId="099AC4F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1183A61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02871F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4CBF5C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6FA19556" w14:textId="77777777" w:rsidR="000A0E65" w:rsidRPr="000A0E65" w:rsidRDefault="000A0E65" w:rsidP="000A0E65">
      <w:pPr>
        <w:pStyle w:val="ListParagraph"/>
        <w:rPr>
          <w:rFonts w:ascii="Times New Roman" w:eastAsia="Times New Roman" w:hAnsi="Times New Roman" w:cs="Times New Roman"/>
          <w:sz w:val="24"/>
          <w:szCs w:val="24"/>
        </w:rPr>
      </w:pPr>
    </w:p>
    <w:p w14:paraId="24EAE93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id="id06" class="cards-rules"&gt;</w:t>
      </w:r>
    </w:p>
    <w:p w14:paraId="6302EA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class="cards-rules-content"&gt;</w:t>
      </w:r>
    </w:p>
    <w:p w14:paraId="01D90E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 class="close-sign"&gt;</w:t>
      </w:r>
    </w:p>
    <w:p w14:paraId="7EFDA83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onclick="</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('id06').</w:t>
      </w:r>
      <w:proofErr w:type="spellStart"/>
      <w:r w:rsidRPr="000A0E65">
        <w:rPr>
          <w:rFonts w:ascii="Times New Roman" w:eastAsia="Times New Roman" w:hAnsi="Times New Roman" w:cs="Times New Roman"/>
          <w:sz w:val="24"/>
          <w:szCs w:val="24"/>
        </w:rPr>
        <w:t>style.display</w:t>
      </w:r>
      <w:proofErr w:type="spellEnd"/>
      <w:r w:rsidRPr="000A0E65">
        <w:rPr>
          <w:rFonts w:ascii="Times New Roman" w:eastAsia="Times New Roman" w:hAnsi="Times New Roman" w:cs="Times New Roman"/>
          <w:sz w:val="24"/>
          <w:szCs w:val="24"/>
        </w:rPr>
        <w:t>='none'" title="Close Modal" class="close"&gt;</w:t>
      </w:r>
    </w:p>
    <w:p w14:paraId="642B6AD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&amp;times;</w:t>
      </w:r>
    </w:p>
    <w:p w14:paraId="70AE029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5EA5F7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&lt;h1 class="</w:t>
      </w:r>
      <w:proofErr w:type="spellStart"/>
      <w:r w:rsidRPr="000A0E65">
        <w:rPr>
          <w:rFonts w:ascii="Times New Roman" w:eastAsia="Times New Roman" w:hAnsi="Times New Roman" w:cs="Times New Roman"/>
          <w:sz w:val="24"/>
          <w:szCs w:val="24"/>
        </w:rPr>
        <w:t>cardhead</w:t>
      </w:r>
      <w:proofErr w:type="spellEnd"/>
      <w:r w:rsidRPr="000A0E65">
        <w:rPr>
          <w:rFonts w:ascii="Times New Roman" w:eastAsia="Times New Roman" w:hAnsi="Times New Roman" w:cs="Times New Roman"/>
          <w:sz w:val="24"/>
          <w:szCs w:val="24"/>
        </w:rPr>
        <w:t>"&gt; Surrender&lt;/h1&gt;</w:t>
      </w:r>
    </w:p>
    <w:p w14:paraId="2013EC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\Surrender.png" alt="</w:t>
      </w:r>
      <w:proofErr w:type="spellStart"/>
      <w:r w:rsidRPr="000A0E65">
        <w:rPr>
          <w:rFonts w:ascii="Times New Roman" w:eastAsia="Times New Roman" w:hAnsi="Times New Roman" w:cs="Times New Roman"/>
          <w:sz w:val="24"/>
          <w:szCs w:val="24"/>
        </w:rPr>
        <w:t>card_value</w:t>
      </w:r>
      <w:proofErr w:type="spellEnd"/>
      <w:r w:rsidRPr="000A0E65">
        <w:rPr>
          <w:rFonts w:ascii="Times New Roman" w:eastAsia="Times New Roman" w:hAnsi="Times New Roman" w:cs="Times New Roman"/>
          <w:sz w:val="24"/>
          <w:szCs w:val="24"/>
        </w:rPr>
        <w:t>" class="</w:t>
      </w:r>
      <w:proofErr w:type="spellStart"/>
      <w:r w:rsidRPr="000A0E65">
        <w:rPr>
          <w:rFonts w:ascii="Times New Roman" w:eastAsia="Times New Roman" w:hAnsi="Times New Roman" w:cs="Times New Roman"/>
          <w:sz w:val="24"/>
          <w:szCs w:val="24"/>
        </w:rPr>
        <w:t>rules_img</w:t>
      </w:r>
      <w:proofErr w:type="spellEnd"/>
      <w:r w:rsidRPr="000A0E65">
        <w:rPr>
          <w:rFonts w:ascii="Times New Roman" w:eastAsia="Times New Roman" w:hAnsi="Times New Roman" w:cs="Times New Roman"/>
          <w:sz w:val="24"/>
          <w:szCs w:val="24"/>
        </w:rPr>
        <w:t>"&gt;</w:t>
      </w:r>
    </w:p>
    <w:p w14:paraId="375725B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class="content"&gt;</w:t>
      </w:r>
    </w:p>
    <w:p w14:paraId="254E31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This playing option is sometimes permitted. It allows a player to forfeit the hand immediately with an</w:t>
      </w:r>
    </w:p>
    <w:p w14:paraId="43C23DF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automatic loss of half the original bet. In most venues, players can surrender their initial two-card</w:t>
      </w:r>
    </w:p>
    <w:p w14:paraId="0DCF9D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hand only after the dealer has checked his cards and ascertained that he doesn’t have a blackjack (known</w:t>
      </w:r>
    </w:p>
    <w:p w14:paraId="70EC153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as late surrender). Once a player draws a card, the surrender option is no longer available. If the</w:t>
      </w:r>
    </w:p>
    <w:p w14:paraId="2BF8102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dealer has a blackjack hand, then surrender is not available.</w:t>
      </w:r>
    </w:p>
    <w:p w14:paraId="669011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3FFADAA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5A2D2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2278C5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0E2DA4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&lt;footer id="</w:t>
      </w:r>
      <w:proofErr w:type="spellStart"/>
      <w:r w:rsidRPr="000A0E65">
        <w:rPr>
          <w:rFonts w:ascii="Times New Roman" w:eastAsia="Times New Roman" w:hAnsi="Times New Roman" w:cs="Times New Roman"/>
          <w:sz w:val="24"/>
          <w:szCs w:val="24"/>
        </w:rPr>
        <w:t>section_about</w:t>
      </w:r>
      <w:proofErr w:type="spellEnd"/>
      <w:r w:rsidRPr="000A0E65">
        <w:rPr>
          <w:rFonts w:ascii="Times New Roman" w:eastAsia="Times New Roman" w:hAnsi="Times New Roman" w:cs="Times New Roman"/>
          <w:sz w:val="24"/>
          <w:szCs w:val="24"/>
        </w:rPr>
        <w:t>" class="foot"&gt;</w:t>
      </w:r>
    </w:p>
    <w:p w14:paraId="07FD3B6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&lt;!--</w:t>
      </w:r>
      <w:proofErr w:type="gramEnd"/>
      <w:r w:rsidRPr="000A0E65">
        <w:rPr>
          <w:rFonts w:ascii="Times New Roman" w:eastAsia="Times New Roman" w:hAnsi="Times New Roman" w:cs="Times New Roman"/>
          <w:sz w:val="24"/>
          <w:szCs w:val="24"/>
        </w:rPr>
        <w:t>&lt;p style="color: white; font-size: 36px"&gt;&amp;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Contact information:&lt;/p&gt;</w:t>
      </w:r>
    </w:p>
    <w:p w14:paraId="18DBF27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w:t>
      </w:r>
      <w:proofErr w:type="spellStart"/>
      <w:proofErr w:type="gram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;&amp;</w:t>
      </w:r>
      <w:proofErr w:type="spellStart"/>
      <w:proofErr w:type="gramEnd"/>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xml:space="preserve">; &lt;a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="mailto:kanishkkargutkar123@gmail.com" class="footer-a"&gt;&amp;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xml:space="preserve">; kanishkkargutkar123@gmail.com&lt;/a&gt; </w:t>
      </w:r>
    </w:p>
    <w:p w14:paraId="48F0E31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xml:space="preserve">; &lt;a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="mailto:marathegaurav364@gmail.com" class="footer-a"&gt;marathegaurav364@gmail.com&lt;/a&gt;</w:t>
      </w:r>
    </w:p>
    <w:p w14:paraId="5C43F35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xml:space="preserve">; &lt;a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 xml:space="preserve">="mailto:kawaleaditya870@gmail.com" class="footer-a"&gt;kawaleaditya870@gmail.com&lt;/a&gt; </w:t>
      </w:r>
    </w:p>
    <w:p w14:paraId="35DB4D9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&amp;</w:t>
      </w:r>
      <w:proofErr w:type="spellStart"/>
      <w:r w:rsidRPr="000A0E65">
        <w:rPr>
          <w:rFonts w:ascii="Times New Roman" w:eastAsia="Times New Roman" w:hAnsi="Times New Roman" w:cs="Times New Roman"/>
          <w:sz w:val="24"/>
          <w:szCs w:val="24"/>
        </w:rPr>
        <w:t>nbsp</w:t>
      </w:r>
      <w:proofErr w:type="spellEnd"/>
      <w:r w:rsidRPr="000A0E65">
        <w:rPr>
          <w:rFonts w:ascii="Times New Roman" w:eastAsia="Times New Roman" w:hAnsi="Times New Roman" w:cs="Times New Roman"/>
          <w:sz w:val="24"/>
          <w:szCs w:val="24"/>
        </w:rPr>
        <w:t xml:space="preserve">; &lt;a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 xml:space="preserve">="mailto:mishradhruv072@gmail.com" class="footer-a"&gt;mishradhruv072@gmail.com&lt;/a&gt; </w:t>
      </w:r>
    </w:p>
    <w:p w14:paraId="393C4C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&lt;p&gt;&lt;/p&gt; --&gt;</w:t>
      </w:r>
    </w:p>
    <w:p w14:paraId="594D09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w:t>
      </w:r>
      <w:proofErr w:type="spellStart"/>
      <w:r w:rsidRPr="000A0E65">
        <w:rPr>
          <w:rFonts w:ascii="Times New Roman" w:eastAsia="Times New Roman" w:hAnsi="Times New Roman" w:cs="Times New Roman"/>
          <w:sz w:val="24"/>
          <w:szCs w:val="24"/>
        </w:rPr>
        <w:t>br</w:t>
      </w:r>
      <w:proofErr w:type="spellEnd"/>
      <w:r w:rsidRPr="000A0E65">
        <w:rPr>
          <w:rFonts w:ascii="Times New Roman" w:eastAsia="Times New Roman" w:hAnsi="Times New Roman" w:cs="Times New Roman"/>
          <w:sz w:val="24"/>
          <w:szCs w:val="24"/>
        </w:rPr>
        <w:t>&gt;</w:t>
      </w:r>
    </w:p>
    <w:p w14:paraId="7B630EE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&lt;p class="share"&gt;Share &lt;/p&gt;</w:t>
      </w:r>
    </w:p>
    <w:p w14:paraId="224063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&lt;div&gt;</w:t>
      </w:r>
    </w:p>
    <w:p w14:paraId="1B428B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 class="</w:t>
      </w:r>
      <w:proofErr w:type="spellStart"/>
      <w:r w:rsidRPr="000A0E65">
        <w:rPr>
          <w:rFonts w:ascii="Times New Roman" w:eastAsia="Times New Roman" w:hAnsi="Times New Roman" w:cs="Times New Roman"/>
          <w:sz w:val="24"/>
          <w:szCs w:val="24"/>
        </w:rPr>
        <w:t>share_icon</w:t>
      </w:r>
      <w:proofErr w:type="spellEnd"/>
      <w:r w:rsidRPr="000A0E65">
        <w:rPr>
          <w:rFonts w:ascii="Times New Roman" w:eastAsia="Times New Roman" w:hAnsi="Times New Roman" w:cs="Times New Roman"/>
          <w:sz w:val="24"/>
          <w:szCs w:val="24"/>
        </w:rPr>
        <w:t>"&gt;</w:t>
      </w:r>
    </w:p>
    <w:p w14:paraId="62F4D5D1" w14:textId="77777777" w:rsidR="000A0E65" w:rsidRPr="000A0E65" w:rsidRDefault="000A0E65" w:rsidP="000A0E65">
      <w:pPr>
        <w:pStyle w:val="ListParagraph"/>
        <w:rPr>
          <w:rFonts w:ascii="Times New Roman" w:eastAsia="Times New Roman" w:hAnsi="Times New Roman" w:cs="Times New Roman"/>
          <w:sz w:val="24"/>
          <w:szCs w:val="24"/>
        </w:rPr>
      </w:pPr>
    </w:p>
    <w:p w14:paraId="65BBA3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padding-left: 7px;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 xml:space="preserve">="https://www.facebook.com/"&gt;&lt;img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\fbwhite.png" alt="</w:t>
      </w:r>
      <w:proofErr w:type="spellStart"/>
      <w:r w:rsidRPr="000A0E65">
        <w:rPr>
          <w:rFonts w:ascii="Times New Roman" w:eastAsia="Times New Roman" w:hAnsi="Times New Roman" w:cs="Times New Roman"/>
          <w:sz w:val="24"/>
          <w:szCs w:val="24"/>
        </w:rPr>
        <w:t>facebook</w:t>
      </w:r>
      <w:proofErr w:type="spellEnd"/>
      <w:r w:rsidRPr="000A0E65">
        <w:rPr>
          <w:rFonts w:ascii="Times New Roman" w:eastAsia="Times New Roman" w:hAnsi="Times New Roman" w:cs="Times New Roman"/>
          <w:sz w:val="24"/>
          <w:szCs w:val="24"/>
        </w:rPr>
        <w:t>"&gt;&lt;/a&gt; &amp;</w:t>
      </w:r>
      <w:proofErr w:type="spellStart"/>
      <w:r w:rsidRPr="000A0E65">
        <w:rPr>
          <w:rFonts w:ascii="Times New Roman" w:eastAsia="Times New Roman" w:hAnsi="Times New Roman" w:cs="Times New Roman"/>
          <w:sz w:val="24"/>
          <w:szCs w:val="24"/>
        </w:rPr>
        <w:t>nbsp</w:t>
      </w:r>
      <w:proofErr w:type="spellEnd"/>
    </w:p>
    <w:p w14:paraId="6A83A54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padding-left: 7px;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 xml:space="preserve">="https://www.instagram.com/"&gt;&lt;img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\insta1.png" alt="</w:t>
      </w:r>
      <w:proofErr w:type="spellStart"/>
      <w:r w:rsidRPr="000A0E65">
        <w:rPr>
          <w:rFonts w:ascii="Times New Roman" w:eastAsia="Times New Roman" w:hAnsi="Times New Roman" w:cs="Times New Roman"/>
          <w:sz w:val="24"/>
          <w:szCs w:val="24"/>
        </w:rPr>
        <w:t>insta</w:t>
      </w:r>
      <w:proofErr w:type="spellEnd"/>
      <w:r w:rsidRPr="000A0E65">
        <w:rPr>
          <w:rFonts w:ascii="Times New Roman" w:eastAsia="Times New Roman" w:hAnsi="Times New Roman" w:cs="Times New Roman"/>
          <w:sz w:val="24"/>
          <w:szCs w:val="24"/>
        </w:rPr>
        <w:t>"&gt;&lt;/a&gt; &amp;</w:t>
      </w:r>
      <w:proofErr w:type="spellStart"/>
      <w:r w:rsidRPr="000A0E65">
        <w:rPr>
          <w:rFonts w:ascii="Times New Roman" w:eastAsia="Times New Roman" w:hAnsi="Times New Roman" w:cs="Times New Roman"/>
          <w:sz w:val="24"/>
          <w:szCs w:val="24"/>
        </w:rPr>
        <w:t>nbsp</w:t>
      </w:r>
      <w:proofErr w:type="spellEnd"/>
    </w:p>
    <w:p w14:paraId="5769594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padding-left: 7px;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="https://twitter.com/?lang=</w:t>
      </w:r>
      <w:proofErr w:type="spellStart"/>
      <w:r w:rsidRPr="000A0E65">
        <w:rPr>
          <w:rFonts w:ascii="Times New Roman" w:eastAsia="Times New Roman" w:hAnsi="Times New Roman" w:cs="Times New Roman"/>
          <w:sz w:val="24"/>
          <w:szCs w:val="24"/>
        </w:rPr>
        <w:t>en</w:t>
      </w:r>
      <w:proofErr w:type="spellEnd"/>
      <w:r w:rsidRPr="000A0E65">
        <w:rPr>
          <w:rFonts w:ascii="Times New Roman" w:eastAsia="Times New Roman" w:hAnsi="Times New Roman" w:cs="Times New Roman"/>
          <w:sz w:val="24"/>
          <w:szCs w:val="24"/>
        </w:rPr>
        <w:t>"&gt;&lt;</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\t2.png" alt="tweet"&gt;&lt;/a&gt; &amp;</w:t>
      </w:r>
      <w:proofErr w:type="spellStart"/>
      <w:r w:rsidRPr="000A0E65">
        <w:rPr>
          <w:rFonts w:ascii="Times New Roman" w:eastAsia="Times New Roman" w:hAnsi="Times New Roman" w:cs="Times New Roman"/>
          <w:sz w:val="24"/>
          <w:szCs w:val="24"/>
        </w:rPr>
        <w:t>nbsp</w:t>
      </w:r>
      <w:proofErr w:type="spellEnd"/>
    </w:p>
    <w:p w14:paraId="7F93F9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&lt;a padding-left: 7px; </w:t>
      </w:r>
      <w:proofErr w:type="spellStart"/>
      <w:r w:rsidRPr="000A0E65">
        <w:rPr>
          <w:rFonts w:ascii="Times New Roman" w:eastAsia="Times New Roman" w:hAnsi="Times New Roman" w:cs="Times New Roman"/>
          <w:sz w:val="24"/>
          <w:szCs w:val="24"/>
        </w:rPr>
        <w:t>href</w:t>
      </w:r>
      <w:proofErr w:type="spellEnd"/>
      <w:r w:rsidRPr="000A0E65">
        <w:rPr>
          <w:rFonts w:ascii="Times New Roman" w:eastAsia="Times New Roman" w:hAnsi="Times New Roman" w:cs="Times New Roman"/>
          <w:sz w:val="24"/>
          <w:szCs w:val="24"/>
        </w:rPr>
        <w:t xml:space="preserve">="https://www.whatsapp.com/\"&gt;&lt;img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\whatsApp1.png" alt="</w:t>
      </w:r>
      <w:proofErr w:type="spellStart"/>
      <w:r w:rsidRPr="000A0E65">
        <w:rPr>
          <w:rFonts w:ascii="Times New Roman" w:eastAsia="Times New Roman" w:hAnsi="Times New Roman" w:cs="Times New Roman"/>
          <w:sz w:val="24"/>
          <w:szCs w:val="24"/>
        </w:rPr>
        <w:t>Whatsapp</w:t>
      </w:r>
      <w:proofErr w:type="spellEnd"/>
      <w:r w:rsidRPr="000A0E65">
        <w:rPr>
          <w:rFonts w:ascii="Times New Roman" w:eastAsia="Times New Roman" w:hAnsi="Times New Roman" w:cs="Times New Roman"/>
          <w:sz w:val="24"/>
          <w:szCs w:val="24"/>
        </w:rPr>
        <w:t>"&gt;&lt;/a&gt; &amp;</w:t>
      </w:r>
      <w:proofErr w:type="spellStart"/>
      <w:r w:rsidRPr="000A0E65">
        <w:rPr>
          <w:rFonts w:ascii="Times New Roman" w:eastAsia="Times New Roman" w:hAnsi="Times New Roman" w:cs="Times New Roman"/>
          <w:sz w:val="24"/>
          <w:szCs w:val="24"/>
        </w:rPr>
        <w:t>nbsp</w:t>
      </w:r>
      <w:proofErr w:type="spellEnd"/>
    </w:p>
    <w:p w14:paraId="6AD685A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&lt;/span&gt;</w:t>
      </w:r>
    </w:p>
    <w:p w14:paraId="42D12FE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&lt;/footer&gt;</w:t>
      </w:r>
    </w:p>
    <w:p w14:paraId="6E27969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7FC931B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modal1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('id01');</w:t>
      </w:r>
    </w:p>
    <w:p w14:paraId="648513E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modal2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('id02');</w:t>
      </w:r>
    </w:p>
    <w:p w14:paraId="605A018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modal3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('id03');</w:t>
      </w:r>
    </w:p>
    <w:p w14:paraId="77F8714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modal4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('id04');</w:t>
      </w:r>
    </w:p>
    <w:p w14:paraId="111D97B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modal5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('id05');</w:t>
      </w:r>
    </w:p>
    <w:p w14:paraId="37521DE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var modal6 = </w:t>
      </w:r>
      <w:proofErr w:type="spellStart"/>
      <w:proofErr w:type="gramStart"/>
      <w:r w:rsidRPr="000A0E65">
        <w:rPr>
          <w:rFonts w:ascii="Times New Roman" w:eastAsia="Times New Roman" w:hAnsi="Times New Roman" w:cs="Times New Roman"/>
          <w:sz w:val="24"/>
          <w:szCs w:val="24"/>
        </w:rPr>
        <w:t>document.getElementById</w:t>
      </w:r>
      <w:proofErr w:type="spellEnd"/>
      <w:proofErr w:type="gramEnd"/>
      <w:r w:rsidRPr="000A0E65">
        <w:rPr>
          <w:rFonts w:ascii="Times New Roman" w:eastAsia="Times New Roman" w:hAnsi="Times New Roman" w:cs="Times New Roman"/>
          <w:sz w:val="24"/>
          <w:szCs w:val="24"/>
        </w:rPr>
        <w:t>('id06');</w:t>
      </w:r>
    </w:p>
    <w:p w14:paraId="6450DE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When the user clicks anywhere outside of the modal, close it</w:t>
      </w:r>
    </w:p>
    <w:p w14:paraId="0D71394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4BAF88E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modal1) {</w:t>
      </w:r>
    </w:p>
    <w:p w14:paraId="2822CD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modal1.style.display</w:t>
      </w:r>
      <w:proofErr w:type="gramEnd"/>
      <w:r w:rsidRPr="000A0E65">
        <w:rPr>
          <w:rFonts w:ascii="Times New Roman" w:eastAsia="Times New Roman" w:hAnsi="Times New Roman" w:cs="Times New Roman"/>
          <w:sz w:val="24"/>
          <w:szCs w:val="24"/>
        </w:rPr>
        <w:t xml:space="preserve"> = "none";</w:t>
      </w:r>
    </w:p>
    <w:p w14:paraId="5A3900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7CA62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0A2424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modal2) {</w:t>
      </w:r>
    </w:p>
    <w:p w14:paraId="279F9E4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modal2.style.display</w:t>
      </w:r>
      <w:proofErr w:type="gramEnd"/>
      <w:r w:rsidRPr="000A0E65">
        <w:rPr>
          <w:rFonts w:ascii="Times New Roman" w:eastAsia="Times New Roman" w:hAnsi="Times New Roman" w:cs="Times New Roman"/>
          <w:sz w:val="24"/>
          <w:szCs w:val="24"/>
        </w:rPr>
        <w:t xml:space="preserve"> = "none";</w:t>
      </w:r>
    </w:p>
    <w:p w14:paraId="31888BD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E69CD2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1BF17D9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modal3) {</w:t>
      </w:r>
    </w:p>
    <w:p w14:paraId="1A6C94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modal3.style.display</w:t>
      </w:r>
      <w:proofErr w:type="gramEnd"/>
      <w:r w:rsidRPr="000A0E65">
        <w:rPr>
          <w:rFonts w:ascii="Times New Roman" w:eastAsia="Times New Roman" w:hAnsi="Times New Roman" w:cs="Times New Roman"/>
          <w:sz w:val="24"/>
          <w:szCs w:val="24"/>
        </w:rPr>
        <w:t xml:space="preserve"> = "none";</w:t>
      </w:r>
    </w:p>
    <w:p w14:paraId="529C035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63966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232EFDD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modal4) {</w:t>
      </w:r>
    </w:p>
    <w:p w14:paraId="5CCC4C0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modal4.style.display</w:t>
      </w:r>
      <w:proofErr w:type="gramEnd"/>
      <w:r w:rsidRPr="000A0E65">
        <w:rPr>
          <w:rFonts w:ascii="Times New Roman" w:eastAsia="Times New Roman" w:hAnsi="Times New Roman" w:cs="Times New Roman"/>
          <w:sz w:val="24"/>
          <w:szCs w:val="24"/>
        </w:rPr>
        <w:t xml:space="preserve"> = "none";</w:t>
      </w:r>
    </w:p>
    <w:p w14:paraId="248ED5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69ED21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65EDF91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modal5) {</w:t>
      </w:r>
    </w:p>
    <w:p w14:paraId="7578FD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modal5.style.display</w:t>
      </w:r>
      <w:proofErr w:type="gramEnd"/>
      <w:r w:rsidRPr="000A0E65">
        <w:rPr>
          <w:rFonts w:ascii="Times New Roman" w:eastAsia="Times New Roman" w:hAnsi="Times New Roman" w:cs="Times New Roman"/>
          <w:sz w:val="24"/>
          <w:szCs w:val="24"/>
        </w:rPr>
        <w:t xml:space="preserve"> = "none";</w:t>
      </w:r>
    </w:p>
    <w:p w14:paraId="3D8FFF6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846416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window.onclick</w:t>
      </w:r>
      <w:proofErr w:type="spellEnd"/>
      <w:proofErr w:type="gramEnd"/>
      <w:r w:rsidRPr="000A0E65">
        <w:rPr>
          <w:rFonts w:ascii="Times New Roman" w:eastAsia="Times New Roman" w:hAnsi="Times New Roman" w:cs="Times New Roman"/>
          <w:sz w:val="24"/>
          <w:szCs w:val="24"/>
        </w:rPr>
        <w:t xml:space="preserve"> = function(event) {</w:t>
      </w:r>
    </w:p>
    <w:p w14:paraId="1A46DEB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 (</w:t>
      </w:r>
      <w:proofErr w:type="spellStart"/>
      <w:proofErr w:type="gramStart"/>
      <w:r w:rsidRPr="000A0E65">
        <w:rPr>
          <w:rFonts w:ascii="Times New Roman" w:eastAsia="Times New Roman" w:hAnsi="Times New Roman" w:cs="Times New Roman"/>
          <w:sz w:val="24"/>
          <w:szCs w:val="24"/>
        </w:rPr>
        <w:t>event.target</w:t>
      </w:r>
      <w:proofErr w:type="spellEnd"/>
      <w:proofErr w:type="gramEnd"/>
      <w:r w:rsidRPr="000A0E65">
        <w:rPr>
          <w:rFonts w:ascii="Times New Roman" w:eastAsia="Times New Roman" w:hAnsi="Times New Roman" w:cs="Times New Roman"/>
          <w:sz w:val="24"/>
          <w:szCs w:val="24"/>
        </w:rPr>
        <w:t xml:space="preserve"> == modal6) {</w:t>
      </w:r>
    </w:p>
    <w:p w14:paraId="2BDBAA7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modal6.style.display</w:t>
      </w:r>
      <w:proofErr w:type="gramEnd"/>
      <w:r w:rsidRPr="000A0E65">
        <w:rPr>
          <w:rFonts w:ascii="Times New Roman" w:eastAsia="Times New Roman" w:hAnsi="Times New Roman" w:cs="Times New Roman"/>
          <w:sz w:val="24"/>
          <w:szCs w:val="24"/>
        </w:rPr>
        <w:t xml:space="preserve"> = "none";</w:t>
      </w:r>
    </w:p>
    <w:p w14:paraId="25284F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67471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C3D0B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CFB6A2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42445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E89C44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63B3D0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9A1AEC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2ABA015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&lt;/body&gt;</w:t>
      </w:r>
    </w:p>
    <w:p w14:paraId="3CD28800" w14:textId="77777777" w:rsidR="000A0E65" w:rsidRPr="000A0E65" w:rsidRDefault="000A0E65" w:rsidP="000A0E65">
      <w:pPr>
        <w:pStyle w:val="ListParagraph"/>
        <w:rPr>
          <w:rFonts w:ascii="Times New Roman" w:eastAsia="Times New Roman" w:hAnsi="Times New Roman" w:cs="Times New Roman"/>
          <w:sz w:val="24"/>
          <w:szCs w:val="24"/>
        </w:rPr>
      </w:pPr>
    </w:p>
    <w:p w14:paraId="24B60A00" w14:textId="3FB286FE" w:rsid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&lt;/html&gt;</w:t>
      </w:r>
    </w:p>
    <w:p w14:paraId="3EF1A500" w14:textId="5753CBF6" w:rsidR="000A0E65" w:rsidRDefault="000A0E65" w:rsidP="000A0E65">
      <w:pPr>
        <w:pStyle w:val="ListParagraph"/>
        <w:rPr>
          <w:rFonts w:ascii="Times New Roman" w:eastAsia="Times New Roman" w:hAnsi="Times New Roman" w:cs="Times New Roman"/>
          <w:sz w:val="24"/>
          <w:szCs w:val="24"/>
        </w:rPr>
      </w:pPr>
    </w:p>
    <w:p w14:paraId="44C489D6" w14:textId="6274E172" w:rsidR="000A0E65" w:rsidRDefault="000A0E65" w:rsidP="000A0E65">
      <w:pPr>
        <w:pStyle w:val="ListParagraph"/>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CSS</w:t>
      </w:r>
      <w:r w:rsidR="00382E8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p>
    <w:p w14:paraId="4CBA07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@font-face {</w:t>
      </w:r>
    </w:p>
    <w:p w14:paraId="17B4295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/*https://famfonts.com/games/red-dead-redemption*/</w:t>
      </w:r>
    </w:p>
    <w:p w14:paraId="75A1DB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w:t>
      </w:r>
    </w:p>
    <w:p w14:paraId="5D7AE7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("fonts/CHINESER.TTF");</w:t>
      </w:r>
    </w:p>
    <w:p w14:paraId="4F0FD5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D84D57E" w14:textId="77777777" w:rsidR="000A0E65" w:rsidRPr="000A0E65" w:rsidRDefault="000A0E65" w:rsidP="000A0E65">
      <w:pPr>
        <w:pStyle w:val="ListParagraph"/>
        <w:rPr>
          <w:rFonts w:ascii="Times New Roman" w:eastAsia="Times New Roman" w:hAnsi="Times New Roman" w:cs="Times New Roman"/>
          <w:sz w:val="24"/>
          <w:szCs w:val="24"/>
        </w:rPr>
      </w:pPr>
    </w:p>
    <w:p w14:paraId="5BFF0A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@font-face {</w:t>
      </w:r>
    </w:p>
    <w:p w14:paraId="6241E40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/*https://www.fontspace.com/category/retro*/</w:t>
      </w:r>
    </w:p>
    <w:p w14:paraId="14D4D39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Remachine</w:t>
      </w:r>
      <w:proofErr w:type="spellEnd"/>
      <w:r w:rsidRPr="000A0E65">
        <w:rPr>
          <w:rFonts w:ascii="Times New Roman" w:eastAsia="Times New Roman" w:hAnsi="Times New Roman" w:cs="Times New Roman"/>
          <w:sz w:val="24"/>
          <w:szCs w:val="24"/>
        </w:rPr>
        <w:t>";</w:t>
      </w:r>
    </w:p>
    <w:p w14:paraId="43C6A1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("fonts/Chelsea.TTF");</w:t>
      </w:r>
    </w:p>
    <w:p w14:paraId="36323E9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0977EFE" w14:textId="77777777" w:rsidR="000A0E65" w:rsidRPr="000A0E65" w:rsidRDefault="000A0E65" w:rsidP="000A0E65">
      <w:pPr>
        <w:pStyle w:val="ListParagraph"/>
        <w:rPr>
          <w:rFonts w:ascii="Times New Roman" w:eastAsia="Times New Roman" w:hAnsi="Times New Roman" w:cs="Times New Roman"/>
          <w:sz w:val="24"/>
          <w:szCs w:val="24"/>
        </w:rPr>
      </w:pPr>
    </w:p>
    <w:p w14:paraId="0EEFBE3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@font-face {</w:t>
      </w:r>
    </w:p>
    <w:p w14:paraId="1E6081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/*https://www.fontspace.com/category/retro*/</w:t>
      </w:r>
    </w:p>
    <w:p w14:paraId="776400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"Login";</w:t>
      </w:r>
    </w:p>
    <w:p w14:paraId="52643A4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("fonts/RioGrande.TTF");</w:t>
      </w:r>
    </w:p>
    <w:p w14:paraId="6A1CEA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2666E43" w14:textId="77777777" w:rsidR="000A0E65" w:rsidRPr="000A0E65" w:rsidRDefault="000A0E65" w:rsidP="000A0E65">
      <w:pPr>
        <w:pStyle w:val="ListParagraph"/>
        <w:rPr>
          <w:rFonts w:ascii="Times New Roman" w:eastAsia="Times New Roman" w:hAnsi="Times New Roman" w:cs="Times New Roman"/>
          <w:sz w:val="24"/>
          <w:szCs w:val="24"/>
        </w:rPr>
      </w:pPr>
    </w:p>
    <w:p w14:paraId="5EA0E8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@font-face {</w:t>
      </w:r>
    </w:p>
    <w:p w14:paraId="5DF5906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/*https://www.fontspace.com/category/retro*/</w:t>
      </w:r>
    </w:p>
    <w:p w14:paraId="30B1A08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crule</w:t>
      </w:r>
      <w:proofErr w:type="spellEnd"/>
      <w:r w:rsidRPr="000A0E65">
        <w:rPr>
          <w:rFonts w:ascii="Times New Roman" w:eastAsia="Times New Roman" w:hAnsi="Times New Roman" w:cs="Times New Roman"/>
          <w:sz w:val="24"/>
          <w:szCs w:val="24"/>
        </w:rPr>
        <w:t>";</w:t>
      </w:r>
    </w:p>
    <w:p w14:paraId="29681E1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src</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("fonts/Ranchers.TTF");</w:t>
      </w:r>
    </w:p>
    <w:p w14:paraId="1A57BB1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2B12D8F" w14:textId="77777777" w:rsidR="000A0E65" w:rsidRPr="000A0E65" w:rsidRDefault="000A0E65" w:rsidP="000A0E65">
      <w:pPr>
        <w:pStyle w:val="ListParagraph"/>
        <w:rPr>
          <w:rFonts w:ascii="Times New Roman" w:eastAsia="Times New Roman" w:hAnsi="Times New Roman" w:cs="Times New Roman"/>
          <w:sz w:val="24"/>
          <w:szCs w:val="24"/>
        </w:rPr>
      </w:pPr>
    </w:p>
    <w:p w14:paraId="522D965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html {</w:t>
      </w:r>
    </w:p>
    <w:p w14:paraId="39EEA9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scroll-behavior: smooth;</w:t>
      </w:r>
    </w:p>
    <w:p w14:paraId="13D76E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ABDA35C" w14:textId="77777777" w:rsidR="000A0E65" w:rsidRPr="000A0E65" w:rsidRDefault="000A0E65" w:rsidP="000A0E65">
      <w:pPr>
        <w:pStyle w:val="ListParagraph"/>
        <w:rPr>
          <w:rFonts w:ascii="Times New Roman" w:eastAsia="Times New Roman" w:hAnsi="Times New Roman" w:cs="Times New Roman"/>
          <w:sz w:val="24"/>
          <w:szCs w:val="24"/>
        </w:rPr>
      </w:pPr>
    </w:p>
    <w:p w14:paraId="6830E95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body {</w:t>
      </w:r>
    </w:p>
    <w:p w14:paraId="3773D40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box-sizing: border-box;</w:t>
      </w:r>
    </w:p>
    <w:p w14:paraId="7199868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0;</w:t>
      </w:r>
    </w:p>
    <w:p w14:paraId="29C9CF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0;</w:t>
      </w:r>
    </w:p>
    <w:p w14:paraId="3E308DA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black;</w:t>
      </w:r>
    </w:p>
    <w:p w14:paraId="67B6A1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\\mess_bg1.jpg");</w:t>
      </w:r>
    </w:p>
    <w:p w14:paraId="644F11B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background-attachment: fixed;</w:t>
      </w:r>
    </w:p>
    <w:p w14:paraId="4867D7A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52C8D54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DAB7DDA" w14:textId="77777777" w:rsidR="000A0E65" w:rsidRPr="000A0E65" w:rsidRDefault="000A0E65" w:rsidP="000A0E65">
      <w:pPr>
        <w:pStyle w:val="ListParagraph"/>
        <w:rPr>
          <w:rFonts w:ascii="Times New Roman" w:eastAsia="Times New Roman" w:hAnsi="Times New Roman" w:cs="Times New Roman"/>
          <w:sz w:val="24"/>
          <w:szCs w:val="24"/>
        </w:rPr>
      </w:pPr>
    </w:p>
    <w:p w14:paraId="37080BB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body::</w:t>
      </w:r>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webkit</w:t>
      </w:r>
      <w:proofErr w:type="spellEnd"/>
      <w:r w:rsidRPr="000A0E65">
        <w:rPr>
          <w:rFonts w:ascii="Times New Roman" w:eastAsia="Times New Roman" w:hAnsi="Times New Roman" w:cs="Times New Roman"/>
          <w:sz w:val="24"/>
          <w:szCs w:val="24"/>
        </w:rPr>
        <w:t>-scrollbar {</w:t>
      </w:r>
    </w:p>
    <w:p w14:paraId="4AB5EDC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7px;</w:t>
      </w:r>
    </w:p>
    <w:p w14:paraId="4070C38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width of the entire scrollbar */</w:t>
      </w:r>
    </w:p>
    <w:p w14:paraId="410963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04CB95F" w14:textId="77777777" w:rsidR="000A0E65" w:rsidRPr="000A0E65" w:rsidRDefault="000A0E65" w:rsidP="000A0E65">
      <w:pPr>
        <w:pStyle w:val="ListParagraph"/>
        <w:rPr>
          <w:rFonts w:ascii="Times New Roman" w:eastAsia="Times New Roman" w:hAnsi="Times New Roman" w:cs="Times New Roman"/>
          <w:sz w:val="24"/>
          <w:szCs w:val="24"/>
        </w:rPr>
      </w:pPr>
    </w:p>
    <w:p w14:paraId="3A7045A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body::</w:t>
      </w:r>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webkit</w:t>
      </w:r>
      <w:proofErr w:type="spellEnd"/>
      <w:r w:rsidRPr="000A0E65">
        <w:rPr>
          <w:rFonts w:ascii="Times New Roman" w:eastAsia="Times New Roman" w:hAnsi="Times New Roman" w:cs="Times New Roman"/>
          <w:sz w:val="24"/>
          <w:szCs w:val="24"/>
        </w:rPr>
        <w:t>-scrollbar-thumb {</w:t>
      </w:r>
    </w:p>
    <w:p w14:paraId="002D17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\\scroll.png");</w:t>
      </w:r>
    </w:p>
    <w:p w14:paraId="5CDFB8D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0DC334F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100%;</w:t>
      </w:r>
    </w:p>
    <w:p w14:paraId="14D3278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39FD99C" w14:textId="77777777" w:rsidR="000A0E65" w:rsidRPr="000A0E65" w:rsidRDefault="000A0E65" w:rsidP="000A0E65">
      <w:pPr>
        <w:pStyle w:val="ListParagraph"/>
        <w:rPr>
          <w:rFonts w:ascii="Times New Roman" w:eastAsia="Times New Roman" w:hAnsi="Times New Roman" w:cs="Times New Roman"/>
          <w:sz w:val="24"/>
          <w:szCs w:val="24"/>
        </w:rPr>
      </w:pPr>
    </w:p>
    <w:p w14:paraId="266BE34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.navbar</w:t>
      </w:r>
      <w:proofErr w:type="gramEnd"/>
      <w:r w:rsidRPr="000A0E65">
        <w:rPr>
          <w:rFonts w:ascii="Times New Roman" w:eastAsia="Times New Roman" w:hAnsi="Times New Roman" w:cs="Times New Roman"/>
          <w:sz w:val="24"/>
          <w:szCs w:val="24"/>
        </w:rPr>
        <w:t xml:space="preserve"> li,</w:t>
      </w:r>
    </w:p>
    <w:p w14:paraId="13FBF29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w:t>
      </w:r>
    </w:p>
    <w:p w14:paraId="4395663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button {</w:t>
      </w:r>
    </w:p>
    <w:p w14:paraId="5580098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2BFA51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font-weight: 500;</w:t>
      </w:r>
    </w:p>
    <w:p w14:paraId="3D26527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30px;</w:t>
      </w:r>
    </w:p>
    <w:p w14:paraId="023720E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t>
      </w:r>
      <w:proofErr w:type="spellStart"/>
      <w:r w:rsidRPr="000A0E65">
        <w:rPr>
          <w:rFonts w:ascii="Times New Roman" w:eastAsia="Times New Roman" w:hAnsi="Times New Roman" w:cs="Times New Roman"/>
          <w:sz w:val="24"/>
          <w:szCs w:val="24"/>
        </w:rPr>
        <w:t>whitesmoke</w:t>
      </w:r>
      <w:proofErr w:type="spellEnd"/>
      <w:r w:rsidRPr="000A0E65">
        <w:rPr>
          <w:rFonts w:ascii="Times New Roman" w:eastAsia="Times New Roman" w:hAnsi="Times New Roman" w:cs="Times New Roman"/>
          <w:sz w:val="24"/>
          <w:szCs w:val="24"/>
        </w:rPr>
        <w:t>;</w:t>
      </w:r>
    </w:p>
    <w:p w14:paraId="17F6578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text-decoration: none;</w:t>
      </w:r>
    </w:p>
    <w:p w14:paraId="608871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D678626" w14:textId="77777777" w:rsidR="000A0E65" w:rsidRPr="000A0E65" w:rsidRDefault="000A0E65" w:rsidP="000A0E65">
      <w:pPr>
        <w:pStyle w:val="ListParagraph"/>
        <w:rPr>
          <w:rFonts w:ascii="Times New Roman" w:eastAsia="Times New Roman" w:hAnsi="Times New Roman" w:cs="Times New Roman"/>
          <w:sz w:val="24"/>
          <w:szCs w:val="24"/>
        </w:rPr>
      </w:pPr>
    </w:p>
    <w:p w14:paraId="379257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nav_bar</w:t>
      </w:r>
      <w:proofErr w:type="spellEnd"/>
      <w:r w:rsidRPr="000A0E65">
        <w:rPr>
          <w:rFonts w:ascii="Times New Roman" w:eastAsia="Times New Roman" w:hAnsi="Times New Roman" w:cs="Times New Roman"/>
          <w:sz w:val="24"/>
          <w:szCs w:val="24"/>
        </w:rPr>
        <w:t xml:space="preserve"> {</w:t>
      </w:r>
    </w:p>
    <w:p w14:paraId="0429ADA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w:t>
      </w:r>
      <w:proofErr w:type="spellStart"/>
      <w:r w:rsidRPr="000A0E65">
        <w:rPr>
          <w:rFonts w:ascii="Times New Roman" w:eastAsia="Times New Roman" w:hAnsi="Times New Roman" w:cs="Times New Roman"/>
          <w:sz w:val="24"/>
          <w:szCs w:val="24"/>
        </w:rPr>
        <w:t>webkit</w:t>
      </w:r>
      <w:proofErr w:type="spellEnd"/>
      <w:r w:rsidRPr="000A0E65">
        <w:rPr>
          <w:rFonts w:ascii="Times New Roman" w:eastAsia="Times New Roman" w:hAnsi="Times New Roman" w:cs="Times New Roman"/>
          <w:sz w:val="24"/>
          <w:szCs w:val="24"/>
        </w:rPr>
        <w:t>-sticky;</w:t>
      </w:r>
    </w:p>
    <w:p w14:paraId="4DF8C2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Safari */</w:t>
      </w:r>
    </w:p>
    <w:p w14:paraId="5B5CD7B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13CBB09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0;</w:t>
      </w:r>
    </w:p>
    <w:p w14:paraId="0841698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07ABC2E" w14:textId="77777777" w:rsidR="000A0E65" w:rsidRPr="000A0E65" w:rsidRDefault="000A0E65" w:rsidP="000A0E65">
      <w:pPr>
        <w:pStyle w:val="ListParagraph"/>
        <w:rPr>
          <w:rFonts w:ascii="Times New Roman" w:eastAsia="Times New Roman" w:hAnsi="Times New Roman" w:cs="Times New Roman"/>
          <w:sz w:val="24"/>
          <w:szCs w:val="24"/>
        </w:rPr>
      </w:pPr>
    </w:p>
    <w:p w14:paraId="0F9223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header {</w:t>
      </w:r>
    </w:p>
    <w:p w14:paraId="7477292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flex;</w:t>
      </w:r>
    </w:p>
    <w:p w14:paraId="1A73BDA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justify-content: space-between;</w:t>
      </w:r>
    </w:p>
    <w:p w14:paraId="653E7C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align-items: center;</w:t>
      </w:r>
    </w:p>
    <w:p w14:paraId="294CE16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2% 3%;</w:t>
      </w:r>
    </w:p>
    <w:p w14:paraId="057005D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359BA46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EFFB55A" w14:textId="77777777" w:rsidR="000A0E65" w:rsidRPr="000A0E65" w:rsidRDefault="000A0E65" w:rsidP="000A0E65">
      <w:pPr>
        <w:pStyle w:val="ListParagraph"/>
        <w:rPr>
          <w:rFonts w:ascii="Times New Roman" w:eastAsia="Times New Roman" w:hAnsi="Times New Roman" w:cs="Times New Roman"/>
          <w:sz w:val="24"/>
          <w:szCs w:val="24"/>
        </w:rPr>
      </w:pPr>
    </w:p>
    <w:p w14:paraId="22DD09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.logo</w:t>
      </w:r>
      <w:proofErr w:type="gramEnd"/>
      <w:r w:rsidRPr="000A0E65">
        <w:rPr>
          <w:rFonts w:ascii="Times New Roman" w:eastAsia="Times New Roman" w:hAnsi="Times New Roman" w:cs="Times New Roman"/>
          <w:sz w:val="24"/>
          <w:szCs w:val="24"/>
        </w:rPr>
        <w:t xml:space="preserve"> {</w:t>
      </w:r>
    </w:p>
    <w:p w14:paraId="14C8EC5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position: relative;</w:t>
      </w:r>
    </w:p>
    <w:p w14:paraId="7B20A6A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1%;</w:t>
      </w:r>
    </w:p>
    <w:p w14:paraId="2EA6C3C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20vw;</w:t>
      </w:r>
    </w:p>
    <w:p w14:paraId="4EB101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20vh;</w:t>
      </w:r>
    </w:p>
    <w:p w14:paraId="778DE10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18FE31F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ACEBC25" w14:textId="77777777" w:rsidR="000A0E65" w:rsidRPr="000A0E65" w:rsidRDefault="000A0E65" w:rsidP="000A0E65">
      <w:pPr>
        <w:pStyle w:val="ListParagraph"/>
        <w:rPr>
          <w:rFonts w:ascii="Times New Roman" w:eastAsia="Times New Roman" w:hAnsi="Times New Roman" w:cs="Times New Roman"/>
          <w:sz w:val="24"/>
          <w:szCs w:val="24"/>
        </w:rPr>
      </w:pPr>
    </w:p>
    <w:p w14:paraId="1814D03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nav {</w:t>
      </w:r>
    </w:p>
    <w:p w14:paraId="7185136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order: 1;</w:t>
      </w:r>
    </w:p>
    <w:p w14:paraId="1946BB40" w14:textId="77777777" w:rsidR="000A0E65" w:rsidRPr="000A0E65" w:rsidRDefault="000A0E65" w:rsidP="000A0E65">
      <w:pPr>
        <w:pStyle w:val="ListParagraph"/>
        <w:rPr>
          <w:rFonts w:ascii="Times New Roman" w:eastAsia="Times New Roman" w:hAnsi="Times New Roman" w:cs="Times New Roman"/>
          <w:sz w:val="24"/>
          <w:szCs w:val="24"/>
        </w:rPr>
      </w:pPr>
    </w:p>
    <w:p w14:paraId="498A55E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B0E359D" w14:textId="77777777" w:rsidR="000A0E65" w:rsidRPr="000A0E65" w:rsidRDefault="000A0E65" w:rsidP="000A0E65">
      <w:pPr>
        <w:pStyle w:val="ListParagraph"/>
        <w:rPr>
          <w:rFonts w:ascii="Times New Roman" w:eastAsia="Times New Roman" w:hAnsi="Times New Roman" w:cs="Times New Roman"/>
          <w:sz w:val="24"/>
          <w:szCs w:val="24"/>
        </w:rPr>
      </w:pPr>
    </w:p>
    <w:p w14:paraId="4B2BB8C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nav_links</w:t>
      </w:r>
      <w:proofErr w:type="spellEnd"/>
      <w:r w:rsidRPr="000A0E65">
        <w:rPr>
          <w:rFonts w:ascii="Times New Roman" w:eastAsia="Times New Roman" w:hAnsi="Times New Roman" w:cs="Times New Roman"/>
          <w:sz w:val="24"/>
          <w:szCs w:val="24"/>
        </w:rPr>
        <w:t xml:space="preserve"> {</w:t>
      </w:r>
    </w:p>
    <w:p w14:paraId="675D78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list-style: none;</w:t>
      </w:r>
    </w:p>
    <w:p w14:paraId="07E3984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1564306" w14:textId="77777777" w:rsidR="000A0E65" w:rsidRPr="000A0E65" w:rsidRDefault="000A0E65" w:rsidP="000A0E65">
      <w:pPr>
        <w:pStyle w:val="ListParagraph"/>
        <w:rPr>
          <w:rFonts w:ascii="Times New Roman" w:eastAsia="Times New Roman" w:hAnsi="Times New Roman" w:cs="Times New Roman"/>
          <w:sz w:val="24"/>
          <w:szCs w:val="24"/>
        </w:rPr>
      </w:pPr>
    </w:p>
    <w:p w14:paraId="2556057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nav_links</w:t>
      </w:r>
      <w:proofErr w:type="spellEnd"/>
      <w:r w:rsidRPr="000A0E65">
        <w:rPr>
          <w:rFonts w:ascii="Times New Roman" w:eastAsia="Times New Roman" w:hAnsi="Times New Roman" w:cs="Times New Roman"/>
          <w:sz w:val="24"/>
          <w:szCs w:val="24"/>
        </w:rPr>
        <w:t xml:space="preserve"> li {</w:t>
      </w:r>
    </w:p>
    <w:p w14:paraId="701D4AB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inline-block;</w:t>
      </w:r>
    </w:p>
    <w:p w14:paraId="2EC9866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0px 20px;</w:t>
      </w:r>
    </w:p>
    <w:p w14:paraId="043547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AFE204F" w14:textId="77777777" w:rsidR="000A0E65" w:rsidRPr="000A0E65" w:rsidRDefault="000A0E65" w:rsidP="000A0E65">
      <w:pPr>
        <w:pStyle w:val="ListParagraph"/>
        <w:rPr>
          <w:rFonts w:ascii="Times New Roman" w:eastAsia="Times New Roman" w:hAnsi="Times New Roman" w:cs="Times New Roman"/>
          <w:sz w:val="24"/>
          <w:szCs w:val="24"/>
        </w:rPr>
      </w:pPr>
    </w:p>
    <w:p w14:paraId="522A326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nav_links</w:t>
      </w:r>
      <w:proofErr w:type="spellEnd"/>
      <w:r w:rsidRPr="000A0E65">
        <w:rPr>
          <w:rFonts w:ascii="Times New Roman" w:eastAsia="Times New Roman" w:hAnsi="Times New Roman" w:cs="Times New Roman"/>
          <w:sz w:val="24"/>
          <w:szCs w:val="24"/>
        </w:rPr>
        <w:t xml:space="preserve"> li a {</w:t>
      </w:r>
    </w:p>
    <w:p w14:paraId="37DD03C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transition: all 0.3s ease 0s;</w:t>
      </w:r>
    </w:p>
    <w:p w14:paraId="34E7632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BD4ACC9" w14:textId="77777777" w:rsidR="000A0E65" w:rsidRPr="000A0E65" w:rsidRDefault="000A0E65" w:rsidP="000A0E65">
      <w:pPr>
        <w:pStyle w:val="ListParagraph"/>
        <w:rPr>
          <w:rFonts w:ascii="Times New Roman" w:eastAsia="Times New Roman" w:hAnsi="Times New Roman" w:cs="Times New Roman"/>
          <w:sz w:val="24"/>
          <w:szCs w:val="24"/>
        </w:rPr>
      </w:pPr>
    </w:p>
    <w:p w14:paraId="18F5630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nav_links</w:t>
      </w:r>
      <w:proofErr w:type="spellEnd"/>
      <w:r w:rsidRPr="000A0E65">
        <w:rPr>
          <w:rFonts w:ascii="Times New Roman" w:eastAsia="Times New Roman" w:hAnsi="Times New Roman" w:cs="Times New Roman"/>
          <w:sz w:val="24"/>
          <w:szCs w:val="24"/>
        </w:rPr>
        <w:t xml:space="preserve"> li </w:t>
      </w:r>
      <w:proofErr w:type="gramStart"/>
      <w:r w:rsidRPr="000A0E65">
        <w:rPr>
          <w:rFonts w:ascii="Times New Roman" w:eastAsia="Times New Roman" w:hAnsi="Times New Roman" w:cs="Times New Roman"/>
          <w:sz w:val="24"/>
          <w:szCs w:val="24"/>
        </w:rPr>
        <w:t>a:hover</w:t>
      </w:r>
      <w:proofErr w:type="gramEnd"/>
      <w:r w:rsidRPr="000A0E65">
        <w:rPr>
          <w:rFonts w:ascii="Times New Roman" w:eastAsia="Times New Roman" w:hAnsi="Times New Roman" w:cs="Times New Roman"/>
          <w:sz w:val="24"/>
          <w:szCs w:val="24"/>
        </w:rPr>
        <w:t xml:space="preserve"> {</w:t>
      </w:r>
    </w:p>
    <w:p w14:paraId="18E4CC6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t>
      </w:r>
      <w:proofErr w:type="spellStart"/>
      <w:proofErr w:type="gramStart"/>
      <w:r w:rsidRPr="000A0E65">
        <w:rPr>
          <w:rFonts w:ascii="Times New Roman" w:eastAsia="Times New Roman" w:hAnsi="Times New Roman" w:cs="Times New Roman"/>
          <w:sz w:val="24"/>
          <w:szCs w:val="24"/>
        </w:rPr>
        <w:t>rgba</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204, 0, 0, .75);</w:t>
      </w:r>
    </w:p>
    <w:p w14:paraId="1C8147A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6A5D3A4" w14:textId="77777777" w:rsidR="000A0E65" w:rsidRPr="000A0E65" w:rsidRDefault="000A0E65" w:rsidP="000A0E65">
      <w:pPr>
        <w:pStyle w:val="ListParagraph"/>
        <w:rPr>
          <w:rFonts w:ascii="Times New Roman" w:eastAsia="Times New Roman" w:hAnsi="Times New Roman" w:cs="Times New Roman"/>
          <w:sz w:val="24"/>
          <w:szCs w:val="24"/>
        </w:rPr>
      </w:pPr>
    </w:p>
    <w:p w14:paraId="42B5007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cta</w:t>
      </w:r>
      <w:proofErr w:type="spellEnd"/>
      <w:proofErr w:type="gramEnd"/>
      <w:r w:rsidRPr="000A0E65">
        <w:rPr>
          <w:rFonts w:ascii="Times New Roman" w:eastAsia="Times New Roman" w:hAnsi="Times New Roman" w:cs="Times New Roman"/>
          <w:sz w:val="24"/>
          <w:szCs w:val="24"/>
        </w:rPr>
        <w:t xml:space="preserve"> {</w:t>
      </w:r>
    </w:p>
    <w:p w14:paraId="34E080F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order: 3;</w:t>
      </w:r>
    </w:p>
    <w:p w14:paraId="23BF8C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068FE3C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transition: all 0.3s ease 0s;</w:t>
      </w:r>
    </w:p>
    <w:p w14:paraId="59213EE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B76EAF3" w14:textId="77777777" w:rsidR="000A0E65" w:rsidRPr="000A0E65" w:rsidRDefault="000A0E65" w:rsidP="000A0E65">
      <w:pPr>
        <w:pStyle w:val="ListParagraph"/>
        <w:rPr>
          <w:rFonts w:ascii="Times New Roman" w:eastAsia="Times New Roman" w:hAnsi="Times New Roman" w:cs="Times New Roman"/>
          <w:sz w:val="24"/>
          <w:szCs w:val="24"/>
        </w:rPr>
      </w:pPr>
    </w:p>
    <w:p w14:paraId="4C204D9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.list</w:t>
      </w:r>
      <w:proofErr w:type="gramEnd"/>
      <w:r w:rsidRPr="000A0E65">
        <w:rPr>
          <w:rFonts w:ascii="Times New Roman" w:eastAsia="Times New Roman" w:hAnsi="Times New Roman" w:cs="Times New Roman"/>
          <w:sz w:val="24"/>
          <w:szCs w:val="24"/>
        </w:rPr>
        <w:t>-login {</w:t>
      </w:r>
    </w:p>
    <w:p w14:paraId="0E4E31B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padding-left: 100px;</w:t>
      </w:r>
    </w:p>
    <w:p w14:paraId="68D5FD5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465C85A" w14:textId="77777777" w:rsidR="000A0E65" w:rsidRPr="000A0E65" w:rsidRDefault="000A0E65" w:rsidP="000A0E65">
      <w:pPr>
        <w:pStyle w:val="ListParagraph"/>
        <w:rPr>
          <w:rFonts w:ascii="Times New Roman" w:eastAsia="Times New Roman" w:hAnsi="Times New Roman" w:cs="Times New Roman"/>
          <w:sz w:val="24"/>
          <w:szCs w:val="24"/>
        </w:rPr>
      </w:pPr>
    </w:p>
    <w:p w14:paraId="7FC4104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.login {</w:t>
      </w:r>
    </w:p>
    <w:p w14:paraId="1FB1E0C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9px 25px;</w:t>
      </w:r>
    </w:p>
    <w:p w14:paraId="0609939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rgba</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204, 0, 0, .75);</w:t>
      </w:r>
    </w:p>
    <w:p w14:paraId="38705C3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black;</w:t>
      </w:r>
    </w:p>
    <w:p w14:paraId="498E07E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 none;</w:t>
      </w:r>
    </w:p>
    <w:p w14:paraId="68D176D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50px;</w:t>
      </w:r>
    </w:p>
    <w:p w14:paraId="46C9EF9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4BF9AF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transition: all 0.3s ease 0s;</w:t>
      </w:r>
    </w:p>
    <w:p w14:paraId="44C7EED3" w14:textId="77777777" w:rsidR="000A0E65" w:rsidRPr="000A0E65" w:rsidRDefault="000A0E65" w:rsidP="000A0E65">
      <w:pPr>
        <w:pStyle w:val="ListParagraph"/>
        <w:rPr>
          <w:rFonts w:ascii="Times New Roman" w:eastAsia="Times New Roman" w:hAnsi="Times New Roman" w:cs="Times New Roman"/>
          <w:sz w:val="24"/>
          <w:szCs w:val="24"/>
        </w:rPr>
      </w:pPr>
    </w:p>
    <w:p w14:paraId="4521EF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1E10848" w14:textId="77777777" w:rsidR="000A0E65" w:rsidRPr="000A0E65" w:rsidRDefault="000A0E65" w:rsidP="000A0E65">
      <w:pPr>
        <w:pStyle w:val="ListParagraph"/>
        <w:rPr>
          <w:rFonts w:ascii="Times New Roman" w:eastAsia="Times New Roman" w:hAnsi="Times New Roman" w:cs="Times New Roman"/>
          <w:sz w:val="24"/>
          <w:szCs w:val="24"/>
        </w:rPr>
      </w:pPr>
    </w:p>
    <w:p w14:paraId="71078C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button {</w:t>
      </w:r>
    </w:p>
    <w:p w14:paraId="49B225E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/*Default button, change to class name*/</w:t>
      </w:r>
    </w:p>
    <w:p w14:paraId="526447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9px 25px;</w:t>
      </w:r>
    </w:p>
    <w:p w14:paraId="6C2981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rgba</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204, 0, 0, .75);</w:t>
      </w:r>
    </w:p>
    <w:p w14:paraId="0F60DDD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black;</w:t>
      </w:r>
    </w:p>
    <w:p w14:paraId="122B045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 none;</w:t>
      </w:r>
    </w:p>
    <w:p w14:paraId="1751DD1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50px;</w:t>
      </w:r>
    </w:p>
    <w:p w14:paraId="3A9B754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78EEE7E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transition: all 0.3s ease 0s;</w:t>
      </w:r>
    </w:p>
    <w:p w14:paraId="004465B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AFEBF46" w14:textId="77777777" w:rsidR="000A0E65" w:rsidRPr="000A0E65" w:rsidRDefault="000A0E65" w:rsidP="000A0E65">
      <w:pPr>
        <w:pStyle w:val="ListParagraph"/>
        <w:rPr>
          <w:rFonts w:ascii="Times New Roman" w:eastAsia="Times New Roman" w:hAnsi="Times New Roman" w:cs="Times New Roman"/>
          <w:sz w:val="24"/>
          <w:szCs w:val="24"/>
        </w:rPr>
      </w:pPr>
    </w:p>
    <w:p w14:paraId="79FCB73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button:hover</w:t>
      </w:r>
      <w:proofErr w:type="spellEnd"/>
      <w:proofErr w:type="gramEnd"/>
      <w:r w:rsidRPr="000A0E65">
        <w:rPr>
          <w:rFonts w:ascii="Times New Roman" w:eastAsia="Times New Roman" w:hAnsi="Times New Roman" w:cs="Times New Roman"/>
          <w:sz w:val="24"/>
          <w:szCs w:val="24"/>
        </w:rPr>
        <w:t xml:space="preserve"> {</w:t>
      </w:r>
    </w:p>
    <w:p w14:paraId="6F0CEE6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white;</w:t>
      </w:r>
    </w:p>
    <w:p w14:paraId="5E23AFC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A1B3997" w14:textId="77777777" w:rsidR="000A0E65" w:rsidRPr="000A0E65" w:rsidRDefault="000A0E65" w:rsidP="000A0E65">
      <w:pPr>
        <w:pStyle w:val="ListParagraph"/>
        <w:rPr>
          <w:rFonts w:ascii="Times New Roman" w:eastAsia="Times New Roman" w:hAnsi="Times New Roman" w:cs="Times New Roman"/>
          <w:sz w:val="24"/>
          <w:szCs w:val="24"/>
        </w:rPr>
      </w:pPr>
    </w:p>
    <w:p w14:paraId="217D16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.modal</w:t>
      </w:r>
      <w:proofErr w:type="gramEnd"/>
      <w:r w:rsidRPr="000A0E65">
        <w:rPr>
          <w:rFonts w:ascii="Times New Roman" w:eastAsia="Times New Roman" w:hAnsi="Times New Roman" w:cs="Times New Roman"/>
          <w:sz w:val="24"/>
          <w:szCs w:val="24"/>
        </w:rPr>
        <w:t xml:space="preserve"> {</w:t>
      </w:r>
    </w:p>
    <w:p w14:paraId="56D89CA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none;</w:t>
      </w:r>
    </w:p>
    <w:p w14:paraId="4EFED84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fixed;</w:t>
      </w:r>
    </w:p>
    <w:p w14:paraId="21BB462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z-index: 1;</w:t>
      </w:r>
    </w:p>
    <w:p w14:paraId="287F08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0;</w:t>
      </w:r>
    </w:p>
    <w:p w14:paraId="2C72472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0;</w:t>
      </w:r>
    </w:p>
    <w:p w14:paraId="371FDCE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padding-top: 60px;</w:t>
      </w:r>
    </w:p>
    <w:p w14:paraId="5C69BBC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100%;</w:t>
      </w:r>
    </w:p>
    <w:p w14:paraId="5F553D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100%;</w:t>
      </w:r>
    </w:p>
    <w:p w14:paraId="6415BB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overflow: auto;</w:t>
      </w:r>
    </w:p>
    <w:p w14:paraId="30C057C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0, 0, 0);</w:t>
      </w:r>
    </w:p>
    <w:p w14:paraId="5DF4A4C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0, 0, 0, 0.4);</w:t>
      </w:r>
    </w:p>
    <w:p w14:paraId="0D62D35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3538BE6" w14:textId="77777777" w:rsidR="000A0E65" w:rsidRPr="000A0E65" w:rsidRDefault="000A0E65" w:rsidP="000A0E65">
      <w:pPr>
        <w:pStyle w:val="ListParagraph"/>
        <w:rPr>
          <w:rFonts w:ascii="Times New Roman" w:eastAsia="Times New Roman" w:hAnsi="Times New Roman" w:cs="Times New Roman"/>
          <w:sz w:val="24"/>
          <w:szCs w:val="24"/>
        </w:rPr>
      </w:pPr>
    </w:p>
    <w:p w14:paraId="572ACCB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.model</w:t>
      </w:r>
      <w:proofErr w:type="gramEnd"/>
      <w:r w:rsidRPr="000A0E65">
        <w:rPr>
          <w:rFonts w:ascii="Times New Roman" w:eastAsia="Times New Roman" w:hAnsi="Times New Roman" w:cs="Times New Roman"/>
          <w:sz w:val="24"/>
          <w:szCs w:val="24"/>
        </w:rPr>
        <w:t>-content {</w:t>
      </w:r>
    </w:p>
    <w:p w14:paraId="1FFCAAB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"Login", Arial;</w:t>
      </w:r>
    </w:p>
    <w:p w14:paraId="3B2D788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10px;</w:t>
      </w:r>
    </w:p>
    <w:p w14:paraId="5A75DBA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25%;</w:t>
      </w:r>
    </w:p>
    <w:p w14:paraId="7677DB1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80%;</w:t>
      </w:r>
    </w:p>
    <w:p w14:paraId="6F1C401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\\login1.jpg');</w:t>
      </w:r>
    </w:p>
    <w:p w14:paraId="29D3AA9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384537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background-size: cover;</w:t>
      </w:r>
    </w:p>
    <w:p w14:paraId="526B599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background-position: center;</w:t>
      </w:r>
    </w:p>
    <w:p w14:paraId="7B59A4C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auto;</w:t>
      </w:r>
    </w:p>
    <w:p w14:paraId="3913C18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5F46AD4" w14:textId="77777777" w:rsidR="000A0E65" w:rsidRPr="000A0E65" w:rsidRDefault="000A0E65" w:rsidP="000A0E65">
      <w:pPr>
        <w:pStyle w:val="ListParagraph"/>
        <w:rPr>
          <w:rFonts w:ascii="Times New Roman" w:eastAsia="Times New Roman" w:hAnsi="Times New Roman" w:cs="Times New Roman"/>
          <w:sz w:val="24"/>
          <w:szCs w:val="24"/>
        </w:rPr>
      </w:pPr>
    </w:p>
    <w:p w14:paraId="4CB31A7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victory</w:t>
      </w:r>
      <w:proofErr w:type="gramEnd"/>
      <w:r w:rsidRPr="000A0E65">
        <w:rPr>
          <w:rFonts w:ascii="Times New Roman" w:eastAsia="Times New Roman" w:hAnsi="Times New Roman" w:cs="Times New Roman"/>
          <w:sz w:val="24"/>
          <w:szCs w:val="24"/>
        </w:rPr>
        <w:t>_label</w:t>
      </w:r>
      <w:proofErr w:type="spellEnd"/>
      <w:r w:rsidRPr="000A0E65">
        <w:rPr>
          <w:rFonts w:ascii="Times New Roman" w:eastAsia="Times New Roman" w:hAnsi="Times New Roman" w:cs="Times New Roman"/>
          <w:sz w:val="24"/>
          <w:szCs w:val="24"/>
        </w:rPr>
        <w:t xml:space="preserve"> {</w:t>
      </w:r>
    </w:p>
    <w:p w14:paraId="0E0BEE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7ABEDF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78256A5" w14:textId="77777777" w:rsidR="000A0E65" w:rsidRPr="000A0E65" w:rsidRDefault="000A0E65" w:rsidP="000A0E65">
      <w:pPr>
        <w:pStyle w:val="ListParagraph"/>
        <w:rPr>
          <w:rFonts w:ascii="Times New Roman" w:eastAsia="Times New Roman" w:hAnsi="Times New Roman" w:cs="Times New Roman"/>
          <w:sz w:val="24"/>
          <w:szCs w:val="24"/>
        </w:rPr>
      </w:pPr>
    </w:p>
    <w:p w14:paraId="2E42BC3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logclose</w:t>
      </w:r>
      <w:proofErr w:type="spellEnd"/>
      <w:proofErr w:type="gramEnd"/>
      <w:r w:rsidRPr="000A0E65">
        <w:rPr>
          <w:rFonts w:ascii="Times New Roman" w:eastAsia="Times New Roman" w:hAnsi="Times New Roman" w:cs="Times New Roman"/>
          <w:sz w:val="24"/>
          <w:szCs w:val="24"/>
        </w:rPr>
        <w:t xml:space="preserve"> {</w:t>
      </w:r>
    </w:p>
    <w:p w14:paraId="513ADC9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/*new class*/</w:t>
      </w:r>
    </w:p>
    <w:p w14:paraId="5A2CCA6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60px;</w:t>
      </w:r>
    </w:p>
    <w:p w14:paraId="035D5A1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absolute;</w:t>
      </w:r>
    </w:p>
    <w:p w14:paraId="2F56C0B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right: 2%;</w:t>
      </w:r>
    </w:p>
    <w:p w14:paraId="2E2BC61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-10px;</w:t>
      </w:r>
    </w:p>
    <w:p w14:paraId="605BD84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black;</w:t>
      </w:r>
    </w:p>
    <w:p w14:paraId="3E8590F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font-weight: bold;</w:t>
      </w:r>
    </w:p>
    <w:p w14:paraId="2516ED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B9F7A69" w14:textId="77777777" w:rsidR="000A0E65" w:rsidRPr="000A0E65" w:rsidRDefault="000A0E65" w:rsidP="000A0E65">
      <w:pPr>
        <w:pStyle w:val="ListParagraph"/>
        <w:rPr>
          <w:rFonts w:ascii="Times New Roman" w:eastAsia="Times New Roman" w:hAnsi="Times New Roman" w:cs="Times New Roman"/>
          <w:sz w:val="24"/>
          <w:szCs w:val="24"/>
        </w:rPr>
      </w:pPr>
    </w:p>
    <w:p w14:paraId="30280C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logclose</w:t>
      </w:r>
      <w:proofErr w:type="gramEnd"/>
      <w:r w:rsidRPr="000A0E65">
        <w:rPr>
          <w:rFonts w:ascii="Times New Roman" w:eastAsia="Times New Roman" w:hAnsi="Times New Roman" w:cs="Times New Roman"/>
          <w:sz w:val="24"/>
          <w:szCs w:val="24"/>
        </w:rPr>
        <w:t>:hover</w:t>
      </w:r>
      <w:proofErr w:type="spellEnd"/>
      <w:r w:rsidRPr="000A0E65">
        <w:rPr>
          <w:rFonts w:ascii="Times New Roman" w:eastAsia="Times New Roman" w:hAnsi="Times New Roman" w:cs="Times New Roman"/>
          <w:sz w:val="24"/>
          <w:szCs w:val="24"/>
        </w:rPr>
        <w:t>,</w:t>
      </w:r>
    </w:p>
    <w:p w14:paraId="0B6501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logclose</w:t>
      </w:r>
      <w:proofErr w:type="gramEnd"/>
      <w:r w:rsidRPr="000A0E65">
        <w:rPr>
          <w:rFonts w:ascii="Times New Roman" w:eastAsia="Times New Roman" w:hAnsi="Times New Roman" w:cs="Times New Roman"/>
          <w:sz w:val="24"/>
          <w:szCs w:val="24"/>
        </w:rPr>
        <w:t>:focus</w:t>
      </w:r>
      <w:proofErr w:type="spellEnd"/>
      <w:r w:rsidRPr="000A0E65">
        <w:rPr>
          <w:rFonts w:ascii="Times New Roman" w:eastAsia="Times New Roman" w:hAnsi="Times New Roman" w:cs="Times New Roman"/>
          <w:sz w:val="24"/>
          <w:szCs w:val="24"/>
        </w:rPr>
        <w:t xml:space="preserve"> {</w:t>
      </w:r>
    </w:p>
    <w:p w14:paraId="3D08FCE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1CDB0F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red;</w:t>
      </w:r>
    </w:p>
    <w:p w14:paraId="1AE0E77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11D9993" w14:textId="77777777" w:rsidR="000A0E65" w:rsidRPr="000A0E65" w:rsidRDefault="000A0E65" w:rsidP="000A0E65">
      <w:pPr>
        <w:pStyle w:val="ListParagraph"/>
        <w:rPr>
          <w:rFonts w:ascii="Times New Roman" w:eastAsia="Times New Roman" w:hAnsi="Times New Roman" w:cs="Times New Roman"/>
          <w:sz w:val="24"/>
          <w:szCs w:val="24"/>
        </w:rPr>
      </w:pPr>
    </w:p>
    <w:p w14:paraId="27997D3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.close</w:t>
      </w:r>
      <w:proofErr w:type="gramEnd"/>
      <w:r w:rsidRPr="000A0E65">
        <w:rPr>
          <w:rFonts w:ascii="Times New Roman" w:eastAsia="Times New Roman" w:hAnsi="Times New Roman" w:cs="Times New Roman"/>
          <w:sz w:val="24"/>
          <w:szCs w:val="24"/>
        </w:rPr>
        <w:t>-sign {</w:t>
      </w:r>
    </w:p>
    <w:p w14:paraId="46654E2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text-align: center;</w:t>
      </w:r>
    </w:p>
    <w:p w14:paraId="3774A16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24px 0 12px 0;</w:t>
      </w:r>
    </w:p>
    <w:p w14:paraId="10601D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525F06A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28E42B4" w14:textId="77777777" w:rsidR="000A0E65" w:rsidRPr="000A0E65" w:rsidRDefault="000A0E65" w:rsidP="000A0E65">
      <w:pPr>
        <w:pStyle w:val="ListParagraph"/>
        <w:rPr>
          <w:rFonts w:ascii="Times New Roman" w:eastAsia="Times New Roman" w:hAnsi="Times New Roman" w:cs="Times New Roman"/>
          <w:sz w:val="24"/>
          <w:szCs w:val="24"/>
        </w:rPr>
      </w:pPr>
    </w:p>
    <w:p w14:paraId="46A1C2A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.close</w:t>
      </w:r>
      <w:proofErr w:type="gramEnd"/>
      <w:r w:rsidRPr="000A0E65">
        <w:rPr>
          <w:rFonts w:ascii="Times New Roman" w:eastAsia="Times New Roman" w:hAnsi="Times New Roman" w:cs="Times New Roman"/>
          <w:sz w:val="24"/>
          <w:szCs w:val="24"/>
        </w:rPr>
        <w:t xml:space="preserve"> {</w:t>
      </w:r>
    </w:p>
    <w:p w14:paraId="46B5D45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60px;</w:t>
      </w:r>
    </w:p>
    <w:p w14:paraId="489FEC9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absolute;</w:t>
      </w:r>
    </w:p>
    <w:p w14:paraId="3A4529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right: 20%;</w:t>
      </w:r>
    </w:p>
    <w:p w14:paraId="0A48F9D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-10px;</w:t>
      </w:r>
    </w:p>
    <w:p w14:paraId="2CA56ED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black;</w:t>
      </w:r>
    </w:p>
    <w:p w14:paraId="61992D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font-weight: bold;</w:t>
      </w:r>
    </w:p>
    <w:p w14:paraId="4C68FA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24F0D08" w14:textId="77777777" w:rsidR="000A0E65" w:rsidRPr="000A0E65" w:rsidRDefault="000A0E65" w:rsidP="000A0E65">
      <w:pPr>
        <w:pStyle w:val="ListParagraph"/>
        <w:rPr>
          <w:rFonts w:ascii="Times New Roman" w:eastAsia="Times New Roman" w:hAnsi="Times New Roman" w:cs="Times New Roman"/>
          <w:sz w:val="24"/>
          <w:szCs w:val="24"/>
        </w:rPr>
      </w:pPr>
    </w:p>
    <w:p w14:paraId="5DB3F37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close</w:t>
      </w:r>
      <w:proofErr w:type="gramEnd"/>
      <w:r w:rsidRPr="000A0E65">
        <w:rPr>
          <w:rFonts w:ascii="Times New Roman" w:eastAsia="Times New Roman" w:hAnsi="Times New Roman" w:cs="Times New Roman"/>
          <w:sz w:val="24"/>
          <w:szCs w:val="24"/>
        </w:rPr>
        <w:t>:hover</w:t>
      </w:r>
      <w:proofErr w:type="spellEnd"/>
      <w:r w:rsidRPr="000A0E65">
        <w:rPr>
          <w:rFonts w:ascii="Times New Roman" w:eastAsia="Times New Roman" w:hAnsi="Times New Roman" w:cs="Times New Roman"/>
          <w:sz w:val="24"/>
          <w:szCs w:val="24"/>
        </w:rPr>
        <w:t>,</w:t>
      </w:r>
    </w:p>
    <w:p w14:paraId="5B8F73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close</w:t>
      </w:r>
      <w:proofErr w:type="gramEnd"/>
      <w:r w:rsidRPr="000A0E65">
        <w:rPr>
          <w:rFonts w:ascii="Times New Roman" w:eastAsia="Times New Roman" w:hAnsi="Times New Roman" w:cs="Times New Roman"/>
          <w:sz w:val="24"/>
          <w:szCs w:val="24"/>
        </w:rPr>
        <w:t>:focus</w:t>
      </w:r>
      <w:proofErr w:type="spellEnd"/>
      <w:r w:rsidRPr="000A0E65">
        <w:rPr>
          <w:rFonts w:ascii="Times New Roman" w:eastAsia="Times New Roman" w:hAnsi="Times New Roman" w:cs="Times New Roman"/>
          <w:sz w:val="24"/>
          <w:szCs w:val="24"/>
        </w:rPr>
        <w:t xml:space="preserve"> {</w:t>
      </w:r>
    </w:p>
    <w:p w14:paraId="2945040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57B7D5E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red;</w:t>
      </w:r>
    </w:p>
    <w:p w14:paraId="429617E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3208F21" w14:textId="77777777" w:rsidR="000A0E65" w:rsidRPr="000A0E65" w:rsidRDefault="000A0E65" w:rsidP="000A0E65">
      <w:pPr>
        <w:pStyle w:val="ListParagraph"/>
        <w:rPr>
          <w:rFonts w:ascii="Times New Roman" w:eastAsia="Times New Roman" w:hAnsi="Times New Roman" w:cs="Times New Roman"/>
          <w:sz w:val="24"/>
          <w:szCs w:val="24"/>
        </w:rPr>
      </w:pPr>
    </w:p>
    <w:p w14:paraId="631FA90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.profile</w:t>
      </w:r>
      <w:proofErr w:type="gramEnd"/>
      <w:r w:rsidRPr="000A0E65">
        <w:rPr>
          <w:rFonts w:ascii="Times New Roman" w:eastAsia="Times New Roman" w:hAnsi="Times New Roman" w:cs="Times New Roman"/>
          <w:sz w:val="24"/>
          <w:szCs w:val="24"/>
        </w:rPr>
        <w:t xml:space="preserve"> {</w:t>
      </w:r>
    </w:p>
    <w:p w14:paraId="50A4225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43C5872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45px;</w:t>
      </w:r>
    </w:p>
    <w:p w14:paraId="0BDE6AB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20px;</w:t>
      </w:r>
    </w:p>
    <w:p w14:paraId="6EB1956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 none;</w:t>
      </w:r>
    </w:p>
    <w:p w14:paraId="2DBD41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12% 10%;</w:t>
      </w:r>
    </w:p>
    <w:p w14:paraId="50867E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10%;</w:t>
      </w:r>
    </w:p>
    <w:p w14:paraId="529F900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50%;</w:t>
      </w:r>
    </w:p>
    <w:p w14:paraId="4E65DA7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47B440D" w14:textId="77777777" w:rsidR="000A0E65" w:rsidRPr="000A0E65" w:rsidRDefault="000A0E65" w:rsidP="000A0E65">
      <w:pPr>
        <w:pStyle w:val="ListParagraph"/>
        <w:rPr>
          <w:rFonts w:ascii="Times New Roman" w:eastAsia="Times New Roman" w:hAnsi="Times New Roman" w:cs="Times New Roman"/>
          <w:sz w:val="24"/>
          <w:szCs w:val="24"/>
        </w:rPr>
      </w:pPr>
    </w:p>
    <w:p w14:paraId="77EE76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label {</w:t>
      </w:r>
    </w:p>
    <w:p w14:paraId="123FF79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24px;</w:t>
      </w:r>
    </w:p>
    <w:p w14:paraId="3B098CF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12px 20px;</w:t>
      </w:r>
    </w:p>
    <w:p w14:paraId="7871629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0DF9DDC" w14:textId="77777777" w:rsidR="000A0E65" w:rsidRPr="000A0E65" w:rsidRDefault="000A0E65" w:rsidP="000A0E65">
      <w:pPr>
        <w:pStyle w:val="ListParagraph"/>
        <w:rPr>
          <w:rFonts w:ascii="Times New Roman" w:eastAsia="Times New Roman" w:hAnsi="Times New Roman" w:cs="Times New Roman"/>
          <w:sz w:val="24"/>
          <w:szCs w:val="24"/>
        </w:rPr>
      </w:pPr>
    </w:p>
    <w:p w14:paraId="0DB7CF8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input[type=text],</w:t>
      </w:r>
    </w:p>
    <w:p w14:paraId="5FA10FE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input[type=password] {</w:t>
      </w:r>
    </w:p>
    <w:p w14:paraId="40EC3B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rgba</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192, 92, 11, 0.281);</w:t>
      </w:r>
    </w:p>
    <w:p w14:paraId="41AEDAF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14px;</w:t>
      </w:r>
    </w:p>
    <w:p w14:paraId="6C142B8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80%;</w:t>
      </w:r>
    </w:p>
    <w:p w14:paraId="5CD77B9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12px 20px;</w:t>
      </w:r>
    </w:p>
    <w:p w14:paraId="51AC3E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margin-top: 8px;</w:t>
      </w:r>
    </w:p>
    <w:p w14:paraId="57D7F9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margin-left: 4%;</w:t>
      </w:r>
    </w:p>
    <w:p w14:paraId="139C3B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B9F1E94" w14:textId="77777777" w:rsidR="000A0E65" w:rsidRPr="000A0E65" w:rsidRDefault="000A0E65" w:rsidP="000A0E65">
      <w:pPr>
        <w:pStyle w:val="ListParagraph"/>
        <w:rPr>
          <w:rFonts w:ascii="Times New Roman" w:eastAsia="Times New Roman" w:hAnsi="Times New Roman" w:cs="Times New Roman"/>
          <w:sz w:val="24"/>
          <w:szCs w:val="24"/>
        </w:rPr>
      </w:pPr>
    </w:p>
    <w:p w14:paraId="5264F6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loginbtn</w:t>
      </w:r>
      <w:proofErr w:type="spellEnd"/>
      <w:proofErr w:type="gramEnd"/>
      <w:r w:rsidRPr="000A0E65">
        <w:rPr>
          <w:rFonts w:ascii="Times New Roman" w:eastAsia="Times New Roman" w:hAnsi="Times New Roman" w:cs="Times New Roman"/>
          <w:sz w:val="24"/>
          <w:szCs w:val="24"/>
        </w:rPr>
        <w:t xml:space="preserve"> {</w:t>
      </w:r>
    </w:p>
    <w:p w14:paraId="0660950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r w:rsidRPr="000A0E65">
        <w:rPr>
          <w:rFonts w:ascii="Times New Roman" w:eastAsia="Times New Roman" w:hAnsi="Times New Roman" w:cs="Times New Roman"/>
          <w:sz w:val="24"/>
          <w:szCs w:val="24"/>
        </w:rPr>
        <w:t>saddlebrown</w:t>
      </w:r>
      <w:proofErr w:type="spellEnd"/>
      <w:r w:rsidRPr="000A0E65">
        <w:rPr>
          <w:rFonts w:ascii="Times New Roman" w:eastAsia="Times New Roman" w:hAnsi="Times New Roman" w:cs="Times New Roman"/>
          <w:sz w:val="24"/>
          <w:szCs w:val="24"/>
        </w:rPr>
        <w:t>;</w:t>
      </w:r>
    </w:p>
    <w:p w14:paraId="4241B4E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20px;</w:t>
      </w:r>
    </w:p>
    <w:p w14:paraId="6DC53AA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426849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4%;</w:t>
      </w:r>
    </w:p>
    <w:p w14:paraId="35CD014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20px;</w:t>
      </w:r>
    </w:p>
    <w:p w14:paraId="14B682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8B702BE" w14:textId="77777777" w:rsidR="000A0E65" w:rsidRPr="000A0E65" w:rsidRDefault="000A0E65" w:rsidP="000A0E65">
      <w:pPr>
        <w:pStyle w:val="ListParagraph"/>
        <w:rPr>
          <w:rFonts w:ascii="Times New Roman" w:eastAsia="Times New Roman" w:hAnsi="Times New Roman" w:cs="Times New Roman"/>
          <w:sz w:val="24"/>
          <w:szCs w:val="24"/>
        </w:rPr>
      </w:pPr>
    </w:p>
    <w:p w14:paraId="5FF0F6C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cancelbtn</w:t>
      </w:r>
      <w:proofErr w:type="spellEnd"/>
      <w:proofErr w:type="gramEnd"/>
      <w:r w:rsidRPr="000A0E65">
        <w:rPr>
          <w:rFonts w:ascii="Times New Roman" w:eastAsia="Times New Roman" w:hAnsi="Times New Roman" w:cs="Times New Roman"/>
          <w:sz w:val="24"/>
          <w:szCs w:val="24"/>
        </w:rPr>
        <w:t xml:space="preserve"> {</w:t>
      </w:r>
    </w:p>
    <w:p w14:paraId="3A3752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r w:rsidRPr="000A0E65">
        <w:rPr>
          <w:rFonts w:ascii="Times New Roman" w:eastAsia="Times New Roman" w:hAnsi="Times New Roman" w:cs="Times New Roman"/>
          <w:sz w:val="24"/>
          <w:szCs w:val="24"/>
        </w:rPr>
        <w:t>saddlebrown</w:t>
      </w:r>
      <w:proofErr w:type="spellEnd"/>
      <w:r w:rsidRPr="000A0E65">
        <w:rPr>
          <w:rFonts w:ascii="Times New Roman" w:eastAsia="Times New Roman" w:hAnsi="Times New Roman" w:cs="Times New Roman"/>
          <w:sz w:val="24"/>
          <w:szCs w:val="24"/>
        </w:rPr>
        <w:t>;</w:t>
      </w:r>
    </w:p>
    <w:p w14:paraId="7755C9A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20px;</w:t>
      </w:r>
    </w:p>
    <w:p w14:paraId="3125B8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0F148C5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30%;</w:t>
      </w:r>
    </w:p>
    <w:p w14:paraId="2258F0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20px;</w:t>
      </w:r>
    </w:p>
    <w:p w14:paraId="48FED62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36A7A6B" w14:textId="77777777" w:rsidR="000A0E65" w:rsidRPr="000A0E65" w:rsidRDefault="000A0E65" w:rsidP="000A0E65">
      <w:pPr>
        <w:pStyle w:val="ListParagraph"/>
        <w:rPr>
          <w:rFonts w:ascii="Times New Roman" w:eastAsia="Times New Roman" w:hAnsi="Times New Roman" w:cs="Times New Roman"/>
          <w:sz w:val="24"/>
          <w:szCs w:val="24"/>
        </w:rPr>
      </w:pPr>
    </w:p>
    <w:p w14:paraId="56E75C6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regi</w:t>
      </w:r>
      <w:proofErr w:type="spellEnd"/>
      <w:proofErr w:type="gramEnd"/>
      <w:r w:rsidRPr="000A0E65">
        <w:rPr>
          <w:rFonts w:ascii="Times New Roman" w:eastAsia="Times New Roman" w:hAnsi="Times New Roman" w:cs="Times New Roman"/>
          <w:sz w:val="24"/>
          <w:szCs w:val="24"/>
        </w:rPr>
        <w:t>-position {</w:t>
      </w:r>
    </w:p>
    <w:p w14:paraId="04D177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red;</w:t>
      </w:r>
    </w:p>
    <w:p w14:paraId="72DB67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20px;</w:t>
      </w:r>
    </w:p>
    <w:p w14:paraId="6625E88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5755C32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55%;</w:t>
      </w:r>
    </w:p>
    <w:p w14:paraId="102BA52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-30px;</w:t>
      </w:r>
    </w:p>
    <w:p w14:paraId="756B8CAD" w14:textId="77777777" w:rsidR="000A0E65" w:rsidRPr="000A0E65" w:rsidRDefault="000A0E65" w:rsidP="000A0E65">
      <w:pPr>
        <w:pStyle w:val="ListParagraph"/>
        <w:rPr>
          <w:rFonts w:ascii="Times New Roman" w:eastAsia="Times New Roman" w:hAnsi="Times New Roman" w:cs="Times New Roman"/>
          <w:sz w:val="24"/>
          <w:szCs w:val="24"/>
        </w:rPr>
      </w:pPr>
    </w:p>
    <w:p w14:paraId="3A00BBF0" w14:textId="77777777" w:rsidR="000A0E65" w:rsidRPr="000A0E65" w:rsidRDefault="000A0E65" w:rsidP="000A0E65">
      <w:pPr>
        <w:pStyle w:val="ListParagraph"/>
        <w:rPr>
          <w:rFonts w:ascii="Times New Roman" w:eastAsia="Times New Roman" w:hAnsi="Times New Roman" w:cs="Times New Roman"/>
          <w:sz w:val="24"/>
          <w:szCs w:val="24"/>
        </w:rPr>
      </w:pPr>
    </w:p>
    <w:p w14:paraId="4936C00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4719E37" w14:textId="77777777" w:rsidR="000A0E65" w:rsidRPr="000A0E65" w:rsidRDefault="000A0E65" w:rsidP="000A0E65">
      <w:pPr>
        <w:pStyle w:val="ListParagraph"/>
        <w:rPr>
          <w:rFonts w:ascii="Times New Roman" w:eastAsia="Times New Roman" w:hAnsi="Times New Roman" w:cs="Times New Roman"/>
          <w:sz w:val="24"/>
          <w:szCs w:val="24"/>
        </w:rPr>
      </w:pPr>
    </w:p>
    <w:p w14:paraId="25CF7D5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regi</w:t>
      </w:r>
      <w:proofErr w:type="gramEnd"/>
      <w:r w:rsidRPr="000A0E65">
        <w:rPr>
          <w:rFonts w:ascii="Times New Roman" w:eastAsia="Times New Roman" w:hAnsi="Times New Roman" w:cs="Times New Roman"/>
          <w:sz w:val="24"/>
          <w:szCs w:val="24"/>
        </w:rPr>
        <w:t>-position:hover</w:t>
      </w:r>
      <w:proofErr w:type="spellEnd"/>
      <w:r w:rsidRPr="000A0E65">
        <w:rPr>
          <w:rFonts w:ascii="Times New Roman" w:eastAsia="Times New Roman" w:hAnsi="Times New Roman" w:cs="Times New Roman"/>
          <w:sz w:val="24"/>
          <w:szCs w:val="24"/>
        </w:rPr>
        <w:t xml:space="preserve"> {</w:t>
      </w:r>
    </w:p>
    <w:p w14:paraId="240973B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71, 14, 14);</w:t>
      </w:r>
    </w:p>
    <w:p w14:paraId="19A9E56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25D2DF7D" w14:textId="77777777" w:rsidR="000A0E65" w:rsidRPr="000A0E65" w:rsidRDefault="000A0E65" w:rsidP="000A0E65">
      <w:pPr>
        <w:pStyle w:val="ListParagraph"/>
        <w:rPr>
          <w:rFonts w:ascii="Times New Roman" w:eastAsia="Times New Roman" w:hAnsi="Times New Roman" w:cs="Times New Roman"/>
          <w:sz w:val="24"/>
          <w:szCs w:val="24"/>
        </w:rPr>
      </w:pPr>
    </w:p>
    <w:p w14:paraId="25D478EE" w14:textId="77777777" w:rsidR="000A0E65" w:rsidRPr="000A0E65" w:rsidRDefault="000A0E65" w:rsidP="000A0E65">
      <w:pPr>
        <w:pStyle w:val="ListParagraph"/>
        <w:rPr>
          <w:rFonts w:ascii="Times New Roman" w:eastAsia="Times New Roman" w:hAnsi="Times New Roman" w:cs="Times New Roman"/>
          <w:sz w:val="24"/>
          <w:szCs w:val="24"/>
        </w:rPr>
      </w:pPr>
    </w:p>
    <w:p w14:paraId="633016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w:t>
      </w:r>
    </w:p>
    <w:p w14:paraId="46EE70D4" w14:textId="77777777" w:rsidR="000A0E65" w:rsidRPr="000A0E65" w:rsidRDefault="000A0E65" w:rsidP="000A0E65">
      <w:pPr>
        <w:pStyle w:val="ListParagraph"/>
        <w:rPr>
          <w:rFonts w:ascii="Times New Roman" w:eastAsia="Times New Roman" w:hAnsi="Times New Roman" w:cs="Times New Roman"/>
          <w:sz w:val="24"/>
          <w:szCs w:val="24"/>
        </w:rPr>
      </w:pPr>
    </w:p>
    <w:p w14:paraId="446B40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game</w:t>
      </w:r>
      <w:proofErr w:type="gramEnd"/>
      <w:r w:rsidRPr="000A0E65">
        <w:rPr>
          <w:rFonts w:ascii="Times New Roman" w:eastAsia="Times New Roman" w:hAnsi="Times New Roman" w:cs="Times New Roman"/>
          <w:sz w:val="24"/>
          <w:szCs w:val="24"/>
        </w:rPr>
        <w:t>_space</w:t>
      </w:r>
      <w:proofErr w:type="spellEnd"/>
      <w:r w:rsidRPr="000A0E65">
        <w:rPr>
          <w:rFonts w:ascii="Times New Roman" w:eastAsia="Times New Roman" w:hAnsi="Times New Roman" w:cs="Times New Roman"/>
          <w:sz w:val="24"/>
          <w:szCs w:val="24"/>
        </w:rPr>
        <w:t xml:space="preserve"> {</w:t>
      </w:r>
    </w:p>
    <w:p w14:paraId="6186B2B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\\table_bg1.png");</w:t>
      </w:r>
    </w:p>
    <w:p w14:paraId="0782A9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100vh;</w:t>
      </w:r>
    </w:p>
    <w:p w14:paraId="3AA825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100%;</w:t>
      </w:r>
    </w:p>
    <w:p w14:paraId="5FC410C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7FC54D2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background-size: 100% 100%;</w:t>
      </w:r>
    </w:p>
    <w:p w14:paraId="4F2ECD3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vertical-align: top;</w:t>
      </w:r>
    </w:p>
    <w:p w14:paraId="5183288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object-fit: contain;</w:t>
      </w:r>
    </w:p>
    <w:p w14:paraId="2FB64DF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7FDA83F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flex;</w:t>
      </w:r>
    </w:p>
    <w:p w14:paraId="7D05057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4AEF680" w14:textId="77777777" w:rsidR="000A0E65" w:rsidRPr="000A0E65" w:rsidRDefault="000A0E65" w:rsidP="000A0E65">
      <w:pPr>
        <w:pStyle w:val="ListParagraph"/>
        <w:rPr>
          <w:rFonts w:ascii="Times New Roman" w:eastAsia="Times New Roman" w:hAnsi="Times New Roman" w:cs="Times New Roman"/>
          <w:sz w:val="24"/>
          <w:szCs w:val="24"/>
        </w:rPr>
      </w:pPr>
    </w:p>
    <w:p w14:paraId="073371B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game</w:t>
      </w:r>
      <w:proofErr w:type="gramEnd"/>
      <w:r w:rsidRPr="000A0E65">
        <w:rPr>
          <w:rFonts w:ascii="Times New Roman" w:eastAsia="Times New Roman" w:hAnsi="Times New Roman" w:cs="Times New Roman"/>
          <w:sz w:val="24"/>
          <w:szCs w:val="24"/>
        </w:rPr>
        <w:t>_part</w:t>
      </w:r>
      <w:proofErr w:type="spellEnd"/>
      <w:r w:rsidRPr="000A0E65">
        <w:rPr>
          <w:rFonts w:ascii="Times New Roman" w:eastAsia="Times New Roman" w:hAnsi="Times New Roman" w:cs="Times New Roman"/>
          <w:sz w:val="24"/>
          <w:szCs w:val="24"/>
        </w:rPr>
        <w:t xml:space="preserve"> {</w:t>
      </w:r>
    </w:p>
    <w:p w14:paraId="5B9ED59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7776018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align-content: center;</w:t>
      </w:r>
    </w:p>
    <w:p w14:paraId="0526D22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50%;</w:t>
      </w:r>
    </w:p>
    <w:p w14:paraId="3D57BCD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50%;</w:t>
      </w:r>
    </w:p>
    <w:p w14:paraId="69F351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margin-top: -100px;</w:t>
      </w:r>
    </w:p>
    <w:p w14:paraId="3683CE3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margin-left: -100px;</w:t>
      </w:r>
    </w:p>
    <w:p w14:paraId="798B17D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81EFA68" w14:textId="77777777" w:rsidR="000A0E65" w:rsidRPr="000A0E65" w:rsidRDefault="000A0E65" w:rsidP="000A0E65">
      <w:pPr>
        <w:pStyle w:val="ListParagraph"/>
        <w:rPr>
          <w:rFonts w:ascii="Times New Roman" w:eastAsia="Times New Roman" w:hAnsi="Times New Roman" w:cs="Times New Roman"/>
          <w:sz w:val="24"/>
          <w:szCs w:val="24"/>
        </w:rPr>
      </w:pPr>
    </w:p>
    <w:p w14:paraId="07795D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.play</w:t>
      </w:r>
      <w:proofErr w:type="gramEnd"/>
      <w:r w:rsidRPr="000A0E65">
        <w:rPr>
          <w:rFonts w:ascii="Times New Roman" w:eastAsia="Times New Roman" w:hAnsi="Times New Roman" w:cs="Times New Roman"/>
          <w:sz w:val="24"/>
          <w:szCs w:val="24"/>
        </w:rPr>
        <w:t xml:space="preserve"> {</w:t>
      </w:r>
    </w:p>
    <w:p w14:paraId="5604925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10px 25px;</w:t>
      </w:r>
    </w:p>
    <w:p w14:paraId="086E550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 none;</w:t>
      </w:r>
    </w:p>
    <w:p w14:paraId="0BC1472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5px;</w:t>
      </w:r>
    </w:p>
    <w:p w14:paraId="10D2CFC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0279B26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transition: all 0.3s ease 0s;</w:t>
      </w:r>
    </w:p>
    <w:p w14:paraId="11BDDA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B69E7D9" w14:textId="77777777" w:rsidR="000A0E65" w:rsidRPr="000A0E65" w:rsidRDefault="000A0E65" w:rsidP="000A0E65">
      <w:pPr>
        <w:pStyle w:val="ListParagraph"/>
        <w:rPr>
          <w:rFonts w:ascii="Times New Roman" w:eastAsia="Times New Roman" w:hAnsi="Times New Roman" w:cs="Times New Roman"/>
          <w:sz w:val="24"/>
          <w:szCs w:val="24"/>
        </w:rPr>
      </w:pPr>
    </w:p>
    <w:p w14:paraId="68F0353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.action</w:t>
      </w:r>
      <w:proofErr w:type="gramEnd"/>
      <w:r w:rsidRPr="000A0E65">
        <w:rPr>
          <w:rFonts w:ascii="Times New Roman" w:eastAsia="Times New Roman" w:hAnsi="Times New Roman" w:cs="Times New Roman"/>
          <w:sz w:val="24"/>
          <w:szCs w:val="24"/>
        </w:rPr>
        <w:t xml:space="preserve"> {</w:t>
      </w:r>
    </w:p>
    <w:p w14:paraId="623660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visibility: hidden;</w:t>
      </w:r>
    </w:p>
    <w:p w14:paraId="5B1F74C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5px;</w:t>
      </w:r>
    </w:p>
    <w:p w14:paraId="60CF849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relative;</w:t>
      </w:r>
    </w:p>
    <w:p w14:paraId="141EFC6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3C51FC9" w14:textId="77777777" w:rsidR="000A0E65" w:rsidRPr="000A0E65" w:rsidRDefault="000A0E65" w:rsidP="000A0E65">
      <w:pPr>
        <w:pStyle w:val="ListParagraph"/>
        <w:rPr>
          <w:rFonts w:ascii="Times New Roman" w:eastAsia="Times New Roman" w:hAnsi="Times New Roman" w:cs="Times New Roman"/>
          <w:sz w:val="24"/>
          <w:szCs w:val="24"/>
        </w:rPr>
      </w:pPr>
    </w:p>
    <w:p w14:paraId="3C610FE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.retry</w:t>
      </w:r>
      <w:proofErr w:type="gramEnd"/>
      <w:r w:rsidRPr="000A0E65">
        <w:rPr>
          <w:rFonts w:ascii="Times New Roman" w:eastAsia="Times New Roman" w:hAnsi="Times New Roman" w:cs="Times New Roman"/>
          <w:sz w:val="24"/>
          <w:szCs w:val="24"/>
        </w:rPr>
        <w:t xml:space="preserve"> {</w:t>
      </w:r>
    </w:p>
    <w:p w14:paraId="72AAE4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visibility: hidden;</w:t>
      </w:r>
    </w:p>
    <w:p w14:paraId="210D2AC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12F6007" w14:textId="77777777" w:rsidR="000A0E65" w:rsidRPr="000A0E65" w:rsidRDefault="000A0E65" w:rsidP="000A0E65">
      <w:pPr>
        <w:pStyle w:val="ListParagraph"/>
        <w:rPr>
          <w:rFonts w:ascii="Times New Roman" w:eastAsia="Times New Roman" w:hAnsi="Times New Roman" w:cs="Times New Roman"/>
          <w:sz w:val="24"/>
          <w:szCs w:val="24"/>
        </w:rPr>
      </w:pPr>
    </w:p>
    <w:p w14:paraId="61839B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.section</w:t>
      </w:r>
      <w:proofErr w:type="gramEnd"/>
      <w:r w:rsidRPr="000A0E65">
        <w:rPr>
          <w:rFonts w:ascii="Times New Roman" w:eastAsia="Times New Roman" w:hAnsi="Times New Roman" w:cs="Times New Roman"/>
          <w:sz w:val="24"/>
          <w:szCs w:val="24"/>
        </w:rPr>
        <w:t xml:space="preserve"> {</w:t>
      </w:r>
    </w:p>
    <w:p w14:paraId="10EF59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coral;</w:t>
      </w:r>
    </w:p>
    <w:p w14:paraId="4944A67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100%;</w:t>
      </w:r>
    </w:p>
    <w:p w14:paraId="69B327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200%;</w:t>
      </w:r>
    </w:p>
    <w:p w14:paraId="18F8A44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15C2D458" w14:textId="77777777" w:rsidR="000A0E65" w:rsidRPr="000A0E65" w:rsidRDefault="000A0E65" w:rsidP="000A0E65">
      <w:pPr>
        <w:pStyle w:val="ListParagraph"/>
        <w:rPr>
          <w:rFonts w:ascii="Times New Roman" w:eastAsia="Times New Roman" w:hAnsi="Times New Roman" w:cs="Times New Roman"/>
          <w:sz w:val="24"/>
          <w:szCs w:val="24"/>
        </w:rPr>
      </w:pPr>
    </w:p>
    <w:p w14:paraId="6E58EF4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.rules {</w:t>
      </w:r>
    </w:p>
    <w:p w14:paraId="64E1A4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Remachine</w:t>
      </w:r>
      <w:proofErr w:type="spellEnd"/>
      <w:r w:rsidRPr="000A0E65">
        <w:rPr>
          <w:rFonts w:ascii="Times New Roman" w:eastAsia="Times New Roman" w:hAnsi="Times New Roman" w:cs="Times New Roman"/>
          <w:sz w:val="24"/>
          <w:szCs w:val="24"/>
        </w:rPr>
        <w:t>", Arial;</w:t>
      </w:r>
    </w:p>
    <w:p w14:paraId="3F70DD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block;</w:t>
      </w:r>
    </w:p>
    <w:p w14:paraId="680095F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70%;</w:t>
      </w:r>
    </w:p>
    <w:p w14:paraId="7986E06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50%;</w:t>
      </w:r>
    </w:p>
    <w:p w14:paraId="465BB2E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margin-left: 24px;</w:t>
      </w:r>
    </w:p>
    <w:p w14:paraId="46EBE9F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white;</w:t>
      </w:r>
    </w:p>
    <w:p w14:paraId="637B879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24px;</w:t>
      </w:r>
    </w:p>
    <w:p w14:paraId="150D840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28F922E" w14:textId="77777777" w:rsidR="000A0E65" w:rsidRPr="000A0E65" w:rsidRDefault="000A0E65" w:rsidP="000A0E65">
      <w:pPr>
        <w:pStyle w:val="ListParagraph"/>
        <w:rPr>
          <w:rFonts w:ascii="Times New Roman" w:eastAsia="Times New Roman" w:hAnsi="Times New Roman" w:cs="Times New Roman"/>
          <w:sz w:val="24"/>
          <w:szCs w:val="24"/>
        </w:rPr>
      </w:pPr>
    </w:p>
    <w:p w14:paraId="18E7D60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rulesnav</w:t>
      </w:r>
      <w:proofErr w:type="spellEnd"/>
      <w:proofErr w:type="gramEnd"/>
      <w:r w:rsidRPr="000A0E65">
        <w:rPr>
          <w:rFonts w:ascii="Times New Roman" w:eastAsia="Times New Roman" w:hAnsi="Times New Roman" w:cs="Times New Roman"/>
          <w:sz w:val="24"/>
          <w:szCs w:val="24"/>
        </w:rPr>
        <w:t xml:space="preserve"> {</w:t>
      </w:r>
    </w:p>
    <w:p w14:paraId="110B039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\\vintage_bg2.jpg');</w:t>
      </w:r>
    </w:p>
    <w:p w14:paraId="6E9690E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background-position: center;</w:t>
      </w:r>
    </w:p>
    <w:p w14:paraId="2141B2D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707733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background-size: cover;</w:t>
      </w:r>
    </w:p>
    <w:p w14:paraId="27F536B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block;</w:t>
      </w:r>
    </w:p>
    <w:p w14:paraId="054049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float: right;</w:t>
      </w:r>
    </w:p>
    <w:p w14:paraId="0E6279E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5% 6%;</w:t>
      </w:r>
    </w:p>
    <w:p w14:paraId="72EA447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 10px 25px;</w:t>
      </w:r>
    </w:p>
    <w:p w14:paraId="20525F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28px;</w:t>
      </w:r>
    </w:p>
    <w:p w14:paraId="1326A78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blue;</w:t>
      </w:r>
    </w:p>
    <w:p w14:paraId="4CF529A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44BB612" w14:textId="77777777" w:rsidR="000A0E65" w:rsidRPr="000A0E65" w:rsidRDefault="000A0E65" w:rsidP="000A0E65">
      <w:pPr>
        <w:pStyle w:val="ListParagraph"/>
        <w:rPr>
          <w:rFonts w:ascii="Times New Roman" w:eastAsia="Times New Roman" w:hAnsi="Times New Roman" w:cs="Times New Roman"/>
          <w:sz w:val="24"/>
          <w:szCs w:val="24"/>
        </w:rPr>
      </w:pPr>
    </w:p>
    <w:p w14:paraId="1794B88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rules_modal</w:t>
      </w:r>
      <w:proofErr w:type="spellEnd"/>
      <w:r w:rsidRPr="000A0E65">
        <w:rPr>
          <w:rFonts w:ascii="Times New Roman" w:eastAsia="Times New Roman" w:hAnsi="Times New Roman" w:cs="Times New Roman"/>
          <w:sz w:val="24"/>
          <w:szCs w:val="24"/>
        </w:rPr>
        <w:t xml:space="preserve"> {</w:t>
      </w:r>
    </w:p>
    <w:p w14:paraId="3F78647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08B31D5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A7A8DD1" w14:textId="77777777" w:rsidR="000A0E65" w:rsidRPr="000A0E65" w:rsidRDefault="000A0E65" w:rsidP="000A0E65">
      <w:pPr>
        <w:pStyle w:val="ListParagraph"/>
        <w:rPr>
          <w:rFonts w:ascii="Times New Roman" w:eastAsia="Times New Roman" w:hAnsi="Times New Roman" w:cs="Times New Roman"/>
          <w:sz w:val="24"/>
          <w:szCs w:val="24"/>
        </w:rPr>
      </w:pPr>
    </w:p>
    <w:p w14:paraId="2A9F6FA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myhover</w:t>
      </w:r>
      <w:proofErr w:type="spellEnd"/>
      <w:proofErr w:type="gramEnd"/>
      <w:r w:rsidRPr="000A0E65">
        <w:rPr>
          <w:rFonts w:ascii="Times New Roman" w:eastAsia="Times New Roman" w:hAnsi="Times New Roman" w:cs="Times New Roman"/>
          <w:sz w:val="24"/>
          <w:szCs w:val="24"/>
        </w:rPr>
        <w:t xml:space="preserve"> {</w:t>
      </w:r>
    </w:p>
    <w:p w14:paraId="418A52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727D58E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yellow;</w:t>
      </w:r>
    </w:p>
    <w:p w14:paraId="4DC8C0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99A6B4B" w14:textId="77777777" w:rsidR="000A0E65" w:rsidRPr="000A0E65" w:rsidRDefault="000A0E65" w:rsidP="000A0E65">
      <w:pPr>
        <w:pStyle w:val="ListParagraph"/>
        <w:rPr>
          <w:rFonts w:ascii="Times New Roman" w:eastAsia="Times New Roman" w:hAnsi="Times New Roman" w:cs="Times New Roman"/>
          <w:sz w:val="24"/>
          <w:szCs w:val="24"/>
        </w:rPr>
      </w:pPr>
    </w:p>
    <w:p w14:paraId="2412F3C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.position</w:t>
      </w:r>
      <w:proofErr w:type="gramEnd"/>
      <w:r w:rsidRPr="000A0E65">
        <w:rPr>
          <w:rFonts w:ascii="Times New Roman" w:eastAsia="Times New Roman" w:hAnsi="Times New Roman" w:cs="Times New Roman"/>
          <w:sz w:val="24"/>
          <w:szCs w:val="24"/>
        </w:rPr>
        <w:t>2 {</w:t>
      </w:r>
    </w:p>
    <w:p w14:paraId="061E5FAD" w14:textId="77777777" w:rsidR="000A0E65" w:rsidRPr="000A0E65" w:rsidRDefault="000A0E65" w:rsidP="000A0E65">
      <w:pPr>
        <w:pStyle w:val="ListParagraph"/>
        <w:rPr>
          <w:rFonts w:ascii="Times New Roman" w:eastAsia="Times New Roman" w:hAnsi="Times New Roman" w:cs="Times New Roman"/>
          <w:sz w:val="24"/>
          <w:szCs w:val="24"/>
        </w:rPr>
      </w:pPr>
    </w:p>
    <w:p w14:paraId="56492F8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sticky;</w:t>
      </w:r>
    </w:p>
    <w:p w14:paraId="50B183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50%;</w:t>
      </w:r>
    </w:p>
    <w:p w14:paraId="4517FC3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433D546" w14:textId="77777777" w:rsidR="000A0E65" w:rsidRPr="000A0E65" w:rsidRDefault="000A0E65" w:rsidP="000A0E65">
      <w:pPr>
        <w:pStyle w:val="ListParagraph"/>
        <w:rPr>
          <w:rFonts w:ascii="Times New Roman" w:eastAsia="Times New Roman" w:hAnsi="Times New Roman" w:cs="Times New Roman"/>
          <w:sz w:val="24"/>
          <w:szCs w:val="24"/>
        </w:rPr>
      </w:pPr>
    </w:p>
    <w:p w14:paraId="1389AB9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rborder</w:t>
      </w:r>
      <w:proofErr w:type="spellEnd"/>
      <w:proofErr w:type="gramEnd"/>
      <w:r w:rsidRPr="000A0E65">
        <w:rPr>
          <w:rFonts w:ascii="Times New Roman" w:eastAsia="Times New Roman" w:hAnsi="Times New Roman" w:cs="Times New Roman"/>
          <w:sz w:val="24"/>
          <w:szCs w:val="24"/>
        </w:rPr>
        <w:t xml:space="preserve"> {</w:t>
      </w:r>
    </w:p>
    <w:p w14:paraId="238936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border-style: ridge;</w:t>
      </w:r>
    </w:p>
    <w:p w14:paraId="6200448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5%;</w:t>
      </w:r>
    </w:p>
    <w:p w14:paraId="3F51CAA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border-color: black;</w:t>
      </w:r>
    </w:p>
    <w:p w14:paraId="3FD954A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F920DB3" w14:textId="77777777" w:rsidR="000A0E65" w:rsidRPr="000A0E65" w:rsidRDefault="000A0E65" w:rsidP="000A0E65">
      <w:pPr>
        <w:pStyle w:val="ListParagraph"/>
        <w:rPr>
          <w:rFonts w:ascii="Times New Roman" w:eastAsia="Times New Roman" w:hAnsi="Times New Roman" w:cs="Times New Roman"/>
          <w:sz w:val="24"/>
          <w:szCs w:val="24"/>
        </w:rPr>
      </w:pPr>
    </w:p>
    <w:p w14:paraId="71243C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rkeys</w:t>
      </w:r>
      <w:proofErr w:type="spellEnd"/>
      <w:proofErr w:type="gramEnd"/>
      <w:r w:rsidRPr="000A0E65">
        <w:rPr>
          <w:rFonts w:ascii="Times New Roman" w:eastAsia="Times New Roman" w:hAnsi="Times New Roman" w:cs="Times New Roman"/>
          <w:sz w:val="24"/>
          <w:szCs w:val="24"/>
        </w:rPr>
        <w:t xml:space="preserve"> {</w:t>
      </w:r>
    </w:p>
    <w:p w14:paraId="16406E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82, 8, 8);</w:t>
      </w:r>
    </w:p>
    <w:p w14:paraId="40CB2C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cursor: pointer;</w:t>
      </w:r>
    </w:p>
    <w:p w14:paraId="4D6629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w:t>
      </w:r>
    </w:p>
    <w:p w14:paraId="636205FD" w14:textId="77777777" w:rsidR="000A0E65" w:rsidRPr="000A0E65" w:rsidRDefault="000A0E65" w:rsidP="000A0E65">
      <w:pPr>
        <w:pStyle w:val="ListParagraph"/>
        <w:rPr>
          <w:rFonts w:ascii="Times New Roman" w:eastAsia="Times New Roman" w:hAnsi="Times New Roman" w:cs="Times New Roman"/>
          <w:sz w:val="24"/>
          <w:szCs w:val="24"/>
        </w:rPr>
      </w:pPr>
    </w:p>
    <w:p w14:paraId="428CA5E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.cards</w:t>
      </w:r>
      <w:proofErr w:type="gramEnd"/>
      <w:r w:rsidRPr="000A0E65">
        <w:rPr>
          <w:rFonts w:ascii="Times New Roman" w:eastAsia="Times New Roman" w:hAnsi="Times New Roman" w:cs="Times New Roman"/>
          <w:sz w:val="24"/>
          <w:szCs w:val="24"/>
        </w:rPr>
        <w:t>-rules {</w:t>
      </w:r>
    </w:p>
    <w:p w14:paraId="28C59DC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none;</w:t>
      </w:r>
    </w:p>
    <w:p w14:paraId="4043D09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fixed;</w:t>
      </w:r>
    </w:p>
    <w:p w14:paraId="04A5E1C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z-index: 1;</w:t>
      </w:r>
    </w:p>
    <w:p w14:paraId="6AD3A6F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0;</w:t>
      </w:r>
    </w:p>
    <w:p w14:paraId="54B8845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0;</w:t>
      </w:r>
    </w:p>
    <w:p w14:paraId="45B9727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padding-top: 60px;</w:t>
      </w:r>
    </w:p>
    <w:p w14:paraId="7668306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100%;</w:t>
      </w:r>
    </w:p>
    <w:p w14:paraId="16164AC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100%;</w:t>
      </w:r>
    </w:p>
    <w:p w14:paraId="703F2F9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overflow: auto;</w:t>
      </w:r>
    </w:p>
    <w:p w14:paraId="4310E3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0, 0, 0);</w:t>
      </w:r>
    </w:p>
    <w:p w14:paraId="79EA3D8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spellStart"/>
      <w:proofErr w:type="gramStart"/>
      <w:r w:rsidRPr="000A0E65">
        <w:rPr>
          <w:rFonts w:ascii="Times New Roman" w:eastAsia="Times New Roman" w:hAnsi="Times New Roman" w:cs="Times New Roman"/>
          <w:sz w:val="24"/>
          <w:szCs w:val="24"/>
        </w:rPr>
        <w:t>rgb</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0, 0, 0, 0.4);</w:t>
      </w:r>
    </w:p>
    <w:p w14:paraId="2A483260" w14:textId="77777777" w:rsidR="000A0E65" w:rsidRPr="000A0E65" w:rsidRDefault="000A0E65" w:rsidP="000A0E65">
      <w:pPr>
        <w:pStyle w:val="ListParagraph"/>
        <w:rPr>
          <w:rFonts w:ascii="Times New Roman" w:eastAsia="Times New Roman" w:hAnsi="Times New Roman" w:cs="Times New Roman"/>
          <w:sz w:val="24"/>
          <w:szCs w:val="24"/>
        </w:rPr>
      </w:pPr>
    </w:p>
    <w:p w14:paraId="2EC152E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9976E4B" w14:textId="77777777" w:rsidR="000A0E65" w:rsidRPr="000A0E65" w:rsidRDefault="000A0E65" w:rsidP="000A0E65">
      <w:pPr>
        <w:pStyle w:val="ListParagraph"/>
        <w:rPr>
          <w:rFonts w:ascii="Times New Roman" w:eastAsia="Times New Roman" w:hAnsi="Times New Roman" w:cs="Times New Roman"/>
          <w:sz w:val="24"/>
          <w:szCs w:val="24"/>
        </w:rPr>
      </w:pPr>
    </w:p>
    <w:p w14:paraId="516F1A6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cardhead</w:t>
      </w:r>
      <w:proofErr w:type="spellEnd"/>
      <w:proofErr w:type="gramEnd"/>
      <w:r w:rsidRPr="000A0E65">
        <w:rPr>
          <w:rFonts w:ascii="Times New Roman" w:eastAsia="Times New Roman" w:hAnsi="Times New Roman" w:cs="Times New Roman"/>
          <w:sz w:val="24"/>
          <w:szCs w:val="24"/>
        </w:rPr>
        <w:t xml:space="preserve"> {</w:t>
      </w:r>
    </w:p>
    <w:p w14:paraId="2E557FA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absolute;</w:t>
      </w:r>
    </w:p>
    <w:p w14:paraId="210EB1B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17%;</w:t>
      </w:r>
    </w:p>
    <w:p w14:paraId="4BC371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3D79758" w14:textId="77777777" w:rsidR="000A0E65" w:rsidRPr="000A0E65" w:rsidRDefault="000A0E65" w:rsidP="000A0E65">
      <w:pPr>
        <w:pStyle w:val="ListParagraph"/>
        <w:rPr>
          <w:rFonts w:ascii="Times New Roman" w:eastAsia="Times New Roman" w:hAnsi="Times New Roman" w:cs="Times New Roman"/>
          <w:sz w:val="24"/>
          <w:szCs w:val="24"/>
        </w:rPr>
      </w:pPr>
    </w:p>
    <w:p w14:paraId="20D5BFB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.cards</w:t>
      </w:r>
      <w:proofErr w:type="gramEnd"/>
      <w:r w:rsidRPr="000A0E65">
        <w:rPr>
          <w:rFonts w:ascii="Times New Roman" w:eastAsia="Times New Roman" w:hAnsi="Times New Roman" w:cs="Times New Roman"/>
          <w:sz w:val="24"/>
          <w:szCs w:val="24"/>
        </w:rPr>
        <w:t>-rules-content {</w:t>
      </w:r>
    </w:p>
    <w:p w14:paraId="4328CAE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crule</w:t>
      </w:r>
      <w:proofErr w:type="spellEnd"/>
      <w:r w:rsidRPr="000A0E65">
        <w:rPr>
          <w:rFonts w:ascii="Times New Roman" w:eastAsia="Times New Roman" w:hAnsi="Times New Roman" w:cs="Times New Roman"/>
          <w:sz w:val="24"/>
          <w:szCs w:val="24"/>
        </w:rPr>
        <w:t>", Arial;</w:t>
      </w:r>
    </w:p>
    <w:p w14:paraId="0EFC468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font-weight: 200px;</w:t>
      </w:r>
    </w:p>
    <w:p w14:paraId="7F2A574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10px;</w:t>
      </w:r>
    </w:p>
    <w:p w14:paraId="1662F50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85%;</w:t>
      </w:r>
    </w:p>
    <w:p w14:paraId="6D5F6DF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85%;</w:t>
      </w:r>
    </w:p>
    <w:p w14:paraId="010A040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\\crule.png');</w:t>
      </w:r>
    </w:p>
    <w:p w14:paraId="784876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0EFABC6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background-size: cover;</w:t>
      </w:r>
    </w:p>
    <w:p w14:paraId="441B75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background-position: center;</w:t>
      </w:r>
    </w:p>
    <w:p w14:paraId="6C80D33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auto;</w:t>
      </w:r>
    </w:p>
    <w:p w14:paraId="2532B81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5CE5574" w14:textId="77777777" w:rsidR="000A0E65" w:rsidRPr="000A0E65" w:rsidRDefault="000A0E65" w:rsidP="000A0E65">
      <w:pPr>
        <w:pStyle w:val="ListParagraph"/>
        <w:rPr>
          <w:rFonts w:ascii="Times New Roman" w:eastAsia="Times New Roman" w:hAnsi="Times New Roman" w:cs="Times New Roman"/>
          <w:sz w:val="24"/>
          <w:szCs w:val="24"/>
        </w:rPr>
      </w:pPr>
    </w:p>
    <w:p w14:paraId="77B114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.content</w:t>
      </w:r>
      <w:proofErr w:type="gramEnd"/>
      <w:r w:rsidRPr="000A0E65">
        <w:rPr>
          <w:rFonts w:ascii="Times New Roman" w:eastAsia="Times New Roman" w:hAnsi="Times New Roman" w:cs="Times New Roman"/>
          <w:sz w:val="24"/>
          <w:szCs w:val="24"/>
        </w:rPr>
        <w:t xml:space="preserve"> {</w:t>
      </w:r>
    </w:p>
    <w:p w14:paraId="5F7E08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01205AB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crule</w:t>
      </w:r>
      <w:proofErr w:type="spellEnd"/>
      <w:r w:rsidRPr="000A0E65">
        <w:rPr>
          <w:rFonts w:ascii="Times New Roman" w:eastAsia="Times New Roman" w:hAnsi="Times New Roman" w:cs="Times New Roman"/>
          <w:sz w:val="24"/>
          <w:szCs w:val="24"/>
        </w:rPr>
        <w:t>", Arial;</w:t>
      </w:r>
    </w:p>
    <w:p w14:paraId="51453E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34px;</w:t>
      </w:r>
    </w:p>
    <w:p w14:paraId="68825A0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10%;</w:t>
      </w:r>
    </w:p>
    <w:p w14:paraId="6BC4820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70px;</w:t>
      </w:r>
    </w:p>
    <w:p w14:paraId="6CBE1FC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block;</w:t>
      </w:r>
    </w:p>
    <w:p w14:paraId="54D7486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70vw;</w:t>
      </w:r>
    </w:p>
    <w:p w14:paraId="620169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6B2C509D" w14:textId="77777777" w:rsidR="000A0E65" w:rsidRPr="000A0E65" w:rsidRDefault="000A0E65" w:rsidP="000A0E65">
      <w:pPr>
        <w:pStyle w:val="ListParagraph"/>
        <w:rPr>
          <w:rFonts w:ascii="Times New Roman" w:eastAsia="Times New Roman" w:hAnsi="Times New Roman" w:cs="Times New Roman"/>
          <w:sz w:val="24"/>
          <w:szCs w:val="24"/>
        </w:rPr>
      </w:pPr>
    </w:p>
    <w:p w14:paraId="1E1D878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rules_img</w:t>
      </w:r>
      <w:proofErr w:type="spellEnd"/>
      <w:r w:rsidRPr="000A0E65">
        <w:rPr>
          <w:rFonts w:ascii="Times New Roman" w:eastAsia="Times New Roman" w:hAnsi="Times New Roman" w:cs="Times New Roman"/>
          <w:sz w:val="24"/>
          <w:szCs w:val="24"/>
        </w:rPr>
        <w:t xml:space="preserve"> {</w:t>
      </w:r>
    </w:p>
    <w:p w14:paraId="6DE42C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657B579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left: 45px;</w:t>
      </w:r>
    </w:p>
    <w:p w14:paraId="47DC771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0px;</w:t>
      </w:r>
    </w:p>
    <w:p w14:paraId="6FD1F73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 none;</w:t>
      </w:r>
    </w:p>
    <w:p w14:paraId="6505B97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2% 1%;</w:t>
      </w:r>
    </w:p>
    <w:p w14:paraId="27A9FFC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border-radius: 10%;</w:t>
      </w:r>
    </w:p>
    <w:p w14:paraId="3FC52E9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20%;</w:t>
      </w:r>
    </w:p>
    <w:p w14:paraId="0A98EF1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817DFA1" w14:textId="77777777" w:rsidR="000A0E65" w:rsidRPr="000A0E65" w:rsidRDefault="000A0E65" w:rsidP="000A0E65">
      <w:pPr>
        <w:pStyle w:val="ListParagraph"/>
        <w:rPr>
          <w:rFonts w:ascii="Times New Roman" w:eastAsia="Times New Roman" w:hAnsi="Times New Roman" w:cs="Times New Roman"/>
          <w:sz w:val="24"/>
          <w:szCs w:val="24"/>
        </w:rPr>
      </w:pPr>
    </w:p>
    <w:p w14:paraId="36EADA6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.foot</w:t>
      </w:r>
      <w:proofErr w:type="gramEnd"/>
      <w:r w:rsidRPr="000A0E65">
        <w:rPr>
          <w:rFonts w:ascii="Times New Roman" w:eastAsia="Times New Roman" w:hAnsi="Times New Roman" w:cs="Times New Roman"/>
          <w:sz w:val="24"/>
          <w:szCs w:val="24"/>
        </w:rPr>
        <w:t xml:space="preserve"> {</w:t>
      </w:r>
    </w:p>
    <w:p w14:paraId="6AC9CD7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align-items: center;</w:t>
      </w:r>
    </w:p>
    <w:p w14:paraId="5ADBB6C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background-image: </w:t>
      </w:r>
      <w:proofErr w:type="spellStart"/>
      <w:r w:rsidRPr="000A0E65">
        <w:rPr>
          <w:rFonts w:ascii="Times New Roman" w:eastAsia="Times New Roman" w:hAnsi="Times New Roman" w:cs="Times New Roman"/>
          <w:sz w:val="24"/>
          <w:szCs w:val="24"/>
        </w:rPr>
        <w:t>url</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WebPhotos</w:t>
      </w:r>
      <w:proofErr w:type="spellEnd"/>
      <w:r w:rsidRPr="000A0E65">
        <w:rPr>
          <w:rFonts w:ascii="Times New Roman" w:eastAsia="Times New Roman" w:hAnsi="Times New Roman" w:cs="Times New Roman"/>
          <w:sz w:val="24"/>
          <w:szCs w:val="24"/>
        </w:rPr>
        <w:t>/footer_stars.png");</w:t>
      </w:r>
    </w:p>
    <w:p w14:paraId="39FFCFD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background-repeat: no-repeat;</w:t>
      </w:r>
    </w:p>
    <w:p w14:paraId="25D4C23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background-size: cover;</w:t>
      </w:r>
    </w:p>
    <w:p w14:paraId="6E2ACB4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inline-block;</w:t>
      </w:r>
    </w:p>
    <w:p w14:paraId="7AC48DA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25%;</w:t>
      </w:r>
    </w:p>
    <w:p w14:paraId="617BF27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100%;</w:t>
      </w:r>
    </w:p>
    <w:p w14:paraId="6B12EB7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FDF512D" w14:textId="77777777" w:rsidR="000A0E65" w:rsidRPr="000A0E65" w:rsidRDefault="000A0E65" w:rsidP="000A0E65">
      <w:pPr>
        <w:pStyle w:val="ListParagraph"/>
        <w:rPr>
          <w:rFonts w:ascii="Times New Roman" w:eastAsia="Times New Roman" w:hAnsi="Times New Roman" w:cs="Times New Roman"/>
          <w:sz w:val="24"/>
          <w:szCs w:val="24"/>
        </w:rPr>
      </w:pPr>
    </w:p>
    <w:p w14:paraId="453A00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.footer</w:t>
      </w:r>
      <w:proofErr w:type="gramEnd"/>
      <w:r w:rsidRPr="000A0E65">
        <w:rPr>
          <w:rFonts w:ascii="Times New Roman" w:eastAsia="Times New Roman" w:hAnsi="Times New Roman" w:cs="Times New Roman"/>
          <w:sz w:val="24"/>
          <w:szCs w:val="24"/>
        </w:rPr>
        <w:t>-a {</w:t>
      </w:r>
    </w:p>
    <w:p w14:paraId="5D2DDC62" w14:textId="77777777" w:rsidR="000A0E65" w:rsidRPr="000A0E65" w:rsidRDefault="000A0E65" w:rsidP="000A0E65">
      <w:pPr>
        <w:pStyle w:val="ListParagraph"/>
        <w:rPr>
          <w:rFonts w:ascii="Times New Roman" w:eastAsia="Times New Roman" w:hAnsi="Times New Roman" w:cs="Times New Roman"/>
          <w:sz w:val="24"/>
          <w:szCs w:val="24"/>
        </w:rPr>
      </w:pPr>
    </w:p>
    <w:p w14:paraId="436C968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unset;</w:t>
      </w:r>
    </w:p>
    <w:p w14:paraId="37D8C89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20px;</w:t>
      </w:r>
    </w:p>
    <w:p w14:paraId="1293034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2CF1486E" w14:textId="77777777" w:rsidR="000A0E65" w:rsidRPr="000A0E65" w:rsidRDefault="000A0E65" w:rsidP="000A0E65">
      <w:pPr>
        <w:pStyle w:val="ListParagraph"/>
        <w:rPr>
          <w:rFonts w:ascii="Times New Roman" w:eastAsia="Times New Roman" w:hAnsi="Times New Roman" w:cs="Times New Roman"/>
          <w:sz w:val="24"/>
          <w:szCs w:val="24"/>
        </w:rPr>
      </w:pPr>
    </w:p>
    <w:p w14:paraId="3F74800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.share</w:t>
      </w:r>
      <w:proofErr w:type="gramEnd"/>
      <w:r w:rsidRPr="000A0E65">
        <w:rPr>
          <w:rFonts w:ascii="Times New Roman" w:eastAsia="Times New Roman" w:hAnsi="Times New Roman" w:cs="Times New Roman"/>
          <w:sz w:val="24"/>
          <w:szCs w:val="24"/>
        </w:rPr>
        <w:t xml:space="preserve"> {</w:t>
      </w:r>
    </w:p>
    <w:p w14:paraId="73612F4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725F148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color: white;</w:t>
      </w:r>
    </w:p>
    <w:p w14:paraId="44A43E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font-size: 36px;</w:t>
      </w:r>
    </w:p>
    <w:p w14:paraId="6C089B1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213218B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inline-block;</w:t>
      </w:r>
    </w:p>
    <w:p w14:paraId="19EC202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41%;</w:t>
      </w:r>
    </w:p>
    <w:p w14:paraId="1299ED3B" w14:textId="77777777" w:rsidR="000A0E65" w:rsidRPr="000A0E65" w:rsidRDefault="000A0E65" w:rsidP="000A0E65">
      <w:pPr>
        <w:pStyle w:val="ListParagraph"/>
        <w:rPr>
          <w:rFonts w:ascii="Times New Roman" w:eastAsia="Times New Roman" w:hAnsi="Times New Roman" w:cs="Times New Roman"/>
          <w:sz w:val="24"/>
          <w:szCs w:val="24"/>
        </w:rPr>
      </w:pPr>
    </w:p>
    <w:p w14:paraId="362EB65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9161381" w14:textId="77777777" w:rsidR="000A0E65" w:rsidRPr="000A0E65" w:rsidRDefault="000A0E65" w:rsidP="000A0E65">
      <w:pPr>
        <w:pStyle w:val="ListParagraph"/>
        <w:rPr>
          <w:rFonts w:ascii="Times New Roman" w:eastAsia="Times New Roman" w:hAnsi="Times New Roman" w:cs="Times New Roman"/>
          <w:sz w:val="24"/>
          <w:szCs w:val="24"/>
        </w:rPr>
      </w:pPr>
    </w:p>
    <w:p w14:paraId="1EF704E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share</w:t>
      </w:r>
      <w:proofErr w:type="gramEnd"/>
      <w:r w:rsidRPr="000A0E65">
        <w:rPr>
          <w:rFonts w:ascii="Times New Roman" w:eastAsia="Times New Roman" w:hAnsi="Times New Roman" w:cs="Times New Roman"/>
          <w:sz w:val="24"/>
          <w:szCs w:val="24"/>
        </w:rPr>
        <w:t>_icon</w:t>
      </w:r>
      <w:proofErr w:type="spellEnd"/>
      <w:r w:rsidRPr="000A0E65">
        <w:rPr>
          <w:rFonts w:ascii="Times New Roman" w:eastAsia="Times New Roman" w:hAnsi="Times New Roman" w:cs="Times New Roman"/>
          <w:sz w:val="24"/>
          <w:szCs w:val="24"/>
        </w:rPr>
        <w:t xml:space="preserve"> {</w:t>
      </w:r>
    </w:p>
    <w:p w14:paraId="0584890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display: inline-block;</w:t>
      </w:r>
    </w:p>
    <w:p w14:paraId="4889D3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6A8B1AB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35%;</w:t>
      </w:r>
    </w:p>
    <w:p w14:paraId="758BFFFE" w14:textId="77777777" w:rsidR="000A0E65" w:rsidRPr="000A0E65" w:rsidRDefault="000A0E65" w:rsidP="000A0E65">
      <w:pPr>
        <w:pStyle w:val="ListParagraph"/>
        <w:rPr>
          <w:rFonts w:ascii="Times New Roman" w:eastAsia="Times New Roman" w:hAnsi="Times New Roman" w:cs="Times New Roman"/>
          <w:sz w:val="24"/>
          <w:szCs w:val="24"/>
        </w:rPr>
      </w:pPr>
    </w:p>
    <w:p w14:paraId="16E8B19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7F2445F" w14:textId="77777777" w:rsidR="000A0E65" w:rsidRPr="000A0E65" w:rsidRDefault="000A0E65" w:rsidP="000A0E65">
      <w:pPr>
        <w:pStyle w:val="ListParagraph"/>
        <w:rPr>
          <w:rFonts w:ascii="Times New Roman" w:eastAsia="Times New Roman" w:hAnsi="Times New Roman" w:cs="Times New Roman"/>
          <w:sz w:val="24"/>
          <w:szCs w:val="24"/>
        </w:rPr>
      </w:pPr>
    </w:p>
    <w:p w14:paraId="2435F22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.bets</w:t>
      </w:r>
      <w:proofErr w:type="gramEnd"/>
      <w:r w:rsidRPr="000A0E65">
        <w:rPr>
          <w:rFonts w:ascii="Times New Roman" w:eastAsia="Times New Roman" w:hAnsi="Times New Roman" w:cs="Times New Roman"/>
          <w:sz w:val="24"/>
          <w:szCs w:val="24"/>
        </w:rPr>
        <w:t xml:space="preserve"> {</w:t>
      </w:r>
    </w:p>
    <w:p w14:paraId="44970BD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visibility: visible;</w:t>
      </w:r>
    </w:p>
    <w:p w14:paraId="71AE433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555AECF" w14:textId="77777777" w:rsidR="000A0E65" w:rsidRPr="000A0E65" w:rsidRDefault="000A0E65" w:rsidP="000A0E65">
      <w:pPr>
        <w:pStyle w:val="ListParagraph"/>
        <w:rPr>
          <w:rFonts w:ascii="Times New Roman" w:eastAsia="Times New Roman" w:hAnsi="Times New Roman" w:cs="Times New Roman"/>
          <w:sz w:val="24"/>
          <w:szCs w:val="24"/>
        </w:rPr>
      </w:pPr>
    </w:p>
    <w:p w14:paraId="0320119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w:t>
      </w:r>
      <w:proofErr w:type="gramEnd"/>
      <w:r w:rsidRPr="000A0E65">
        <w:rPr>
          <w:rFonts w:ascii="Times New Roman" w:eastAsia="Times New Roman" w:hAnsi="Times New Roman" w:cs="Times New Roman"/>
          <w:sz w:val="24"/>
          <w:szCs w:val="24"/>
        </w:rPr>
        <w:t>_label</w:t>
      </w:r>
      <w:proofErr w:type="spellEnd"/>
      <w:r w:rsidRPr="000A0E65">
        <w:rPr>
          <w:rFonts w:ascii="Times New Roman" w:eastAsia="Times New Roman" w:hAnsi="Times New Roman" w:cs="Times New Roman"/>
          <w:sz w:val="24"/>
          <w:szCs w:val="24"/>
        </w:rPr>
        <w:t xml:space="preserve"> {</w:t>
      </w:r>
    </w:p>
    <w:p w14:paraId="004FB84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font-family: "</w:t>
      </w:r>
      <w:proofErr w:type="spellStart"/>
      <w:r w:rsidRPr="000A0E65">
        <w:rPr>
          <w:rFonts w:ascii="Times New Roman" w:eastAsia="Times New Roman" w:hAnsi="Times New Roman" w:cs="Times New Roman"/>
          <w:sz w:val="24"/>
          <w:szCs w:val="24"/>
        </w:rPr>
        <w:t>RedDead</w:t>
      </w:r>
      <w:proofErr w:type="spellEnd"/>
      <w:r w:rsidRPr="000A0E65">
        <w:rPr>
          <w:rFonts w:ascii="Times New Roman" w:eastAsia="Times New Roman" w:hAnsi="Times New Roman" w:cs="Times New Roman"/>
          <w:sz w:val="24"/>
          <w:szCs w:val="24"/>
        </w:rPr>
        <w:t>", Arial;</w:t>
      </w:r>
    </w:p>
    <w:p w14:paraId="0D5C6C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font-size: 32px;</w:t>
      </w:r>
    </w:p>
    <w:p w14:paraId="2DC52278" w14:textId="77777777" w:rsidR="000A0E65" w:rsidRPr="000A0E65" w:rsidRDefault="000A0E65" w:rsidP="000A0E65">
      <w:pPr>
        <w:pStyle w:val="ListParagraph"/>
        <w:rPr>
          <w:rFonts w:ascii="Times New Roman" w:eastAsia="Times New Roman" w:hAnsi="Times New Roman" w:cs="Times New Roman"/>
          <w:sz w:val="24"/>
          <w:szCs w:val="24"/>
        </w:rPr>
      </w:pPr>
    </w:p>
    <w:p w14:paraId="7EC8108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C303C47" w14:textId="77777777" w:rsidR="000A0E65" w:rsidRPr="000A0E65" w:rsidRDefault="000A0E65" w:rsidP="000A0E65">
      <w:pPr>
        <w:pStyle w:val="ListParagraph"/>
        <w:rPr>
          <w:rFonts w:ascii="Times New Roman" w:eastAsia="Times New Roman" w:hAnsi="Times New Roman" w:cs="Times New Roman"/>
          <w:sz w:val="24"/>
          <w:szCs w:val="24"/>
        </w:rPr>
      </w:pPr>
    </w:p>
    <w:p w14:paraId="418553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w:t>
      </w:r>
      <w:proofErr w:type="gramEnd"/>
      <w:r w:rsidRPr="000A0E65">
        <w:rPr>
          <w:rFonts w:ascii="Times New Roman" w:eastAsia="Times New Roman" w:hAnsi="Times New Roman" w:cs="Times New Roman"/>
          <w:sz w:val="24"/>
          <w:szCs w:val="24"/>
        </w:rPr>
        <w:t>_area</w:t>
      </w:r>
      <w:proofErr w:type="spellEnd"/>
      <w:r w:rsidRPr="000A0E65">
        <w:rPr>
          <w:rFonts w:ascii="Times New Roman" w:eastAsia="Times New Roman" w:hAnsi="Times New Roman" w:cs="Times New Roman"/>
          <w:sz w:val="24"/>
          <w:szCs w:val="24"/>
        </w:rPr>
        <w:t xml:space="preserve"> {</w:t>
      </w:r>
    </w:p>
    <w:p w14:paraId="32D68C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absolute;</w:t>
      </w:r>
    </w:p>
    <w:p w14:paraId="6BEAE91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float: left;</w:t>
      </w:r>
    </w:p>
    <w:p w14:paraId="2DFC55B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40vw;</w:t>
      </w:r>
    </w:p>
    <w:p w14:paraId="4471493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49118C01" w14:textId="77777777" w:rsidR="000A0E65" w:rsidRPr="000A0E65" w:rsidRDefault="000A0E65" w:rsidP="000A0E65">
      <w:pPr>
        <w:pStyle w:val="ListParagraph"/>
        <w:rPr>
          <w:rFonts w:ascii="Times New Roman" w:eastAsia="Times New Roman" w:hAnsi="Times New Roman" w:cs="Times New Roman"/>
          <w:sz w:val="24"/>
          <w:szCs w:val="24"/>
        </w:rPr>
      </w:pPr>
    </w:p>
    <w:p w14:paraId="4134ECD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bets</w:t>
      </w:r>
      <w:proofErr w:type="gramEnd"/>
      <w:r w:rsidRPr="000A0E65">
        <w:rPr>
          <w:rFonts w:ascii="Times New Roman" w:eastAsia="Times New Roman" w:hAnsi="Times New Roman" w:cs="Times New Roman"/>
          <w:sz w:val="24"/>
          <w:szCs w:val="24"/>
        </w:rPr>
        <w:t>_area_remove</w:t>
      </w:r>
      <w:proofErr w:type="spellEnd"/>
      <w:r w:rsidRPr="000A0E65">
        <w:rPr>
          <w:rFonts w:ascii="Times New Roman" w:eastAsia="Times New Roman" w:hAnsi="Times New Roman" w:cs="Times New Roman"/>
          <w:sz w:val="24"/>
          <w:szCs w:val="24"/>
        </w:rPr>
        <w:t xml:space="preserve"> {</w:t>
      </w:r>
    </w:p>
    <w:p w14:paraId="266EABD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absolute;</w:t>
      </w:r>
    </w:p>
    <w:p w14:paraId="7EC3A96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float: right;</w:t>
      </w:r>
    </w:p>
    <w:p w14:paraId="3347B5A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right: 65vw</w:t>
      </w:r>
    </w:p>
    <w:p w14:paraId="610FC53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50DC61E" w14:textId="77777777" w:rsidR="000A0E65" w:rsidRPr="000A0E65" w:rsidRDefault="000A0E65" w:rsidP="000A0E65">
      <w:pPr>
        <w:pStyle w:val="ListParagraph"/>
        <w:rPr>
          <w:rFonts w:ascii="Times New Roman" w:eastAsia="Times New Roman" w:hAnsi="Times New Roman" w:cs="Times New Roman"/>
          <w:sz w:val="24"/>
          <w:szCs w:val="24"/>
        </w:rPr>
      </w:pPr>
    </w:p>
    <w:p w14:paraId="6C763F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/*Game section*/</w:t>
      </w:r>
    </w:p>
    <w:p w14:paraId="0F6ADF0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dCards</w:t>
      </w:r>
      <w:proofErr w:type="spellEnd"/>
      <w:proofErr w:type="gramEnd"/>
      <w:r w:rsidRPr="000A0E65">
        <w:rPr>
          <w:rFonts w:ascii="Times New Roman" w:eastAsia="Times New Roman" w:hAnsi="Times New Roman" w:cs="Times New Roman"/>
          <w:sz w:val="24"/>
          <w:szCs w:val="24"/>
        </w:rPr>
        <w:t xml:space="preserve"> {</w:t>
      </w:r>
    </w:p>
    <w:p w14:paraId="11FA16F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gramStart"/>
      <w:r w:rsidRPr="000A0E65">
        <w:rPr>
          <w:rFonts w:ascii="Times New Roman" w:eastAsia="Times New Roman" w:hAnsi="Times New Roman" w:cs="Times New Roman"/>
          <w:sz w:val="24"/>
          <w:szCs w:val="24"/>
        </w:rPr>
        <w:t>yellow;*</w:t>
      </w:r>
      <w:proofErr w:type="gramEnd"/>
      <w:r w:rsidRPr="000A0E65">
        <w:rPr>
          <w:rFonts w:ascii="Times New Roman" w:eastAsia="Times New Roman" w:hAnsi="Times New Roman" w:cs="Times New Roman"/>
          <w:sz w:val="24"/>
          <w:szCs w:val="24"/>
        </w:rPr>
        <w:t>/</w:t>
      </w:r>
    </w:p>
    <w:p w14:paraId="4250916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27E7A7D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15vh;</w:t>
      </w:r>
    </w:p>
    <w:p w14:paraId="7D1EA12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5vw;</w:t>
      </w:r>
    </w:p>
    <w:p w14:paraId="1B18F19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-35vh;</w:t>
      </w:r>
    </w:p>
    <w:p w14:paraId="26F81B8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-33%;</w:t>
      </w:r>
    </w:p>
    <w:p w14:paraId="1744A0F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10px;</w:t>
      </w:r>
    </w:p>
    <w:p w14:paraId="3EE03A4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float: left;</w:t>
      </w:r>
    </w:p>
    <w:p w14:paraId="3B27F2F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6A079F3" w14:textId="77777777" w:rsidR="000A0E65" w:rsidRPr="000A0E65" w:rsidRDefault="000A0E65" w:rsidP="000A0E65">
      <w:pPr>
        <w:pStyle w:val="ListParagraph"/>
        <w:rPr>
          <w:rFonts w:ascii="Times New Roman" w:eastAsia="Times New Roman" w:hAnsi="Times New Roman" w:cs="Times New Roman"/>
          <w:sz w:val="24"/>
          <w:szCs w:val="24"/>
        </w:rPr>
      </w:pPr>
    </w:p>
    <w:p w14:paraId="557303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pCards</w:t>
      </w:r>
      <w:proofErr w:type="spellEnd"/>
      <w:proofErr w:type="gramEnd"/>
      <w:r w:rsidRPr="000A0E65">
        <w:rPr>
          <w:rFonts w:ascii="Times New Roman" w:eastAsia="Times New Roman" w:hAnsi="Times New Roman" w:cs="Times New Roman"/>
          <w:sz w:val="24"/>
          <w:szCs w:val="24"/>
        </w:rPr>
        <w:t xml:space="preserve"> {</w:t>
      </w:r>
    </w:p>
    <w:p w14:paraId="386181C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/*background-color: </w:t>
      </w:r>
      <w:proofErr w:type="gramStart"/>
      <w:r w:rsidRPr="000A0E65">
        <w:rPr>
          <w:rFonts w:ascii="Times New Roman" w:eastAsia="Times New Roman" w:hAnsi="Times New Roman" w:cs="Times New Roman"/>
          <w:sz w:val="24"/>
          <w:szCs w:val="24"/>
        </w:rPr>
        <w:t>green;*</w:t>
      </w:r>
      <w:proofErr w:type="gramEnd"/>
      <w:r w:rsidRPr="000A0E65">
        <w:rPr>
          <w:rFonts w:ascii="Times New Roman" w:eastAsia="Times New Roman" w:hAnsi="Times New Roman" w:cs="Times New Roman"/>
          <w:sz w:val="24"/>
          <w:szCs w:val="24"/>
        </w:rPr>
        <w:t>/</w:t>
      </w:r>
    </w:p>
    <w:p w14:paraId="0FBC9F6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position: relative;</w:t>
      </w:r>
    </w:p>
    <w:p w14:paraId="523B689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height: 15vh;</w:t>
      </w:r>
    </w:p>
    <w:p w14:paraId="4C292C1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width: 5vw;</w:t>
      </w:r>
    </w:p>
    <w:p w14:paraId="628D857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top: 2vh;</w:t>
      </w:r>
    </w:p>
    <w:p w14:paraId="6A46CE0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left: -33%;</w:t>
      </w:r>
    </w:p>
    <w:p w14:paraId="395B80B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float: left;</w:t>
      </w:r>
    </w:p>
    <w:p w14:paraId="0664FA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margin: 10px;</w:t>
      </w:r>
    </w:p>
    <w:p w14:paraId="6AE8895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5EA4CC2" w14:textId="77777777" w:rsidR="000A0E65" w:rsidRPr="000A0E65" w:rsidRDefault="000A0E65" w:rsidP="000A0E65">
      <w:pPr>
        <w:pStyle w:val="ListParagraph"/>
        <w:rPr>
          <w:rFonts w:ascii="Times New Roman" w:eastAsia="Times New Roman" w:hAnsi="Times New Roman" w:cs="Times New Roman"/>
          <w:sz w:val="24"/>
          <w:szCs w:val="24"/>
        </w:rPr>
      </w:pPr>
    </w:p>
    <w:p w14:paraId="388FB37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img</w:t>
      </w:r>
      <w:proofErr w:type="spellEnd"/>
      <w:r w:rsidRPr="000A0E65">
        <w:rPr>
          <w:rFonts w:ascii="Times New Roman" w:eastAsia="Times New Roman" w:hAnsi="Times New Roman" w:cs="Times New Roman"/>
          <w:sz w:val="24"/>
          <w:szCs w:val="24"/>
        </w:rPr>
        <w:t xml:space="preserve"> {</w:t>
      </w:r>
    </w:p>
    <w:p w14:paraId="7BE512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max-width: 100%;</w:t>
      </w:r>
    </w:p>
    <w:p w14:paraId="1E0A82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max-height: 100%;</w:t>
      </w:r>
    </w:p>
    <w:p w14:paraId="7C62FF9D" w14:textId="454678D7" w:rsid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3B96B4BC" w14:textId="1FA067F7" w:rsidR="000A0E65" w:rsidRDefault="000A0E65" w:rsidP="000A0E65">
      <w:pPr>
        <w:pStyle w:val="ListParagraph"/>
        <w:rPr>
          <w:rFonts w:ascii="Times New Roman" w:eastAsia="Times New Roman" w:hAnsi="Times New Roman" w:cs="Times New Roman"/>
          <w:sz w:val="24"/>
          <w:szCs w:val="24"/>
        </w:rPr>
      </w:pPr>
    </w:p>
    <w:p w14:paraId="67C13623" w14:textId="7A46BA86" w:rsidR="000A0E65" w:rsidRDefault="000A0E65" w:rsidP="000A0E65">
      <w:pPr>
        <w:pStyle w:val="ListParagraph"/>
        <w:rPr>
          <w:rFonts w:ascii="Times New Roman" w:eastAsia="Times New Roman" w:hAnsi="Times New Roman" w:cs="Times New Roman"/>
          <w:sz w:val="24"/>
          <w:szCs w:val="24"/>
        </w:rPr>
      </w:pPr>
    </w:p>
    <w:p w14:paraId="066E9068" w14:textId="77777777" w:rsidR="000A0E65" w:rsidRDefault="000A0E65" w:rsidP="000A0E65">
      <w:pPr>
        <w:pStyle w:val="ListParagraph"/>
        <w:rPr>
          <w:rFonts w:ascii="Times New Roman" w:eastAsia="Times New Roman" w:hAnsi="Times New Roman" w:cs="Times New Roman"/>
          <w:sz w:val="24"/>
          <w:szCs w:val="24"/>
        </w:rPr>
      </w:pPr>
    </w:p>
    <w:p w14:paraId="1CDD3D03" w14:textId="38F9B372" w:rsidR="000A0E65" w:rsidRDefault="000A0E65" w:rsidP="000A0E65">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b/>
          <w:bCs/>
          <w:sz w:val="24"/>
          <w:szCs w:val="24"/>
        </w:rPr>
        <w:t>Validate.php</w:t>
      </w:r>
      <w:proofErr w:type="spellEnd"/>
      <w:r w:rsidR="00382E8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p>
    <w:p w14:paraId="7A3D492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&lt;?php</w:t>
      </w:r>
    </w:p>
    <w:p w14:paraId="1C2C9DD0" w14:textId="77777777" w:rsidR="000A0E65" w:rsidRPr="000A0E65" w:rsidRDefault="000A0E65" w:rsidP="000A0E65">
      <w:pPr>
        <w:pStyle w:val="ListParagraph"/>
        <w:rPr>
          <w:rFonts w:ascii="Times New Roman" w:eastAsia="Times New Roman" w:hAnsi="Times New Roman" w:cs="Times New Roman"/>
          <w:sz w:val="24"/>
          <w:szCs w:val="24"/>
        </w:rPr>
      </w:pPr>
    </w:p>
    <w:p w14:paraId="76AEE809"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session_</w:t>
      </w:r>
      <w:proofErr w:type="gramStart"/>
      <w:r w:rsidRPr="000A0E65">
        <w:rPr>
          <w:rFonts w:ascii="Times New Roman" w:eastAsia="Times New Roman" w:hAnsi="Times New Roman" w:cs="Times New Roman"/>
          <w:sz w:val="24"/>
          <w:szCs w:val="24"/>
        </w:rPr>
        <w:t>start</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2F08994E" w14:textId="77777777" w:rsidR="000A0E65" w:rsidRPr="000A0E65" w:rsidRDefault="000A0E65" w:rsidP="000A0E65">
      <w:pPr>
        <w:pStyle w:val="ListParagraph"/>
        <w:rPr>
          <w:rFonts w:ascii="Times New Roman" w:eastAsia="Times New Roman" w:hAnsi="Times New Roman" w:cs="Times New Roman"/>
          <w:sz w:val="24"/>
          <w:szCs w:val="24"/>
        </w:rPr>
      </w:pPr>
    </w:p>
    <w:p w14:paraId="77EE1ED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$connect = </w:t>
      </w:r>
      <w:proofErr w:type="spellStart"/>
      <w:r w:rsidRPr="000A0E65">
        <w:rPr>
          <w:rFonts w:ascii="Times New Roman" w:eastAsia="Times New Roman" w:hAnsi="Times New Roman" w:cs="Times New Roman"/>
          <w:sz w:val="24"/>
          <w:szCs w:val="24"/>
        </w:rPr>
        <w:t>mysqli_connect</w:t>
      </w:r>
      <w:proofErr w:type="spellEnd"/>
      <w:r w:rsidRPr="000A0E65">
        <w:rPr>
          <w:rFonts w:ascii="Times New Roman" w:eastAsia="Times New Roman" w:hAnsi="Times New Roman" w:cs="Times New Roman"/>
          <w:sz w:val="24"/>
          <w:szCs w:val="24"/>
        </w:rPr>
        <w:t>("localhost","root","","</w:t>
      </w:r>
      <w:proofErr w:type="spellStart"/>
      <w:r w:rsidRPr="000A0E65">
        <w:rPr>
          <w:rFonts w:ascii="Times New Roman" w:eastAsia="Times New Roman" w:hAnsi="Times New Roman" w:cs="Times New Roman"/>
          <w:sz w:val="24"/>
          <w:szCs w:val="24"/>
        </w:rPr>
        <w:t>blackjackUD</w:t>
      </w:r>
      <w:proofErr w:type="spellEnd"/>
      <w:r w:rsidRPr="000A0E65">
        <w:rPr>
          <w:rFonts w:ascii="Times New Roman" w:eastAsia="Times New Roman" w:hAnsi="Times New Roman" w:cs="Times New Roman"/>
          <w:sz w:val="24"/>
          <w:szCs w:val="24"/>
        </w:rPr>
        <w:t xml:space="preserve">"); # connection to </w:t>
      </w:r>
      <w:proofErr w:type="spellStart"/>
      <w:r w:rsidRPr="000A0E65">
        <w:rPr>
          <w:rFonts w:ascii="Times New Roman" w:eastAsia="Times New Roman" w:hAnsi="Times New Roman" w:cs="Times New Roman"/>
          <w:sz w:val="24"/>
          <w:szCs w:val="24"/>
        </w:rPr>
        <w:t>db</w:t>
      </w:r>
      <w:proofErr w:type="spellEnd"/>
    </w:p>
    <w:p w14:paraId="0523538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if($connect) </w:t>
      </w:r>
    </w:p>
    <w:p w14:paraId="374898C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771A7E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  echo</w:t>
      </w:r>
      <w:proofErr w:type="gramEnd"/>
      <w:r w:rsidRPr="000A0E65">
        <w:rPr>
          <w:rFonts w:ascii="Times New Roman" w:eastAsia="Times New Roman" w:hAnsi="Times New Roman" w:cs="Times New Roman"/>
          <w:sz w:val="24"/>
          <w:szCs w:val="24"/>
        </w:rPr>
        <w:t xml:space="preserve"> " connection established";</w:t>
      </w:r>
    </w:p>
    <w:p w14:paraId="4E7053B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4649728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else</w:t>
      </w:r>
    </w:p>
    <w:p w14:paraId="0ABB31A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w:t>
      </w:r>
    </w:p>
    <w:p w14:paraId="4A6BDB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echo " ERROR NOT CONNECTED";</w:t>
      </w:r>
    </w:p>
    <w:p w14:paraId="26C1910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 }</w:t>
      </w:r>
      <w:proofErr w:type="gramEnd"/>
      <w:r w:rsidRPr="000A0E65">
        <w:rPr>
          <w:rFonts w:ascii="Times New Roman" w:eastAsia="Times New Roman" w:hAnsi="Times New Roman" w:cs="Times New Roman"/>
          <w:sz w:val="24"/>
          <w:szCs w:val="24"/>
        </w:rPr>
        <w:t xml:space="preserve"> # just  to check the connection between php and data  base to verify the </w:t>
      </w:r>
      <w:proofErr w:type="spellStart"/>
      <w:r w:rsidRPr="000A0E65">
        <w:rPr>
          <w:rFonts w:ascii="Times New Roman" w:eastAsia="Times New Roman" w:hAnsi="Times New Roman" w:cs="Times New Roman"/>
          <w:sz w:val="24"/>
          <w:szCs w:val="24"/>
        </w:rPr>
        <w:t>connectionp</w:t>
      </w:r>
      <w:proofErr w:type="spellEnd"/>
      <w:r w:rsidRPr="000A0E65">
        <w:rPr>
          <w:rFonts w:ascii="Times New Roman" w:eastAsia="Times New Roman" w:hAnsi="Times New Roman" w:cs="Times New Roman"/>
          <w:sz w:val="24"/>
          <w:szCs w:val="24"/>
        </w:rPr>
        <w:t>;</w:t>
      </w:r>
    </w:p>
    <w:p w14:paraId="6AE644F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$name= $_POST['nm'</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xml:space="preserve"> name of the user using for the login </w:t>
      </w:r>
    </w:p>
    <w:p w14:paraId="1EF075C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$Password= $_POST['</w:t>
      </w:r>
      <w:proofErr w:type="spellStart"/>
      <w:r w:rsidRPr="000A0E65">
        <w:rPr>
          <w:rFonts w:ascii="Times New Roman" w:eastAsia="Times New Roman" w:hAnsi="Times New Roman" w:cs="Times New Roman"/>
          <w:sz w:val="24"/>
          <w:szCs w:val="24"/>
        </w:rPr>
        <w:t>userpassword</w:t>
      </w:r>
      <w:proofErr w:type="spellEnd"/>
      <w:r w:rsidRPr="000A0E65">
        <w:rPr>
          <w:rFonts w:ascii="Times New Roman" w:eastAsia="Times New Roman" w:hAnsi="Times New Roman" w:cs="Times New Roman"/>
          <w:sz w:val="24"/>
          <w:szCs w:val="24"/>
        </w:rPr>
        <w:t>']; # PASSWORD user for the login</w:t>
      </w:r>
    </w:p>
    <w:p w14:paraId="09E2EFB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$a=$_POST['address'];</w:t>
      </w:r>
    </w:p>
    <w:p w14:paraId="62122D12" w14:textId="77777777" w:rsidR="000A0E65" w:rsidRPr="000A0E65" w:rsidRDefault="000A0E65" w:rsidP="000A0E65">
      <w:pPr>
        <w:pStyle w:val="ListParagraph"/>
        <w:rPr>
          <w:rFonts w:ascii="Times New Roman" w:eastAsia="Times New Roman" w:hAnsi="Times New Roman" w:cs="Times New Roman"/>
          <w:sz w:val="24"/>
          <w:szCs w:val="24"/>
        </w:rPr>
      </w:pPr>
    </w:p>
    <w:p w14:paraId="6E57E8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$name= </w:t>
      </w:r>
      <w:proofErr w:type="spellStart"/>
      <w:r w:rsidRPr="000A0E65">
        <w:rPr>
          <w:rFonts w:ascii="Times New Roman" w:eastAsia="Times New Roman" w:hAnsi="Times New Roman" w:cs="Times New Roman"/>
          <w:sz w:val="24"/>
          <w:szCs w:val="24"/>
        </w:rPr>
        <w:t>mysqli_real_escape_string</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name</w:t>
      </w:r>
      <w:proofErr w:type="spellEnd"/>
      <w:r w:rsidRPr="000A0E65">
        <w:rPr>
          <w:rFonts w:ascii="Times New Roman" w:eastAsia="Times New Roman" w:hAnsi="Times New Roman" w:cs="Times New Roman"/>
          <w:sz w:val="24"/>
          <w:szCs w:val="24"/>
        </w:rPr>
        <w:t xml:space="preserve">);# to prevent from </w:t>
      </w:r>
      <w:proofErr w:type="spellStart"/>
      <w:r w:rsidRPr="000A0E65">
        <w:rPr>
          <w:rFonts w:ascii="Times New Roman" w:eastAsia="Times New Roman" w:hAnsi="Times New Roman" w:cs="Times New Roman"/>
          <w:sz w:val="24"/>
          <w:szCs w:val="24"/>
        </w:rPr>
        <w:t>sql</w:t>
      </w:r>
      <w:proofErr w:type="spellEnd"/>
      <w:r w:rsidRPr="000A0E65">
        <w:rPr>
          <w:rFonts w:ascii="Times New Roman" w:eastAsia="Times New Roman" w:hAnsi="Times New Roman" w:cs="Times New Roman"/>
          <w:sz w:val="24"/>
          <w:szCs w:val="24"/>
        </w:rPr>
        <w:t xml:space="preserve"> injection secured form</w:t>
      </w:r>
    </w:p>
    <w:p w14:paraId="3D74C6F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$Password= </w:t>
      </w:r>
      <w:proofErr w:type="spellStart"/>
      <w:r w:rsidRPr="000A0E65">
        <w:rPr>
          <w:rFonts w:ascii="Times New Roman" w:eastAsia="Times New Roman" w:hAnsi="Times New Roman" w:cs="Times New Roman"/>
          <w:sz w:val="24"/>
          <w:szCs w:val="24"/>
        </w:rPr>
        <w:t>mysqli_real_escape_string</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Password</w:t>
      </w:r>
      <w:proofErr w:type="spellEnd"/>
      <w:r w:rsidRPr="000A0E65">
        <w:rPr>
          <w:rFonts w:ascii="Times New Roman" w:eastAsia="Times New Roman" w:hAnsi="Times New Roman" w:cs="Times New Roman"/>
          <w:sz w:val="24"/>
          <w:szCs w:val="24"/>
        </w:rPr>
        <w:t xml:space="preserve">);# to prevent from </w:t>
      </w:r>
      <w:proofErr w:type="spellStart"/>
      <w:r w:rsidRPr="000A0E65">
        <w:rPr>
          <w:rFonts w:ascii="Times New Roman" w:eastAsia="Times New Roman" w:hAnsi="Times New Roman" w:cs="Times New Roman"/>
          <w:sz w:val="24"/>
          <w:szCs w:val="24"/>
        </w:rPr>
        <w:t>sql</w:t>
      </w:r>
      <w:proofErr w:type="spellEnd"/>
      <w:r w:rsidRPr="000A0E65">
        <w:rPr>
          <w:rFonts w:ascii="Times New Roman" w:eastAsia="Times New Roman" w:hAnsi="Times New Roman" w:cs="Times New Roman"/>
          <w:sz w:val="24"/>
          <w:szCs w:val="24"/>
        </w:rPr>
        <w:t xml:space="preserve"> injection secured form</w:t>
      </w:r>
    </w:p>
    <w:p w14:paraId="4402FAE1" w14:textId="77777777" w:rsidR="000A0E65" w:rsidRPr="000A0E65" w:rsidRDefault="000A0E65" w:rsidP="000A0E65">
      <w:pPr>
        <w:pStyle w:val="ListParagraph"/>
        <w:rPr>
          <w:rFonts w:ascii="Times New Roman" w:eastAsia="Times New Roman" w:hAnsi="Times New Roman" w:cs="Times New Roman"/>
          <w:sz w:val="24"/>
          <w:szCs w:val="24"/>
        </w:rPr>
      </w:pPr>
    </w:p>
    <w:p w14:paraId="415F66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$query = "</w:t>
      </w:r>
      <w:proofErr w:type="gramStart"/>
      <w:r w:rsidRPr="000A0E65">
        <w:rPr>
          <w:rFonts w:ascii="Times New Roman" w:eastAsia="Times New Roman" w:hAnsi="Times New Roman" w:cs="Times New Roman"/>
          <w:sz w:val="24"/>
          <w:szCs w:val="24"/>
        </w:rPr>
        <w:t xml:space="preserve">SELECT  </w:t>
      </w:r>
      <w:proofErr w:type="spellStart"/>
      <w:r w:rsidRPr="000A0E65">
        <w:rPr>
          <w:rFonts w:ascii="Times New Roman" w:eastAsia="Times New Roman" w:hAnsi="Times New Roman" w:cs="Times New Roman"/>
          <w:sz w:val="24"/>
          <w:szCs w:val="24"/>
        </w:rPr>
        <w:t>user</w:t>
      </w:r>
      <w:proofErr w:type="gramEnd"/>
      <w:r w:rsidRPr="000A0E65">
        <w:rPr>
          <w:rFonts w:ascii="Times New Roman" w:eastAsia="Times New Roman" w:hAnsi="Times New Roman" w:cs="Times New Roman"/>
          <w:sz w:val="24"/>
          <w:szCs w:val="24"/>
        </w:rPr>
        <w:t>_password</w:t>
      </w:r>
      <w:proofErr w:type="spellEnd"/>
      <w:r w:rsidRPr="000A0E65">
        <w:rPr>
          <w:rFonts w:ascii="Times New Roman" w:eastAsia="Times New Roman" w:hAnsi="Times New Roman" w:cs="Times New Roman"/>
          <w:sz w:val="24"/>
          <w:szCs w:val="24"/>
        </w:rPr>
        <w:t xml:space="preserve">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'$name'";</w:t>
      </w:r>
    </w:p>
    <w:p w14:paraId="03E091E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//$check = " select *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'$name' &amp;&amp; </w:t>
      </w:r>
      <w:proofErr w:type="spellStart"/>
      <w:r w:rsidRPr="000A0E65">
        <w:rPr>
          <w:rFonts w:ascii="Times New Roman" w:eastAsia="Times New Roman" w:hAnsi="Times New Roman" w:cs="Times New Roman"/>
          <w:sz w:val="24"/>
          <w:szCs w:val="24"/>
        </w:rPr>
        <w:t>user_password</w:t>
      </w:r>
      <w:proofErr w:type="spellEnd"/>
      <w:r w:rsidRPr="000A0E65">
        <w:rPr>
          <w:rFonts w:ascii="Times New Roman" w:eastAsia="Times New Roman" w:hAnsi="Times New Roman" w:cs="Times New Roman"/>
          <w:sz w:val="24"/>
          <w:szCs w:val="24"/>
        </w:rPr>
        <w:t xml:space="preserve"> = '$Password'"; # query to </w:t>
      </w:r>
      <w:proofErr w:type="spellStart"/>
      <w:r w:rsidRPr="000A0E65">
        <w:rPr>
          <w:rFonts w:ascii="Times New Roman" w:eastAsia="Times New Roman" w:hAnsi="Times New Roman" w:cs="Times New Roman"/>
          <w:sz w:val="24"/>
          <w:szCs w:val="24"/>
        </w:rPr>
        <w:t>chek</w:t>
      </w:r>
      <w:proofErr w:type="spellEnd"/>
      <w:r w:rsidRPr="000A0E65">
        <w:rPr>
          <w:rFonts w:ascii="Times New Roman" w:eastAsia="Times New Roman" w:hAnsi="Times New Roman" w:cs="Times New Roman"/>
          <w:sz w:val="24"/>
          <w:szCs w:val="24"/>
        </w:rPr>
        <w:t xml:space="preserve"> the record </w:t>
      </w:r>
      <w:proofErr w:type="gramStart"/>
      <w:r w:rsidRPr="000A0E65">
        <w:rPr>
          <w:rFonts w:ascii="Times New Roman" w:eastAsia="Times New Roman" w:hAnsi="Times New Roman" w:cs="Times New Roman"/>
          <w:sz w:val="24"/>
          <w:szCs w:val="24"/>
        </w:rPr>
        <w:t>exist</w:t>
      </w:r>
      <w:proofErr w:type="gramEnd"/>
      <w:r w:rsidRPr="000A0E65">
        <w:rPr>
          <w:rFonts w:ascii="Times New Roman" w:eastAsia="Times New Roman" w:hAnsi="Times New Roman" w:cs="Times New Roman"/>
          <w:sz w:val="24"/>
          <w:szCs w:val="24"/>
        </w:rPr>
        <w:t xml:space="preserve"> or not in the </w:t>
      </w:r>
      <w:proofErr w:type="spellStart"/>
      <w:r w:rsidRPr="000A0E65">
        <w:rPr>
          <w:rFonts w:ascii="Times New Roman" w:eastAsia="Times New Roman" w:hAnsi="Times New Roman" w:cs="Times New Roman"/>
          <w:sz w:val="24"/>
          <w:szCs w:val="24"/>
        </w:rPr>
        <w:t>databse</w:t>
      </w:r>
      <w:proofErr w:type="spellEnd"/>
    </w:p>
    <w:p w14:paraId="594A7A4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$result = </w:t>
      </w:r>
      <w:proofErr w:type="spellStart"/>
      <w:r w:rsidRPr="000A0E65">
        <w:rPr>
          <w:rFonts w:ascii="Times New Roman" w:eastAsia="Times New Roman" w:hAnsi="Times New Roman" w:cs="Times New Roman"/>
          <w:sz w:val="24"/>
          <w:szCs w:val="24"/>
        </w:rPr>
        <w:t>mysqli_query</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query</w:t>
      </w:r>
      <w:proofErr w:type="spellEnd"/>
      <w:r w:rsidRPr="000A0E65">
        <w:rPr>
          <w:rFonts w:ascii="Times New Roman" w:eastAsia="Times New Roman" w:hAnsi="Times New Roman" w:cs="Times New Roman"/>
          <w:sz w:val="24"/>
          <w:szCs w:val="24"/>
        </w:rPr>
        <w:t xml:space="preserve">) ; </w:t>
      </w:r>
    </w:p>
    <w:p w14:paraId="1940C49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mysqli_num_rows</w:t>
      </w:r>
      <w:proofErr w:type="spellEnd"/>
      <w:r w:rsidRPr="000A0E65">
        <w:rPr>
          <w:rFonts w:ascii="Times New Roman" w:eastAsia="Times New Roman" w:hAnsi="Times New Roman" w:cs="Times New Roman"/>
          <w:sz w:val="24"/>
          <w:szCs w:val="24"/>
        </w:rPr>
        <w:t>($result</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xml:space="preserve"> l1 p1</w:t>
      </w:r>
    </w:p>
    <w:p w14:paraId="64C2987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mysqli_fetch_assoc</w:t>
      </w:r>
      <w:proofErr w:type="spellEnd"/>
      <w:r w:rsidRPr="000A0E65">
        <w:rPr>
          <w:rFonts w:ascii="Times New Roman" w:eastAsia="Times New Roman" w:hAnsi="Times New Roman" w:cs="Times New Roman"/>
          <w:sz w:val="24"/>
          <w:szCs w:val="24"/>
        </w:rPr>
        <w:t>($result); # check the no of rows in the database</w:t>
      </w:r>
    </w:p>
    <w:p w14:paraId="185EFAC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//echo $</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user_password</w:t>
      </w:r>
      <w:proofErr w:type="spellEnd"/>
      <w:r w:rsidRPr="000A0E65">
        <w:rPr>
          <w:rFonts w:ascii="Times New Roman" w:eastAsia="Times New Roman" w:hAnsi="Times New Roman" w:cs="Times New Roman"/>
          <w:sz w:val="24"/>
          <w:szCs w:val="24"/>
        </w:rPr>
        <w:t xml:space="preserve">']; # check the </w:t>
      </w:r>
      <w:proofErr w:type="spellStart"/>
      <w:r w:rsidRPr="000A0E65">
        <w:rPr>
          <w:rFonts w:ascii="Times New Roman" w:eastAsia="Times New Roman" w:hAnsi="Times New Roman" w:cs="Times New Roman"/>
          <w:sz w:val="24"/>
          <w:szCs w:val="24"/>
        </w:rPr>
        <w:t>encrpted</w:t>
      </w:r>
      <w:proofErr w:type="spellEnd"/>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pasword</w:t>
      </w:r>
      <w:proofErr w:type="spellEnd"/>
      <w:r w:rsidRPr="000A0E65">
        <w:rPr>
          <w:rFonts w:ascii="Times New Roman" w:eastAsia="Times New Roman" w:hAnsi="Times New Roman" w:cs="Times New Roman"/>
          <w:sz w:val="24"/>
          <w:szCs w:val="24"/>
        </w:rPr>
        <w:t xml:space="preserve"> from the database</w:t>
      </w:r>
    </w:p>
    <w:p w14:paraId="0EC647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pass_chk</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user_password</w:t>
      </w:r>
      <w:proofErr w:type="spellEnd"/>
      <w:r w:rsidRPr="000A0E65">
        <w:rPr>
          <w:rFonts w:ascii="Times New Roman" w:eastAsia="Times New Roman" w:hAnsi="Times New Roman" w:cs="Times New Roman"/>
          <w:sz w:val="24"/>
          <w:szCs w:val="24"/>
        </w:rPr>
        <w:t>'];</w:t>
      </w:r>
    </w:p>
    <w:p w14:paraId="67A2A8DA" w14:textId="77777777" w:rsidR="000A0E65" w:rsidRPr="000A0E65" w:rsidRDefault="000A0E65" w:rsidP="000A0E65">
      <w:pPr>
        <w:pStyle w:val="ListParagraph"/>
        <w:rPr>
          <w:rFonts w:ascii="Times New Roman" w:eastAsia="Times New Roman" w:hAnsi="Times New Roman" w:cs="Times New Roman"/>
          <w:sz w:val="24"/>
          <w:szCs w:val="24"/>
        </w:rPr>
      </w:pPr>
    </w:p>
    <w:p w14:paraId="6634AF6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if(</w:t>
      </w:r>
      <w:proofErr w:type="spellStart"/>
      <w:r w:rsidRPr="000A0E65">
        <w:rPr>
          <w:rFonts w:ascii="Times New Roman" w:eastAsia="Times New Roman" w:hAnsi="Times New Roman" w:cs="Times New Roman"/>
          <w:sz w:val="24"/>
          <w:szCs w:val="24"/>
        </w:rPr>
        <w:t>password_verify</w:t>
      </w:r>
      <w:proofErr w:type="spellEnd"/>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Password,$</w:t>
      </w:r>
      <w:proofErr w:type="spellStart"/>
      <w:proofErr w:type="gramEnd"/>
      <w:r w:rsidRPr="000A0E65">
        <w:rPr>
          <w:rFonts w:ascii="Times New Roman" w:eastAsia="Times New Roman" w:hAnsi="Times New Roman" w:cs="Times New Roman"/>
          <w:sz w:val="24"/>
          <w:szCs w:val="24"/>
        </w:rPr>
        <w:t>pass_chk</w:t>
      </w:r>
      <w:proofErr w:type="spellEnd"/>
      <w:r w:rsidRPr="000A0E65">
        <w:rPr>
          <w:rFonts w:ascii="Times New Roman" w:eastAsia="Times New Roman" w:hAnsi="Times New Roman" w:cs="Times New Roman"/>
          <w:sz w:val="24"/>
          <w:szCs w:val="24"/>
        </w:rPr>
        <w:t>))</w:t>
      </w:r>
    </w:p>
    <w:p w14:paraId="0E3AC89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002DC9C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$_SESSION['username</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$name;</w:t>
      </w:r>
    </w:p>
    <w:p w14:paraId="77A1D1D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15FC386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'LOGIN SUCESSFUL');</w:t>
      </w:r>
    </w:p>
    <w:p w14:paraId="080D26C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w:t>
      </w:r>
    </w:p>
    <w:p w14:paraId="7B958C3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332FFCD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53043B4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else</w:t>
      </w:r>
    </w:p>
    <w:p w14:paraId="64638F0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5A71DC4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5D1C4B2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'LOGIN Failed Please check ID or Password');</w:t>
      </w:r>
    </w:p>
    <w:p w14:paraId="217B522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w:t>
      </w:r>
    </w:p>
    <w:p w14:paraId="130BBD9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4474593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3E9052C6" w14:textId="77777777" w:rsidR="000A0E65" w:rsidRPr="000A0E65" w:rsidRDefault="000A0E65" w:rsidP="000A0E65">
      <w:pPr>
        <w:pStyle w:val="ListParagraph"/>
        <w:rPr>
          <w:rFonts w:ascii="Times New Roman" w:eastAsia="Times New Roman" w:hAnsi="Times New Roman" w:cs="Times New Roman"/>
          <w:sz w:val="24"/>
          <w:szCs w:val="24"/>
        </w:rPr>
      </w:pPr>
    </w:p>
    <w:p w14:paraId="41C4590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if ($</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 xml:space="preserve"> == 1) #check the records in the table </w:t>
      </w:r>
    </w:p>
    <w:p w14:paraId="24997A3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w:t>
      </w:r>
    </w:p>
    <w:p w14:paraId="2EF1E9F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echo " RECORD IS </w:t>
      </w:r>
      <w:proofErr w:type="gramStart"/>
      <w:r w:rsidRPr="000A0E65">
        <w:rPr>
          <w:rFonts w:ascii="Times New Roman" w:eastAsia="Times New Roman" w:hAnsi="Times New Roman" w:cs="Times New Roman"/>
          <w:sz w:val="24"/>
          <w:szCs w:val="24"/>
        </w:rPr>
        <w:t>PRESENT  "</w:t>
      </w:r>
      <w:proofErr w:type="gramEnd"/>
      <w:r w:rsidRPr="000A0E65">
        <w:rPr>
          <w:rFonts w:ascii="Times New Roman" w:eastAsia="Times New Roman" w:hAnsi="Times New Roman" w:cs="Times New Roman"/>
          <w:sz w:val="24"/>
          <w:szCs w:val="24"/>
        </w:rPr>
        <w:t>;</w:t>
      </w:r>
    </w:p>
    <w:p w14:paraId="11AA8B98" w14:textId="77777777" w:rsidR="000A0E65" w:rsidRPr="000A0E65" w:rsidRDefault="000A0E65" w:rsidP="000A0E65">
      <w:pPr>
        <w:pStyle w:val="ListParagraph"/>
        <w:rPr>
          <w:rFonts w:ascii="Times New Roman" w:eastAsia="Times New Roman" w:hAnsi="Times New Roman" w:cs="Times New Roman"/>
          <w:sz w:val="24"/>
          <w:szCs w:val="24"/>
        </w:rPr>
      </w:pPr>
    </w:p>
    <w:p w14:paraId="56BA034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$_SESSION['username</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$name;</w:t>
      </w:r>
    </w:p>
    <w:p w14:paraId="391CE2C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2434F5A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'LOGIN SUCESSFUL');</w:t>
      </w:r>
    </w:p>
    <w:p w14:paraId="1EC0460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mainpage.php</w:t>
      </w:r>
      <w:proofErr w:type="spellEnd"/>
      <w:r w:rsidRPr="000A0E65">
        <w:rPr>
          <w:rFonts w:ascii="Times New Roman" w:eastAsia="Times New Roman" w:hAnsi="Times New Roman" w:cs="Times New Roman"/>
          <w:sz w:val="24"/>
          <w:szCs w:val="24"/>
        </w:rPr>
        <w:t xml:space="preserve">'; </w:t>
      </w:r>
    </w:p>
    <w:p w14:paraId="514B764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&lt;/script&gt;";</w:t>
      </w:r>
    </w:p>
    <w:p w14:paraId="57044AD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//header('</w:t>
      </w:r>
      <w:proofErr w:type="gramStart"/>
      <w:r w:rsidRPr="000A0E65">
        <w:rPr>
          <w:rFonts w:ascii="Times New Roman" w:eastAsia="Times New Roman" w:hAnsi="Times New Roman" w:cs="Times New Roman"/>
          <w:sz w:val="24"/>
          <w:szCs w:val="24"/>
        </w:rPr>
        <w:t>location:newglowing.html</w:t>
      </w:r>
      <w:proofErr w:type="gramEnd"/>
      <w:r w:rsidRPr="000A0E65">
        <w:rPr>
          <w:rFonts w:ascii="Times New Roman" w:eastAsia="Times New Roman" w:hAnsi="Times New Roman" w:cs="Times New Roman"/>
          <w:sz w:val="24"/>
          <w:szCs w:val="24"/>
        </w:rPr>
        <w:t>');</w:t>
      </w:r>
    </w:p>
    <w:p w14:paraId="5AB71E6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3E160D2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else</w:t>
      </w:r>
    </w:p>
    <w:p w14:paraId="6F03E37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033B2D7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104B2BC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'LOGIN Failed Please check ID or Password');</w:t>
      </w:r>
    </w:p>
    <w:p w14:paraId="2EDB686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mainpage.php</w:t>
      </w:r>
      <w:proofErr w:type="spellEnd"/>
      <w:r w:rsidRPr="000A0E65">
        <w:rPr>
          <w:rFonts w:ascii="Times New Roman" w:eastAsia="Times New Roman" w:hAnsi="Times New Roman" w:cs="Times New Roman"/>
          <w:sz w:val="24"/>
          <w:szCs w:val="24"/>
        </w:rPr>
        <w:t xml:space="preserve">'; </w:t>
      </w:r>
    </w:p>
    <w:p w14:paraId="32422D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   </w:t>
      </w:r>
    </w:p>
    <w:p w14:paraId="2FD6D81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 header('</w:t>
      </w:r>
      <w:proofErr w:type="gramStart"/>
      <w:r w:rsidRPr="000A0E65">
        <w:rPr>
          <w:rFonts w:ascii="Times New Roman" w:eastAsia="Times New Roman" w:hAnsi="Times New Roman" w:cs="Times New Roman"/>
          <w:sz w:val="24"/>
          <w:szCs w:val="24"/>
        </w:rPr>
        <w:t>location:login.html</w:t>
      </w:r>
      <w:proofErr w:type="gramEnd"/>
      <w:r w:rsidRPr="000A0E65">
        <w:rPr>
          <w:rFonts w:ascii="Times New Roman" w:eastAsia="Times New Roman" w:hAnsi="Times New Roman" w:cs="Times New Roman"/>
          <w:sz w:val="24"/>
          <w:szCs w:val="24"/>
        </w:rPr>
        <w:t xml:space="preserve">');    </w:t>
      </w:r>
    </w:p>
    <w:p w14:paraId="602DBEF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460736FE" w14:textId="03BBF22F" w:rsid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?&gt;</w:t>
      </w:r>
    </w:p>
    <w:p w14:paraId="5C46B73C" w14:textId="1FF0618D" w:rsidR="000A0E65" w:rsidRDefault="000A0E65" w:rsidP="000A0E65">
      <w:pPr>
        <w:pStyle w:val="ListParagraph"/>
        <w:rPr>
          <w:rFonts w:ascii="Times New Roman" w:eastAsia="Times New Roman" w:hAnsi="Times New Roman" w:cs="Times New Roman"/>
          <w:sz w:val="24"/>
          <w:szCs w:val="24"/>
        </w:rPr>
      </w:pPr>
    </w:p>
    <w:p w14:paraId="63DB0F26" w14:textId="46D58393" w:rsidR="000A0E65" w:rsidRDefault="000A0E65" w:rsidP="000A0E65">
      <w:pPr>
        <w:pStyle w:val="ListParagraph"/>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b/>
          <w:bCs/>
          <w:sz w:val="24"/>
          <w:szCs w:val="24"/>
        </w:rPr>
        <w:t>Register.php</w:t>
      </w:r>
      <w:proofErr w:type="spellEnd"/>
      <w:r>
        <w:rPr>
          <w:rFonts w:ascii="Times New Roman" w:eastAsia="Times New Roman" w:hAnsi="Times New Roman" w:cs="Times New Roman"/>
          <w:b/>
          <w:bCs/>
          <w:sz w:val="24"/>
          <w:szCs w:val="24"/>
        </w:rPr>
        <w:t xml:space="preserve"> :</w:t>
      </w:r>
      <w:proofErr w:type="gramEnd"/>
    </w:p>
    <w:p w14:paraId="431132F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&lt;?php</w:t>
      </w:r>
    </w:p>
    <w:p w14:paraId="05DD3415" w14:textId="77777777" w:rsidR="000A0E65" w:rsidRPr="000A0E65" w:rsidRDefault="000A0E65" w:rsidP="000A0E65">
      <w:pPr>
        <w:pStyle w:val="ListParagraph"/>
        <w:rPr>
          <w:rFonts w:ascii="Times New Roman" w:eastAsia="Times New Roman" w:hAnsi="Times New Roman" w:cs="Times New Roman"/>
          <w:sz w:val="24"/>
          <w:szCs w:val="24"/>
        </w:rPr>
      </w:pPr>
    </w:p>
    <w:p w14:paraId="1223B0E5"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session_</w:t>
      </w:r>
      <w:proofErr w:type="gramStart"/>
      <w:r w:rsidRPr="000A0E65">
        <w:rPr>
          <w:rFonts w:ascii="Times New Roman" w:eastAsia="Times New Roman" w:hAnsi="Times New Roman" w:cs="Times New Roman"/>
          <w:sz w:val="24"/>
          <w:szCs w:val="24"/>
        </w:rPr>
        <w:t>start</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7E45FB8F" w14:textId="77777777" w:rsidR="000A0E65" w:rsidRPr="000A0E65" w:rsidRDefault="000A0E65" w:rsidP="000A0E65">
      <w:pPr>
        <w:pStyle w:val="ListParagraph"/>
        <w:rPr>
          <w:rFonts w:ascii="Times New Roman" w:eastAsia="Times New Roman" w:hAnsi="Times New Roman" w:cs="Times New Roman"/>
          <w:sz w:val="24"/>
          <w:szCs w:val="24"/>
        </w:rPr>
      </w:pPr>
    </w:p>
    <w:p w14:paraId="5DD089E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$connect = </w:t>
      </w:r>
      <w:proofErr w:type="spellStart"/>
      <w:r w:rsidRPr="000A0E65">
        <w:rPr>
          <w:rFonts w:ascii="Times New Roman" w:eastAsia="Times New Roman" w:hAnsi="Times New Roman" w:cs="Times New Roman"/>
          <w:sz w:val="24"/>
          <w:szCs w:val="24"/>
        </w:rPr>
        <w:t>mysqli_connect</w:t>
      </w:r>
      <w:proofErr w:type="spellEnd"/>
      <w:r w:rsidRPr="000A0E65">
        <w:rPr>
          <w:rFonts w:ascii="Times New Roman" w:eastAsia="Times New Roman" w:hAnsi="Times New Roman" w:cs="Times New Roman"/>
          <w:sz w:val="24"/>
          <w:szCs w:val="24"/>
        </w:rPr>
        <w:t>("localhost","root","","</w:t>
      </w:r>
      <w:proofErr w:type="spellStart"/>
      <w:r w:rsidRPr="000A0E65">
        <w:rPr>
          <w:rFonts w:ascii="Times New Roman" w:eastAsia="Times New Roman" w:hAnsi="Times New Roman" w:cs="Times New Roman"/>
          <w:sz w:val="24"/>
          <w:szCs w:val="24"/>
        </w:rPr>
        <w:t>blackjackUD</w:t>
      </w:r>
      <w:proofErr w:type="spellEnd"/>
      <w:r w:rsidRPr="000A0E65">
        <w:rPr>
          <w:rFonts w:ascii="Times New Roman" w:eastAsia="Times New Roman" w:hAnsi="Times New Roman" w:cs="Times New Roman"/>
          <w:sz w:val="24"/>
          <w:szCs w:val="24"/>
        </w:rPr>
        <w:t xml:space="preserve">"); # connection to </w:t>
      </w:r>
      <w:proofErr w:type="spellStart"/>
      <w:r w:rsidRPr="000A0E65">
        <w:rPr>
          <w:rFonts w:ascii="Times New Roman" w:eastAsia="Times New Roman" w:hAnsi="Times New Roman" w:cs="Times New Roman"/>
          <w:sz w:val="24"/>
          <w:szCs w:val="24"/>
        </w:rPr>
        <w:t>db</w:t>
      </w:r>
      <w:proofErr w:type="spellEnd"/>
    </w:p>
    <w:p w14:paraId="2446F43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if($connect) </w:t>
      </w:r>
    </w:p>
    <w:p w14:paraId="51142D5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0E1C150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  echo</w:t>
      </w:r>
      <w:proofErr w:type="gramEnd"/>
      <w:r w:rsidRPr="000A0E65">
        <w:rPr>
          <w:rFonts w:ascii="Times New Roman" w:eastAsia="Times New Roman" w:hAnsi="Times New Roman" w:cs="Times New Roman"/>
          <w:sz w:val="24"/>
          <w:szCs w:val="24"/>
        </w:rPr>
        <w:t xml:space="preserve"> " connection established";</w:t>
      </w:r>
    </w:p>
    <w:p w14:paraId="665FB71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w:t>
      </w:r>
    </w:p>
    <w:p w14:paraId="010099E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else</w:t>
      </w:r>
    </w:p>
    <w:p w14:paraId="0F1CAF2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w:t>
      </w:r>
    </w:p>
    <w:p w14:paraId="5A7901A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echo " ERROR NOT CONNECTED";</w:t>
      </w:r>
    </w:p>
    <w:p w14:paraId="6F42354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 }</w:t>
      </w:r>
      <w:proofErr w:type="gramEnd"/>
      <w:r w:rsidRPr="000A0E65">
        <w:rPr>
          <w:rFonts w:ascii="Times New Roman" w:eastAsia="Times New Roman" w:hAnsi="Times New Roman" w:cs="Times New Roman"/>
          <w:sz w:val="24"/>
          <w:szCs w:val="24"/>
        </w:rPr>
        <w:t xml:space="preserve"> # just  to check the connection between php and data  base to verify the </w:t>
      </w:r>
      <w:proofErr w:type="spellStart"/>
      <w:r w:rsidRPr="000A0E65">
        <w:rPr>
          <w:rFonts w:ascii="Times New Roman" w:eastAsia="Times New Roman" w:hAnsi="Times New Roman" w:cs="Times New Roman"/>
          <w:sz w:val="24"/>
          <w:szCs w:val="24"/>
        </w:rPr>
        <w:t>connectionp</w:t>
      </w:r>
      <w:proofErr w:type="spellEnd"/>
      <w:r w:rsidRPr="000A0E65">
        <w:rPr>
          <w:rFonts w:ascii="Times New Roman" w:eastAsia="Times New Roman" w:hAnsi="Times New Roman" w:cs="Times New Roman"/>
          <w:sz w:val="24"/>
          <w:szCs w:val="24"/>
        </w:rPr>
        <w:t>;</w:t>
      </w:r>
    </w:p>
    <w:p w14:paraId="5A01FA3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$n=$_POST['nm'</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xml:space="preserve"> name of the user using for the login </w:t>
      </w:r>
    </w:p>
    <w:p w14:paraId="18EA11A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$p=$_POST['</w:t>
      </w:r>
      <w:proofErr w:type="spellStart"/>
      <w:r w:rsidRPr="000A0E65">
        <w:rPr>
          <w:rFonts w:ascii="Times New Roman" w:eastAsia="Times New Roman" w:hAnsi="Times New Roman" w:cs="Times New Roman"/>
          <w:sz w:val="24"/>
          <w:szCs w:val="24"/>
        </w:rPr>
        <w:t>userpassword</w:t>
      </w:r>
      <w:proofErr w:type="spellEnd"/>
      <w:r w:rsidRPr="000A0E65">
        <w:rPr>
          <w:rFonts w:ascii="Times New Roman" w:eastAsia="Times New Roman" w:hAnsi="Times New Roman" w:cs="Times New Roman"/>
          <w:sz w:val="24"/>
          <w:szCs w:val="24"/>
        </w:rPr>
        <w:t>']; # PASSWORD user for the login</w:t>
      </w:r>
    </w:p>
    <w:p w14:paraId="66B3706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$a=$_POST['address'];</w:t>
      </w:r>
    </w:p>
    <w:p w14:paraId="0CEB3519" w14:textId="77777777" w:rsidR="000A0E65" w:rsidRPr="000A0E65" w:rsidRDefault="000A0E65" w:rsidP="000A0E65">
      <w:pPr>
        <w:pStyle w:val="ListParagraph"/>
        <w:rPr>
          <w:rFonts w:ascii="Times New Roman" w:eastAsia="Times New Roman" w:hAnsi="Times New Roman" w:cs="Times New Roman"/>
          <w:sz w:val="24"/>
          <w:szCs w:val="24"/>
        </w:rPr>
      </w:pPr>
    </w:p>
    <w:p w14:paraId="3660BD3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$n= </w:t>
      </w:r>
      <w:proofErr w:type="spellStart"/>
      <w:r w:rsidRPr="000A0E65">
        <w:rPr>
          <w:rFonts w:ascii="Times New Roman" w:eastAsia="Times New Roman" w:hAnsi="Times New Roman" w:cs="Times New Roman"/>
          <w:sz w:val="24"/>
          <w:szCs w:val="24"/>
        </w:rPr>
        <w:t>mysqli_real_escape_string</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n</w:t>
      </w:r>
      <w:proofErr w:type="spellEnd"/>
      <w:r w:rsidRPr="000A0E65">
        <w:rPr>
          <w:rFonts w:ascii="Times New Roman" w:eastAsia="Times New Roman" w:hAnsi="Times New Roman" w:cs="Times New Roman"/>
          <w:sz w:val="24"/>
          <w:szCs w:val="24"/>
        </w:rPr>
        <w:t xml:space="preserve">);# to prevent from </w:t>
      </w:r>
      <w:proofErr w:type="spellStart"/>
      <w:r w:rsidRPr="000A0E65">
        <w:rPr>
          <w:rFonts w:ascii="Times New Roman" w:eastAsia="Times New Roman" w:hAnsi="Times New Roman" w:cs="Times New Roman"/>
          <w:sz w:val="24"/>
          <w:szCs w:val="24"/>
        </w:rPr>
        <w:t>sql</w:t>
      </w:r>
      <w:proofErr w:type="spellEnd"/>
      <w:r w:rsidRPr="000A0E65">
        <w:rPr>
          <w:rFonts w:ascii="Times New Roman" w:eastAsia="Times New Roman" w:hAnsi="Times New Roman" w:cs="Times New Roman"/>
          <w:sz w:val="24"/>
          <w:szCs w:val="24"/>
        </w:rPr>
        <w:t xml:space="preserve"> injection secured form</w:t>
      </w:r>
    </w:p>
    <w:p w14:paraId="384815F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$p= </w:t>
      </w:r>
      <w:proofErr w:type="spellStart"/>
      <w:r w:rsidRPr="000A0E65">
        <w:rPr>
          <w:rFonts w:ascii="Times New Roman" w:eastAsia="Times New Roman" w:hAnsi="Times New Roman" w:cs="Times New Roman"/>
          <w:sz w:val="24"/>
          <w:szCs w:val="24"/>
        </w:rPr>
        <w:t>mysqli_real_escape_string</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p</w:t>
      </w:r>
      <w:proofErr w:type="spellEnd"/>
      <w:r w:rsidRPr="000A0E65">
        <w:rPr>
          <w:rFonts w:ascii="Times New Roman" w:eastAsia="Times New Roman" w:hAnsi="Times New Roman" w:cs="Times New Roman"/>
          <w:sz w:val="24"/>
          <w:szCs w:val="24"/>
        </w:rPr>
        <w:t xml:space="preserve">);# to prevent from </w:t>
      </w:r>
      <w:proofErr w:type="spellStart"/>
      <w:r w:rsidRPr="000A0E65">
        <w:rPr>
          <w:rFonts w:ascii="Times New Roman" w:eastAsia="Times New Roman" w:hAnsi="Times New Roman" w:cs="Times New Roman"/>
          <w:sz w:val="24"/>
          <w:szCs w:val="24"/>
        </w:rPr>
        <w:t>sql</w:t>
      </w:r>
      <w:proofErr w:type="spellEnd"/>
      <w:r w:rsidRPr="000A0E65">
        <w:rPr>
          <w:rFonts w:ascii="Times New Roman" w:eastAsia="Times New Roman" w:hAnsi="Times New Roman" w:cs="Times New Roman"/>
          <w:sz w:val="24"/>
          <w:szCs w:val="24"/>
        </w:rPr>
        <w:t xml:space="preserve"> injection secured form</w:t>
      </w:r>
    </w:p>
    <w:p w14:paraId="407E770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$a= </w:t>
      </w:r>
      <w:proofErr w:type="spellStart"/>
      <w:r w:rsidRPr="000A0E65">
        <w:rPr>
          <w:rFonts w:ascii="Times New Roman" w:eastAsia="Times New Roman" w:hAnsi="Times New Roman" w:cs="Times New Roman"/>
          <w:sz w:val="24"/>
          <w:szCs w:val="24"/>
        </w:rPr>
        <w:t>mysqli_real_escape_string</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a</w:t>
      </w:r>
      <w:proofErr w:type="spellEnd"/>
      <w:r w:rsidRPr="000A0E65">
        <w:rPr>
          <w:rFonts w:ascii="Times New Roman" w:eastAsia="Times New Roman" w:hAnsi="Times New Roman" w:cs="Times New Roman"/>
          <w:sz w:val="24"/>
          <w:szCs w:val="24"/>
        </w:rPr>
        <w:t xml:space="preserve">);# to prevent from </w:t>
      </w:r>
      <w:proofErr w:type="spellStart"/>
      <w:r w:rsidRPr="000A0E65">
        <w:rPr>
          <w:rFonts w:ascii="Times New Roman" w:eastAsia="Times New Roman" w:hAnsi="Times New Roman" w:cs="Times New Roman"/>
          <w:sz w:val="24"/>
          <w:szCs w:val="24"/>
        </w:rPr>
        <w:t>sql</w:t>
      </w:r>
      <w:proofErr w:type="spellEnd"/>
      <w:r w:rsidRPr="000A0E65">
        <w:rPr>
          <w:rFonts w:ascii="Times New Roman" w:eastAsia="Times New Roman" w:hAnsi="Times New Roman" w:cs="Times New Roman"/>
          <w:sz w:val="24"/>
          <w:szCs w:val="24"/>
        </w:rPr>
        <w:t xml:space="preserve"> injection secured form</w:t>
      </w:r>
    </w:p>
    <w:p w14:paraId="4EA9DF8D" w14:textId="77777777" w:rsidR="000A0E65" w:rsidRPr="000A0E65" w:rsidRDefault="000A0E65" w:rsidP="000A0E65">
      <w:pPr>
        <w:pStyle w:val="ListParagraph"/>
        <w:rPr>
          <w:rFonts w:ascii="Times New Roman" w:eastAsia="Times New Roman" w:hAnsi="Times New Roman" w:cs="Times New Roman"/>
          <w:sz w:val="24"/>
          <w:szCs w:val="24"/>
        </w:rPr>
      </w:pPr>
    </w:p>
    <w:p w14:paraId="65F1F60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$p = </w:t>
      </w:r>
      <w:proofErr w:type="spellStart"/>
      <w:r w:rsidRPr="000A0E65">
        <w:rPr>
          <w:rFonts w:ascii="Times New Roman" w:eastAsia="Times New Roman" w:hAnsi="Times New Roman" w:cs="Times New Roman"/>
          <w:sz w:val="24"/>
          <w:szCs w:val="24"/>
        </w:rPr>
        <w:t>password_hash</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p,PASSWORD</w:t>
      </w:r>
      <w:proofErr w:type="gramEnd"/>
      <w:r w:rsidRPr="000A0E65">
        <w:rPr>
          <w:rFonts w:ascii="Times New Roman" w:eastAsia="Times New Roman" w:hAnsi="Times New Roman" w:cs="Times New Roman"/>
          <w:sz w:val="24"/>
          <w:szCs w:val="24"/>
        </w:rPr>
        <w:t>_BCRYPT</w:t>
      </w:r>
      <w:proofErr w:type="spellEnd"/>
      <w:r w:rsidRPr="000A0E65">
        <w:rPr>
          <w:rFonts w:ascii="Times New Roman" w:eastAsia="Times New Roman" w:hAnsi="Times New Roman" w:cs="Times New Roman"/>
          <w:sz w:val="24"/>
          <w:szCs w:val="24"/>
        </w:rPr>
        <w:t>);</w:t>
      </w:r>
    </w:p>
    <w:p w14:paraId="0E78EB53" w14:textId="77777777" w:rsidR="000A0E65" w:rsidRPr="000A0E65" w:rsidRDefault="000A0E65" w:rsidP="000A0E65">
      <w:pPr>
        <w:pStyle w:val="ListParagraph"/>
        <w:rPr>
          <w:rFonts w:ascii="Times New Roman" w:eastAsia="Times New Roman" w:hAnsi="Times New Roman" w:cs="Times New Roman"/>
          <w:sz w:val="24"/>
          <w:szCs w:val="24"/>
        </w:rPr>
      </w:pPr>
    </w:p>
    <w:p w14:paraId="4FE8952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check_email</w:t>
      </w:r>
      <w:proofErr w:type="spellEnd"/>
      <w:r w:rsidRPr="000A0E65">
        <w:rPr>
          <w:rFonts w:ascii="Times New Roman" w:eastAsia="Times New Roman" w:hAnsi="Times New Roman" w:cs="Times New Roman"/>
          <w:sz w:val="24"/>
          <w:szCs w:val="24"/>
        </w:rPr>
        <w:t xml:space="preserve"> = "SELECT *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user_address</w:t>
      </w:r>
      <w:proofErr w:type="spellEnd"/>
      <w:r w:rsidRPr="000A0E65">
        <w:rPr>
          <w:rFonts w:ascii="Times New Roman" w:eastAsia="Times New Roman" w:hAnsi="Times New Roman" w:cs="Times New Roman"/>
          <w:sz w:val="24"/>
          <w:szCs w:val="24"/>
        </w:rPr>
        <w:t xml:space="preserve"> = '$a'";</w:t>
      </w:r>
    </w:p>
    <w:p w14:paraId="28AE2C3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checkusername</w:t>
      </w:r>
      <w:proofErr w:type="spellEnd"/>
      <w:r w:rsidRPr="000A0E65">
        <w:rPr>
          <w:rFonts w:ascii="Times New Roman" w:eastAsia="Times New Roman" w:hAnsi="Times New Roman" w:cs="Times New Roman"/>
          <w:sz w:val="24"/>
          <w:szCs w:val="24"/>
        </w:rPr>
        <w:t xml:space="preserve">="SELECT *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w:t>
      </w:r>
    </w:p>
    <w:p w14:paraId="3CE3254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$username = </w:t>
      </w:r>
      <w:proofErr w:type="spellStart"/>
      <w:r w:rsidRPr="000A0E65">
        <w:rPr>
          <w:rFonts w:ascii="Times New Roman" w:eastAsia="Times New Roman" w:hAnsi="Times New Roman" w:cs="Times New Roman"/>
          <w:sz w:val="24"/>
          <w:szCs w:val="24"/>
        </w:rPr>
        <w:t>mysqli_query</w:t>
      </w:r>
      <w:proofErr w:type="spellEnd"/>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connect,$</w:t>
      </w:r>
      <w:proofErr w:type="spellStart"/>
      <w:proofErr w:type="gramEnd"/>
      <w:r w:rsidRPr="000A0E65">
        <w:rPr>
          <w:rFonts w:ascii="Times New Roman" w:eastAsia="Times New Roman" w:hAnsi="Times New Roman" w:cs="Times New Roman"/>
          <w:sz w:val="24"/>
          <w:szCs w:val="24"/>
        </w:rPr>
        <w:t>checkusername</w:t>
      </w:r>
      <w:proofErr w:type="spellEnd"/>
      <w:r w:rsidRPr="000A0E65">
        <w:rPr>
          <w:rFonts w:ascii="Times New Roman" w:eastAsia="Times New Roman" w:hAnsi="Times New Roman" w:cs="Times New Roman"/>
          <w:sz w:val="24"/>
          <w:szCs w:val="24"/>
        </w:rPr>
        <w:t>);</w:t>
      </w:r>
    </w:p>
    <w:p w14:paraId="7119F2D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lastRenderedPageBreak/>
        <w:t xml:space="preserve"> $email = </w:t>
      </w:r>
      <w:proofErr w:type="spellStart"/>
      <w:r w:rsidRPr="000A0E65">
        <w:rPr>
          <w:rFonts w:ascii="Times New Roman" w:eastAsia="Times New Roman" w:hAnsi="Times New Roman" w:cs="Times New Roman"/>
          <w:sz w:val="24"/>
          <w:szCs w:val="24"/>
        </w:rPr>
        <w:t>mysqli_query</w:t>
      </w:r>
      <w:proofErr w:type="spellEnd"/>
      <w:r w:rsidRPr="000A0E65">
        <w:rPr>
          <w:rFonts w:ascii="Times New Roman" w:eastAsia="Times New Roman" w:hAnsi="Times New Roman" w:cs="Times New Roman"/>
          <w:sz w:val="24"/>
          <w:szCs w:val="24"/>
        </w:rPr>
        <w:t>($</w:t>
      </w:r>
      <w:proofErr w:type="gramStart"/>
      <w:r w:rsidRPr="000A0E65">
        <w:rPr>
          <w:rFonts w:ascii="Times New Roman" w:eastAsia="Times New Roman" w:hAnsi="Times New Roman" w:cs="Times New Roman"/>
          <w:sz w:val="24"/>
          <w:szCs w:val="24"/>
        </w:rPr>
        <w:t>connect,$</w:t>
      </w:r>
      <w:proofErr w:type="spellStart"/>
      <w:proofErr w:type="gramEnd"/>
      <w:r w:rsidRPr="000A0E65">
        <w:rPr>
          <w:rFonts w:ascii="Times New Roman" w:eastAsia="Times New Roman" w:hAnsi="Times New Roman" w:cs="Times New Roman"/>
          <w:sz w:val="24"/>
          <w:szCs w:val="24"/>
        </w:rPr>
        <w:t>check_email</w:t>
      </w:r>
      <w:proofErr w:type="spellEnd"/>
      <w:r w:rsidRPr="000A0E65">
        <w:rPr>
          <w:rFonts w:ascii="Times New Roman" w:eastAsia="Times New Roman" w:hAnsi="Times New Roman" w:cs="Times New Roman"/>
          <w:sz w:val="24"/>
          <w:szCs w:val="24"/>
        </w:rPr>
        <w:t>);</w:t>
      </w:r>
    </w:p>
    <w:p w14:paraId="0B858749" w14:textId="77777777" w:rsidR="000A0E65" w:rsidRPr="000A0E65" w:rsidRDefault="000A0E65" w:rsidP="000A0E65">
      <w:pPr>
        <w:pStyle w:val="ListParagraph"/>
        <w:rPr>
          <w:rFonts w:ascii="Times New Roman" w:eastAsia="Times New Roman" w:hAnsi="Times New Roman" w:cs="Times New Roman"/>
          <w:sz w:val="24"/>
          <w:szCs w:val="24"/>
        </w:rPr>
      </w:pPr>
    </w:p>
    <w:p w14:paraId="1CA3AE1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nuser</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mysqli_num_rows</w:t>
      </w:r>
      <w:proofErr w:type="spellEnd"/>
      <w:r w:rsidRPr="000A0E65">
        <w:rPr>
          <w:rFonts w:ascii="Times New Roman" w:eastAsia="Times New Roman" w:hAnsi="Times New Roman" w:cs="Times New Roman"/>
          <w:sz w:val="24"/>
          <w:szCs w:val="24"/>
        </w:rPr>
        <w:t>($username);</w:t>
      </w:r>
    </w:p>
    <w:p w14:paraId="4E5ABFDC" w14:textId="77777777" w:rsidR="000A0E65" w:rsidRPr="000A0E65" w:rsidRDefault="000A0E65" w:rsidP="000A0E65">
      <w:pPr>
        <w:pStyle w:val="ListParagraph"/>
        <w:rPr>
          <w:rFonts w:ascii="Times New Roman" w:eastAsia="Times New Roman" w:hAnsi="Times New Roman" w:cs="Times New Roman"/>
          <w:sz w:val="24"/>
          <w:szCs w:val="24"/>
        </w:rPr>
      </w:pPr>
    </w:p>
    <w:p w14:paraId="0A7F3F6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emailcount</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mysqli_num_rows</w:t>
      </w:r>
      <w:proofErr w:type="spellEnd"/>
      <w:r w:rsidRPr="000A0E65">
        <w:rPr>
          <w:rFonts w:ascii="Times New Roman" w:eastAsia="Times New Roman" w:hAnsi="Times New Roman" w:cs="Times New Roman"/>
          <w:sz w:val="24"/>
          <w:szCs w:val="24"/>
        </w:rPr>
        <w:t>($email);</w:t>
      </w:r>
    </w:p>
    <w:p w14:paraId="4EB01C2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534AD7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$insert = "SELECT * from </w:t>
      </w:r>
      <w:proofErr w:type="spellStart"/>
      <w:r w:rsidRPr="000A0E65">
        <w:rPr>
          <w:rFonts w:ascii="Times New Roman" w:eastAsia="Times New Roman" w:hAnsi="Times New Roman" w:cs="Times New Roman"/>
          <w:sz w:val="24"/>
          <w:szCs w:val="24"/>
        </w:rPr>
        <w:t>user_details</w:t>
      </w:r>
      <w:proofErr w:type="spellEnd"/>
      <w:r w:rsidRPr="000A0E65">
        <w:rPr>
          <w:rFonts w:ascii="Times New Roman" w:eastAsia="Times New Roman" w:hAnsi="Times New Roman" w:cs="Times New Roman"/>
          <w:sz w:val="24"/>
          <w:szCs w:val="24"/>
        </w:rPr>
        <w:t xml:space="preserve"> where </w:t>
      </w:r>
      <w:proofErr w:type="spellStart"/>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'$n' &amp;&amp; </w:t>
      </w:r>
      <w:proofErr w:type="spellStart"/>
      <w:r w:rsidRPr="000A0E65">
        <w:rPr>
          <w:rFonts w:ascii="Times New Roman" w:eastAsia="Times New Roman" w:hAnsi="Times New Roman" w:cs="Times New Roman"/>
          <w:sz w:val="24"/>
          <w:szCs w:val="24"/>
        </w:rPr>
        <w:t>user_password</w:t>
      </w:r>
      <w:proofErr w:type="spellEnd"/>
      <w:r w:rsidRPr="000A0E65">
        <w:rPr>
          <w:rFonts w:ascii="Times New Roman" w:eastAsia="Times New Roman" w:hAnsi="Times New Roman" w:cs="Times New Roman"/>
          <w:sz w:val="24"/>
          <w:szCs w:val="24"/>
        </w:rPr>
        <w:t xml:space="preserve"> = '$p' &amp;&amp; </w:t>
      </w:r>
      <w:proofErr w:type="spellStart"/>
      <w:r w:rsidRPr="000A0E65">
        <w:rPr>
          <w:rFonts w:ascii="Times New Roman" w:eastAsia="Times New Roman" w:hAnsi="Times New Roman" w:cs="Times New Roman"/>
          <w:sz w:val="24"/>
          <w:szCs w:val="24"/>
        </w:rPr>
        <w:t>user_address</w:t>
      </w:r>
      <w:proofErr w:type="spellEnd"/>
      <w:r w:rsidRPr="000A0E65">
        <w:rPr>
          <w:rFonts w:ascii="Times New Roman" w:eastAsia="Times New Roman" w:hAnsi="Times New Roman" w:cs="Times New Roman"/>
          <w:sz w:val="24"/>
          <w:szCs w:val="24"/>
        </w:rPr>
        <w:t xml:space="preserve"> = '$a' "; # query to </w:t>
      </w:r>
      <w:proofErr w:type="spellStart"/>
      <w:r w:rsidRPr="000A0E65">
        <w:rPr>
          <w:rFonts w:ascii="Times New Roman" w:eastAsia="Times New Roman" w:hAnsi="Times New Roman" w:cs="Times New Roman"/>
          <w:sz w:val="24"/>
          <w:szCs w:val="24"/>
        </w:rPr>
        <w:t>chek</w:t>
      </w:r>
      <w:proofErr w:type="spellEnd"/>
      <w:r w:rsidRPr="000A0E65">
        <w:rPr>
          <w:rFonts w:ascii="Times New Roman" w:eastAsia="Times New Roman" w:hAnsi="Times New Roman" w:cs="Times New Roman"/>
          <w:sz w:val="24"/>
          <w:szCs w:val="24"/>
        </w:rPr>
        <w:t xml:space="preserve"> the record </w:t>
      </w:r>
      <w:proofErr w:type="gramStart"/>
      <w:r w:rsidRPr="000A0E65">
        <w:rPr>
          <w:rFonts w:ascii="Times New Roman" w:eastAsia="Times New Roman" w:hAnsi="Times New Roman" w:cs="Times New Roman"/>
          <w:sz w:val="24"/>
          <w:szCs w:val="24"/>
        </w:rPr>
        <w:t>exist</w:t>
      </w:r>
      <w:proofErr w:type="gramEnd"/>
      <w:r w:rsidRPr="000A0E65">
        <w:rPr>
          <w:rFonts w:ascii="Times New Roman" w:eastAsia="Times New Roman" w:hAnsi="Times New Roman" w:cs="Times New Roman"/>
          <w:sz w:val="24"/>
          <w:szCs w:val="24"/>
        </w:rPr>
        <w:t xml:space="preserve"> or not in the </w:t>
      </w:r>
      <w:proofErr w:type="spellStart"/>
      <w:r w:rsidRPr="000A0E65">
        <w:rPr>
          <w:rFonts w:ascii="Times New Roman" w:eastAsia="Times New Roman" w:hAnsi="Times New Roman" w:cs="Times New Roman"/>
          <w:sz w:val="24"/>
          <w:szCs w:val="24"/>
        </w:rPr>
        <w:t>databse</w:t>
      </w:r>
      <w:proofErr w:type="spellEnd"/>
    </w:p>
    <w:p w14:paraId="60EF183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$result = </w:t>
      </w:r>
      <w:proofErr w:type="spellStart"/>
      <w:r w:rsidRPr="000A0E65">
        <w:rPr>
          <w:rFonts w:ascii="Times New Roman" w:eastAsia="Times New Roman" w:hAnsi="Times New Roman" w:cs="Times New Roman"/>
          <w:sz w:val="24"/>
          <w:szCs w:val="24"/>
        </w:rPr>
        <w:t>mysqli_query</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insert</w:t>
      </w:r>
      <w:proofErr w:type="spellEnd"/>
      <w:r w:rsidRPr="000A0E65">
        <w:rPr>
          <w:rFonts w:ascii="Times New Roman" w:eastAsia="Times New Roman" w:hAnsi="Times New Roman" w:cs="Times New Roman"/>
          <w:sz w:val="24"/>
          <w:szCs w:val="24"/>
        </w:rPr>
        <w:t xml:space="preserve">) ; </w:t>
      </w:r>
    </w:p>
    <w:p w14:paraId="4F804D4B"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check_rows</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mysqli_num_rows</w:t>
      </w:r>
      <w:proofErr w:type="spellEnd"/>
      <w:r w:rsidRPr="000A0E65">
        <w:rPr>
          <w:rFonts w:ascii="Times New Roman" w:eastAsia="Times New Roman" w:hAnsi="Times New Roman" w:cs="Times New Roman"/>
          <w:sz w:val="24"/>
          <w:szCs w:val="24"/>
        </w:rPr>
        <w:t>($result); # check the no of rows in the database</w:t>
      </w:r>
    </w:p>
    <w:p w14:paraId="08221E40" w14:textId="77777777" w:rsidR="000A0E65" w:rsidRPr="000A0E65" w:rsidRDefault="000A0E65" w:rsidP="000A0E65">
      <w:pPr>
        <w:pStyle w:val="ListParagraph"/>
        <w:rPr>
          <w:rFonts w:ascii="Times New Roman" w:eastAsia="Times New Roman" w:hAnsi="Times New Roman" w:cs="Times New Roman"/>
          <w:sz w:val="24"/>
          <w:szCs w:val="24"/>
        </w:rPr>
      </w:pPr>
    </w:p>
    <w:p w14:paraId="1FEF3539" w14:textId="77777777" w:rsidR="000A0E65" w:rsidRPr="000A0E65" w:rsidRDefault="000A0E65" w:rsidP="000A0E65">
      <w:pPr>
        <w:pStyle w:val="ListParagraph"/>
        <w:rPr>
          <w:rFonts w:ascii="Times New Roman" w:eastAsia="Times New Roman" w:hAnsi="Times New Roman" w:cs="Times New Roman"/>
          <w:sz w:val="24"/>
          <w:szCs w:val="24"/>
        </w:rPr>
      </w:pPr>
      <w:proofErr w:type="gramStart"/>
      <w:r w:rsidRPr="000A0E65">
        <w:rPr>
          <w:rFonts w:ascii="Times New Roman" w:eastAsia="Times New Roman" w:hAnsi="Times New Roman" w:cs="Times New Roman"/>
          <w:sz w:val="24"/>
          <w:szCs w:val="24"/>
        </w:rPr>
        <w:t>if(</w:t>
      </w:r>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emailcount</w:t>
      </w:r>
      <w:proofErr w:type="spellEnd"/>
      <w:r w:rsidRPr="000A0E65">
        <w:rPr>
          <w:rFonts w:ascii="Times New Roman" w:eastAsia="Times New Roman" w:hAnsi="Times New Roman" w:cs="Times New Roman"/>
          <w:sz w:val="24"/>
          <w:szCs w:val="24"/>
        </w:rPr>
        <w:t xml:space="preserve"> &gt; 0 )</w:t>
      </w:r>
    </w:p>
    <w:p w14:paraId="36D9997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54E1F25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7B1B4B6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'E-mail already exists! Please enter a new E-mail. ')</w:t>
      </w:r>
    </w:p>
    <w:p w14:paraId="612866B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 xml:space="preserve">' </w:t>
      </w:r>
    </w:p>
    <w:p w14:paraId="65F857A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 </w:t>
      </w:r>
    </w:p>
    <w:p w14:paraId="0347D38D"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echo " test if mail exists";</w:t>
      </w:r>
    </w:p>
    <w:p w14:paraId="758B83F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0451857B" w14:textId="77777777" w:rsidR="000A0E65" w:rsidRPr="000A0E65" w:rsidRDefault="000A0E65" w:rsidP="000A0E65">
      <w:pPr>
        <w:pStyle w:val="ListParagraph"/>
        <w:rPr>
          <w:rFonts w:ascii="Times New Roman" w:eastAsia="Times New Roman" w:hAnsi="Times New Roman" w:cs="Times New Roman"/>
          <w:sz w:val="24"/>
          <w:szCs w:val="24"/>
        </w:rPr>
      </w:pPr>
    </w:p>
    <w:p w14:paraId="467A6A78"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elseif ($</w:t>
      </w:r>
      <w:proofErr w:type="spellStart"/>
      <w:r w:rsidRPr="000A0E65">
        <w:rPr>
          <w:rFonts w:ascii="Times New Roman" w:eastAsia="Times New Roman" w:hAnsi="Times New Roman" w:cs="Times New Roman"/>
          <w:sz w:val="24"/>
          <w:szCs w:val="24"/>
        </w:rPr>
        <w:t>nuser</w:t>
      </w:r>
      <w:proofErr w:type="spellEnd"/>
      <w:r w:rsidRPr="000A0E65">
        <w:rPr>
          <w:rFonts w:ascii="Times New Roman" w:eastAsia="Times New Roman" w:hAnsi="Times New Roman" w:cs="Times New Roman"/>
          <w:sz w:val="24"/>
          <w:szCs w:val="24"/>
        </w:rPr>
        <w:t xml:space="preserve"> &gt; 0) </w:t>
      </w:r>
    </w:p>
    <w:p w14:paraId="61534C9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3AD41BF"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echo " user name exist";</w:t>
      </w:r>
    </w:p>
    <w:p w14:paraId="38C02BE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3F603B5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 xml:space="preserve">'Username </w:t>
      </w:r>
      <w:proofErr w:type="spellStart"/>
      <w:r w:rsidRPr="000A0E65">
        <w:rPr>
          <w:rFonts w:ascii="Times New Roman" w:eastAsia="Times New Roman" w:hAnsi="Times New Roman" w:cs="Times New Roman"/>
          <w:sz w:val="24"/>
          <w:szCs w:val="24"/>
        </w:rPr>
        <w:t>alredy</w:t>
      </w:r>
      <w:proofErr w:type="spellEnd"/>
      <w:r w:rsidRPr="000A0E65">
        <w:rPr>
          <w:rFonts w:ascii="Times New Roman" w:eastAsia="Times New Roman" w:hAnsi="Times New Roman" w:cs="Times New Roman"/>
          <w:sz w:val="24"/>
          <w:szCs w:val="24"/>
        </w:rPr>
        <w:t xml:space="preserve"> exist! Please enter a unique Username!);</w:t>
      </w:r>
    </w:p>
    <w:p w14:paraId="69D25CD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 xml:space="preserve">'; </w:t>
      </w:r>
    </w:p>
    <w:p w14:paraId="463F855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0DEAEBB1"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//header('</w:t>
      </w:r>
      <w:proofErr w:type="gramStart"/>
      <w:r w:rsidRPr="000A0E65">
        <w:rPr>
          <w:rFonts w:ascii="Times New Roman" w:eastAsia="Times New Roman" w:hAnsi="Times New Roman" w:cs="Times New Roman"/>
          <w:sz w:val="24"/>
          <w:szCs w:val="24"/>
        </w:rPr>
        <w:t>location:login.html</w:t>
      </w:r>
      <w:proofErr w:type="gramEnd"/>
      <w:r w:rsidRPr="000A0E65">
        <w:rPr>
          <w:rFonts w:ascii="Times New Roman" w:eastAsia="Times New Roman" w:hAnsi="Times New Roman" w:cs="Times New Roman"/>
          <w:sz w:val="24"/>
          <w:szCs w:val="24"/>
        </w:rPr>
        <w:t>');</w:t>
      </w:r>
    </w:p>
    <w:p w14:paraId="0860A8A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7F33408B" w14:textId="77777777" w:rsidR="000A0E65" w:rsidRPr="000A0E65" w:rsidRDefault="000A0E65" w:rsidP="000A0E65">
      <w:pPr>
        <w:pStyle w:val="ListParagraph"/>
        <w:rPr>
          <w:rFonts w:ascii="Times New Roman" w:eastAsia="Times New Roman" w:hAnsi="Times New Roman" w:cs="Times New Roman"/>
          <w:sz w:val="24"/>
          <w:szCs w:val="24"/>
        </w:rPr>
      </w:pPr>
    </w:p>
    <w:p w14:paraId="6C401CF0"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else</w:t>
      </w:r>
    </w:p>
    <w:p w14:paraId="72A31A8C" w14:textId="77777777" w:rsidR="000A0E65" w:rsidRPr="000A0E65" w:rsidRDefault="000A0E65" w:rsidP="000A0E65">
      <w:pPr>
        <w:pStyle w:val="ListParagraph"/>
        <w:rPr>
          <w:rFonts w:ascii="Times New Roman" w:eastAsia="Times New Roman" w:hAnsi="Times New Roman" w:cs="Times New Roman"/>
          <w:sz w:val="24"/>
          <w:szCs w:val="24"/>
        </w:rPr>
      </w:pPr>
    </w:p>
    <w:p w14:paraId="763E5455"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
    <w:p w14:paraId="50363B3C" w14:textId="77777777" w:rsidR="000A0E65" w:rsidRPr="000A0E65" w:rsidRDefault="000A0E65" w:rsidP="000A0E65">
      <w:pPr>
        <w:pStyle w:val="ListParagraph"/>
        <w:rPr>
          <w:rFonts w:ascii="Times New Roman" w:eastAsia="Times New Roman" w:hAnsi="Times New Roman" w:cs="Times New Roman"/>
          <w:sz w:val="24"/>
          <w:szCs w:val="24"/>
        </w:rPr>
      </w:pPr>
    </w:p>
    <w:p w14:paraId="4B8B5E7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$insert = " INSERT into </w:t>
      </w:r>
      <w:proofErr w:type="spellStart"/>
      <w:r w:rsidRPr="000A0E65">
        <w:rPr>
          <w:rFonts w:ascii="Times New Roman" w:eastAsia="Times New Roman" w:hAnsi="Times New Roman" w:cs="Times New Roman"/>
          <w:sz w:val="24"/>
          <w:szCs w:val="24"/>
        </w:rPr>
        <w:t>user_</w:t>
      </w:r>
      <w:proofErr w:type="gramStart"/>
      <w:r w:rsidRPr="000A0E65">
        <w:rPr>
          <w:rFonts w:ascii="Times New Roman" w:eastAsia="Times New Roman" w:hAnsi="Times New Roman" w:cs="Times New Roman"/>
          <w:sz w:val="24"/>
          <w:szCs w:val="24"/>
        </w:rPr>
        <w:t>details</w:t>
      </w:r>
      <w:proofErr w:type="spellEnd"/>
      <w:r w:rsidRPr="000A0E65">
        <w:rPr>
          <w:rFonts w:ascii="Times New Roman" w:eastAsia="Times New Roman" w:hAnsi="Times New Roman" w:cs="Times New Roman"/>
          <w:sz w:val="24"/>
          <w:szCs w:val="24"/>
        </w:rPr>
        <w:t>(</w:t>
      </w:r>
      <w:proofErr w:type="spellStart"/>
      <w:proofErr w:type="gramEnd"/>
      <w:r w:rsidRPr="000A0E65">
        <w:rPr>
          <w:rFonts w:ascii="Times New Roman" w:eastAsia="Times New Roman" w:hAnsi="Times New Roman" w:cs="Times New Roman"/>
          <w:sz w:val="24"/>
          <w:szCs w:val="24"/>
        </w:rPr>
        <w:t>user_name</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user_password</w:t>
      </w:r>
      <w:proofErr w:type="spellEnd"/>
      <w:r w:rsidRPr="000A0E65">
        <w:rPr>
          <w:rFonts w:ascii="Times New Roman" w:eastAsia="Times New Roman" w:hAnsi="Times New Roman" w:cs="Times New Roman"/>
          <w:sz w:val="24"/>
          <w:szCs w:val="24"/>
        </w:rPr>
        <w:t xml:space="preserve"> , </w:t>
      </w:r>
      <w:proofErr w:type="spellStart"/>
      <w:r w:rsidRPr="000A0E65">
        <w:rPr>
          <w:rFonts w:ascii="Times New Roman" w:eastAsia="Times New Roman" w:hAnsi="Times New Roman" w:cs="Times New Roman"/>
          <w:sz w:val="24"/>
          <w:szCs w:val="24"/>
        </w:rPr>
        <w:t>user_address</w:t>
      </w:r>
      <w:proofErr w:type="spellEnd"/>
      <w:r w:rsidRPr="000A0E65">
        <w:rPr>
          <w:rFonts w:ascii="Times New Roman" w:eastAsia="Times New Roman" w:hAnsi="Times New Roman" w:cs="Times New Roman"/>
          <w:sz w:val="24"/>
          <w:szCs w:val="24"/>
        </w:rPr>
        <w:t>) values ('$n' , '$p' , '$a')";</w:t>
      </w:r>
    </w:p>
    <w:p w14:paraId="3CB3C3C3"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r w:rsidRPr="000A0E65">
        <w:rPr>
          <w:rFonts w:ascii="Times New Roman" w:eastAsia="Times New Roman" w:hAnsi="Times New Roman" w:cs="Times New Roman"/>
          <w:sz w:val="24"/>
          <w:szCs w:val="24"/>
        </w:rPr>
        <w:t>mysqli_query</w:t>
      </w:r>
      <w:proofErr w:type="spellEnd"/>
      <w:r w:rsidRPr="000A0E65">
        <w:rPr>
          <w:rFonts w:ascii="Times New Roman" w:eastAsia="Times New Roman" w:hAnsi="Times New Roman" w:cs="Times New Roman"/>
          <w:sz w:val="24"/>
          <w:szCs w:val="24"/>
        </w:rPr>
        <w:t>($</w:t>
      </w:r>
      <w:proofErr w:type="spellStart"/>
      <w:proofErr w:type="gramStart"/>
      <w:r w:rsidRPr="000A0E65">
        <w:rPr>
          <w:rFonts w:ascii="Times New Roman" w:eastAsia="Times New Roman" w:hAnsi="Times New Roman" w:cs="Times New Roman"/>
          <w:sz w:val="24"/>
          <w:szCs w:val="24"/>
        </w:rPr>
        <w:t>connect,$</w:t>
      </w:r>
      <w:proofErr w:type="gramEnd"/>
      <w:r w:rsidRPr="000A0E65">
        <w:rPr>
          <w:rFonts w:ascii="Times New Roman" w:eastAsia="Times New Roman" w:hAnsi="Times New Roman" w:cs="Times New Roman"/>
          <w:sz w:val="24"/>
          <w:szCs w:val="24"/>
        </w:rPr>
        <w:t>insert</w:t>
      </w:r>
      <w:proofErr w:type="spellEnd"/>
      <w:r w:rsidRPr="000A0E65">
        <w:rPr>
          <w:rFonts w:ascii="Times New Roman" w:eastAsia="Times New Roman" w:hAnsi="Times New Roman" w:cs="Times New Roman"/>
          <w:sz w:val="24"/>
          <w:szCs w:val="24"/>
        </w:rPr>
        <w:t xml:space="preserve">); #  </w:t>
      </w:r>
    </w:p>
    <w:p w14:paraId="5769E31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"Your ID </w:t>
      </w:r>
      <w:proofErr w:type="gramStart"/>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 xml:space="preserve">connect-&gt; </w:t>
      </w:r>
      <w:proofErr w:type="spellStart"/>
      <w:r w:rsidRPr="000A0E65">
        <w:rPr>
          <w:rFonts w:ascii="Times New Roman" w:eastAsia="Times New Roman" w:hAnsi="Times New Roman" w:cs="Times New Roman"/>
          <w:sz w:val="24"/>
          <w:szCs w:val="24"/>
        </w:rPr>
        <w:t>insert_id</w:t>
      </w:r>
      <w:proofErr w:type="spellEnd"/>
      <w:r w:rsidRPr="000A0E65">
        <w:rPr>
          <w:rFonts w:ascii="Times New Roman" w:eastAsia="Times New Roman" w:hAnsi="Times New Roman" w:cs="Times New Roman"/>
          <w:sz w:val="24"/>
          <w:szCs w:val="24"/>
        </w:rPr>
        <w:t xml:space="preserve">;# to show Last inserted ID </w:t>
      </w:r>
    </w:p>
    <w:p w14:paraId="1439954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echo "&lt;script&gt; </w:t>
      </w:r>
    </w:p>
    <w:p w14:paraId="0020161E"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alert('REGISTERED')</w:t>
      </w:r>
    </w:p>
    <w:p w14:paraId="69FD2A27"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w:t>
      </w: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w:t>
      </w:r>
    </w:p>
    <w:p w14:paraId="30470F49"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&lt;/script&gt;";</w:t>
      </w:r>
    </w:p>
    <w:p w14:paraId="312221B6"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 echo "</w:t>
      </w:r>
      <w:proofErr w:type="spellStart"/>
      <w:r w:rsidRPr="000A0E65">
        <w:rPr>
          <w:rFonts w:ascii="Times New Roman" w:eastAsia="Times New Roman" w:hAnsi="Times New Roman" w:cs="Times New Roman"/>
          <w:sz w:val="24"/>
          <w:szCs w:val="24"/>
        </w:rPr>
        <w:t>registerd</w:t>
      </w:r>
      <w:proofErr w:type="spellEnd"/>
      <w:r w:rsidRPr="000A0E65">
        <w:rPr>
          <w:rFonts w:ascii="Times New Roman" w:eastAsia="Times New Roman" w:hAnsi="Times New Roman" w:cs="Times New Roman"/>
          <w:sz w:val="24"/>
          <w:szCs w:val="24"/>
        </w:rPr>
        <w:t xml:space="preserve">";    </w:t>
      </w:r>
    </w:p>
    <w:p w14:paraId="057413D2"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        //header('</w:t>
      </w:r>
      <w:proofErr w:type="gramStart"/>
      <w:r w:rsidRPr="000A0E65">
        <w:rPr>
          <w:rFonts w:ascii="Times New Roman" w:eastAsia="Times New Roman" w:hAnsi="Times New Roman" w:cs="Times New Roman"/>
          <w:sz w:val="24"/>
          <w:szCs w:val="24"/>
        </w:rPr>
        <w:t>location:login.html</w:t>
      </w:r>
      <w:proofErr w:type="gramEnd"/>
      <w:r w:rsidRPr="000A0E65">
        <w:rPr>
          <w:rFonts w:ascii="Times New Roman" w:eastAsia="Times New Roman" w:hAnsi="Times New Roman" w:cs="Times New Roman"/>
          <w:sz w:val="24"/>
          <w:szCs w:val="24"/>
        </w:rPr>
        <w:t>');</w:t>
      </w:r>
    </w:p>
    <w:p w14:paraId="51290474"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w:t>
      </w:r>
    </w:p>
    <w:p w14:paraId="08256E21" w14:textId="6FA1FBA5" w:rsid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?&gt;</w:t>
      </w:r>
    </w:p>
    <w:p w14:paraId="343FE2B3" w14:textId="11E8CD50" w:rsidR="000A0E65" w:rsidRDefault="000A0E65" w:rsidP="000A0E65">
      <w:pPr>
        <w:pStyle w:val="ListParagraph"/>
        <w:rPr>
          <w:rFonts w:ascii="Times New Roman" w:eastAsia="Times New Roman" w:hAnsi="Times New Roman" w:cs="Times New Roman"/>
          <w:b/>
          <w:bCs/>
          <w:sz w:val="24"/>
          <w:szCs w:val="24"/>
        </w:rPr>
      </w:pPr>
    </w:p>
    <w:p w14:paraId="2B193933" w14:textId="04A996C7" w:rsidR="000A0E65" w:rsidRDefault="000A0E65" w:rsidP="000A0E65">
      <w:pPr>
        <w:pStyle w:val="ListParagraph"/>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b/>
          <w:bCs/>
          <w:sz w:val="24"/>
          <w:szCs w:val="24"/>
        </w:rPr>
        <w:lastRenderedPageBreak/>
        <w:t>Logout.php</w:t>
      </w:r>
      <w:proofErr w:type="spellEnd"/>
      <w:r>
        <w:rPr>
          <w:rFonts w:ascii="Times New Roman" w:eastAsia="Times New Roman" w:hAnsi="Times New Roman" w:cs="Times New Roman"/>
          <w:b/>
          <w:bCs/>
          <w:sz w:val="24"/>
          <w:szCs w:val="24"/>
        </w:rPr>
        <w:t xml:space="preserve"> :</w:t>
      </w:r>
      <w:proofErr w:type="gramEnd"/>
    </w:p>
    <w:p w14:paraId="23A8A6C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&lt;?php</w:t>
      </w:r>
    </w:p>
    <w:p w14:paraId="1813A126"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session_</w:t>
      </w:r>
      <w:proofErr w:type="gramStart"/>
      <w:r w:rsidRPr="000A0E65">
        <w:rPr>
          <w:rFonts w:ascii="Times New Roman" w:eastAsia="Times New Roman" w:hAnsi="Times New Roman" w:cs="Times New Roman"/>
          <w:sz w:val="24"/>
          <w:szCs w:val="24"/>
        </w:rPr>
        <w:t>start</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4419FBC2"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r w:rsidRPr="000A0E65">
        <w:rPr>
          <w:rFonts w:ascii="Times New Roman" w:eastAsia="Times New Roman" w:hAnsi="Times New Roman" w:cs="Times New Roman"/>
          <w:sz w:val="24"/>
          <w:szCs w:val="24"/>
        </w:rPr>
        <w:t>session_</w:t>
      </w:r>
      <w:proofErr w:type="gramStart"/>
      <w:r w:rsidRPr="000A0E65">
        <w:rPr>
          <w:rFonts w:ascii="Times New Roman" w:eastAsia="Times New Roman" w:hAnsi="Times New Roman" w:cs="Times New Roman"/>
          <w:sz w:val="24"/>
          <w:szCs w:val="24"/>
        </w:rPr>
        <w:t>destroy</w:t>
      </w:r>
      <w:proofErr w:type="spellEnd"/>
      <w:r w:rsidRPr="000A0E65">
        <w:rPr>
          <w:rFonts w:ascii="Times New Roman" w:eastAsia="Times New Roman" w:hAnsi="Times New Roman" w:cs="Times New Roman"/>
          <w:sz w:val="24"/>
          <w:szCs w:val="24"/>
        </w:rPr>
        <w:t>(</w:t>
      </w:r>
      <w:proofErr w:type="gramEnd"/>
      <w:r w:rsidRPr="000A0E65">
        <w:rPr>
          <w:rFonts w:ascii="Times New Roman" w:eastAsia="Times New Roman" w:hAnsi="Times New Roman" w:cs="Times New Roman"/>
          <w:sz w:val="24"/>
          <w:szCs w:val="24"/>
        </w:rPr>
        <w:t>);</w:t>
      </w:r>
    </w:p>
    <w:p w14:paraId="33DC09D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$_SESSION = [];</w:t>
      </w:r>
    </w:p>
    <w:p w14:paraId="1B73023C"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 xml:space="preserve">echo "&lt;script&gt; </w:t>
      </w:r>
    </w:p>
    <w:p w14:paraId="26296BF3" w14:textId="77777777" w:rsidR="000A0E65" w:rsidRPr="000A0E65" w:rsidRDefault="000A0E65" w:rsidP="000A0E65">
      <w:pPr>
        <w:pStyle w:val="ListParagraph"/>
        <w:rPr>
          <w:rFonts w:ascii="Times New Roman" w:eastAsia="Times New Roman" w:hAnsi="Times New Roman" w:cs="Times New Roman"/>
          <w:sz w:val="24"/>
          <w:szCs w:val="24"/>
        </w:rPr>
      </w:pPr>
      <w:proofErr w:type="gramStart"/>
      <w:r w:rsidRPr="000A0E65">
        <w:rPr>
          <w:rFonts w:ascii="Times New Roman" w:eastAsia="Times New Roman" w:hAnsi="Times New Roman" w:cs="Times New Roman"/>
          <w:sz w:val="24"/>
          <w:szCs w:val="24"/>
        </w:rPr>
        <w:t>alert(</w:t>
      </w:r>
      <w:proofErr w:type="gramEnd"/>
      <w:r w:rsidRPr="000A0E65">
        <w:rPr>
          <w:rFonts w:ascii="Times New Roman" w:eastAsia="Times New Roman" w:hAnsi="Times New Roman" w:cs="Times New Roman"/>
          <w:sz w:val="24"/>
          <w:szCs w:val="24"/>
        </w:rPr>
        <w:t xml:space="preserve">'Logout </w:t>
      </w:r>
      <w:proofErr w:type="spellStart"/>
      <w:r w:rsidRPr="000A0E65">
        <w:rPr>
          <w:rFonts w:ascii="Times New Roman" w:eastAsia="Times New Roman" w:hAnsi="Times New Roman" w:cs="Times New Roman"/>
          <w:sz w:val="24"/>
          <w:szCs w:val="24"/>
        </w:rPr>
        <w:t>Succesful</w:t>
      </w:r>
      <w:proofErr w:type="spellEnd"/>
      <w:r w:rsidRPr="000A0E65">
        <w:rPr>
          <w:rFonts w:ascii="Times New Roman" w:eastAsia="Times New Roman" w:hAnsi="Times New Roman" w:cs="Times New Roman"/>
          <w:sz w:val="24"/>
          <w:szCs w:val="24"/>
        </w:rPr>
        <w:t>');</w:t>
      </w:r>
    </w:p>
    <w:p w14:paraId="1E1F0CF1" w14:textId="77777777" w:rsidR="000A0E65" w:rsidRPr="000A0E65" w:rsidRDefault="000A0E65" w:rsidP="000A0E65">
      <w:pPr>
        <w:pStyle w:val="ListParagraph"/>
        <w:rPr>
          <w:rFonts w:ascii="Times New Roman" w:eastAsia="Times New Roman" w:hAnsi="Times New Roman" w:cs="Times New Roman"/>
          <w:sz w:val="24"/>
          <w:szCs w:val="24"/>
        </w:rPr>
      </w:pPr>
      <w:proofErr w:type="spellStart"/>
      <w:proofErr w:type="gramStart"/>
      <w:r w:rsidRPr="000A0E65">
        <w:rPr>
          <w:rFonts w:ascii="Times New Roman" w:eastAsia="Times New Roman" w:hAnsi="Times New Roman" w:cs="Times New Roman"/>
          <w:sz w:val="24"/>
          <w:szCs w:val="24"/>
        </w:rPr>
        <w:t>location.href</w:t>
      </w:r>
      <w:proofErr w:type="spellEnd"/>
      <w:proofErr w:type="gramEnd"/>
      <w:r w:rsidRPr="000A0E65">
        <w:rPr>
          <w:rFonts w:ascii="Times New Roman" w:eastAsia="Times New Roman" w:hAnsi="Times New Roman" w:cs="Times New Roman"/>
          <w:sz w:val="24"/>
          <w:szCs w:val="24"/>
        </w:rPr>
        <w:t>='../</w:t>
      </w:r>
      <w:proofErr w:type="spellStart"/>
      <w:r w:rsidRPr="000A0E65">
        <w:rPr>
          <w:rFonts w:ascii="Times New Roman" w:eastAsia="Times New Roman" w:hAnsi="Times New Roman" w:cs="Times New Roman"/>
          <w:sz w:val="24"/>
          <w:szCs w:val="24"/>
        </w:rPr>
        <w:t>index.php</w:t>
      </w:r>
      <w:proofErr w:type="spellEnd"/>
      <w:r w:rsidRPr="000A0E65">
        <w:rPr>
          <w:rFonts w:ascii="Times New Roman" w:eastAsia="Times New Roman" w:hAnsi="Times New Roman" w:cs="Times New Roman"/>
          <w:sz w:val="24"/>
          <w:szCs w:val="24"/>
        </w:rPr>
        <w:t xml:space="preserve">'; </w:t>
      </w:r>
    </w:p>
    <w:p w14:paraId="28402DDA" w14:textId="77777777"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&lt;/script&gt;";</w:t>
      </w:r>
    </w:p>
    <w:p w14:paraId="7909F1DC" w14:textId="412BD5CB" w:rsidR="000A0E65" w:rsidRPr="000A0E65" w:rsidRDefault="000A0E65" w:rsidP="000A0E65">
      <w:pPr>
        <w:pStyle w:val="ListParagraph"/>
        <w:rPr>
          <w:rFonts w:ascii="Times New Roman" w:eastAsia="Times New Roman" w:hAnsi="Times New Roman" w:cs="Times New Roman"/>
          <w:sz w:val="24"/>
          <w:szCs w:val="24"/>
        </w:rPr>
      </w:pPr>
      <w:r w:rsidRPr="000A0E65">
        <w:rPr>
          <w:rFonts w:ascii="Times New Roman" w:eastAsia="Times New Roman" w:hAnsi="Times New Roman" w:cs="Times New Roman"/>
          <w:sz w:val="24"/>
          <w:szCs w:val="24"/>
        </w:rPr>
        <w:t>?&gt;</w:t>
      </w:r>
    </w:p>
    <w:p w14:paraId="4A3ACE8D" w14:textId="00D77B1E" w:rsidR="003A343E" w:rsidRPr="00E51723" w:rsidRDefault="003A343E" w:rsidP="003A343E">
      <w:pPr>
        <w:pStyle w:val="ListParagraph"/>
        <w:spacing w:line="360" w:lineRule="auto"/>
        <w:ind w:left="644" w:right="709"/>
        <w:rPr>
          <w:rFonts w:ascii="Times New Roman" w:eastAsia="Times New Roman" w:hAnsi="Times New Roman" w:cs="Times New Roman"/>
          <w:b/>
          <w:bCs/>
          <w:sz w:val="24"/>
          <w:szCs w:val="24"/>
        </w:rPr>
      </w:pPr>
    </w:p>
    <w:p w14:paraId="3C5512DF" w14:textId="266EB9E5" w:rsidR="00CC6B26" w:rsidRDefault="00CC6B26" w:rsidP="002971FE">
      <w:pPr>
        <w:pStyle w:val="ListParagraph"/>
        <w:numPr>
          <w:ilvl w:val="0"/>
          <w:numId w:val="10"/>
        </w:numPr>
        <w:spacing w:line="360" w:lineRule="auto"/>
        <w:ind w:right="709"/>
        <w:rPr>
          <w:rFonts w:ascii="Times New Roman" w:eastAsia="Times New Roman" w:hAnsi="Times New Roman" w:cs="Times New Roman"/>
          <w:b/>
          <w:bCs/>
          <w:sz w:val="24"/>
          <w:szCs w:val="24"/>
        </w:rPr>
      </w:pPr>
      <w:r w:rsidRPr="00E51723">
        <w:rPr>
          <w:rFonts w:ascii="Times New Roman" w:eastAsia="Times New Roman" w:hAnsi="Times New Roman" w:cs="Times New Roman"/>
          <w:b/>
          <w:bCs/>
          <w:sz w:val="24"/>
          <w:szCs w:val="24"/>
        </w:rPr>
        <w:t>Screen Shot</w:t>
      </w:r>
    </w:p>
    <w:p w14:paraId="00DE3E64" w14:textId="77777777" w:rsidR="003A343E" w:rsidRPr="00E51723" w:rsidRDefault="003A343E" w:rsidP="003A343E">
      <w:pPr>
        <w:pStyle w:val="ListParagraph"/>
        <w:spacing w:line="360" w:lineRule="auto"/>
        <w:ind w:left="644" w:right="709"/>
        <w:rPr>
          <w:rFonts w:ascii="Times New Roman" w:eastAsia="Times New Roman" w:hAnsi="Times New Roman" w:cs="Times New Roman"/>
          <w:b/>
          <w:bCs/>
          <w:sz w:val="24"/>
          <w:szCs w:val="24"/>
        </w:rPr>
      </w:pPr>
    </w:p>
    <w:p w14:paraId="33C6E90B" w14:textId="70E718C5" w:rsidR="00CC6B26" w:rsidRPr="00E51723" w:rsidRDefault="00CC6B26" w:rsidP="00B56473">
      <w:pPr>
        <w:pStyle w:val="ListParagraph"/>
        <w:spacing w:line="360" w:lineRule="auto"/>
        <w:ind w:right="709"/>
        <w:rPr>
          <w:rFonts w:ascii="Times New Roman" w:eastAsia="Times New Roman" w:hAnsi="Times New Roman" w:cs="Times New Roman"/>
          <w:sz w:val="24"/>
          <w:szCs w:val="24"/>
        </w:rPr>
      </w:pPr>
    </w:p>
    <w:p w14:paraId="6CAE2C3C" w14:textId="70E3DE93"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70DE9314" w14:textId="25BD52D7"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6B1FBD39" w14:textId="3BAB199C"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2E0250B6" w14:textId="29DF2432"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707C4FFA" w14:textId="6C152467"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0222638E" w14:textId="7C51F3DB"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6F051E61" w14:textId="326B6FE4"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5EB05305" w14:textId="2D6DD4D0"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6989FBEA" w14:textId="6D921D5E"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97D856E" w14:textId="7F747E2F"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3319DE3D" w14:textId="026FAC18"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129D7B5" w14:textId="0D44FD12"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2AAD5C81" w14:textId="57C286D8"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5CBBFF55" w14:textId="333F4B2D"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E33DB63" w14:textId="467416DE"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6E9E1B70" w14:textId="428F7AE5"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56A698D" w14:textId="2E600F34"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36341495" w14:textId="0706780A"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E37DE4B" w14:textId="6057A1BC"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1CE495DF" w14:textId="0856470F"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70F0C304" w14:textId="5F7675F9"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5E98C5AB" w14:textId="25E426C3"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3CAFC10F" w14:textId="2982EDD0" w:rsidR="00CC6B26" w:rsidRDefault="00CC6B26" w:rsidP="00B56473">
      <w:pPr>
        <w:pStyle w:val="ListParagraph"/>
        <w:spacing w:line="360" w:lineRule="auto"/>
        <w:ind w:right="709"/>
        <w:rPr>
          <w:rFonts w:ascii="Times New Roman" w:eastAsia="Times New Roman" w:hAnsi="Times New Roman" w:cs="Times New Roman"/>
          <w:sz w:val="24"/>
          <w:szCs w:val="24"/>
        </w:rPr>
      </w:pPr>
    </w:p>
    <w:p w14:paraId="1EEA1590" w14:textId="1549F65A" w:rsidR="009D44BD" w:rsidRDefault="009D44BD" w:rsidP="00B56473">
      <w:pPr>
        <w:pStyle w:val="ListParagraph"/>
        <w:spacing w:line="360" w:lineRule="auto"/>
        <w:ind w:right="709"/>
        <w:rPr>
          <w:rFonts w:ascii="Times New Roman" w:eastAsia="Times New Roman" w:hAnsi="Times New Roman" w:cs="Times New Roman"/>
          <w:sz w:val="24"/>
          <w:szCs w:val="24"/>
        </w:rPr>
      </w:pPr>
    </w:p>
    <w:p w14:paraId="517CA7A5" w14:textId="363853B0" w:rsidR="009D44BD" w:rsidRDefault="009D44BD" w:rsidP="00B56473">
      <w:pPr>
        <w:pStyle w:val="ListParagraph"/>
        <w:spacing w:line="360" w:lineRule="auto"/>
        <w:ind w:right="709"/>
        <w:rPr>
          <w:rFonts w:ascii="Times New Roman" w:eastAsia="Times New Roman" w:hAnsi="Times New Roman" w:cs="Times New Roman"/>
          <w:sz w:val="24"/>
          <w:szCs w:val="24"/>
        </w:rPr>
      </w:pPr>
    </w:p>
    <w:p w14:paraId="29EF4C3F" w14:textId="5C4CE766" w:rsidR="009D44BD" w:rsidRDefault="009D44BD" w:rsidP="00B56473">
      <w:pPr>
        <w:pStyle w:val="ListParagraph"/>
        <w:spacing w:line="360" w:lineRule="auto"/>
        <w:ind w:right="709"/>
        <w:rPr>
          <w:rFonts w:ascii="Times New Roman" w:eastAsia="Times New Roman" w:hAnsi="Times New Roman" w:cs="Times New Roman"/>
          <w:sz w:val="24"/>
          <w:szCs w:val="24"/>
        </w:rPr>
      </w:pPr>
    </w:p>
    <w:p w14:paraId="0D561E15" w14:textId="77777777" w:rsidR="009D44BD" w:rsidRPr="00B56473" w:rsidRDefault="009D44BD" w:rsidP="00B56473">
      <w:pPr>
        <w:pStyle w:val="ListParagraph"/>
        <w:spacing w:line="360" w:lineRule="auto"/>
        <w:ind w:right="709"/>
        <w:rPr>
          <w:rFonts w:ascii="Times New Roman" w:eastAsia="Times New Roman" w:hAnsi="Times New Roman" w:cs="Times New Roman"/>
          <w:sz w:val="24"/>
          <w:szCs w:val="24"/>
        </w:rPr>
      </w:pPr>
    </w:p>
    <w:p w14:paraId="1B27860B" w14:textId="77777777" w:rsidR="00160F0E" w:rsidRPr="00160F0E" w:rsidRDefault="00160F0E" w:rsidP="00160F0E">
      <w:pPr>
        <w:spacing w:line="360" w:lineRule="auto"/>
        <w:ind w:right="709"/>
        <w:rPr>
          <w:rFonts w:ascii="Times New Roman" w:eastAsia="Times New Roman" w:hAnsi="Times New Roman"/>
          <w:sz w:val="24"/>
          <w:szCs w:val="24"/>
        </w:rPr>
      </w:pPr>
    </w:p>
    <w:p w14:paraId="30EE2568" w14:textId="4C976AE1" w:rsidR="00CC6B26" w:rsidRPr="00E51723" w:rsidRDefault="00CC6B26" w:rsidP="00160F0E">
      <w:pPr>
        <w:spacing w:line="360" w:lineRule="auto"/>
        <w:ind w:left="720" w:right="709"/>
        <w:jc w:val="center"/>
        <w:rPr>
          <w:rFonts w:ascii="Times New Roman" w:eastAsia="Times New Roman" w:hAnsi="Times New Roman"/>
          <w:sz w:val="24"/>
          <w:szCs w:val="24"/>
          <w:u w:val="single"/>
        </w:rPr>
      </w:pPr>
      <w:r w:rsidRPr="00E51723">
        <w:rPr>
          <w:rFonts w:ascii="Times New Roman" w:eastAsia="Times New Roman" w:hAnsi="Times New Roman"/>
          <w:b/>
          <w:sz w:val="24"/>
          <w:szCs w:val="24"/>
          <w:u w:val="single"/>
        </w:rPr>
        <w:t>Conclusion</w:t>
      </w:r>
    </w:p>
    <w:p w14:paraId="5D010392" w14:textId="77777777" w:rsidR="00CC6B26" w:rsidRPr="00B56473" w:rsidRDefault="00CC6B26" w:rsidP="00B56473">
      <w:pPr>
        <w:pStyle w:val="ListParagraph"/>
        <w:spacing w:line="360" w:lineRule="auto"/>
        <w:ind w:left="1440" w:right="709"/>
        <w:rPr>
          <w:rFonts w:ascii="Times New Roman" w:eastAsia="Times New Roman" w:hAnsi="Times New Roman" w:cs="Times New Roman"/>
          <w:sz w:val="24"/>
          <w:szCs w:val="24"/>
        </w:rPr>
      </w:pPr>
    </w:p>
    <w:p w14:paraId="278AE543" w14:textId="26A50358" w:rsidR="00AC4965" w:rsidRPr="00AC4965" w:rsidRDefault="00CC6B26" w:rsidP="002971FE">
      <w:pPr>
        <w:pStyle w:val="ListParagraph"/>
        <w:numPr>
          <w:ilvl w:val="0"/>
          <w:numId w:val="13"/>
        </w:numPr>
        <w:spacing w:line="360" w:lineRule="auto"/>
        <w:ind w:right="709"/>
        <w:rPr>
          <w:rFonts w:ascii="Times New Roman" w:eastAsia="Times New Roman" w:hAnsi="Times New Roman"/>
          <w:b/>
          <w:bCs/>
          <w:sz w:val="24"/>
          <w:szCs w:val="24"/>
        </w:rPr>
      </w:pPr>
      <w:r w:rsidRPr="00E51723">
        <w:rPr>
          <w:rFonts w:ascii="Times New Roman" w:eastAsia="Times New Roman" w:hAnsi="Times New Roman"/>
          <w:b/>
          <w:bCs/>
          <w:sz w:val="24"/>
          <w:szCs w:val="24"/>
        </w:rPr>
        <w:t>Limitation</w:t>
      </w:r>
    </w:p>
    <w:p w14:paraId="36B52E48" w14:textId="59498770" w:rsidR="00AC4965" w:rsidRPr="00924DAB" w:rsidRDefault="00924DAB"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P</w:t>
      </w:r>
      <w:r w:rsidR="00AC4965">
        <w:rPr>
          <w:rFonts w:ascii="Times New Roman" w:eastAsia="Times New Roman" w:hAnsi="Times New Roman"/>
          <w:sz w:val="24"/>
          <w:szCs w:val="24"/>
        </w:rPr>
        <w:t>roposed game consist</w:t>
      </w:r>
      <w:r w:rsidR="00665194">
        <w:rPr>
          <w:rFonts w:ascii="Times New Roman" w:eastAsia="Times New Roman" w:hAnsi="Times New Roman"/>
          <w:sz w:val="24"/>
          <w:szCs w:val="24"/>
        </w:rPr>
        <w:t>s</w:t>
      </w:r>
      <w:r w:rsidR="00AC4965">
        <w:rPr>
          <w:rFonts w:ascii="Times New Roman" w:eastAsia="Times New Roman" w:hAnsi="Times New Roman"/>
          <w:sz w:val="24"/>
          <w:szCs w:val="24"/>
        </w:rPr>
        <w:t xml:space="preserve"> of only </w:t>
      </w:r>
      <w:r w:rsidR="00C46DF0">
        <w:rPr>
          <w:rFonts w:ascii="Times New Roman" w:eastAsia="Times New Roman" w:hAnsi="Times New Roman"/>
          <w:sz w:val="24"/>
          <w:szCs w:val="24"/>
        </w:rPr>
        <w:t>a single</w:t>
      </w:r>
      <w:r w:rsidR="00AC4965">
        <w:rPr>
          <w:rFonts w:ascii="Times New Roman" w:eastAsia="Times New Roman" w:hAnsi="Times New Roman"/>
          <w:sz w:val="24"/>
          <w:szCs w:val="24"/>
        </w:rPr>
        <w:t xml:space="preserve"> deck.</w:t>
      </w:r>
    </w:p>
    <w:p w14:paraId="2C141DE7" w14:textId="3799F793" w:rsidR="00924DAB" w:rsidRPr="00F30795" w:rsidRDefault="00E170FE"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color w:val="212529"/>
          <w:sz w:val="24"/>
          <w:szCs w:val="24"/>
          <w:lang w:eastAsia="en-IN" w:bidi="hi-IN"/>
        </w:rPr>
        <w:t>No real money is involved.</w:t>
      </w:r>
    </w:p>
    <w:p w14:paraId="41817ECF" w14:textId="7E351935" w:rsidR="00533DD2" w:rsidRPr="00924DAB" w:rsidRDefault="00AC4965"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Proposed game require</w:t>
      </w:r>
      <w:r w:rsidR="00E170FE">
        <w:rPr>
          <w:rFonts w:ascii="Times New Roman" w:eastAsia="Times New Roman" w:hAnsi="Times New Roman"/>
          <w:sz w:val="24"/>
          <w:szCs w:val="24"/>
        </w:rPr>
        <w:t>s an</w:t>
      </w:r>
      <w:r>
        <w:rPr>
          <w:rFonts w:ascii="Times New Roman" w:eastAsia="Times New Roman" w:hAnsi="Times New Roman"/>
          <w:sz w:val="24"/>
          <w:szCs w:val="24"/>
        </w:rPr>
        <w:t xml:space="preserve"> internet connection</w:t>
      </w:r>
      <w:r w:rsidR="00E170FE">
        <w:rPr>
          <w:rFonts w:ascii="Times New Roman" w:eastAsia="Times New Roman" w:hAnsi="Times New Roman"/>
          <w:sz w:val="24"/>
          <w:szCs w:val="24"/>
        </w:rPr>
        <w:t xml:space="preserve"> unless run locally</w:t>
      </w:r>
      <w:r>
        <w:rPr>
          <w:rFonts w:ascii="Times New Roman" w:eastAsia="Times New Roman" w:hAnsi="Times New Roman"/>
          <w:sz w:val="24"/>
          <w:szCs w:val="24"/>
        </w:rPr>
        <w:t xml:space="preserve">. </w:t>
      </w:r>
    </w:p>
    <w:p w14:paraId="499B4814" w14:textId="248C844F" w:rsidR="00924DAB" w:rsidRPr="00DF3336" w:rsidRDefault="00924DAB"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 xml:space="preserve">The game lacks </w:t>
      </w:r>
      <w:r w:rsidR="00E170FE">
        <w:rPr>
          <w:rFonts w:ascii="Times New Roman" w:eastAsia="Times New Roman" w:hAnsi="Times New Roman"/>
          <w:sz w:val="24"/>
          <w:szCs w:val="24"/>
        </w:rPr>
        <w:t xml:space="preserve">certain </w:t>
      </w:r>
      <w:r>
        <w:rPr>
          <w:rFonts w:ascii="Times New Roman" w:eastAsia="Times New Roman" w:hAnsi="Times New Roman"/>
          <w:sz w:val="24"/>
          <w:szCs w:val="24"/>
        </w:rPr>
        <w:t xml:space="preserve">security feature </w:t>
      </w:r>
      <w:r w:rsidR="00E170FE">
        <w:rPr>
          <w:rFonts w:ascii="Times New Roman" w:eastAsia="Times New Roman" w:hAnsi="Times New Roman"/>
          <w:sz w:val="24"/>
          <w:szCs w:val="24"/>
        </w:rPr>
        <w:t xml:space="preserve">for </w:t>
      </w:r>
      <w:r>
        <w:rPr>
          <w:rFonts w:ascii="Times New Roman" w:eastAsia="Times New Roman" w:hAnsi="Times New Roman"/>
          <w:sz w:val="24"/>
          <w:szCs w:val="24"/>
        </w:rPr>
        <w:t>login</w:t>
      </w:r>
      <w:r w:rsidR="00E170FE">
        <w:rPr>
          <w:rFonts w:ascii="Times New Roman" w:eastAsia="Times New Roman" w:hAnsi="Times New Roman"/>
          <w:sz w:val="24"/>
          <w:szCs w:val="24"/>
        </w:rPr>
        <w:t>/register</w:t>
      </w:r>
      <w:r>
        <w:rPr>
          <w:rFonts w:ascii="Times New Roman" w:eastAsia="Times New Roman" w:hAnsi="Times New Roman"/>
          <w:sz w:val="24"/>
          <w:szCs w:val="24"/>
        </w:rPr>
        <w:t>.</w:t>
      </w:r>
    </w:p>
    <w:p w14:paraId="3DBC8DC3" w14:textId="5D1E5F4F" w:rsidR="00DF3336" w:rsidRPr="00DF3336" w:rsidRDefault="00DF3336"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The website elements some times do not scale with certain monitor resolutions causing text and image distortions.</w:t>
      </w:r>
    </w:p>
    <w:p w14:paraId="713B339C" w14:textId="120188D4" w:rsidR="00DF3336" w:rsidRPr="00DF3336" w:rsidRDefault="00DF3336"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There is no special PUSH concept for draws.</w:t>
      </w:r>
    </w:p>
    <w:p w14:paraId="5FEAE8CF" w14:textId="1281782C" w:rsidR="00DF3336" w:rsidRPr="00DF3336" w:rsidRDefault="00DF3336"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The user cannot change his username and password once they are sent to the database.</w:t>
      </w:r>
    </w:p>
    <w:p w14:paraId="0BEBDB12" w14:textId="3A36D068" w:rsidR="00DF3336" w:rsidRPr="00533DD2" w:rsidRDefault="00DF3336" w:rsidP="002971FE">
      <w:pPr>
        <w:pStyle w:val="ListParagraph"/>
        <w:numPr>
          <w:ilvl w:val="0"/>
          <w:numId w:val="21"/>
        </w:numPr>
        <w:spacing w:line="360" w:lineRule="auto"/>
        <w:ind w:right="709"/>
        <w:rPr>
          <w:rFonts w:ascii="Times New Roman" w:eastAsia="Times New Roman" w:hAnsi="Times New Roman"/>
          <w:b/>
          <w:bCs/>
          <w:sz w:val="24"/>
          <w:szCs w:val="24"/>
        </w:rPr>
      </w:pPr>
      <w:r>
        <w:rPr>
          <w:rFonts w:ascii="Times New Roman" w:eastAsia="Times New Roman" w:hAnsi="Times New Roman"/>
          <w:sz w:val="24"/>
          <w:szCs w:val="24"/>
        </w:rPr>
        <w:t xml:space="preserve">The above features </w:t>
      </w:r>
      <w:proofErr w:type="gramStart"/>
      <w:r>
        <w:rPr>
          <w:rFonts w:ascii="Times New Roman" w:eastAsia="Times New Roman" w:hAnsi="Times New Roman"/>
          <w:sz w:val="24"/>
          <w:szCs w:val="24"/>
        </w:rPr>
        <w:t>is</w:t>
      </w:r>
      <w:proofErr w:type="gramEnd"/>
      <w:r>
        <w:rPr>
          <w:rFonts w:ascii="Times New Roman" w:eastAsia="Times New Roman" w:hAnsi="Times New Roman"/>
          <w:sz w:val="24"/>
          <w:szCs w:val="24"/>
        </w:rPr>
        <w:t xml:space="preserve"> not implemented due to design issues on the login popup.</w:t>
      </w:r>
    </w:p>
    <w:p w14:paraId="40F27AC6" w14:textId="315CD9DE" w:rsidR="00FC026E" w:rsidRDefault="00FC026E" w:rsidP="00B56473">
      <w:pPr>
        <w:pStyle w:val="ListParagraph"/>
        <w:spacing w:line="360" w:lineRule="auto"/>
        <w:ind w:right="709"/>
        <w:rPr>
          <w:rFonts w:ascii="Times New Roman" w:eastAsia="Times New Roman" w:hAnsi="Times New Roman" w:cs="Times New Roman"/>
          <w:sz w:val="24"/>
          <w:szCs w:val="24"/>
        </w:rPr>
      </w:pPr>
    </w:p>
    <w:p w14:paraId="7D5D76FE" w14:textId="77777777" w:rsidR="00FC026E" w:rsidRPr="00AC4965" w:rsidRDefault="00FC026E" w:rsidP="00AC4965">
      <w:pPr>
        <w:spacing w:line="360" w:lineRule="auto"/>
        <w:ind w:right="709"/>
        <w:rPr>
          <w:rFonts w:ascii="Times New Roman" w:eastAsia="Times New Roman" w:hAnsi="Times New Roman"/>
          <w:sz w:val="24"/>
          <w:szCs w:val="24"/>
        </w:rPr>
      </w:pPr>
    </w:p>
    <w:p w14:paraId="5E578929" w14:textId="56041524" w:rsidR="00CC6B26" w:rsidRPr="00E51723" w:rsidRDefault="00CC6B26" w:rsidP="002971FE">
      <w:pPr>
        <w:pStyle w:val="ListParagraph"/>
        <w:numPr>
          <w:ilvl w:val="0"/>
          <w:numId w:val="13"/>
        </w:numPr>
        <w:spacing w:line="360" w:lineRule="auto"/>
        <w:ind w:right="709"/>
        <w:rPr>
          <w:rFonts w:ascii="Times New Roman" w:eastAsia="Times New Roman" w:hAnsi="Times New Roman"/>
          <w:b/>
          <w:bCs/>
          <w:sz w:val="24"/>
          <w:szCs w:val="24"/>
        </w:rPr>
      </w:pPr>
      <w:r w:rsidRPr="00E51723">
        <w:rPr>
          <w:rFonts w:ascii="Times New Roman" w:eastAsia="Times New Roman" w:hAnsi="Times New Roman"/>
          <w:b/>
          <w:bCs/>
          <w:sz w:val="24"/>
          <w:szCs w:val="24"/>
        </w:rPr>
        <w:t>Enhancement</w:t>
      </w:r>
    </w:p>
    <w:p w14:paraId="33DD10EF" w14:textId="77777777" w:rsidR="00DF3336" w:rsidRDefault="0065604A" w:rsidP="0065604A">
      <w:pPr>
        <w:spacing w:line="360" w:lineRule="auto"/>
        <w:ind w:left="360" w:right="40"/>
        <w:rPr>
          <w:rFonts w:ascii="Times New Roman" w:eastAsia="Times New Roman" w:hAnsi="Times New Roman"/>
          <w:sz w:val="24"/>
          <w:szCs w:val="24"/>
        </w:rPr>
      </w:pPr>
      <w:r w:rsidRPr="0065604A">
        <w:rPr>
          <w:rFonts w:ascii="Times New Roman" w:eastAsia="Times New Roman" w:hAnsi="Times New Roman"/>
          <w:sz w:val="24"/>
          <w:szCs w:val="24"/>
        </w:rPr>
        <w:t xml:space="preserve">The proposed system is equipped with all the basic functionalities required to </w:t>
      </w:r>
      <w:r w:rsidR="00DA75FB">
        <w:rPr>
          <w:rFonts w:ascii="Times New Roman" w:eastAsia="Times New Roman" w:hAnsi="Times New Roman"/>
          <w:sz w:val="24"/>
          <w:szCs w:val="24"/>
        </w:rPr>
        <w:t>play blackjac</w:t>
      </w:r>
      <w:r w:rsidR="00DF3336">
        <w:rPr>
          <w:rFonts w:ascii="Times New Roman" w:eastAsia="Times New Roman" w:hAnsi="Times New Roman"/>
          <w:sz w:val="24"/>
          <w:szCs w:val="24"/>
        </w:rPr>
        <w:t>k</w:t>
      </w:r>
      <w:r w:rsidRPr="0065604A">
        <w:rPr>
          <w:rFonts w:ascii="Times New Roman" w:eastAsia="Times New Roman" w:hAnsi="Times New Roman"/>
          <w:sz w:val="24"/>
          <w:szCs w:val="24"/>
        </w:rPr>
        <w:t xml:space="preserve">. </w:t>
      </w:r>
    </w:p>
    <w:p w14:paraId="5AB804FD" w14:textId="45003424" w:rsidR="0065604A" w:rsidRDefault="0065604A" w:rsidP="0065604A">
      <w:pPr>
        <w:spacing w:line="360" w:lineRule="auto"/>
        <w:ind w:left="360" w:right="40"/>
        <w:rPr>
          <w:rFonts w:ascii="Times New Roman" w:eastAsia="Times New Roman" w:hAnsi="Times New Roman"/>
          <w:sz w:val="24"/>
          <w:szCs w:val="24"/>
        </w:rPr>
      </w:pPr>
      <w:r w:rsidRPr="0065604A">
        <w:rPr>
          <w:rFonts w:ascii="Times New Roman" w:eastAsia="Times New Roman" w:hAnsi="Times New Roman"/>
          <w:sz w:val="24"/>
          <w:szCs w:val="24"/>
        </w:rPr>
        <w:t>There is scope for enhancement of the system in the future as well. Some of the factors that are planned to be included in a possible Version are:</w:t>
      </w:r>
    </w:p>
    <w:p w14:paraId="136AC008" w14:textId="02E03CC1" w:rsidR="0065604A" w:rsidRDefault="00F30795" w:rsidP="002971FE">
      <w:pPr>
        <w:pStyle w:val="ListParagraph"/>
        <w:numPr>
          <w:ilvl w:val="0"/>
          <w:numId w:val="20"/>
        </w:numPr>
        <w:spacing w:line="360" w:lineRule="auto"/>
        <w:ind w:right="40"/>
        <w:rPr>
          <w:rFonts w:ascii="Times New Roman" w:eastAsia="Times New Roman" w:hAnsi="Times New Roman"/>
          <w:sz w:val="24"/>
          <w:szCs w:val="24"/>
        </w:rPr>
      </w:pPr>
      <w:r w:rsidRPr="00361210">
        <w:rPr>
          <w:rFonts w:ascii="Times New Roman" w:eastAsia="Times New Roman" w:hAnsi="Times New Roman"/>
          <w:color w:val="212529"/>
          <w:sz w:val="24"/>
          <w:szCs w:val="24"/>
          <w:lang w:eastAsia="en-IN" w:bidi="hi-IN"/>
        </w:rPr>
        <w:t xml:space="preserve">Implement possibility to play </w:t>
      </w:r>
      <w:r w:rsidR="00DF3336">
        <w:rPr>
          <w:rFonts w:ascii="Times New Roman" w:eastAsia="Times New Roman" w:hAnsi="Times New Roman"/>
          <w:color w:val="212529"/>
          <w:sz w:val="24"/>
          <w:szCs w:val="24"/>
          <w:lang w:eastAsia="en-IN" w:bidi="hi-IN"/>
        </w:rPr>
        <w:t>multiple</w:t>
      </w:r>
      <w:r w:rsidRPr="00361210">
        <w:rPr>
          <w:rFonts w:ascii="Times New Roman" w:eastAsia="Times New Roman" w:hAnsi="Times New Roman"/>
          <w:color w:val="212529"/>
          <w:sz w:val="24"/>
          <w:szCs w:val="24"/>
          <w:lang w:eastAsia="en-IN" w:bidi="hi-IN"/>
        </w:rPr>
        <w:t xml:space="preserve"> decks of cards to emulate modern day casino rules.</w:t>
      </w:r>
    </w:p>
    <w:p w14:paraId="07F467DF" w14:textId="0E380551" w:rsidR="00F30795" w:rsidRPr="00361210" w:rsidRDefault="00F30795" w:rsidP="002971FE">
      <w:pPr>
        <w:numPr>
          <w:ilvl w:val="0"/>
          <w:numId w:val="20"/>
        </w:numPr>
        <w:shd w:val="clear" w:color="auto" w:fill="FFFFFF"/>
        <w:spacing w:before="100" w:beforeAutospacing="1" w:after="100" w:afterAutospacing="1" w:line="360" w:lineRule="auto"/>
        <w:rPr>
          <w:rFonts w:ascii="Times New Roman" w:eastAsia="Times New Roman" w:hAnsi="Times New Roman"/>
          <w:color w:val="212529"/>
          <w:sz w:val="24"/>
          <w:szCs w:val="24"/>
          <w:lang w:eastAsia="en-IN" w:bidi="hi-IN"/>
        </w:rPr>
      </w:pPr>
      <w:r w:rsidRPr="00361210">
        <w:rPr>
          <w:rFonts w:ascii="Times New Roman" w:eastAsia="Times New Roman" w:hAnsi="Times New Roman"/>
          <w:color w:val="212529"/>
          <w:sz w:val="24"/>
          <w:szCs w:val="24"/>
          <w:lang w:eastAsia="en-IN" w:bidi="hi-IN"/>
        </w:rPr>
        <w:t xml:space="preserve">Implement </w:t>
      </w:r>
      <w:r w:rsidR="00AA02CE">
        <w:rPr>
          <w:rFonts w:ascii="Times New Roman" w:eastAsia="Times New Roman" w:hAnsi="Times New Roman"/>
          <w:color w:val="212529"/>
          <w:sz w:val="24"/>
          <w:szCs w:val="24"/>
          <w:lang w:eastAsia="en-IN" w:bidi="hi-IN"/>
        </w:rPr>
        <w:t>a proper security model for login/register.</w:t>
      </w:r>
    </w:p>
    <w:p w14:paraId="17F826C3" w14:textId="16309D1D" w:rsidR="00DA75FB" w:rsidRDefault="00F30795" w:rsidP="002971FE">
      <w:pPr>
        <w:numPr>
          <w:ilvl w:val="0"/>
          <w:numId w:val="20"/>
        </w:numPr>
        <w:shd w:val="clear" w:color="auto" w:fill="FFFFFF"/>
        <w:spacing w:before="100" w:beforeAutospacing="1" w:after="100" w:afterAutospacing="1" w:line="360" w:lineRule="auto"/>
        <w:rPr>
          <w:rFonts w:ascii="Times New Roman" w:eastAsia="Times New Roman" w:hAnsi="Times New Roman"/>
          <w:color w:val="212529"/>
          <w:sz w:val="24"/>
          <w:szCs w:val="24"/>
          <w:lang w:eastAsia="en-IN" w:bidi="hi-IN"/>
        </w:rPr>
      </w:pPr>
      <w:r w:rsidRPr="00361210">
        <w:rPr>
          <w:rFonts w:ascii="Times New Roman" w:eastAsia="Times New Roman" w:hAnsi="Times New Roman"/>
          <w:color w:val="212529"/>
          <w:sz w:val="24"/>
          <w:szCs w:val="24"/>
          <w:lang w:eastAsia="en-IN" w:bidi="hi-IN"/>
        </w:rPr>
        <w:t xml:space="preserve">Implement multiple rule sets and create the ability for the player to change between them. </w:t>
      </w:r>
    </w:p>
    <w:p w14:paraId="62082D36" w14:textId="1294B91F" w:rsidR="00AA02CE" w:rsidRDefault="00AA02CE" w:rsidP="002971FE">
      <w:pPr>
        <w:numPr>
          <w:ilvl w:val="0"/>
          <w:numId w:val="20"/>
        </w:numPr>
        <w:shd w:val="clear" w:color="auto" w:fill="FFFFFF"/>
        <w:spacing w:before="100" w:beforeAutospacing="1" w:after="100" w:afterAutospacing="1" w:line="360" w:lineRule="auto"/>
        <w:rPr>
          <w:rFonts w:ascii="Times New Roman" w:eastAsia="Times New Roman" w:hAnsi="Times New Roman"/>
          <w:color w:val="212529"/>
          <w:sz w:val="24"/>
          <w:szCs w:val="24"/>
          <w:lang w:eastAsia="en-IN" w:bidi="hi-IN"/>
        </w:rPr>
      </w:pPr>
      <w:r>
        <w:rPr>
          <w:rFonts w:ascii="Times New Roman" w:eastAsia="Times New Roman" w:hAnsi="Times New Roman"/>
          <w:color w:val="212529"/>
          <w:sz w:val="24"/>
          <w:szCs w:val="24"/>
          <w:lang w:eastAsia="en-IN" w:bidi="hi-IN"/>
        </w:rPr>
        <w:t>Have every element on the front-end scale properly with a user’s monitor.</w:t>
      </w:r>
    </w:p>
    <w:p w14:paraId="6E8EA2DD" w14:textId="55F970B5" w:rsidR="00AA02CE" w:rsidRPr="00F30795" w:rsidRDefault="00AA02CE" w:rsidP="002971FE">
      <w:pPr>
        <w:numPr>
          <w:ilvl w:val="0"/>
          <w:numId w:val="20"/>
        </w:numPr>
        <w:shd w:val="clear" w:color="auto" w:fill="FFFFFF"/>
        <w:spacing w:before="100" w:beforeAutospacing="1" w:after="100" w:afterAutospacing="1" w:line="360" w:lineRule="auto"/>
        <w:rPr>
          <w:rFonts w:ascii="Times New Roman" w:eastAsia="Times New Roman" w:hAnsi="Times New Roman"/>
          <w:color w:val="212529"/>
          <w:sz w:val="24"/>
          <w:szCs w:val="24"/>
          <w:lang w:eastAsia="en-IN" w:bidi="hi-IN"/>
        </w:rPr>
      </w:pPr>
      <w:r>
        <w:rPr>
          <w:rFonts w:ascii="Times New Roman" w:eastAsia="Times New Roman" w:hAnsi="Times New Roman"/>
          <w:color w:val="212529"/>
          <w:sz w:val="24"/>
          <w:szCs w:val="24"/>
          <w:lang w:eastAsia="en-IN" w:bidi="hi-IN"/>
        </w:rPr>
        <w:t>Use better scripting tools such as jQuery, bootstrap for interaction between front-end and back-end.</w:t>
      </w:r>
    </w:p>
    <w:p w14:paraId="0BDDF185" w14:textId="5C873516"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4A0C688E" w14:textId="4CC736A2" w:rsidR="00CC6B26" w:rsidRDefault="00CC6B26" w:rsidP="00B56473">
      <w:pPr>
        <w:pStyle w:val="ListParagraph"/>
        <w:spacing w:line="360" w:lineRule="auto"/>
        <w:ind w:right="709"/>
        <w:rPr>
          <w:rFonts w:ascii="Times New Roman" w:eastAsia="Times New Roman" w:hAnsi="Times New Roman" w:cs="Times New Roman"/>
          <w:sz w:val="24"/>
          <w:szCs w:val="24"/>
        </w:rPr>
      </w:pPr>
    </w:p>
    <w:p w14:paraId="1187C25D" w14:textId="203837A3" w:rsidR="00B263D7" w:rsidRDefault="00B263D7" w:rsidP="00B56473">
      <w:pPr>
        <w:pStyle w:val="ListParagraph"/>
        <w:spacing w:line="360" w:lineRule="auto"/>
        <w:ind w:right="709"/>
        <w:rPr>
          <w:rFonts w:ascii="Times New Roman" w:eastAsia="Times New Roman" w:hAnsi="Times New Roman" w:cs="Times New Roman"/>
          <w:sz w:val="24"/>
          <w:szCs w:val="24"/>
        </w:rPr>
      </w:pPr>
    </w:p>
    <w:p w14:paraId="27BB377E" w14:textId="544C96FE" w:rsidR="00B263D7" w:rsidRDefault="00B263D7" w:rsidP="00B56473">
      <w:pPr>
        <w:pStyle w:val="ListParagraph"/>
        <w:spacing w:line="360" w:lineRule="auto"/>
        <w:ind w:right="709"/>
        <w:rPr>
          <w:rFonts w:ascii="Times New Roman" w:eastAsia="Times New Roman" w:hAnsi="Times New Roman" w:cs="Times New Roman"/>
          <w:sz w:val="24"/>
          <w:szCs w:val="24"/>
        </w:rPr>
      </w:pPr>
    </w:p>
    <w:p w14:paraId="19496D49" w14:textId="30F24949" w:rsidR="00B263D7" w:rsidRDefault="00B263D7" w:rsidP="00B56473">
      <w:pPr>
        <w:pStyle w:val="ListParagraph"/>
        <w:spacing w:line="360" w:lineRule="auto"/>
        <w:ind w:right="709"/>
        <w:rPr>
          <w:rFonts w:ascii="Times New Roman" w:eastAsia="Times New Roman" w:hAnsi="Times New Roman" w:cs="Times New Roman"/>
          <w:sz w:val="24"/>
          <w:szCs w:val="24"/>
        </w:rPr>
      </w:pPr>
    </w:p>
    <w:p w14:paraId="59F23F19" w14:textId="3D6B8A28" w:rsidR="00B263D7" w:rsidRDefault="00B263D7" w:rsidP="00B56473">
      <w:pPr>
        <w:pStyle w:val="ListParagraph"/>
        <w:spacing w:line="360" w:lineRule="auto"/>
        <w:ind w:right="709"/>
        <w:rPr>
          <w:rFonts w:ascii="Times New Roman" w:eastAsia="Times New Roman" w:hAnsi="Times New Roman" w:cs="Times New Roman"/>
          <w:sz w:val="24"/>
          <w:szCs w:val="24"/>
        </w:rPr>
      </w:pPr>
    </w:p>
    <w:p w14:paraId="57F210AD" w14:textId="77777777" w:rsidR="00AB0F58" w:rsidRPr="00160F0E" w:rsidRDefault="00AB0F58" w:rsidP="00160F0E">
      <w:pPr>
        <w:spacing w:line="360" w:lineRule="auto"/>
        <w:ind w:right="709"/>
        <w:rPr>
          <w:rFonts w:ascii="Times New Roman" w:eastAsia="Times New Roman" w:hAnsi="Times New Roman"/>
          <w:sz w:val="24"/>
          <w:szCs w:val="24"/>
        </w:rPr>
      </w:pPr>
    </w:p>
    <w:p w14:paraId="38B82DB2" w14:textId="6EB8D600" w:rsidR="00B204E9" w:rsidRPr="00E51723" w:rsidRDefault="00CC6B26" w:rsidP="00AB0F58">
      <w:pPr>
        <w:spacing w:line="360" w:lineRule="auto"/>
        <w:ind w:right="709"/>
        <w:jc w:val="center"/>
        <w:rPr>
          <w:rFonts w:ascii="Times New Roman" w:eastAsia="Times New Roman" w:hAnsi="Times New Roman"/>
          <w:b/>
          <w:sz w:val="24"/>
          <w:szCs w:val="24"/>
          <w:u w:val="single"/>
        </w:rPr>
      </w:pPr>
      <w:r w:rsidRPr="00E51723">
        <w:rPr>
          <w:rFonts w:ascii="Times New Roman" w:eastAsia="Times New Roman" w:hAnsi="Times New Roman"/>
          <w:b/>
          <w:sz w:val="24"/>
          <w:szCs w:val="24"/>
          <w:u w:val="single"/>
        </w:rPr>
        <w:t>References</w:t>
      </w:r>
    </w:p>
    <w:p w14:paraId="43F6B36A" w14:textId="77777777" w:rsidR="00AB0F58" w:rsidRPr="00AB0F58" w:rsidRDefault="00AB0F58" w:rsidP="00AB0F58">
      <w:pPr>
        <w:spacing w:line="360" w:lineRule="auto"/>
        <w:ind w:right="709"/>
        <w:jc w:val="center"/>
        <w:rPr>
          <w:rFonts w:ascii="Times New Roman" w:eastAsia="Times New Roman" w:hAnsi="Times New Roman"/>
          <w:b/>
          <w:sz w:val="24"/>
          <w:szCs w:val="24"/>
        </w:rPr>
      </w:pPr>
    </w:p>
    <w:p w14:paraId="0D7830AD" w14:textId="2D29385E" w:rsidR="00CC6B26" w:rsidRDefault="00CC6B26" w:rsidP="002971FE">
      <w:pPr>
        <w:pStyle w:val="ListParagraph"/>
        <w:numPr>
          <w:ilvl w:val="0"/>
          <w:numId w:val="11"/>
        </w:numPr>
        <w:spacing w:line="360" w:lineRule="auto"/>
        <w:ind w:right="709"/>
        <w:rPr>
          <w:rFonts w:ascii="Times New Roman" w:eastAsia="Times New Roman" w:hAnsi="Times New Roman" w:cs="Times New Roman"/>
          <w:b/>
          <w:bCs/>
          <w:sz w:val="24"/>
          <w:szCs w:val="24"/>
        </w:rPr>
      </w:pPr>
      <w:r w:rsidRPr="00E51723">
        <w:rPr>
          <w:rFonts w:ascii="Times New Roman" w:eastAsia="Times New Roman" w:hAnsi="Times New Roman" w:cs="Times New Roman"/>
          <w:b/>
          <w:bCs/>
          <w:sz w:val="24"/>
          <w:szCs w:val="24"/>
        </w:rPr>
        <w:t>Bibliography</w:t>
      </w:r>
    </w:p>
    <w:p w14:paraId="216445D1" w14:textId="77777777" w:rsidR="00665194" w:rsidRPr="00E51723" w:rsidRDefault="00665194" w:rsidP="00665194">
      <w:pPr>
        <w:pStyle w:val="ListParagraph"/>
        <w:spacing w:line="360" w:lineRule="auto"/>
        <w:ind w:right="709"/>
        <w:rPr>
          <w:rFonts w:ascii="Times New Roman" w:eastAsia="Times New Roman" w:hAnsi="Times New Roman" w:cs="Times New Roman"/>
          <w:b/>
          <w:bCs/>
          <w:sz w:val="24"/>
          <w:szCs w:val="24"/>
        </w:rPr>
      </w:pPr>
    </w:p>
    <w:p w14:paraId="27C3832B" w14:textId="29834CE2" w:rsidR="00B204E9" w:rsidRPr="00665194" w:rsidRDefault="0065604A" w:rsidP="00665194">
      <w:pPr>
        <w:pStyle w:val="ListParagraph"/>
        <w:widowControl w:val="0"/>
        <w:numPr>
          <w:ilvl w:val="1"/>
          <w:numId w:val="18"/>
        </w:numPr>
        <w:suppressAutoHyphens/>
        <w:spacing w:after="0" w:line="360" w:lineRule="auto"/>
        <w:rPr>
          <w:rFonts w:ascii="Times New Roman" w:hAnsi="Times New Roman"/>
          <w:sz w:val="28"/>
          <w:szCs w:val="28"/>
        </w:rPr>
      </w:pPr>
      <w:r w:rsidRPr="0065604A">
        <w:rPr>
          <w:rFonts w:ascii="Times New Roman" w:hAnsi="Times New Roman"/>
          <w:sz w:val="24"/>
          <w:szCs w:val="24"/>
        </w:rPr>
        <w:t xml:space="preserve">PHP </w:t>
      </w:r>
      <w:r w:rsidR="00665194" w:rsidRPr="0065604A">
        <w:rPr>
          <w:rFonts w:ascii="Times New Roman" w:hAnsi="Times New Roman"/>
          <w:sz w:val="24"/>
          <w:szCs w:val="24"/>
        </w:rPr>
        <w:t>and MySQL</w:t>
      </w:r>
      <w:r w:rsidRPr="0065604A">
        <w:rPr>
          <w:rFonts w:ascii="Times New Roman" w:hAnsi="Times New Roman"/>
          <w:sz w:val="24"/>
          <w:szCs w:val="24"/>
        </w:rPr>
        <w:t xml:space="preserve"> Web Development by Welling Thomson Fourth Edition, Pearson publication</w:t>
      </w:r>
      <w:r>
        <w:rPr>
          <w:rFonts w:ascii="Times New Roman" w:hAnsi="Times New Roman"/>
          <w:sz w:val="24"/>
          <w:szCs w:val="24"/>
        </w:rPr>
        <w:t>.</w:t>
      </w:r>
    </w:p>
    <w:p w14:paraId="186DBDB8" w14:textId="77777777" w:rsidR="00B204E9" w:rsidRPr="00B204E9" w:rsidRDefault="00B204E9" w:rsidP="00B204E9">
      <w:pPr>
        <w:spacing w:line="360" w:lineRule="auto"/>
        <w:ind w:right="709"/>
        <w:rPr>
          <w:rFonts w:ascii="Times New Roman" w:eastAsia="Times New Roman" w:hAnsi="Times New Roman"/>
          <w:b/>
          <w:bCs/>
          <w:sz w:val="24"/>
          <w:szCs w:val="24"/>
          <w:u w:val="single"/>
        </w:rPr>
      </w:pPr>
    </w:p>
    <w:p w14:paraId="50D4C72A" w14:textId="1ED72A56" w:rsidR="00CC6B26" w:rsidRDefault="00CC6B26" w:rsidP="002971FE">
      <w:pPr>
        <w:pStyle w:val="ListParagraph"/>
        <w:numPr>
          <w:ilvl w:val="0"/>
          <w:numId w:val="11"/>
        </w:numPr>
        <w:spacing w:line="360" w:lineRule="auto"/>
        <w:ind w:right="709"/>
        <w:rPr>
          <w:rFonts w:ascii="Times New Roman" w:eastAsia="Times New Roman" w:hAnsi="Times New Roman" w:cs="Times New Roman"/>
          <w:b/>
          <w:bCs/>
          <w:sz w:val="24"/>
          <w:szCs w:val="24"/>
        </w:rPr>
      </w:pPr>
      <w:r w:rsidRPr="00E51723">
        <w:rPr>
          <w:rFonts w:ascii="Times New Roman" w:eastAsia="Times New Roman" w:hAnsi="Times New Roman" w:cs="Times New Roman"/>
          <w:b/>
          <w:bCs/>
          <w:sz w:val="24"/>
          <w:szCs w:val="24"/>
        </w:rPr>
        <w:t>Webliography</w:t>
      </w:r>
    </w:p>
    <w:p w14:paraId="3F7FDCB1" w14:textId="77777777" w:rsidR="00665194" w:rsidRPr="00E51723" w:rsidRDefault="00665194" w:rsidP="00665194">
      <w:pPr>
        <w:pStyle w:val="ListParagraph"/>
        <w:spacing w:line="360" w:lineRule="auto"/>
        <w:ind w:right="709"/>
        <w:rPr>
          <w:rFonts w:ascii="Times New Roman" w:eastAsia="Times New Roman" w:hAnsi="Times New Roman" w:cs="Times New Roman"/>
          <w:b/>
          <w:bCs/>
          <w:sz w:val="24"/>
          <w:szCs w:val="24"/>
        </w:rPr>
      </w:pPr>
    </w:p>
    <w:p w14:paraId="4DD7B3C4" w14:textId="01465A3F" w:rsidR="00CC6B26" w:rsidRDefault="008609B6" w:rsidP="002971FE">
      <w:pPr>
        <w:pStyle w:val="ListParagraph"/>
        <w:numPr>
          <w:ilvl w:val="0"/>
          <w:numId w:val="19"/>
        </w:numPr>
        <w:spacing w:line="360" w:lineRule="auto"/>
        <w:ind w:right="709"/>
        <w:rPr>
          <w:rFonts w:ascii="Times New Roman" w:eastAsia="Times New Roman" w:hAnsi="Times New Roman" w:cs="Times New Roman"/>
          <w:sz w:val="24"/>
          <w:szCs w:val="24"/>
        </w:rPr>
      </w:pPr>
      <w:hyperlink r:id="rId12" w:history="1">
        <w:r w:rsidR="0065604A" w:rsidRPr="00D27FED">
          <w:rPr>
            <w:rStyle w:val="Hyperlink"/>
            <w:rFonts w:ascii="Times New Roman" w:eastAsia="Times New Roman" w:hAnsi="Times New Roman" w:cs="Times New Roman"/>
            <w:sz w:val="24"/>
            <w:szCs w:val="24"/>
          </w:rPr>
          <w:t>https://www.blackjackapprenticeship.com/how-to-play-blackjack/</w:t>
        </w:r>
      </w:hyperlink>
    </w:p>
    <w:p w14:paraId="2BFD3B3A" w14:textId="0EBDAAAF" w:rsidR="0065604A" w:rsidRDefault="008609B6" w:rsidP="002971FE">
      <w:pPr>
        <w:pStyle w:val="ListParagraph"/>
        <w:numPr>
          <w:ilvl w:val="0"/>
          <w:numId w:val="19"/>
        </w:numPr>
        <w:spacing w:line="360" w:lineRule="auto"/>
        <w:ind w:right="709"/>
        <w:rPr>
          <w:rFonts w:ascii="Times New Roman" w:eastAsia="Times New Roman" w:hAnsi="Times New Roman" w:cs="Times New Roman"/>
          <w:sz w:val="24"/>
          <w:szCs w:val="24"/>
        </w:rPr>
      </w:pPr>
      <w:hyperlink r:id="rId13" w:history="1">
        <w:r w:rsidR="0065604A" w:rsidRPr="00D27FED">
          <w:rPr>
            <w:rStyle w:val="Hyperlink"/>
            <w:rFonts w:ascii="Times New Roman" w:eastAsia="Times New Roman" w:hAnsi="Times New Roman" w:cs="Times New Roman"/>
            <w:sz w:val="24"/>
            <w:szCs w:val="24"/>
          </w:rPr>
          <w:t>https://www.php.net/</w:t>
        </w:r>
      </w:hyperlink>
    </w:p>
    <w:p w14:paraId="3CBB24D4" w14:textId="5CD192C6" w:rsidR="00AA02CE" w:rsidRPr="00AA02CE" w:rsidRDefault="00AA02CE" w:rsidP="002971FE">
      <w:pPr>
        <w:pStyle w:val="ListParagraph"/>
        <w:numPr>
          <w:ilvl w:val="0"/>
          <w:numId w:val="19"/>
        </w:numPr>
        <w:spacing w:line="360" w:lineRule="auto"/>
        <w:ind w:right="709"/>
        <w:rPr>
          <w:rFonts w:ascii="Times New Roman" w:eastAsia="Times New Roman" w:hAnsi="Times New Roman" w:cs="Times New Roman"/>
          <w:sz w:val="24"/>
          <w:szCs w:val="24"/>
        </w:rPr>
      </w:pPr>
      <w:hyperlink r:id="rId14" w:history="1">
        <w:r w:rsidRPr="00741A7C">
          <w:rPr>
            <w:rStyle w:val="Hyperlink"/>
          </w:rPr>
          <w:t>https://famfonts.com</w:t>
        </w:r>
      </w:hyperlink>
    </w:p>
    <w:p w14:paraId="394D753B" w14:textId="63F5256D" w:rsidR="0065604A" w:rsidRPr="00AA02CE" w:rsidRDefault="008609B6" w:rsidP="002971FE">
      <w:pPr>
        <w:pStyle w:val="ListParagraph"/>
        <w:numPr>
          <w:ilvl w:val="0"/>
          <w:numId w:val="19"/>
        </w:numPr>
        <w:spacing w:line="360" w:lineRule="auto"/>
        <w:ind w:right="709"/>
        <w:rPr>
          <w:rStyle w:val="Hyperlink"/>
          <w:rFonts w:ascii="Times New Roman" w:eastAsia="Times New Roman" w:hAnsi="Times New Roman" w:cs="Times New Roman"/>
          <w:color w:val="auto"/>
          <w:sz w:val="24"/>
          <w:szCs w:val="24"/>
          <w:u w:val="none"/>
        </w:rPr>
      </w:pPr>
      <w:hyperlink r:id="rId15" w:history="1">
        <w:r w:rsidR="0065604A" w:rsidRPr="00D27FED">
          <w:rPr>
            <w:rStyle w:val="Hyperlink"/>
            <w:rFonts w:ascii="Times New Roman" w:eastAsia="Times New Roman" w:hAnsi="Times New Roman" w:cs="Times New Roman"/>
            <w:sz w:val="24"/>
            <w:szCs w:val="24"/>
          </w:rPr>
          <w:t>https://www.mysql.com/</w:t>
        </w:r>
      </w:hyperlink>
    </w:p>
    <w:p w14:paraId="4EA9B202" w14:textId="197B4B34" w:rsidR="00AA02CE" w:rsidRDefault="00AA02CE" w:rsidP="002971FE">
      <w:pPr>
        <w:pStyle w:val="ListParagraph"/>
        <w:numPr>
          <w:ilvl w:val="0"/>
          <w:numId w:val="19"/>
        </w:numPr>
        <w:spacing w:line="360" w:lineRule="auto"/>
        <w:ind w:right="709"/>
        <w:rPr>
          <w:rFonts w:ascii="Times New Roman" w:eastAsia="Times New Roman" w:hAnsi="Times New Roman" w:cs="Times New Roman"/>
          <w:sz w:val="24"/>
          <w:szCs w:val="24"/>
        </w:rPr>
      </w:pPr>
      <w:hyperlink r:id="rId16" w:history="1">
        <w:r w:rsidRPr="00741A7C">
          <w:rPr>
            <w:rStyle w:val="Hyperlink"/>
            <w:rFonts w:ascii="Times New Roman" w:eastAsia="Times New Roman" w:hAnsi="Times New Roman" w:cs="Times New Roman"/>
            <w:sz w:val="24"/>
            <w:szCs w:val="24"/>
          </w:rPr>
          <w:t>https://www.fontspace.com</w:t>
        </w:r>
      </w:hyperlink>
    </w:p>
    <w:p w14:paraId="023487C5" w14:textId="791804BF" w:rsidR="00AA02CE" w:rsidRDefault="00AA02CE" w:rsidP="002971FE">
      <w:pPr>
        <w:pStyle w:val="ListParagraph"/>
        <w:numPr>
          <w:ilvl w:val="0"/>
          <w:numId w:val="19"/>
        </w:numPr>
        <w:spacing w:line="360" w:lineRule="auto"/>
        <w:ind w:right="709"/>
        <w:rPr>
          <w:rFonts w:ascii="Times New Roman" w:eastAsia="Times New Roman" w:hAnsi="Times New Roman" w:cs="Times New Roman"/>
          <w:sz w:val="24"/>
          <w:szCs w:val="24"/>
        </w:rPr>
      </w:pPr>
      <w:hyperlink r:id="rId17" w:history="1">
        <w:r w:rsidRPr="00741A7C">
          <w:rPr>
            <w:rStyle w:val="Hyperlink"/>
            <w:rFonts w:ascii="Times New Roman" w:eastAsia="Times New Roman" w:hAnsi="Times New Roman" w:cs="Times New Roman"/>
            <w:sz w:val="24"/>
            <w:szCs w:val="24"/>
          </w:rPr>
          <w:t>https://stackoverflow.com</w:t>
        </w:r>
      </w:hyperlink>
    </w:p>
    <w:p w14:paraId="4163AA10" w14:textId="77777777" w:rsidR="00AA02CE" w:rsidRDefault="00AA02CE" w:rsidP="00665194">
      <w:pPr>
        <w:pStyle w:val="ListParagraph"/>
        <w:spacing w:line="360" w:lineRule="auto"/>
        <w:ind w:left="1440" w:right="709"/>
        <w:rPr>
          <w:rFonts w:ascii="Times New Roman" w:eastAsia="Times New Roman" w:hAnsi="Times New Roman" w:cs="Times New Roman"/>
          <w:sz w:val="24"/>
          <w:szCs w:val="24"/>
        </w:rPr>
      </w:pPr>
    </w:p>
    <w:p w14:paraId="47BD4850" w14:textId="77777777" w:rsidR="0065604A" w:rsidRPr="00B56473" w:rsidRDefault="0065604A" w:rsidP="00B263D7">
      <w:pPr>
        <w:pStyle w:val="ListParagraph"/>
        <w:spacing w:line="360" w:lineRule="auto"/>
        <w:ind w:left="1440" w:right="709"/>
        <w:rPr>
          <w:rFonts w:ascii="Times New Roman" w:eastAsia="Times New Roman" w:hAnsi="Times New Roman" w:cs="Times New Roman"/>
          <w:sz w:val="24"/>
          <w:szCs w:val="24"/>
        </w:rPr>
      </w:pPr>
    </w:p>
    <w:p w14:paraId="2718E649" w14:textId="014736DF" w:rsidR="00CC6B26" w:rsidRPr="00B56473" w:rsidRDefault="00CC6B26" w:rsidP="00B56473">
      <w:pPr>
        <w:pStyle w:val="ListParagraph"/>
        <w:spacing w:line="360" w:lineRule="auto"/>
        <w:ind w:right="709"/>
        <w:rPr>
          <w:rFonts w:ascii="Times New Roman" w:eastAsia="Times New Roman" w:hAnsi="Times New Roman" w:cs="Times New Roman"/>
          <w:sz w:val="24"/>
          <w:szCs w:val="24"/>
        </w:rPr>
      </w:pPr>
    </w:p>
    <w:p w14:paraId="2410ACE8" w14:textId="77777777" w:rsidR="00CC6B26" w:rsidRPr="00B56473" w:rsidRDefault="00CC6B26" w:rsidP="00CC6B26">
      <w:pPr>
        <w:pStyle w:val="ListParagraph"/>
        <w:ind w:right="709"/>
        <w:rPr>
          <w:rFonts w:ascii="Times New Roman" w:eastAsia="Times New Roman" w:hAnsi="Times New Roman" w:cs="Times New Roman"/>
          <w:sz w:val="24"/>
          <w:szCs w:val="24"/>
        </w:rPr>
      </w:pPr>
    </w:p>
    <w:p w14:paraId="2062E77F" w14:textId="77777777" w:rsidR="00CC6B26" w:rsidRPr="00B56473" w:rsidRDefault="00CC6B26" w:rsidP="00CC6B26">
      <w:pPr>
        <w:pStyle w:val="ListParagraph"/>
        <w:ind w:right="709"/>
        <w:rPr>
          <w:rFonts w:ascii="Times New Roman" w:eastAsia="Times New Roman" w:hAnsi="Times New Roman" w:cs="Times New Roman"/>
          <w:sz w:val="24"/>
          <w:szCs w:val="24"/>
        </w:rPr>
      </w:pPr>
    </w:p>
    <w:sectPr w:rsidR="00CC6B26" w:rsidRPr="00B56473" w:rsidSect="00B56473">
      <w:headerReference w:type="default" r:id="rId18"/>
      <w:footerReference w:type="default" r:id="rId19"/>
      <w:pgSz w:w="11906" w:h="16838" w:code="9"/>
      <w:pgMar w:top="851" w:right="709" w:bottom="851" w:left="851"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DFA34" w14:textId="77777777" w:rsidR="008609B6" w:rsidRDefault="008609B6" w:rsidP="0085727A">
      <w:pPr>
        <w:spacing w:after="0" w:line="240" w:lineRule="auto"/>
      </w:pPr>
      <w:r>
        <w:separator/>
      </w:r>
    </w:p>
  </w:endnote>
  <w:endnote w:type="continuationSeparator" w:id="0">
    <w:p w14:paraId="6DA23831" w14:textId="77777777" w:rsidR="008609B6" w:rsidRDefault="008609B6" w:rsidP="0085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86847" w14:textId="155583E5" w:rsidR="00EA00F5" w:rsidRDefault="008609B6">
    <w:pPr>
      <w:pStyle w:val="Footer"/>
    </w:pPr>
    <w:r>
      <w:rPr>
        <w:noProof/>
      </w:rPr>
      <w:pict w14:anchorId="0DF3B27E">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EA00F5">
      <w:rPr>
        <w:color w:val="4F81BD" w:themeColor="accent1"/>
      </w:rPr>
      <w:t xml:space="preserve"> </w:t>
    </w:r>
    <w:r w:rsidR="00EA00F5" w:rsidRPr="00B56473">
      <w:rPr>
        <w:rFonts w:asciiTheme="majorHAnsi" w:eastAsiaTheme="majorEastAsia" w:hAnsiTheme="majorHAnsi" w:cstheme="majorBidi"/>
        <w:color w:val="000000" w:themeColor="text1"/>
        <w:sz w:val="20"/>
        <w:szCs w:val="20"/>
      </w:rPr>
      <w:t xml:space="preserve">page. </w:t>
    </w:r>
    <w:r w:rsidR="00EA00F5" w:rsidRPr="00B56473">
      <w:rPr>
        <w:rFonts w:asciiTheme="minorHAnsi" w:eastAsiaTheme="minorEastAsia" w:hAnsiTheme="minorHAnsi" w:cstheme="minorBidi"/>
        <w:color w:val="000000" w:themeColor="text1"/>
        <w:sz w:val="20"/>
        <w:szCs w:val="20"/>
      </w:rPr>
      <w:fldChar w:fldCharType="begin"/>
    </w:r>
    <w:r w:rsidR="00EA00F5" w:rsidRPr="00B56473">
      <w:rPr>
        <w:color w:val="000000" w:themeColor="text1"/>
        <w:sz w:val="20"/>
        <w:szCs w:val="20"/>
      </w:rPr>
      <w:instrText xml:space="preserve"> PAGE    \* MERGEFORMAT </w:instrText>
    </w:r>
    <w:r w:rsidR="00EA00F5" w:rsidRPr="00B56473">
      <w:rPr>
        <w:rFonts w:asciiTheme="minorHAnsi" w:eastAsiaTheme="minorEastAsia" w:hAnsiTheme="minorHAnsi" w:cstheme="minorBidi"/>
        <w:color w:val="000000" w:themeColor="text1"/>
        <w:sz w:val="20"/>
        <w:szCs w:val="20"/>
      </w:rPr>
      <w:fldChar w:fldCharType="separate"/>
    </w:r>
    <w:r w:rsidR="00EA00F5" w:rsidRPr="00B56473">
      <w:rPr>
        <w:rFonts w:asciiTheme="majorHAnsi" w:eastAsiaTheme="majorEastAsia" w:hAnsiTheme="majorHAnsi" w:cstheme="majorBidi"/>
        <w:noProof/>
        <w:color w:val="000000" w:themeColor="text1"/>
        <w:sz w:val="20"/>
        <w:szCs w:val="20"/>
      </w:rPr>
      <w:t>2</w:t>
    </w:r>
    <w:r w:rsidR="00EA00F5" w:rsidRPr="00B56473">
      <w:rPr>
        <w:rFonts w:asciiTheme="majorHAnsi" w:eastAsiaTheme="majorEastAsia" w:hAnsiTheme="majorHAnsi" w:cstheme="majorBidi"/>
        <w:noProof/>
        <w:color w:val="000000" w:themeColor="text1"/>
        <w:sz w:val="20"/>
        <w:szCs w:val="20"/>
      </w:rPr>
      <w:fldChar w:fldCharType="end"/>
    </w:r>
    <w:r w:rsidR="00EA00F5" w:rsidRPr="00B56473">
      <w:rPr>
        <w:rFonts w:asciiTheme="majorHAnsi" w:eastAsiaTheme="majorEastAsia" w:hAnsiTheme="majorHAnsi" w:cstheme="majorBidi"/>
        <w:noProof/>
        <w:color w:val="000000" w:themeColor="text1"/>
        <w:sz w:val="20"/>
        <w:szCs w:val="20"/>
      </w:rPr>
      <w:t xml:space="preserve">                                                                                                                                                                       </w:t>
    </w:r>
    <w:r w:rsidR="00EA00F5">
      <w:rPr>
        <w:rFonts w:asciiTheme="majorHAnsi" w:eastAsiaTheme="majorEastAsia" w:hAnsiTheme="majorHAnsi" w:cstheme="majorBidi"/>
        <w:noProof/>
        <w:color w:val="000000" w:themeColor="text1"/>
        <w:sz w:val="20"/>
        <w:szCs w:val="20"/>
      </w:rPr>
      <w:t xml:space="preserve">                 </w:t>
    </w:r>
    <w:r w:rsidR="00EA00F5" w:rsidRPr="00B56473">
      <w:rPr>
        <w:rFonts w:asciiTheme="majorHAnsi" w:eastAsiaTheme="majorEastAsia" w:hAnsiTheme="majorHAnsi" w:cstheme="majorBidi"/>
        <w:noProof/>
        <w:color w:val="000000" w:themeColor="text1"/>
        <w:sz w:val="20"/>
        <w:szCs w:val="20"/>
      </w:rPr>
      <w:t xml:space="preserve"> </w:t>
    </w:r>
    <w:r w:rsidR="00EA00F5">
      <w:t>Blackjack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4365B" w14:textId="77777777" w:rsidR="008609B6" w:rsidRDefault="008609B6" w:rsidP="0085727A">
      <w:pPr>
        <w:spacing w:after="0" w:line="240" w:lineRule="auto"/>
      </w:pPr>
      <w:r>
        <w:separator/>
      </w:r>
    </w:p>
  </w:footnote>
  <w:footnote w:type="continuationSeparator" w:id="0">
    <w:p w14:paraId="4145B60E" w14:textId="77777777" w:rsidR="008609B6" w:rsidRDefault="008609B6" w:rsidP="0085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FD38D" w14:textId="3DA9BAAD" w:rsidR="00EA00F5" w:rsidRDefault="00EA00F5">
    <w:pPr>
      <w:pStyle w:val="Header"/>
    </w:pPr>
    <w:r>
      <w:t xml:space="preserve">       </w:t>
    </w:r>
    <w:r>
      <w:ptab w:relativeTo="margin" w:alignment="right" w:leader="none"/>
    </w:r>
    <w:r w:rsidRPr="00325BE3">
      <w:t>Bharati Vidyapeeth Institute of Management Entrepreneurship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4"/>
    <w:lvl w:ilvl="0">
      <w:start w:val="1"/>
      <w:numFmt w:val="bullet"/>
      <w:lvlText w:val=""/>
      <w:lvlJc w:val="left"/>
      <w:pPr>
        <w:tabs>
          <w:tab w:val="num" w:pos="-1734"/>
        </w:tabs>
        <w:ind w:left="-1014" w:hanging="360"/>
      </w:pPr>
      <w:rPr>
        <w:rFonts w:ascii="Symbol" w:hAnsi="Symbol" w:cs="Symbol"/>
      </w:rPr>
    </w:lvl>
  </w:abstractNum>
  <w:abstractNum w:abstractNumId="1"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multilevel"/>
    <w:tmpl w:val="00000003"/>
    <w:name w:val="WW8Num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552F10"/>
    <w:multiLevelType w:val="hybridMultilevel"/>
    <w:tmpl w:val="45822174"/>
    <w:lvl w:ilvl="0" w:tplc="C6FA11BE">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196EC2"/>
    <w:multiLevelType w:val="hybridMultilevel"/>
    <w:tmpl w:val="B59CC4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2E7309"/>
    <w:multiLevelType w:val="hybridMultilevel"/>
    <w:tmpl w:val="DAAC9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60CBA"/>
    <w:multiLevelType w:val="hybridMultilevel"/>
    <w:tmpl w:val="F52096DE"/>
    <w:lvl w:ilvl="0" w:tplc="E5D8149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12209"/>
    <w:multiLevelType w:val="hybridMultilevel"/>
    <w:tmpl w:val="B746B08C"/>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start w:val="1"/>
      <w:numFmt w:val="bullet"/>
      <w:lvlText w:val=""/>
      <w:lvlJc w:val="left"/>
      <w:pPr>
        <w:ind w:left="2650" w:hanging="360"/>
      </w:pPr>
      <w:rPr>
        <w:rFonts w:ascii="Wingdings" w:hAnsi="Wingdings" w:hint="default"/>
      </w:rPr>
    </w:lvl>
    <w:lvl w:ilvl="3" w:tplc="0C090001">
      <w:start w:val="1"/>
      <w:numFmt w:val="bullet"/>
      <w:lvlText w:val=""/>
      <w:lvlJc w:val="left"/>
      <w:pPr>
        <w:ind w:left="3370" w:hanging="360"/>
      </w:pPr>
      <w:rPr>
        <w:rFonts w:ascii="Symbol" w:hAnsi="Symbol" w:hint="default"/>
      </w:rPr>
    </w:lvl>
    <w:lvl w:ilvl="4" w:tplc="0C090003">
      <w:start w:val="1"/>
      <w:numFmt w:val="bullet"/>
      <w:lvlText w:val="o"/>
      <w:lvlJc w:val="left"/>
      <w:pPr>
        <w:ind w:left="4090" w:hanging="360"/>
      </w:pPr>
      <w:rPr>
        <w:rFonts w:ascii="Courier New" w:hAnsi="Courier New" w:cs="Courier New" w:hint="default"/>
      </w:rPr>
    </w:lvl>
    <w:lvl w:ilvl="5" w:tplc="0C090005">
      <w:start w:val="1"/>
      <w:numFmt w:val="bullet"/>
      <w:lvlText w:val=""/>
      <w:lvlJc w:val="left"/>
      <w:pPr>
        <w:ind w:left="4810" w:hanging="360"/>
      </w:pPr>
      <w:rPr>
        <w:rFonts w:ascii="Wingdings" w:hAnsi="Wingdings" w:hint="default"/>
      </w:rPr>
    </w:lvl>
    <w:lvl w:ilvl="6" w:tplc="0C090001">
      <w:start w:val="1"/>
      <w:numFmt w:val="bullet"/>
      <w:lvlText w:val=""/>
      <w:lvlJc w:val="left"/>
      <w:pPr>
        <w:ind w:left="5530" w:hanging="360"/>
      </w:pPr>
      <w:rPr>
        <w:rFonts w:ascii="Symbol" w:hAnsi="Symbol" w:hint="default"/>
      </w:rPr>
    </w:lvl>
    <w:lvl w:ilvl="7" w:tplc="0C090003">
      <w:start w:val="1"/>
      <w:numFmt w:val="bullet"/>
      <w:lvlText w:val="o"/>
      <w:lvlJc w:val="left"/>
      <w:pPr>
        <w:ind w:left="6250" w:hanging="360"/>
      </w:pPr>
      <w:rPr>
        <w:rFonts w:ascii="Courier New" w:hAnsi="Courier New" w:cs="Courier New" w:hint="default"/>
      </w:rPr>
    </w:lvl>
    <w:lvl w:ilvl="8" w:tplc="0C090005">
      <w:start w:val="1"/>
      <w:numFmt w:val="bullet"/>
      <w:lvlText w:val=""/>
      <w:lvlJc w:val="left"/>
      <w:pPr>
        <w:ind w:left="6970" w:hanging="360"/>
      </w:pPr>
      <w:rPr>
        <w:rFonts w:ascii="Wingdings" w:hAnsi="Wingdings" w:hint="default"/>
      </w:rPr>
    </w:lvl>
  </w:abstractNum>
  <w:abstractNum w:abstractNumId="8" w15:restartNumberingAfterBreak="0">
    <w:nsid w:val="26BE065E"/>
    <w:multiLevelType w:val="hybridMultilevel"/>
    <w:tmpl w:val="FF32BB94"/>
    <w:lvl w:ilvl="0" w:tplc="150A875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9F6CD7"/>
    <w:multiLevelType w:val="hybridMultilevel"/>
    <w:tmpl w:val="86DE8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C75B4"/>
    <w:multiLevelType w:val="hybridMultilevel"/>
    <w:tmpl w:val="8CDC3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D654F1"/>
    <w:multiLevelType w:val="hybridMultilevel"/>
    <w:tmpl w:val="AD4CD5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63C309C"/>
    <w:multiLevelType w:val="hybridMultilevel"/>
    <w:tmpl w:val="13864686"/>
    <w:lvl w:ilvl="0" w:tplc="0C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46DE7820"/>
    <w:multiLevelType w:val="hybridMultilevel"/>
    <w:tmpl w:val="65F4D5A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BD4B8D"/>
    <w:multiLevelType w:val="hybridMultilevel"/>
    <w:tmpl w:val="3B66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E412A1"/>
    <w:multiLevelType w:val="hybridMultilevel"/>
    <w:tmpl w:val="B95CA0E6"/>
    <w:lvl w:ilvl="0" w:tplc="037270F0">
      <w:start w:val="1"/>
      <w:numFmt w:val="decimal"/>
      <w:lvlText w:val="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241977"/>
    <w:multiLevelType w:val="hybridMultilevel"/>
    <w:tmpl w:val="3F38B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752BD8"/>
    <w:multiLevelType w:val="hybridMultilevel"/>
    <w:tmpl w:val="94FAE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300467"/>
    <w:multiLevelType w:val="hybridMultilevel"/>
    <w:tmpl w:val="46CA3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F448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7212D2E"/>
    <w:multiLevelType w:val="hybridMultilevel"/>
    <w:tmpl w:val="F4FC1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79F7C3E"/>
    <w:multiLevelType w:val="hybridMultilevel"/>
    <w:tmpl w:val="0A54B1CE"/>
    <w:lvl w:ilvl="0" w:tplc="0DFA70FA">
      <w:start w:val="1"/>
      <w:numFmt w:val="decimal"/>
      <w:lvlText w:val="4.%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6CD740F3"/>
    <w:multiLevelType w:val="multilevel"/>
    <w:tmpl w:val="9FAC3636"/>
    <w:lvl w:ilvl="0">
      <w:start w:val="1"/>
      <w:numFmt w:val="decimal"/>
      <w:lvlText w:val="%1."/>
      <w:lvlJc w:val="left"/>
      <w:pPr>
        <w:ind w:left="720" w:hanging="360"/>
      </w:pPr>
    </w:lvl>
    <w:lvl w:ilvl="1">
      <w:start w:val="2"/>
      <w:numFmt w:val="decimal"/>
      <w:isLgl/>
      <w:lvlText w:val="%1.%2"/>
      <w:lvlJc w:val="left"/>
      <w:pPr>
        <w:ind w:left="1494" w:hanging="360"/>
      </w:pPr>
      <w:rPr>
        <w:rFonts w:hint="default"/>
      </w:rPr>
    </w:lvl>
    <w:lvl w:ilvl="2">
      <w:start w:val="1"/>
      <w:numFmt w:val="decimal"/>
      <w:isLgl/>
      <w:lvlText w:val="%1.%2.%3"/>
      <w:lvlJc w:val="left"/>
      <w:pPr>
        <w:ind w:left="2780" w:hanging="720"/>
      </w:pPr>
      <w:rPr>
        <w:rFonts w:hint="default"/>
      </w:rPr>
    </w:lvl>
    <w:lvl w:ilvl="3">
      <w:start w:val="1"/>
      <w:numFmt w:val="decimal"/>
      <w:isLgl/>
      <w:lvlText w:val="%1.%2.%3.%4"/>
      <w:lvlJc w:val="left"/>
      <w:pPr>
        <w:ind w:left="3630" w:hanging="720"/>
      </w:pPr>
      <w:rPr>
        <w:rFonts w:hint="default"/>
      </w:rPr>
    </w:lvl>
    <w:lvl w:ilvl="4">
      <w:start w:val="1"/>
      <w:numFmt w:val="decimal"/>
      <w:isLgl/>
      <w:lvlText w:val="%1.%2.%3.%4.%5"/>
      <w:lvlJc w:val="left"/>
      <w:pPr>
        <w:ind w:left="4840" w:hanging="1080"/>
      </w:pPr>
      <w:rPr>
        <w:rFonts w:hint="default"/>
      </w:rPr>
    </w:lvl>
    <w:lvl w:ilvl="5">
      <w:start w:val="1"/>
      <w:numFmt w:val="decimal"/>
      <w:isLgl/>
      <w:lvlText w:val="%1.%2.%3.%4.%5.%6"/>
      <w:lvlJc w:val="left"/>
      <w:pPr>
        <w:ind w:left="5690" w:hanging="1080"/>
      </w:pPr>
      <w:rPr>
        <w:rFonts w:hint="default"/>
      </w:rPr>
    </w:lvl>
    <w:lvl w:ilvl="6">
      <w:start w:val="1"/>
      <w:numFmt w:val="decimal"/>
      <w:isLgl/>
      <w:lvlText w:val="%1.%2.%3.%4.%5.%6.%7"/>
      <w:lvlJc w:val="left"/>
      <w:pPr>
        <w:ind w:left="6900" w:hanging="1440"/>
      </w:pPr>
      <w:rPr>
        <w:rFonts w:hint="default"/>
      </w:rPr>
    </w:lvl>
    <w:lvl w:ilvl="7">
      <w:start w:val="1"/>
      <w:numFmt w:val="decimal"/>
      <w:isLgl/>
      <w:lvlText w:val="%1.%2.%3.%4.%5.%6.%7.%8"/>
      <w:lvlJc w:val="left"/>
      <w:pPr>
        <w:ind w:left="7750" w:hanging="1440"/>
      </w:pPr>
      <w:rPr>
        <w:rFonts w:hint="default"/>
      </w:rPr>
    </w:lvl>
    <w:lvl w:ilvl="8">
      <w:start w:val="1"/>
      <w:numFmt w:val="decimal"/>
      <w:isLgl/>
      <w:lvlText w:val="%1.%2.%3.%4.%5.%6.%7.%8.%9"/>
      <w:lvlJc w:val="left"/>
      <w:pPr>
        <w:ind w:left="8960" w:hanging="1800"/>
      </w:pPr>
      <w:rPr>
        <w:rFonts w:hint="default"/>
      </w:rPr>
    </w:lvl>
  </w:abstractNum>
  <w:abstractNum w:abstractNumId="23" w15:restartNumberingAfterBreak="0">
    <w:nsid w:val="73500B09"/>
    <w:multiLevelType w:val="hybridMultilevel"/>
    <w:tmpl w:val="3328D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AD51E61"/>
    <w:multiLevelType w:val="hybridMultilevel"/>
    <w:tmpl w:val="7102E6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B2F18B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E1C4840"/>
    <w:multiLevelType w:val="hybridMultilevel"/>
    <w:tmpl w:val="FE128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0"/>
  </w:num>
  <w:num w:numId="4">
    <w:abstractNumId w:val="13"/>
  </w:num>
  <w:num w:numId="5">
    <w:abstractNumId w:val="4"/>
  </w:num>
  <w:num w:numId="6">
    <w:abstractNumId w:val="22"/>
  </w:num>
  <w:num w:numId="7">
    <w:abstractNumId w:val="12"/>
  </w:num>
  <w:num w:numId="8">
    <w:abstractNumId w:val="19"/>
  </w:num>
  <w:num w:numId="9">
    <w:abstractNumId w:val="25"/>
  </w:num>
  <w:num w:numId="10">
    <w:abstractNumId w:val="21"/>
  </w:num>
  <w:num w:numId="11">
    <w:abstractNumId w:val="8"/>
  </w:num>
  <w:num w:numId="12">
    <w:abstractNumId w:val="11"/>
  </w:num>
  <w:num w:numId="13">
    <w:abstractNumId w:val="3"/>
  </w:num>
  <w:num w:numId="14">
    <w:abstractNumId w:val="6"/>
  </w:num>
  <w:num w:numId="15">
    <w:abstractNumId w:val="9"/>
  </w:num>
  <w:num w:numId="16">
    <w:abstractNumId w:val="18"/>
  </w:num>
  <w:num w:numId="17">
    <w:abstractNumId w:val="17"/>
  </w:num>
  <w:num w:numId="18">
    <w:abstractNumId w:val="5"/>
  </w:num>
  <w:num w:numId="19">
    <w:abstractNumId w:val="23"/>
  </w:num>
  <w:num w:numId="20">
    <w:abstractNumId w:val="14"/>
  </w:num>
  <w:num w:numId="21">
    <w:abstractNumId w:val="26"/>
  </w:num>
  <w:num w:numId="22">
    <w:abstractNumId w:val="15"/>
  </w:num>
  <w:num w:numId="23">
    <w:abstractNumId w:val="20"/>
  </w:num>
  <w:num w:numId="24">
    <w:abstractNumId w:val="24"/>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27A"/>
    <w:rsid w:val="00033BB2"/>
    <w:rsid w:val="0004740A"/>
    <w:rsid w:val="00086792"/>
    <w:rsid w:val="00092CCF"/>
    <w:rsid w:val="000A0E65"/>
    <w:rsid w:val="000B0B51"/>
    <w:rsid w:val="000B1D70"/>
    <w:rsid w:val="000C003D"/>
    <w:rsid w:val="000D1530"/>
    <w:rsid w:val="000D49E4"/>
    <w:rsid w:val="000E044B"/>
    <w:rsid w:val="000E1427"/>
    <w:rsid w:val="00111E88"/>
    <w:rsid w:val="00124FD9"/>
    <w:rsid w:val="001372FC"/>
    <w:rsid w:val="001603B2"/>
    <w:rsid w:val="00160F0E"/>
    <w:rsid w:val="00166114"/>
    <w:rsid w:val="00167377"/>
    <w:rsid w:val="00170CCB"/>
    <w:rsid w:val="00181781"/>
    <w:rsid w:val="00184A13"/>
    <w:rsid w:val="00186CC4"/>
    <w:rsid w:val="001D468A"/>
    <w:rsid w:val="001E0690"/>
    <w:rsid w:val="002008CD"/>
    <w:rsid w:val="00201269"/>
    <w:rsid w:val="00211B56"/>
    <w:rsid w:val="00214102"/>
    <w:rsid w:val="00217854"/>
    <w:rsid w:val="00244978"/>
    <w:rsid w:val="00251340"/>
    <w:rsid w:val="00265B5C"/>
    <w:rsid w:val="002723AB"/>
    <w:rsid w:val="00272A80"/>
    <w:rsid w:val="002733F0"/>
    <w:rsid w:val="00284F91"/>
    <w:rsid w:val="002971FE"/>
    <w:rsid w:val="002A5CCD"/>
    <w:rsid w:val="002C2F92"/>
    <w:rsid w:val="002D57CC"/>
    <w:rsid w:val="002E21C8"/>
    <w:rsid w:val="002E2431"/>
    <w:rsid w:val="002E2D53"/>
    <w:rsid w:val="00326453"/>
    <w:rsid w:val="00360AED"/>
    <w:rsid w:val="00361210"/>
    <w:rsid w:val="00365267"/>
    <w:rsid w:val="00382E83"/>
    <w:rsid w:val="003972E0"/>
    <w:rsid w:val="003A04E2"/>
    <w:rsid w:val="003A343E"/>
    <w:rsid w:val="00400E81"/>
    <w:rsid w:val="00401400"/>
    <w:rsid w:val="004210D4"/>
    <w:rsid w:val="0044532B"/>
    <w:rsid w:val="00454115"/>
    <w:rsid w:val="00456A06"/>
    <w:rsid w:val="0048317E"/>
    <w:rsid w:val="004A1295"/>
    <w:rsid w:val="004A39C4"/>
    <w:rsid w:val="004D6D4A"/>
    <w:rsid w:val="004E69B2"/>
    <w:rsid w:val="00516650"/>
    <w:rsid w:val="00533DD2"/>
    <w:rsid w:val="00541575"/>
    <w:rsid w:val="0055760C"/>
    <w:rsid w:val="005669DE"/>
    <w:rsid w:val="00576C8C"/>
    <w:rsid w:val="005A4F88"/>
    <w:rsid w:val="005B57F1"/>
    <w:rsid w:val="005E092E"/>
    <w:rsid w:val="005E7BE0"/>
    <w:rsid w:val="005F7E21"/>
    <w:rsid w:val="00604C5D"/>
    <w:rsid w:val="0062190F"/>
    <w:rsid w:val="00632FEA"/>
    <w:rsid w:val="0065604A"/>
    <w:rsid w:val="00665194"/>
    <w:rsid w:val="00666AB1"/>
    <w:rsid w:val="00670ECC"/>
    <w:rsid w:val="00685F0B"/>
    <w:rsid w:val="006B0272"/>
    <w:rsid w:val="006B6245"/>
    <w:rsid w:val="006C18AF"/>
    <w:rsid w:val="006E757C"/>
    <w:rsid w:val="006F3536"/>
    <w:rsid w:val="007437E1"/>
    <w:rsid w:val="00776E2D"/>
    <w:rsid w:val="00776EE3"/>
    <w:rsid w:val="007968FF"/>
    <w:rsid w:val="007A63B8"/>
    <w:rsid w:val="007B16DB"/>
    <w:rsid w:val="007C20D8"/>
    <w:rsid w:val="007D08FC"/>
    <w:rsid w:val="007D1524"/>
    <w:rsid w:val="007D3921"/>
    <w:rsid w:val="007E0BF3"/>
    <w:rsid w:val="007E45E4"/>
    <w:rsid w:val="007E4E58"/>
    <w:rsid w:val="007F618D"/>
    <w:rsid w:val="0085727A"/>
    <w:rsid w:val="008609B6"/>
    <w:rsid w:val="00876F65"/>
    <w:rsid w:val="00890E57"/>
    <w:rsid w:val="0089183E"/>
    <w:rsid w:val="008B6C17"/>
    <w:rsid w:val="008F0D5E"/>
    <w:rsid w:val="00924DAB"/>
    <w:rsid w:val="009312AD"/>
    <w:rsid w:val="00970301"/>
    <w:rsid w:val="00974908"/>
    <w:rsid w:val="00981721"/>
    <w:rsid w:val="00996328"/>
    <w:rsid w:val="009A4C59"/>
    <w:rsid w:val="009D44BD"/>
    <w:rsid w:val="00A126B1"/>
    <w:rsid w:val="00A2297C"/>
    <w:rsid w:val="00A33530"/>
    <w:rsid w:val="00A51913"/>
    <w:rsid w:val="00A61E36"/>
    <w:rsid w:val="00A835AD"/>
    <w:rsid w:val="00A957BB"/>
    <w:rsid w:val="00AA02CE"/>
    <w:rsid w:val="00AB0F58"/>
    <w:rsid w:val="00AC00C7"/>
    <w:rsid w:val="00AC4965"/>
    <w:rsid w:val="00AD61FA"/>
    <w:rsid w:val="00B204E9"/>
    <w:rsid w:val="00B247D4"/>
    <w:rsid w:val="00B263D7"/>
    <w:rsid w:val="00B345EC"/>
    <w:rsid w:val="00B4269D"/>
    <w:rsid w:val="00B46B78"/>
    <w:rsid w:val="00B5036F"/>
    <w:rsid w:val="00B56473"/>
    <w:rsid w:val="00B74A49"/>
    <w:rsid w:val="00BA3536"/>
    <w:rsid w:val="00BA4765"/>
    <w:rsid w:val="00BA7177"/>
    <w:rsid w:val="00BA765C"/>
    <w:rsid w:val="00BC4FAE"/>
    <w:rsid w:val="00BD1FD6"/>
    <w:rsid w:val="00BD57E9"/>
    <w:rsid w:val="00C172E4"/>
    <w:rsid w:val="00C20D8F"/>
    <w:rsid w:val="00C2516C"/>
    <w:rsid w:val="00C25B22"/>
    <w:rsid w:val="00C34AF0"/>
    <w:rsid w:val="00C405F6"/>
    <w:rsid w:val="00C41EDE"/>
    <w:rsid w:val="00C46DF0"/>
    <w:rsid w:val="00C70883"/>
    <w:rsid w:val="00C72E44"/>
    <w:rsid w:val="00C75A66"/>
    <w:rsid w:val="00C83B51"/>
    <w:rsid w:val="00C96E73"/>
    <w:rsid w:val="00CB4F09"/>
    <w:rsid w:val="00CC6B26"/>
    <w:rsid w:val="00CC7CFA"/>
    <w:rsid w:val="00CD283A"/>
    <w:rsid w:val="00CD6E6B"/>
    <w:rsid w:val="00D67BD2"/>
    <w:rsid w:val="00D7306E"/>
    <w:rsid w:val="00D826AB"/>
    <w:rsid w:val="00DA75FB"/>
    <w:rsid w:val="00DE6BD4"/>
    <w:rsid w:val="00DE7DCD"/>
    <w:rsid w:val="00DF3336"/>
    <w:rsid w:val="00E04EDA"/>
    <w:rsid w:val="00E170FE"/>
    <w:rsid w:val="00E320F5"/>
    <w:rsid w:val="00E51723"/>
    <w:rsid w:val="00E87A3B"/>
    <w:rsid w:val="00EA00F5"/>
    <w:rsid w:val="00EC426A"/>
    <w:rsid w:val="00EE20F9"/>
    <w:rsid w:val="00F10778"/>
    <w:rsid w:val="00F10CB2"/>
    <w:rsid w:val="00F171D9"/>
    <w:rsid w:val="00F20439"/>
    <w:rsid w:val="00F30795"/>
    <w:rsid w:val="00F644DC"/>
    <w:rsid w:val="00F7619F"/>
    <w:rsid w:val="00F77921"/>
    <w:rsid w:val="00F8224E"/>
    <w:rsid w:val="00F82E93"/>
    <w:rsid w:val="00FC026E"/>
    <w:rsid w:val="00FC079B"/>
    <w:rsid w:val="00FD7E23"/>
    <w:rsid w:val="00FE4080"/>
    <w:rsid w:val="00FF6C1D"/>
    <w:rsid w:val="00FF6D26"/>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7AC2CDB0"/>
  <w15:docId w15:val="{01ABFCBD-7BD4-41C0-BE97-31B4A862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7A"/>
    <w:pPr>
      <w:spacing w:after="160" w:line="259" w:lineRule="auto"/>
    </w:pPr>
    <w:rPr>
      <w:sz w:val="22"/>
      <w:szCs w:val="22"/>
      <w:lang w:val="en-IN"/>
    </w:rPr>
  </w:style>
  <w:style w:type="paragraph" w:styleId="Heading1">
    <w:name w:val="heading 1"/>
    <w:basedOn w:val="Normal"/>
    <w:next w:val="Normal"/>
    <w:link w:val="Heading1Char"/>
    <w:uiPriority w:val="9"/>
    <w:qFormat/>
    <w:rsid w:val="005669DE"/>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69DE"/>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69DE"/>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69DE"/>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669DE"/>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69DE"/>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69DE"/>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69D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9D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27A"/>
    <w:rPr>
      <w:rFonts w:ascii="Tahoma" w:hAnsi="Tahoma" w:cs="Tahoma"/>
      <w:sz w:val="16"/>
      <w:szCs w:val="16"/>
    </w:rPr>
  </w:style>
  <w:style w:type="table" w:styleId="TableGrid">
    <w:name w:val="Table Grid"/>
    <w:basedOn w:val="TableNormal"/>
    <w:uiPriority w:val="59"/>
    <w:rsid w:val="0085727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57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27A"/>
  </w:style>
  <w:style w:type="paragraph" w:styleId="Footer">
    <w:name w:val="footer"/>
    <w:basedOn w:val="Normal"/>
    <w:link w:val="FooterChar"/>
    <w:uiPriority w:val="99"/>
    <w:unhideWhenUsed/>
    <w:rsid w:val="00857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27A"/>
  </w:style>
  <w:style w:type="paragraph" w:styleId="ListParagraph">
    <w:name w:val="List Paragraph"/>
    <w:basedOn w:val="Normal"/>
    <w:uiPriority w:val="34"/>
    <w:qFormat/>
    <w:rsid w:val="00996328"/>
    <w:pPr>
      <w:spacing w:after="200" w:line="276"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4A39C4"/>
    <w:rPr>
      <w:color w:val="0000FF"/>
      <w:u w:val="single"/>
    </w:rPr>
  </w:style>
  <w:style w:type="character" w:customStyle="1" w:styleId="Heading1Char">
    <w:name w:val="Heading 1 Char"/>
    <w:basedOn w:val="DefaultParagraphFont"/>
    <w:link w:val="Heading1"/>
    <w:uiPriority w:val="9"/>
    <w:rsid w:val="005669DE"/>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5669DE"/>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semiHidden/>
    <w:rsid w:val="005669DE"/>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semiHidden/>
    <w:rsid w:val="005669DE"/>
    <w:rPr>
      <w:rFonts w:asciiTheme="majorHAnsi" w:eastAsiaTheme="majorEastAsia" w:hAnsiTheme="majorHAnsi" w:cstheme="majorBidi"/>
      <w:i/>
      <w:iCs/>
      <w:color w:val="365F91" w:themeColor="accent1" w:themeShade="BF"/>
      <w:sz w:val="22"/>
      <w:szCs w:val="22"/>
      <w:lang w:val="en-IN"/>
    </w:rPr>
  </w:style>
  <w:style w:type="character" w:customStyle="1" w:styleId="Heading5Char">
    <w:name w:val="Heading 5 Char"/>
    <w:basedOn w:val="DefaultParagraphFont"/>
    <w:link w:val="Heading5"/>
    <w:uiPriority w:val="9"/>
    <w:semiHidden/>
    <w:rsid w:val="005669DE"/>
    <w:rPr>
      <w:rFonts w:asciiTheme="majorHAnsi" w:eastAsiaTheme="majorEastAsia" w:hAnsiTheme="majorHAnsi" w:cstheme="majorBidi"/>
      <w:color w:val="365F91" w:themeColor="accent1" w:themeShade="BF"/>
      <w:sz w:val="22"/>
      <w:szCs w:val="22"/>
      <w:lang w:val="en-IN"/>
    </w:rPr>
  </w:style>
  <w:style w:type="character" w:customStyle="1" w:styleId="Heading6Char">
    <w:name w:val="Heading 6 Char"/>
    <w:basedOn w:val="DefaultParagraphFont"/>
    <w:link w:val="Heading6"/>
    <w:uiPriority w:val="9"/>
    <w:semiHidden/>
    <w:rsid w:val="005669DE"/>
    <w:rPr>
      <w:rFonts w:asciiTheme="majorHAnsi" w:eastAsiaTheme="majorEastAsia" w:hAnsiTheme="majorHAnsi" w:cstheme="majorBidi"/>
      <w:color w:val="243F60" w:themeColor="accent1" w:themeShade="7F"/>
      <w:sz w:val="22"/>
      <w:szCs w:val="22"/>
      <w:lang w:val="en-IN"/>
    </w:rPr>
  </w:style>
  <w:style w:type="character" w:customStyle="1" w:styleId="Heading7Char">
    <w:name w:val="Heading 7 Char"/>
    <w:basedOn w:val="DefaultParagraphFont"/>
    <w:link w:val="Heading7"/>
    <w:uiPriority w:val="9"/>
    <w:semiHidden/>
    <w:rsid w:val="005669DE"/>
    <w:rPr>
      <w:rFonts w:asciiTheme="majorHAnsi" w:eastAsiaTheme="majorEastAsia" w:hAnsiTheme="majorHAnsi" w:cstheme="majorBidi"/>
      <w:i/>
      <w:iCs/>
      <w:color w:val="243F60" w:themeColor="accent1" w:themeShade="7F"/>
      <w:sz w:val="22"/>
      <w:szCs w:val="22"/>
      <w:lang w:val="en-IN"/>
    </w:rPr>
  </w:style>
  <w:style w:type="character" w:customStyle="1" w:styleId="Heading8Char">
    <w:name w:val="Heading 8 Char"/>
    <w:basedOn w:val="DefaultParagraphFont"/>
    <w:link w:val="Heading8"/>
    <w:uiPriority w:val="9"/>
    <w:semiHidden/>
    <w:rsid w:val="005669DE"/>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5669DE"/>
    <w:rPr>
      <w:rFonts w:asciiTheme="majorHAnsi" w:eastAsiaTheme="majorEastAsia" w:hAnsiTheme="majorHAnsi" w:cstheme="majorBidi"/>
      <w:i/>
      <w:iCs/>
      <w:color w:val="272727" w:themeColor="text1" w:themeTint="D8"/>
      <w:sz w:val="21"/>
      <w:szCs w:val="21"/>
      <w:lang w:val="en-IN"/>
    </w:rPr>
  </w:style>
  <w:style w:type="paragraph" w:styleId="NoSpacing">
    <w:name w:val="No Spacing"/>
    <w:uiPriority w:val="1"/>
    <w:qFormat/>
    <w:rsid w:val="00B56473"/>
    <w:rPr>
      <w:sz w:val="22"/>
      <w:szCs w:val="22"/>
      <w:lang w:val="en-IN"/>
    </w:rPr>
  </w:style>
  <w:style w:type="character" w:styleId="UnresolvedMention">
    <w:name w:val="Unresolved Mention"/>
    <w:basedOn w:val="DefaultParagraphFont"/>
    <w:uiPriority w:val="99"/>
    <w:semiHidden/>
    <w:unhideWhenUsed/>
    <w:rsid w:val="0065604A"/>
    <w:rPr>
      <w:color w:val="605E5C"/>
      <w:shd w:val="clear" w:color="auto" w:fill="E1DFDD"/>
    </w:rPr>
  </w:style>
  <w:style w:type="paragraph" w:styleId="NormalWeb">
    <w:name w:val="Normal (Web)"/>
    <w:basedOn w:val="Normal"/>
    <w:uiPriority w:val="99"/>
    <w:unhideWhenUsed/>
    <w:rsid w:val="00DA75FB"/>
    <w:pPr>
      <w:spacing w:before="100" w:beforeAutospacing="1" w:after="100" w:afterAutospacing="1" w:line="240" w:lineRule="auto"/>
    </w:pPr>
    <w:rPr>
      <w:rFonts w:ascii="Times New Roman" w:eastAsia="Times New Roman" w:hAnsi="Times New Roman"/>
      <w:sz w:val="24"/>
      <w:szCs w:val="24"/>
      <w:lang w:eastAsia="en-IN" w:bidi="hi-IN"/>
    </w:rPr>
  </w:style>
  <w:style w:type="paragraph" w:customStyle="1" w:styleId="lead">
    <w:name w:val="lead"/>
    <w:basedOn w:val="Normal"/>
    <w:rsid w:val="00DA75FB"/>
    <w:pPr>
      <w:spacing w:before="100" w:beforeAutospacing="1" w:after="100" w:afterAutospacing="1" w:line="240" w:lineRule="auto"/>
    </w:pPr>
    <w:rPr>
      <w:rFonts w:ascii="Times New Roman" w:eastAsia="Times New Roman" w:hAnsi="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0212">
      <w:bodyDiv w:val="1"/>
      <w:marLeft w:val="0"/>
      <w:marRight w:val="0"/>
      <w:marTop w:val="0"/>
      <w:marBottom w:val="0"/>
      <w:divBdr>
        <w:top w:val="none" w:sz="0" w:space="0" w:color="auto"/>
        <w:left w:val="none" w:sz="0" w:space="0" w:color="auto"/>
        <w:bottom w:val="none" w:sz="0" w:space="0" w:color="auto"/>
        <w:right w:val="none" w:sz="0" w:space="0" w:color="auto"/>
      </w:divBdr>
      <w:divsChild>
        <w:div w:id="213082432">
          <w:marLeft w:val="0"/>
          <w:marRight w:val="0"/>
          <w:marTop w:val="0"/>
          <w:marBottom w:val="0"/>
          <w:divBdr>
            <w:top w:val="none" w:sz="0" w:space="0" w:color="auto"/>
            <w:left w:val="none" w:sz="0" w:space="0" w:color="auto"/>
            <w:bottom w:val="none" w:sz="0" w:space="0" w:color="auto"/>
            <w:right w:val="none" w:sz="0" w:space="0" w:color="auto"/>
          </w:divBdr>
          <w:divsChild>
            <w:div w:id="18690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75">
      <w:bodyDiv w:val="1"/>
      <w:marLeft w:val="0"/>
      <w:marRight w:val="0"/>
      <w:marTop w:val="0"/>
      <w:marBottom w:val="0"/>
      <w:divBdr>
        <w:top w:val="none" w:sz="0" w:space="0" w:color="auto"/>
        <w:left w:val="none" w:sz="0" w:space="0" w:color="auto"/>
        <w:bottom w:val="none" w:sz="0" w:space="0" w:color="auto"/>
        <w:right w:val="none" w:sz="0" w:space="0" w:color="auto"/>
      </w:divBdr>
      <w:divsChild>
        <w:div w:id="548079139">
          <w:marLeft w:val="0"/>
          <w:marRight w:val="0"/>
          <w:marTop w:val="0"/>
          <w:marBottom w:val="0"/>
          <w:divBdr>
            <w:top w:val="none" w:sz="0" w:space="0" w:color="auto"/>
            <w:left w:val="none" w:sz="0" w:space="0" w:color="auto"/>
            <w:bottom w:val="none" w:sz="0" w:space="0" w:color="auto"/>
            <w:right w:val="none" w:sz="0" w:space="0" w:color="auto"/>
          </w:divBdr>
          <w:divsChild>
            <w:div w:id="1524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1572">
      <w:bodyDiv w:val="1"/>
      <w:marLeft w:val="0"/>
      <w:marRight w:val="0"/>
      <w:marTop w:val="0"/>
      <w:marBottom w:val="0"/>
      <w:divBdr>
        <w:top w:val="none" w:sz="0" w:space="0" w:color="auto"/>
        <w:left w:val="none" w:sz="0" w:space="0" w:color="auto"/>
        <w:bottom w:val="none" w:sz="0" w:space="0" w:color="auto"/>
        <w:right w:val="none" w:sz="0" w:space="0" w:color="auto"/>
      </w:divBdr>
      <w:divsChild>
        <w:div w:id="621811397">
          <w:marLeft w:val="0"/>
          <w:marRight w:val="0"/>
          <w:marTop w:val="0"/>
          <w:marBottom w:val="0"/>
          <w:divBdr>
            <w:top w:val="none" w:sz="0" w:space="0" w:color="auto"/>
            <w:left w:val="none" w:sz="0" w:space="0" w:color="auto"/>
            <w:bottom w:val="none" w:sz="0" w:space="0" w:color="auto"/>
            <w:right w:val="none" w:sz="0" w:space="0" w:color="auto"/>
          </w:divBdr>
          <w:divsChild>
            <w:div w:id="1301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008">
      <w:bodyDiv w:val="1"/>
      <w:marLeft w:val="0"/>
      <w:marRight w:val="0"/>
      <w:marTop w:val="0"/>
      <w:marBottom w:val="0"/>
      <w:divBdr>
        <w:top w:val="none" w:sz="0" w:space="0" w:color="auto"/>
        <w:left w:val="none" w:sz="0" w:space="0" w:color="auto"/>
        <w:bottom w:val="none" w:sz="0" w:space="0" w:color="auto"/>
        <w:right w:val="none" w:sz="0" w:space="0" w:color="auto"/>
      </w:divBdr>
      <w:divsChild>
        <w:div w:id="130640363">
          <w:marLeft w:val="0"/>
          <w:marRight w:val="0"/>
          <w:marTop w:val="0"/>
          <w:marBottom w:val="0"/>
          <w:divBdr>
            <w:top w:val="none" w:sz="0" w:space="0" w:color="auto"/>
            <w:left w:val="none" w:sz="0" w:space="0" w:color="auto"/>
            <w:bottom w:val="none" w:sz="0" w:space="0" w:color="auto"/>
            <w:right w:val="none" w:sz="0" w:space="0" w:color="auto"/>
          </w:divBdr>
          <w:divsChild>
            <w:div w:id="314575800">
              <w:marLeft w:val="0"/>
              <w:marRight w:val="0"/>
              <w:marTop w:val="0"/>
              <w:marBottom w:val="0"/>
              <w:divBdr>
                <w:top w:val="none" w:sz="0" w:space="0" w:color="auto"/>
                <w:left w:val="none" w:sz="0" w:space="0" w:color="auto"/>
                <w:bottom w:val="none" w:sz="0" w:space="0" w:color="auto"/>
                <w:right w:val="none" w:sz="0" w:space="0" w:color="auto"/>
              </w:divBdr>
            </w:div>
            <w:div w:id="775518004">
              <w:marLeft w:val="0"/>
              <w:marRight w:val="0"/>
              <w:marTop w:val="0"/>
              <w:marBottom w:val="0"/>
              <w:divBdr>
                <w:top w:val="none" w:sz="0" w:space="0" w:color="auto"/>
                <w:left w:val="none" w:sz="0" w:space="0" w:color="auto"/>
                <w:bottom w:val="none" w:sz="0" w:space="0" w:color="auto"/>
                <w:right w:val="none" w:sz="0" w:space="0" w:color="auto"/>
              </w:divBdr>
            </w:div>
            <w:div w:id="1060790350">
              <w:marLeft w:val="0"/>
              <w:marRight w:val="0"/>
              <w:marTop w:val="0"/>
              <w:marBottom w:val="0"/>
              <w:divBdr>
                <w:top w:val="none" w:sz="0" w:space="0" w:color="auto"/>
                <w:left w:val="none" w:sz="0" w:space="0" w:color="auto"/>
                <w:bottom w:val="none" w:sz="0" w:space="0" w:color="auto"/>
                <w:right w:val="none" w:sz="0" w:space="0" w:color="auto"/>
              </w:divBdr>
            </w:div>
            <w:div w:id="572619539">
              <w:marLeft w:val="0"/>
              <w:marRight w:val="0"/>
              <w:marTop w:val="0"/>
              <w:marBottom w:val="0"/>
              <w:divBdr>
                <w:top w:val="none" w:sz="0" w:space="0" w:color="auto"/>
                <w:left w:val="none" w:sz="0" w:space="0" w:color="auto"/>
                <w:bottom w:val="none" w:sz="0" w:space="0" w:color="auto"/>
                <w:right w:val="none" w:sz="0" w:space="0" w:color="auto"/>
              </w:divBdr>
            </w:div>
            <w:div w:id="873032226">
              <w:marLeft w:val="0"/>
              <w:marRight w:val="0"/>
              <w:marTop w:val="0"/>
              <w:marBottom w:val="0"/>
              <w:divBdr>
                <w:top w:val="none" w:sz="0" w:space="0" w:color="auto"/>
                <w:left w:val="none" w:sz="0" w:space="0" w:color="auto"/>
                <w:bottom w:val="none" w:sz="0" w:space="0" w:color="auto"/>
                <w:right w:val="none" w:sz="0" w:space="0" w:color="auto"/>
              </w:divBdr>
            </w:div>
            <w:div w:id="837311378">
              <w:marLeft w:val="0"/>
              <w:marRight w:val="0"/>
              <w:marTop w:val="0"/>
              <w:marBottom w:val="0"/>
              <w:divBdr>
                <w:top w:val="none" w:sz="0" w:space="0" w:color="auto"/>
                <w:left w:val="none" w:sz="0" w:space="0" w:color="auto"/>
                <w:bottom w:val="none" w:sz="0" w:space="0" w:color="auto"/>
                <w:right w:val="none" w:sz="0" w:space="0" w:color="auto"/>
              </w:divBdr>
            </w:div>
            <w:div w:id="107815660">
              <w:marLeft w:val="0"/>
              <w:marRight w:val="0"/>
              <w:marTop w:val="0"/>
              <w:marBottom w:val="0"/>
              <w:divBdr>
                <w:top w:val="none" w:sz="0" w:space="0" w:color="auto"/>
                <w:left w:val="none" w:sz="0" w:space="0" w:color="auto"/>
                <w:bottom w:val="none" w:sz="0" w:space="0" w:color="auto"/>
                <w:right w:val="none" w:sz="0" w:space="0" w:color="auto"/>
              </w:divBdr>
            </w:div>
            <w:div w:id="1153302998">
              <w:marLeft w:val="0"/>
              <w:marRight w:val="0"/>
              <w:marTop w:val="0"/>
              <w:marBottom w:val="0"/>
              <w:divBdr>
                <w:top w:val="none" w:sz="0" w:space="0" w:color="auto"/>
                <w:left w:val="none" w:sz="0" w:space="0" w:color="auto"/>
                <w:bottom w:val="none" w:sz="0" w:space="0" w:color="auto"/>
                <w:right w:val="none" w:sz="0" w:space="0" w:color="auto"/>
              </w:divBdr>
            </w:div>
            <w:div w:id="1727603996">
              <w:marLeft w:val="0"/>
              <w:marRight w:val="0"/>
              <w:marTop w:val="0"/>
              <w:marBottom w:val="0"/>
              <w:divBdr>
                <w:top w:val="none" w:sz="0" w:space="0" w:color="auto"/>
                <w:left w:val="none" w:sz="0" w:space="0" w:color="auto"/>
                <w:bottom w:val="none" w:sz="0" w:space="0" w:color="auto"/>
                <w:right w:val="none" w:sz="0" w:space="0" w:color="auto"/>
              </w:divBdr>
            </w:div>
            <w:div w:id="1075053302">
              <w:marLeft w:val="0"/>
              <w:marRight w:val="0"/>
              <w:marTop w:val="0"/>
              <w:marBottom w:val="0"/>
              <w:divBdr>
                <w:top w:val="none" w:sz="0" w:space="0" w:color="auto"/>
                <w:left w:val="none" w:sz="0" w:space="0" w:color="auto"/>
                <w:bottom w:val="none" w:sz="0" w:space="0" w:color="auto"/>
                <w:right w:val="none" w:sz="0" w:space="0" w:color="auto"/>
              </w:divBdr>
            </w:div>
            <w:div w:id="322321561">
              <w:marLeft w:val="0"/>
              <w:marRight w:val="0"/>
              <w:marTop w:val="0"/>
              <w:marBottom w:val="0"/>
              <w:divBdr>
                <w:top w:val="none" w:sz="0" w:space="0" w:color="auto"/>
                <w:left w:val="none" w:sz="0" w:space="0" w:color="auto"/>
                <w:bottom w:val="none" w:sz="0" w:space="0" w:color="auto"/>
                <w:right w:val="none" w:sz="0" w:space="0" w:color="auto"/>
              </w:divBdr>
            </w:div>
            <w:div w:id="1431394041">
              <w:marLeft w:val="0"/>
              <w:marRight w:val="0"/>
              <w:marTop w:val="0"/>
              <w:marBottom w:val="0"/>
              <w:divBdr>
                <w:top w:val="none" w:sz="0" w:space="0" w:color="auto"/>
                <w:left w:val="none" w:sz="0" w:space="0" w:color="auto"/>
                <w:bottom w:val="none" w:sz="0" w:space="0" w:color="auto"/>
                <w:right w:val="none" w:sz="0" w:space="0" w:color="auto"/>
              </w:divBdr>
            </w:div>
            <w:div w:id="980695738">
              <w:marLeft w:val="0"/>
              <w:marRight w:val="0"/>
              <w:marTop w:val="0"/>
              <w:marBottom w:val="0"/>
              <w:divBdr>
                <w:top w:val="none" w:sz="0" w:space="0" w:color="auto"/>
                <w:left w:val="none" w:sz="0" w:space="0" w:color="auto"/>
                <w:bottom w:val="none" w:sz="0" w:space="0" w:color="auto"/>
                <w:right w:val="none" w:sz="0" w:space="0" w:color="auto"/>
              </w:divBdr>
            </w:div>
            <w:div w:id="476535382">
              <w:marLeft w:val="0"/>
              <w:marRight w:val="0"/>
              <w:marTop w:val="0"/>
              <w:marBottom w:val="0"/>
              <w:divBdr>
                <w:top w:val="none" w:sz="0" w:space="0" w:color="auto"/>
                <w:left w:val="none" w:sz="0" w:space="0" w:color="auto"/>
                <w:bottom w:val="none" w:sz="0" w:space="0" w:color="auto"/>
                <w:right w:val="none" w:sz="0" w:space="0" w:color="auto"/>
              </w:divBdr>
            </w:div>
            <w:div w:id="715663336">
              <w:marLeft w:val="0"/>
              <w:marRight w:val="0"/>
              <w:marTop w:val="0"/>
              <w:marBottom w:val="0"/>
              <w:divBdr>
                <w:top w:val="none" w:sz="0" w:space="0" w:color="auto"/>
                <w:left w:val="none" w:sz="0" w:space="0" w:color="auto"/>
                <w:bottom w:val="none" w:sz="0" w:space="0" w:color="auto"/>
                <w:right w:val="none" w:sz="0" w:space="0" w:color="auto"/>
              </w:divBdr>
            </w:div>
            <w:div w:id="2003698058">
              <w:marLeft w:val="0"/>
              <w:marRight w:val="0"/>
              <w:marTop w:val="0"/>
              <w:marBottom w:val="0"/>
              <w:divBdr>
                <w:top w:val="none" w:sz="0" w:space="0" w:color="auto"/>
                <w:left w:val="none" w:sz="0" w:space="0" w:color="auto"/>
                <w:bottom w:val="none" w:sz="0" w:space="0" w:color="auto"/>
                <w:right w:val="none" w:sz="0" w:space="0" w:color="auto"/>
              </w:divBdr>
            </w:div>
            <w:div w:id="602540692">
              <w:marLeft w:val="0"/>
              <w:marRight w:val="0"/>
              <w:marTop w:val="0"/>
              <w:marBottom w:val="0"/>
              <w:divBdr>
                <w:top w:val="none" w:sz="0" w:space="0" w:color="auto"/>
                <w:left w:val="none" w:sz="0" w:space="0" w:color="auto"/>
                <w:bottom w:val="none" w:sz="0" w:space="0" w:color="auto"/>
                <w:right w:val="none" w:sz="0" w:space="0" w:color="auto"/>
              </w:divBdr>
            </w:div>
            <w:div w:id="1559199417">
              <w:marLeft w:val="0"/>
              <w:marRight w:val="0"/>
              <w:marTop w:val="0"/>
              <w:marBottom w:val="0"/>
              <w:divBdr>
                <w:top w:val="none" w:sz="0" w:space="0" w:color="auto"/>
                <w:left w:val="none" w:sz="0" w:space="0" w:color="auto"/>
                <w:bottom w:val="none" w:sz="0" w:space="0" w:color="auto"/>
                <w:right w:val="none" w:sz="0" w:space="0" w:color="auto"/>
              </w:divBdr>
            </w:div>
            <w:div w:id="514464407">
              <w:marLeft w:val="0"/>
              <w:marRight w:val="0"/>
              <w:marTop w:val="0"/>
              <w:marBottom w:val="0"/>
              <w:divBdr>
                <w:top w:val="none" w:sz="0" w:space="0" w:color="auto"/>
                <w:left w:val="none" w:sz="0" w:space="0" w:color="auto"/>
                <w:bottom w:val="none" w:sz="0" w:space="0" w:color="auto"/>
                <w:right w:val="none" w:sz="0" w:space="0" w:color="auto"/>
              </w:divBdr>
            </w:div>
            <w:div w:id="857232618">
              <w:marLeft w:val="0"/>
              <w:marRight w:val="0"/>
              <w:marTop w:val="0"/>
              <w:marBottom w:val="0"/>
              <w:divBdr>
                <w:top w:val="none" w:sz="0" w:space="0" w:color="auto"/>
                <w:left w:val="none" w:sz="0" w:space="0" w:color="auto"/>
                <w:bottom w:val="none" w:sz="0" w:space="0" w:color="auto"/>
                <w:right w:val="none" w:sz="0" w:space="0" w:color="auto"/>
              </w:divBdr>
            </w:div>
            <w:div w:id="767576161">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266233246">
              <w:marLeft w:val="0"/>
              <w:marRight w:val="0"/>
              <w:marTop w:val="0"/>
              <w:marBottom w:val="0"/>
              <w:divBdr>
                <w:top w:val="none" w:sz="0" w:space="0" w:color="auto"/>
                <w:left w:val="none" w:sz="0" w:space="0" w:color="auto"/>
                <w:bottom w:val="none" w:sz="0" w:space="0" w:color="auto"/>
                <w:right w:val="none" w:sz="0" w:space="0" w:color="auto"/>
              </w:divBdr>
            </w:div>
            <w:div w:id="289286031">
              <w:marLeft w:val="0"/>
              <w:marRight w:val="0"/>
              <w:marTop w:val="0"/>
              <w:marBottom w:val="0"/>
              <w:divBdr>
                <w:top w:val="none" w:sz="0" w:space="0" w:color="auto"/>
                <w:left w:val="none" w:sz="0" w:space="0" w:color="auto"/>
                <w:bottom w:val="none" w:sz="0" w:space="0" w:color="auto"/>
                <w:right w:val="none" w:sz="0" w:space="0" w:color="auto"/>
              </w:divBdr>
            </w:div>
            <w:div w:id="1037314710">
              <w:marLeft w:val="0"/>
              <w:marRight w:val="0"/>
              <w:marTop w:val="0"/>
              <w:marBottom w:val="0"/>
              <w:divBdr>
                <w:top w:val="none" w:sz="0" w:space="0" w:color="auto"/>
                <w:left w:val="none" w:sz="0" w:space="0" w:color="auto"/>
                <w:bottom w:val="none" w:sz="0" w:space="0" w:color="auto"/>
                <w:right w:val="none" w:sz="0" w:space="0" w:color="auto"/>
              </w:divBdr>
            </w:div>
            <w:div w:id="1388576811">
              <w:marLeft w:val="0"/>
              <w:marRight w:val="0"/>
              <w:marTop w:val="0"/>
              <w:marBottom w:val="0"/>
              <w:divBdr>
                <w:top w:val="none" w:sz="0" w:space="0" w:color="auto"/>
                <w:left w:val="none" w:sz="0" w:space="0" w:color="auto"/>
                <w:bottom w:val="none" w:sz="0" w:space="0" w:color="auto"/>
                <w:right w:val="none" w:sz="0" w:space="0" w:color="auto"/>
              </w:divBdr>
            </w:div>
            <w:div w:id="170490688">
              <w:marLeft w:val="0"/>
              <w:marRight w:val="0"/>
              <w:marTop w:val="0"/>
              <w:marBottom w:val="0"/>
              <w:divBdr>
                <w:top w:val="none" w:sz="0" w:space="0" w:color="auto"/>
                <w:left w:val="none" w:sz="0" w:space="0" w:color="auto"/>
                <w:bottom w:val="none" w:sz="0" w:space="0" w:color="auto"/>
                <w:right w:val="none" w:sz="0" w:space="0" w:color="auto"/>
              </w:divBdr>
            </w:div>
            <w:div w:id="1738166075">
              <w:marLeft w:val="0"/>
              <w:marRight w:val="0"/>
              <w:marTop w:val="0"/>
              <w:marBottom w:val="0"/>
              <w:divBdr>
                <w:top w:val="none" w:sz="0" w:space="0" w:color="auto"/>
                <w:left w:val="none" w:sz="0" w:space="0" w:color="auto"/>
                <w:bottom w:val="none" w:sz="0" w:space="0" w:color="auto"/>
                <w:right w:val="none" w:sz="0" w:space="0" w:color="auto"/>
              </w:divBdr>
            </w:div>
            <w:div w:id="920678269">
              <w:marLeft w:val="0"/>
              <w:marRight w:val="0"/>
              <w:marTop w:val="0"/>
              <w:marBottom w:val="0"/>
              <w:divBdr>
                <w:top w:val="none" w:sz="0" w:space="0" w:color="auto"/>
                <w:left w:val="none" w:sz="0" w:space="0" w:color="auto"/>
                <w:bottom w:val="none" w:sz="0" w:space="0" w:color="auto"/>
                <w:right w:val="none" w:sz="0" w:space="0" w:color="auto"/>
              </w:divBdr>
            </w:div>
            <w:div w:id="978194845">
              <w:marLeft w:val="0"/>
              <w:marRight w:val="0"/>
              <w:marTop w:val="0"/>
              <w:marBottom w:val="0"/>
              <w:divBdr>
                <w:top w:val="none" w:sz="0" w:space="0" w:color="auto"/>
                <w:left w:val="none" w:sz="0" w:space="0" w:color="auto"/>
                <w:bottom w:val="none" w:sz="0" w:space="0" w:color="auto"/>
                <w:right w:val="none" w:sz="0" w:space="0" w:color="auto"/>
              </w:divBdr>
            </w:div>
            <w:div w:id="777454110">
              <w:marLeft w:val="0"/>
              <w:marRight w:val="0"/>
              <w:marTop w:val="0"/>
              <w:marBottom w:val="0"/>
              <w:divBdr>
                <w:top w:val="none" w:sz="0" w:space="0" w:color="auto"/>
                <w:left w:val="none" w:sz="0" w:space="0" w:color="auto"/>
                <w:bottom w:val="none" w:sz="0" w:space="0" w:color="auto"/>
                <w:right w:val="none" w:sz="0" w:space="0" w:color="auto"/>
              </w:divBdr>
            </w:div>
            <w:div w:id="1396315466">
              <w:marLeft w:val="0"/>
              <w:marRight w:val="0"/>
              <w:marTop w:val="0"/>
              <w:marBottom w:val="0"/>
              <w:divBdr>
                <w:top w:val="none" w:sz="0" w:space="0" w:color="auto"/>
                <w:left w:val="none" w:sz="0" w:space="0" w:color="auto"/>
                <w:bottom w:val="none" w:sz="0" w:space="0" w:color="auto"/>
                <w:right w:val="none" w:sz="0" w:space="0" w:color="auto"/>
              </w:divBdr>
            </w:div>
            <w:div w:id="915014145">
              <w:marLeft w:val="0"/>
              <w:marRight w:val="0"/>
              <w:marTop w:val="0"/>
              <w:marBottom w:val="0"/>
              <w:divBdr>
                <w:top w:val="none" w:sz="0" w:space="0" w:color="auto"/>
                <w:left w:val="none" w:sz="0" w:space="0" w:color="auto"/>
                <w:bottom w:val="none" w:sz="0" w:space="0" w:color="auto"/>
                <w:right w:val="none" w:sz="0" w:space="0" w:color="auto"/>
              </w:divBdr>
            </w:div>
            <w:div w:id="2016564636">
              <w:marLeft w:val="0"/>
              <w:marRight w:val="0"/>
              <w:marTop w:val="0"/>
              <w:marBottom w:val="0"/>
              <w:divBdr>
                <w:top w:val="none" w:sz="0" w:space="0" w:color="auto"/>
                <w:left w:val="none" w:sz="0" w:space="0" w:color="auto"/>
                <w:bottom w:val="none" w:sz="0" w:space="0" w:color="auto"/>
                <w:right w:val="none" w:sz="0" w:space="0" w:color="auto"/>
              </w:divBdr>
            </w:div>
            <w:div w:id="1681464316">
              <w:marLeft w:val="0"/>
              <w:marRight w:val="0"/>
              <w:marTop w:val="0"/>
              <w:marBottom w:val="0"/>
              <w:divBdr>
                <w:top w:val="none" w:sz="0" w:space="0" w:color="auto"/>
                <w:left w:val="none" w:sz="0" w:space="0" w:color="auto"/>
                <w:bottom w:val="none" w:sz="0" w:space="0" w:color="auto"/>
                <w:right w:val="none" w:sz="0" w:space="0" w:color="auto"/>
              </w:divBdr>
            </w:div>
            <w:div w:id="386607301">
              <w:marLeft w:val="0"/>
              <w:marRight w:val="0"/>
              <w:marTop w:val="0"/>
              <w:marBottom w:val="0"/>
              <w:divBdr>
                <w:top w:val="none" w:sz="0" w:space="0" w:color="auto"/>
                <w:left w:val="none" w:sz="0" w:space="0" w:color="auto"/>
                <w:bottom w:val="none" w:sz="0" w:space="0" w:color="auto"/>
                <w:right w:val="none" w:sz="0" w:space="0" w:color="auto"/>
              </w:divBdr>
            </w:div>
            <w:div w:id="641156331">
              <w:marLeft w:val="0"/>
              <w:marRight w:val="0"/>
              <w:marTop w:val="0"/>
              <w:marBottom w:val="0"/>
              <w:divBdr>
                <w:top w:val="none" w:sz="0" w:space="0" w:color="auto"/>
                <w:left w:val="none" w:sz="0" w:space="0" w:color="auto"/>
                <w:bottom w:val="none" w:sz="0" w:space="0" w:color="auto"/>
                <w:right w:val="none" w:sz="0" w:space="0" w:color="auto"/>
              </w:divBdr>
            </w:div>
            <w:div w:id="432939789">
              <w:marLeft w:val="0"/>
              <w:marRight w:val="0"/>
              <w:marTop w:val="0"/>
              <w:marBottom w:val="0"/>
              <w:divBdr>
                <w:top w:val="none" w:sz="0" w:space="0" w:color="auto"/>
                <w:left w:val="none" w:sz="0" w:space="0" w:color="auto"/>
                <w:bottom w:val="none" w:sz="0" w:space="0" w:color="auto"/>
                <w:right w:val="none" w:sz="0" w:space="0" w:color="auto"/>
              </w:divBdr>
            </w:div>
            <w:div w:id="1035934638">
              <w:marLeft w:val="0"/>
              <w:marRight w:val="0"/>
              <w:marTop w:val="0"/>
              <w:marBottom w:val="0"/>
              <w:divBdr>
                <w:top w:val="none" w:sz="0" w:space="0" w:color="auto"/>
                <w:left w:val="none" w:sz="0" w:space="0" w:color="auto"/>
                <w:bottom w:val="none" w:sz="0" w:space="0" w:color="auto"/>
                <w:right w:val="none" w:sz="0" w:space="0" w:color="auto"/>
              </w:divBdr>
            </w:div>
            <w:div w:id="1714117074">
              <w:marLeft w:val="0"/>
              <w:marRight w:val="0"/>
              <w:marTop w:val="0"/>
              <w:marBottom w:val="0"/>
              <w:divBdr>
                <w:top w:val="none" w:sz="0" w:space="0" w:color="auto"/>
                <w:left w:val="none" w:sz="0" w:space="0" w:color="auto"/>
                <w:bottom w:val="none" w:sz="0" w:space="0" w:color="auto"/>
                <w:right w:val="none" w:sz="0" w:space="0" w:color="auto"/>
              </w:divBdr>
            </w:div>
            <w:div w:id="1657876250">
              <w:marLeft w:val="0"/>
              <w:marRight w:val="0"/>
              <w:marTop w:val="0"/>
              <w:marBottom w:val="0"/>
              <w:divBdr>
                <w:top w:val="none" w:sz="0" w:space="0" w:color="auto"/>
                <w:left w:val="none" w:sz="0" w:space="0" w:color="auto"/>
                <w:bottom w:val="none" w:sz="0" w:space="0" w:color="auto"/>
                <w:right w:val="none" w:sz="0" w:space="0" w:color="auto"/>
              </w:divBdr>
            </w:div>
            <w:div w:id="401098843">
              <w:marLeft w:val="0"/>
              <w:marRight w:val="0"/>
              <w:marTop w:val="0"/>
              <w:marBottom w:val="0"/>
              <w:divBdr>
                <w:top w:val="none" w:sz="0" w:space="0" w:color="auto"/>
                <w:left w:val="none" w:sz="0" w:space="0" w:color="auto"/>
                <w:bottom w:val="none" w:sz="0" w:space="0" w:color="auto"/>
                <w:right w:val="none" w:sz="0" w:space="0" w:color="auto"/>
              </w:divBdr>
            </w:div>
            <w:div w:id="1605730077">
              <w:marLeft w:val="0"/>
              <w:marRight w:val="0"/>
              <w:marTop w:val="0"/>
              <w:marBottom w:val="0"/>
              <w:divBdr>
                <w:top w:val="none" w:sz="0" w:space="0" w:color="auto"/>
                <w:left w:val="none" w:sz="0" w:space="0" w:color="auto"/>
                <w:bottom w:val="none" w:sz="0" w:space="0" w:color="auto"/>
                <w:right w:val="none" w:sz="0" w:space="0" w:color="auto"/>
              </w:divBdr>
            </w:div>
            <w:div w:id="913589980">
              <w:marLeft w:val="0"/>
              <w:marRight w:val="0"/>
              <w:marTop w:val="0"/>
              <w:marBottom w:val="0"/>
              <w:divBdr>
                <w:top w:val="none" w:sz="0" w:space="0" w:color="auto"/>
                <w:left w:val="none" w:sz="0" w:space="0" w:color="auto"/>
                <w:bottom w:val="none" w:sz="0" w:space="0" w:color="auto"/>
                <w:right w:val="none" w:sz="0" w:space="0" w:color="auto"/>
              </w:divBdr>
            </w:div>
            <w:div w:id="2630424">
              <w:marLeft w:val="0"/>
              <w:marRight w:val="0"/>
              <w:marTop w:val="0"/>
              <w:marBottom w:val="0"/>
              <w:divBdr>
                <w:top w:val="none" w:sz="0" w:space="0" w:color="auto"/>
                <w:left w:val="none" w:sz="0" w:space="0" w:color="auto"/>
                <w:bottom w:val="none" w:sz="0" w:space="0" w:color="auto"/>
                <w:right w:val="none" w:sz="0" w:space="0" w:color="auto"/>
              </w:divBdr>
            </w:div>
            <w:div w:id="1818910603">
              <w:marLeft w:val="0"/>
              <w:marRight w:val="0"/>
              <w:marTop w:val="0"/>
              <w:marBottom w:val="0"/>
              <w:divBdr>
                <w:top w:val="none" w:sz="0" w:space="0" w:color="auto"/>
                <w:left w:val="none" w:sz="0" w:space="0" w:color="auto"/>
                <w:bottom w:val="none" w:sz="0" w:space="0" w:color="auto"/>
                <w:right w:val="none" w:sz="0" w:space="0" w:color="auto"/>
              </w:divBdr>
            </w:div>
            <w:div w:id="2044673144">
              <w:marLeft w:val="0"/>
              <w:marRight w:val="0"/>
              <w:marTop w:val="0"/>
              <w:marBottom w:val="0"/>
              <w:divBdr>
                <w:top w:val="none" w:sz="0" w:space="0" w:color="auto"/>
                <w:left w:val="none" w:sz="0" w:space="0" w:color="auto"/>
                <w:bottom w:val="none" w:sz="0" w:space="0" w:color="auto"/>
                <w:right w:val="none" w:sz="0" w:space="0" w:color="auto"/>
              </w:divBdr>
            </w:div>
            <w:div w:id="1609266160">
              <w:marLeft w:val="0"/>
              <w:marRight w:val="0"/>
              <w:marTop w:val="0"/>
              <w:marBottom w:val="0"/>
              <w:divBdr>
                <w:top w:val="none" w:sz="0" w:space="0" w:color="auto"/>
                <w:left w:val="none" w:sz="0" w:space="0" w:color="auto"/>
                <w:bottom w:val="none" w:sz="0" w:space="0" w:color="auto"/>
                <w:right w:val="none" w:sz="0" w:space="0" w:color="auto"/>
              </w:divBdr>
            </w:div>
            <w:div w:id="1487278495">
              <w:marLeft w:val="0"/>
              <w:marRight w:val="0"/>
              <w:marTop w:val="0"/>
              <w:marBottom w:val="0"/>
              <w:divBdr>
                <w:top w:val="none" w:sz="0" w:space="0" w:color="auto"/>
                <w:left w:val="none" w:sz="0" w:space="0" w:color="auto"/>
                <w:bottom w:val="none" w:sz="0" w:space="0" w:color="auto"/>
                <w:right w:val="none" w:sz="0" w:space="0" w:color="auto"/>
              </w:divBdr>
            </w:div>
            <w:div w:id="226455343">
              <w:marLeft w:val="0"/>
              <w:marRight w:val="0"/>
              <w:marTop w:val="0"/>
              <w:marBottom w:val="0"/>
              <w:divBdr>
                <w:top w:val="none" w:sz="0" w:space="0" w:color="auto"/>
                <w:left w:val="none" w:sz="0" w:space="0" w:color="auto"/>
                <w:bottom w:val="none" w:sz="0" w:space="0" w:color="auto"/>
                <w:right w:val="none" w:sz="0" w:space="0" w:color="auto"/>
              </w:divBdr>
            </w:div>
            <w:div w:id="145974606">
              <w:marLeft w:val="0"/>
              <w:marRight w:val="0"/>
              <w:marTop w:val="0"/>
              <w:marBottom w:val="0"/>
              <w:divBdr>
                <w:top w:val="none" w:sz="0" w:space="0" w:color="auto"/>
                <w:left w:val="none" w:sz="0" w:space="0" w:color="auto"/>
                <w:bottom w:val="none" w:sz="0" w:space="0" w:color="auto"/>
                <w:right w:val="none" w:sz="0" w:space="0" w:color="auto"/>
              </w:divBdr>
            </w:div>
            <w:div w:id="2093308246">
              <w:marLeft w:val="0"/>
              <w:marRight w:val="0"/>
              <w:marTop w:val="0"/>
              <w:marBottom w:val="0"/>
              <w:divBdr>
                <w:top w:val="none" w:sz="0" w:space="0" w:color="auto"/>
                <w:left w:val="none" w:sz="0" w:space="0" w:color="auto"/>
                <w:bottom w:val="none" w:sz="0" w:space="0" w:color="auto"/>
                <w:right w:val="none" w:sz="0" w:space="0" w:color="auto"/>
              </w:divBdr>
            </w:div>
            <w:div w:id="1769546266">
              <w:marLeft w:val="0"/>
              <w:marRight w:val="0"/>
              <w:marTop w:val="0"/>
              <w:marBottom w:val="0"/>
              <w:divBdr>
                <w:top w:val="none" w:sz="0" w:space="0" w:color="auto"/>
                <w:left w:val="none" w:sz="0" w:space="0" w:color="auto"/>
                <w:bottom w:val="none" w:sz="0" w:space="0" w:color="auto"/>
                <w:right w:val="none" w:sz="0" w:space="0" w:color="auto"/>
              </w:divBdr>
            </w:div>
            <w:div w:id="1053505308">
              <w:marLeft w:val="0"/>
              <w:marRight w:val="0"/>
              <w:marTop w:val="0"/>
              <w:marBottom w:val="0"/>
              <w:divBdr>
                <w:top w:val="none" w:sz="0" w:space="0" w:color="auto"/>
                <w:left w:val="none" w:sz="0" w:space="0" w:color="auto"/>
                <w:bottom w:val="none" w:sz="0" w:space="0" w:color="auto"/>
                <w:right w:val="none" w:sz="0" w:space="0" w:color="auto"/>
              </w:divBdr>
            </w:div>
            <w:div w:id="1191065720">
              <w:marLeft w:val="0"/>
              <w:marRight w:val="0"/>
              <w:marTop w:val="0"/>
              <w:marBottom w:val="0"/>
              <w:divBdr>
                <w:top w:val="none" w:sz="0" w:space="0" w:color="auto"/>
                <w:left w:val="none" w:sz="0" w:space="0" w:color="auto"/>
                <w:bottom w:val="none" w:sz="0" w:space="0" w:color="auto"/>
                <w:right w:val="none" w:sz="0" w:space="0" w:color="auto"/>
              </w:divBdr>
            </w:div>
            <w:div w:id="1952862149">
              <w:marLeft w:val="0"/>
              <w:marRight w:val="0"/>
              <w:marTop w:val="0"/>
              <w:marBottom w:val="0"/>
              <w:divBdr>
                <w:top w:val="none" w:sz="0" w:space="0" w:color="auto"/>
                <w:left w:val="none" w:sz="0" w:space="0" w:color="auto"/>
                <w:bottom w:val="none" w:sz="0" w:space="0" w:color="auto"/>
                <w:right w:val="none" w:sz="0" w:space="0" w:color="auto"/>
              </w:divBdr>
            </w:div>
            <w:div w:id="1401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524">
      <w:bodyDiv w:val="1"/>
      <w:marLeft w:val="0"/>
      <w:marRight w:val="0"/>
      <w:marTop w:val="0"/>
      <w:marBottom w:val="0"/>
      <w:divBdr>
        <w:top w:val="none" w:sz="0" w:space="0" w:color="auto"/>
        <w:left w:val="none" w:sz="0" w:space="0" w:color="auto"/>
        <w:bottom w:val="none" w:sz="0" w:space="0" w:color="auto"/>
        <w:right w:val="none" w:sz="0" w:space="0" w:color="auto"/>
      </w:divBdr>
      <w:divsChild>
        <w:div w:id="421269485">
          <w:marLeft w:val="0"/>
          <w:marRight w:val="0"/>
          <w:marTop w:val="0"/>
          <w:marBottom w:val="0"/>
          <w:divBdr>
            <w:top w:val="none" w:sz="0" w:space="0" w:color="auto"/>
            <w:left w:val="none" w:sz="0" w:space="0" w:color="auto"/>
            <w:bottom w:val="none" w:sz="0" w:space="0" w:color="auto"/>
            <w:right w:val="none" w:sz="0" w:space="0" w:color="auto"/>
          </w:divBdr>
          <w:divsChild>
            <w:div w:id="1232276035">
              <w:marLeft w:val="0"/>
              <w:marRight w:val="0"/>
              <w:marTop w:val="0"/>
              <w:marBottom w:val="0"/>
              <w:divBdr>
                <w:top w:val="none" w:sz="0" w:space="0" w:color="auto"/>
                <w:left w:val="none" w:sz="0" w:space="0" w:color="auto"/>
                <w:bottom w:val="none" w:sz="0" w:space="0" w:color="auto"/>
                <w:right w:val="none" w:sz="0" w:space="0" w:color="auto"/>
              </w:divBdr>
            </w:div>
            <w:div w:id="1193610501">
              <w:marLeft w:val="0"/>
              <w:marRight w:val="0"/>
              <w:marTop w:val="0"/>
              <w:marBottom w:val="0"/>
              <w:divBdr>
                <w:top w:val="none" w:sz="0" w:space="0" w:color="auto"/>
                <w:left w:val="none" w:sz="0" w:space="0" w:color="auto"/>
                <w:bottom w:val="none" w:sz="0" w:space="0" w:color="auto"/>
                <w:right w:val="none" w:sz="0" w:space="0" w:color="auto"/>
              </w:divBdr>
            </w:div>
            <w:div w:id="164131998">
              <w:marLeft w:val="0"/>
              <w:marRight w:val="0"/>
              <w:marTop w:val="0"/>
              <w:marBottom w:val="0"/>
              <w:divBdr>
                <w:top w:val="none" w:sz="0" w:space="0" w:color="auto"/>
                <w:left w:val="none" w:sz="0" w:space="0" w:color="auto"/>
                <w:bottom w:val="none" w:sz="0" w:space="0" w:color="auto"/>
                <w:right w:val="none" w:sz="0" w:space="0" w:color="auto"/>
              </w:divBdr>
            </w:div>
            <w:div w:id="1981614306">
              <w:marLeft w:val="0"/>
              <w:marRight w:val="0"/>
              <w:marTop w:val="0"/>
              <w:marBottom w:val="0"/>
              <w:divBdr>
                <w:top w:val="none" w:sz="0" w:space="0" w:color="auto"/>
                <w:left w:val="none" w:sz="0" w:space="0" w:color="auto"/>
                <w:bottom w:val="none" w:sz="0" w:space="0" w:color="auto"/>
                <w:right w:val="none" w:sz="0" w:space="0" w:color="auto"/>
              </w:divBdr>
            </w:div>
            <w:div w:id="1075320501">
              <w:marLeft w:val="0"/>
              <w:marRight w:val="0"/>
              <w:marTop w:val="0"/>
              <w:marBottom w:val="0"/>
              <w:divBdr>
                <w:top w:val="none" w:sz="0" w:space="0" w:color="auto"/>
                <w:left w:val="none" w:sz="0" w:space="0" w:color="auto"/>
                <w:bottom w:val="none" w:sz="0" w:space="0" w:color="auto"/>
                <w:right w:val="none" w:sz="0" w:space="0" w:color="auto"/>
              </w:divBdr>
            </w:div>
            <w:div w:id="720908221">
              <w:marLeft w:val="0"/>
              <w:marRight w:val="0"/>
              <w:marTop w:val="0"/>
              <w:marBottom w:val="0"/>
              <w:divBdr>
                <w:top w:val="none" w:sz="0" w:space="0" w:color="auto"/>
                <w:left w:val="none" w:sz="0" w:space="0" w:color="auto"/>
                <w:bottom w:val="none" w:sz="0" w:space="0" w:color="auto"/>
                <w:right w:val="none" w:sz="0" w:space="0" w:color="auto"/>
              </w:divBdr>
            </w:div>
            <w:div w:id="1845247013">
              <w:marLeft w:val="0"/>
              <w:marRight w:val="0"/>
              <w:marTop w:val="0"/>
              <w:marBottom w:val="0"/>
              <w:divBdr>
                <w:top w:val="none" w:sz="0" w:space="0" w:color="auto"/>
                <w:left w:val="none" w:sz="0" w:space="0" w:color="auto"/>
                <w:bottom w:val="none" w:sz="0" w:space="0" w:color="auto"/>
                <w:right w:val="none" w:sz="0" w:space="0" w:color="auto"/>
              </w:divBdr>
            </w:div>
            <w:div w:id="1888878930">
              <w:marLeft w:val="0"/>
              <w:marRight w:val="0"/>
              <w:marTop w:val="0"/>
              <w:marBottom w:val="0"/>
              <w:divBdr>
                <w:top w:val="none" w:sz="0" w:space="0" w:color="auto"/>
                <w:left w:val="none" w:sz="0" w:space="0" w:color="auto"/>
                <w:bottom w:val="none" w:sz="0" w:space="0" w:color="auto"/>
                <w:right w:val="none" w:sz="0" w:space="0" w:color="auto"/>
              </w:divBdr>
            </w:div>
            <w:div w:id="9174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200">
      <w:bodyDiv w:val="1"/>
      <w:marLeft w:val="0"/>
      <w:marRight w:val="0"/>
      <w:marTop w:val="0"/>
      <w:marBottom w:val="0"/>
      <w:divBdr>
        <w:top w:val="none" w:sz="0" w:space="0" w:color="auto"/>
        <w:left w:val="none" w:sz="0" w:space="0" w:color="auto"/>
        <w:bottom w:val="none" w:sz="0" w:space="0" w:color="auto"/>
        <w:right w:val="none" w:sz="0" w:space="0" w:color="auto"/>
      </w:divBdr>
    </w:div>
    <w:div w:id="275215756">
      <w:bodyDiv w:val="1"/>
      <w:marLeft w:val="0"/>
      <w:marRight w:val="0"/>
      <w:marTop w:val="0"/>
      <w:marBottom w:val="0"/>
      <w:divBdr>
        <w:top w:val="none" w:sz="0" w:space="0" w:color="auto"/>
        <w:left w:val="none" w:sz="0" w:space="0" w:color="auto"/>
        <w:bottom w:val="none" w:sz="0" w:space="0" w:color="auto"/>
        <w:right w:val="none" w:sz="0" w:space="0" w:color="auto"/>
      </w:divBdr>
    </w:div>
    <w:div w:id="287054800">
      <w:bodyDiv w:val="1"/>
      <w:marLeft w:val="0"/>
      <w:marRight w:val="0"/>
      <w:marTop w:val="0"/>
      <w:marBottom w:val="0"/>
      <w:divBdr>
        <w:top w:val="none" w:sz="0" w:space="0" w:color="auto"/>
        <w:left w:val="none" w:sz="0" w:space="0" w:color="auto"/>
        <w:bottom w:val="none" w:sz="0" w:space="0" w:color="auto"/>
        <w:right w:val="none" w:sz="0" w:space="0" w:color="auto"/>
      </w:divBdr>
      <w:divsChild>
        <w:div w:id="199052347">
          <w:marLeft w:val="0"/>
          <w:marRight w:val="0"/>
          <w:marTop w:val="0"/>
          <w:marBottom w:val="0"/>
          <w:divBdr>
            <w:top w:val="none" w:sz="0" w:space="0" w:color="auto"/>
            <w:left w:val="none" w:sz="0" w:space="0" w:color="auto"/>
            <w:bottom w:val="none" w:sz="0" w:space="0" w:color="auto"/>
            <w:right w:val="none" w:sz="0" w:space="0" w:color="auto"/>
          </w:divBdr>
          <w:divsChild>
            <w:div w:id="1741176607">
              <w:marLeft w:val="0"/>
              <w:marRight w:val="0"/>
              <w:marTop w:val="0"/>
              <w:marBottom w:val="0"/>
              <w:divBdr>
                <w:top w:val="none" w:sz="0" w:space="0" w:color="auto"/>
                <w:left w:val="none" w:sz="0" w:space="0" w:color="auto"/>
                <w:bottom w:val="none" w:sz="0" w:space="0" w:color="auto"/>
                <w:right w:val="none" w:sz="0" w:space="0" w:color="auto"/>
              </w:divBdr>
            </w:div>
            <w:div w:id="320933390">
              <w:marLeft w:val="0"/>
              <w:marRight w:val="0"/>
              <w:marTop w:val="0"/>
              <w:marBottom w:val="0"/>
              <w:divBdr>
                <w:top w:val="none" w:sz="0" w:space="0" w:color="auto"/>
                <w:left w:val="none" w:sz="0" w:space="0" w:color="auto"/>
                <w:bottom w:val="none" w:sz="0" w:space="0" w:color="auto"/>
                <w:right w:val="none" w:sz="0" w:space="0" w:color="auto"/>
              </w:divBdr>
            </w:div>
            <w:div w:id="1157502858">
              <w:marLeft w:val="0"/>
              <w:marRight w:val="0"/>
              <w:marTop w:val="0"/>
              <w:marBottom w:val="0"/>
              <w:divBdr>
                <w:top w:val="none" w:sz="0" w:space="0" w:color="auto"/>
                <w:left w:val="none" w:sz="0" w:space="0" w:color="auto"/>
                <w:bottom w:val="none" w:sz="0" w:space="0" w:color="auto"/>
                <w:right w:val="none" w:sz="0" w:space="0" w:color="auto"/>
              </w:divBdr>
            </w:div>
            <w:div w:id="346105456">
              <w:marLeft w:val="0"/>
              <w:marRight w:val="0"/>
              <w:marTop w:val="0"/>
              <w:marBottom w:val="0"/>
              <w:divBdr>
                <w:top w:val="none" w:sz="0" w:space="0" w:color="auto"/>
                <w:left w:val="none" w:sz="0" w:space="0" w:color="auto"/>
                <w:bottom w:val="none" w:sz="0" w:space="0" w:color="auto"/>
                <w:right w:val="none" w:sz="0" w:space="0" w:color="auto"/>
              </w:divBdr>
            </w:div>
            <w:div w:id="770854377">
              <w:marLeft w:val="0"/>
              <w:marRight w:val="0"/>
              <w:marTop w:val="0"/>
              <w:marBottom w:val="0"/>
              <w:divBdr>
                <w:top w:val="none" w:sz="0" w:space="0" w:color="auto"/>
                <w:left w:val="none" w:sz="0" w:space="0" w:color="auto"/>
                <w:bottom w:val="none" w:sz="0" w:space="0" w:color="auto"/>
                <w:right w:val="none" w:sz="0" w:space="0" w:color="auto"/>
              </w:divBdr>
            </w:div>
            <w:div w:id="262567514">
              <w:marLeft w:val="0"/>
              <w:marRight w:val="0"/>
              <w:marTop w:val="0"/>
              <w:marBottom w:val="0"/>
              <w:divBdr>
                <w:top w:val="none" w:sz="0" w:space="0" w:color="auto"/>
                <w:left w:val="none" w:sz="0" w:space="0" w:color="auto"/>
                <w:bottom w:val="none" w:sz="0" w:space="0" w:color="auto"/>
                <w:right w:val="none" w:sz="0" w:space="0" w:color="auto"/>
              </w:divBdr>
            </w:div>
            <w:div w:id="2013021619">
              <w:marLeft w:val="0"/>
              <w:marRight w:val="0"/>
              <w:marTop w:val="0"/>
              <w:marBottom w:val="0"/>
              <w:divBdr>
                <w:top w:val="none" w:sz="0" w:space="0" w:color="auto"/>
                <w:left w:val="none" w:sz="0" w:space="0" w:color="auto"/>
                <w:bottom w:val="none" w:sz="0" w:space="0" w:color="auto"/>
                <w:right w:val="none" w:sz="0" w:space="0" w:color="auto"/>
              </w:divBdr>
            </w:div>
            <w:div w:id="2137333393">
              <w:marLeft w:val="0"/>
              <w:marRight w:val="0"/>
              <w:marTop w:val="0"/>
              <w:marBottom w:val="0"/>
              <w:divBdr>
                <w:top w:val="none" w:sz="0" w:space="0" w:color="auto"/>
                <w:left w:val="none" w:sz="0" w:space="0" w:color="auto"/>
                <w:bottom w:val="none" w:sz="0" w:space="0" w:color="auto"/>
                <w:right w:val="none" w:sz="0" w:space="0" w:color="auto"/>
              </w:divBdr>
            </w:div>
            <w:div w:id="1018580582">
              <w:marLeft w:val="0"/>
              <w:marRight w:val="0"/>
              <w:marTop w:val="0"/>
              <w:marBottom w:val="0"/>
              <w:divBdr>
                <w:top w:val="none" w:sz="0" w:space="0" w:color="auto"/>
                <w:left w:val="none" w:sz="0" w:space="0" w:color="auto"/>
                <w:bottom w:val="none" w:sz="0" w:space="0" w:color="auto"/>
                <w:right w:val="none" w:sz="0" w:space="0" w:color="auto"/>
              </w:divBdr>
            </w:div>
            <w:div w:id="760494925">
              <w:marLeft w:val="0"/>
              <w:marRight w:val="0"/>
              <w:marTop w:val="0"/>
              <w:marBottom w:val="0"/>
              <w:divBdr>
                <w:top w:val="none" w:sz="0" w:space="0" w:color="auto"/>
                <w:left w:val="none" w:sz="0" w:space="0" w:color="auto"/>
                <w:bottom w:val="none" w:sz="0" w:space="0" w:color="auto"/>
                <w:right w:val="none" w:sz="0" w:space="0" w:color="auto"/>
              </w:divBdr>
            </w:div>
            <w:div w:id="593972262">
              <w:marLeft w:val="0"/>
              <w:marRight w:val="0"/>
              <w:marTop w:val="0"/>
              <w:marBottom w:val="0"/>
              <w:divBdr>
                <w:top w:val="none" w:sz="0" w:space="0" w:color="auto"/>
                <w:left w:val="none" w:sz="0" w:space="0" w:color="auto"/>
                <w:bottom w:val="none" w:sz="0" w:space="0" w:color="auto"/>
                <w:right w:val="none" w:sz="0" w:space="0" w:color="auto"/>
              </w:divBdr>
            </w:div>
            <w:div w:id="1687561557">
              <w:marLeft w:val="0"/>
              <w:marRight w:val="0"/>
              <w:marTop w:val="0"/>
              <w:marBottom w:val="0"/>
              <w:divBdr>
                <w:top w:val="none" w:sz="0" w:space="0" w:color="auto"/>
                <w:left w:val="none" w:sz="0" w:space="0" w:color="auto"/>
                <w:bottom w:val="none" w:sz="0" w:space="0" w:color="auto"/>
                <w:right w:val="none" w:sz="0" w:space="0" w:color="auto"/>
              </w:divBdr>
            </w:div>
            <w:div w:id="1343052416">
              <w:marLeft w:val="0"/>
              <w:marRight w:val="0"/>
              <w:marTop w:val="0"/>
              <w:marBottom w:val="0"/>
              <w:divBdr>
                <w:top w:val="none" w:sz="0" w:space="0" w:color="auto"/>
                <w:left w:val="none" w:sz="0" w:space="0" w:color="auto"/>
                <w:bottom w:val="none" w:sz="0" w:space="0" w:color="auto"/>
                <w:right w:val="none" w:sz="0" w:space="0" w:color="auto"/>
              </w:divBdr>
            </w:div>
            <w:div w:id="2002810469">
              <w:marLeft w:val="0"/>
              <w:marRight w:val="0"/>
              <w:marTop w:val="0"/>
              <w:marBottom w:val="0"/>
              <w:divBdr>
                <w:top w:val="none" w:sz="0" w:space="0" w:color="auto"/>
                <w:left w:val="none" w:sz="0" w:space="0" w:color="auto"/>
                <w:bottom w:val="none" w:sz="0" w:space="0" w:color="auto"/>
                <w:right w:val="none" w:sz="0" w:space="0" w:color="auto"/>
              </w:divBdr>
            </w:div>
            <w:div w:id="585309234">
              <w:marLeft w:val="0"/>
              <w:marRight w:val="0"/>
              <w:marTop w:val="0"/>
              <w:marBottom w:val="0"/>
              <w:divBdr>
                <w:top w:val="none" w:sz="0" w:space="0" w:color="auto"/>
                <w:left w:val="none" w:sz="0" w:space="0" w:color="auto"/>
                <w:bottom w:val="none" w:sz="0" w:space="0" w:color="auto"/>
                <w:right w:val="none" w:sz="0" w:space="0" w:color="auto"/>
              </w:divBdr>
            </w:div>
            <w:div w:id="1294678571">
              <w:marLeft w:val="0"/>
              <w:marRight w:val="0"/>
              <w:marTop w:val="0"/>
              <w:marBottom w:val="0"/>
              <w:divBdr>
                <w:top w:val="none" w:sz="0" w:space="0" w:color="auto"/>
                <w:left w:val="none" w:sz="0" w:space="0" w:color="auto"/>
                <w:bottom w:val="none" w:sz="0" w:space="0" w:color="auto"/>
                <w:right w:val="none" w:sz="0" w:space="0" w:color="auto"/>
              </w:divBdr>
            </w:div>
            <w:div w:id="675154827">
              <w:marLeft w:val="0"/>
              <w:marRight w:val="0"/>
              <w:marTop w:val="0"/>
              <w:marBottom w:val="0"/>
              <w:divBdr>
                <w:top w:val="none" w:sz="0" w:space="0" w:color="auto"/>
                <w:left w:val="none" w:sz="0" w:space="0" w:color="auto"/>
                <w:bottom w:val="none" w:sz="0" w:space="0" w:color="auto"/>
                <w:right w:val="none" w:sz="0" w:space="0" w:color="auto"/>
              </w:divBdr>
            </w:div>
            <w:div w:id="1501382462">
              <w:marLeft w:val="0"/>
              <w:marRight w:val="0"/>
              <w:marTop w:val="0"/>
              <w:marBottom w:val="0"/>
              <w:divBdr>
                <w:top w:val="none" w:sz="0" w:space="0" w:color="auto"/>
                <w:left w:val="none" w:sz="0" w:space="0" w:color="auto"/>
                <w:bottom w:val="none" w:sz="0" w:space="0" w:color="auto"/>
                <w:right w:val="none" w:sz="0" w:space="0" w:color="auto"/>
              </w:divBdr>
            </w:div>
            <w:div w:id="704713212">
              <w:marLeft w:val="0"/>
              <w:marRight w:val="0"/>
              <w:marTop w:val="0"/>
              <w:marBottom w:val="0"/>
              <w:divBdr>
                <w:top w:val="none" w:sz="0" w:space="0" w:color="auto"/>
                <w:left w:val="none" w:sz="0" w:space="0" w:color="auto"/>
                <w:bottom w:val="none" w:sz="0" w:space="0" w:color="auto"/>
                <w:right w:val="none" w:sz="0" w:space="0" w:color="auto"/>
              </w:divBdr>
            </w:div>
            <w:div w:id="1992245808">
              <w:marLeft w:val="0"/>
              <w:marRight w:val="0"/>
              <w:marTop w:val="0"/>
              <w:marBottom w:val="0"/>
              <w:divBdr>
                <w:top w:val="none" w:sz="0" w:space="0" w:color="auto"/>
                <w:left w:val="none" w:sz="0" w:space="0" w:color="auto"/>
                <w:bottom w:val="none" w:sz="0" w:space="0" w:color="auto"/>
                <w:right w:val="none" w:sz="0" w:space="0" w:color="auto"/>
              </w:divBdr>
            </w:div>
            <w:div w:id="1325741520">
              <w:marLeft w:val="0"/>
              <w:marRight w:val="0"/>
              <w:marTop w:val="0"/>
              <w:marBottom w:val="0"/>
              <w:divBdr>
                <w:top w:val="none" w:sz="0" w:space="0" w:color="auto"/>
                <w:left w:val="none" w:sz="0" w:space="0" w:color="auto"/>
                <w:bottom w:val="none" w:sz="0" w:space="0" w:color="auto"/>
                <w:right w:val="none" w:sz="0" w:space="0" w:color="auto"/>
              </w:divBdr>
            </w:div>
            <w:div w:id="122508640">
              <w:marLeft w:val="0"/>
              <w:marRight w:val="0"/>
              <w:marTop w:val="0"/>
              <w:marBottom w:val="0"/>
              <w:divBdr>
                <w:top w:val="none" w:sz="0" w:space="0" w:color="auto"/>
                <w:left w:val="none" w:sz="0" w:space="0" w:color="auto"/>
                <w:bottom w:val="none" w:sz="0" w:space="0" w:color="auto"/>
                <w:right w:val="none" w:sz="0" w:space="0" w:color="auto"/>
              </w:divBdr>
            </w:div>
            <w:div w:id="1921989477">
              <w:marLeft w:val="0"/>
              <w:marRight w:val="0"/>
              <w:marTop w:val="0"/>
              <w:marBottom w:val="0"/>
              <w:divBdr>
                <w:top w:val="none" w:sz="0" w:space="0" w:color="auto"/>
                <w:left w:val="none" w:sz="0" w:space="0" w:color="auto"/>
                <w:bottom w:val="none" w:sz="0" w:space="0" w:color="auto"/>
                <w:right w:val="none" w:sz="0" w:space="0" w:color="auto"/>
              </w:divBdr>
            </w:div>
            <w:div w:id="591863253">
              <w:marLeft w:val="0"/>
              <w:marRight w:val="0"/>
              <w:marTop w:val="0"/>
              <w:marBottom w:val="0"/>
              <w:divBdr>
                <w:top w:val="none" w:sz="0" w:space="0" w:color="auto"/>
                <w:left w:val="none" w:sz="0" w:space="0" w:color="auto"/>
                <w:bottom w:val="none" w:sz="0" w:space="0" w:color="auto"/>
                <w:right w:val="none" w:sz="0" w:space="0" w:color="auto"/>
              </w:divBdr>
            </w:div>
            <w:div w:id="194775527">
              <w:marLeft w:val="0"/>
              <w:marRight w:val="0"/>
              <w:marTop w:val="0"/>
              <w:marBottom w:val="0"/>
              <w:divBdr>
                <w:top w:val="none" w:sz="0" w:space="0" w:color="auto"/>
                <w:left w:val="none" w:sz="0" w:space="0" w:color="auto"/>
                <w:bottom w:val="none" w:sz="0" w:space="0" w:color="auto"/>
                <w:right w:val="none" w:sz="0" w:space="0" w:color="auto"/>
              </w:divBdr>
            </w:div>
            <w:div w:id="1922445498">
              <w:marLeft w:val="0"/>
              <w:marRight w:val="0"/>
              <w:marTop w:val="0"/>
              <w:marBottom w:val="0"/>
              <w:divBdr>
                <w:top w:val="none" w:sz="0" w:space="0" w:color="auto"/>
                <w:left w:val="none" w:sz="0" w:space="0" w:color="auto"/>
                <w:bottom w:val="none" w:sz="0" w:space="0" w:color="auto"/>
                <w:right w:val="none" w:sz="0" w:space="0" w:color="auto"/>
              </w:divBdr>
            </w:div>
            <w:div w:id="1435124804">
              <w:marLeft w:val="0"/>
              <w:marRight w:val="0"/>
              <w:marTop w:val="0"/>
              <w:marBottom w:val="0"/>
              <w:divBdr>
                <w:top w:val="none" w:sz="0" w:space="0" w:color="auto"/>
                <w:left w:val="none" w:sz="0" w:space="0" w:color="auto"/>
                <w:bottom w:val="none" w:sz="0" w:space="0" w:color="auto"/>
                <w:right w:val="none" w:sz="0" w:space="0" w:color="auto"/>
              </w:divBdr>
            </w:div>
            <w:div w:id="1909147985">
              <w:marLeft w:val="0"/>
              <w:marRight w:val="0"/>
              <w:marTop w:val="0"/>
              <w:marBottom w:val="0"/>
              <w:divBdr>
                <w:top w:val="none" w:sz="0" w:space="0" w:color="auto"/>
                <w:left w:val="none" w:sz="0" w:space="0" w:color="auto"/>
                <w:bottom w:val="none" w:sz="0" w:space="0" w:color="auto"/>
                <w:right w:val="none" w:sz="0" w:space="0" w:color="auto"/>
              </w:divBdr>
            </w:div>
            <w:div w:id="914702992">
              <w:marLeft w:val="0"/>
              <w:marRight w:val="0"/>
              <w:marTop w:val="0"/>
              <w:marBottom w:val="0"/>
              <w:divBdr>
                <w:top w:val="none" w:sz="0" w:space="0" w:color="auto"/>
                <w:left w:val="none" w:sz="0" w:space="0" w:color="auto"/>
                <w:bottom w:val="none" w:sz="0" w:space="0" w:color="auto"/>
                <w:right w:val="none" w:sz="0" w:space="0" w:color="auto"/>
              </w:divBdr>
            </w:div>
            <w:div w:id="704132826">
              <w:marLeft w:val="0"/>
              <w:marRight w:val="0"/>
              <w:marTop w:val="0"/>
              <w:marBottom w:val="0"/>
              <w:divBdr>
                <w:top w:val="none" w:sz="0" w:space="0" w:color="auto"/>
                <w:left w:val="none" w:sz="0" w:space="0" w:color="auto"/>
                <w:bottom w:val="none" w:sz="0" w:space="0" w:color="auto"/>
                <w:right w:val="none" w:sz="0" w:space="0" w:color="auto"/>
              </w:divBdr>
            </w:div>
            <w:div w:id="1528564644">
              <w:marLeft w:val="0"/>
              <w:marRight w:val="0"/>
              <w:marTop w:val="0"/>
              <w:marBottom w:val="0"/>
              <w:divBdr>
                <w:top w:val="none" w:sz="0" w:space="0" w:color="auto"/>
                <w:left w:val="none" w:sz="0" w:space="0" w:color="auto"/>
                <w:bottom w:val="none" w:sz="0" w:space="0" w:color="auto"/>
                <w:right w:val="none" w:sz="0" w:space="0" w:color="auto"/>
              </w:divBdr>
            </w:div>
            <w:div w:id="496850260">
              <w:marLeft w:val="0"/>
              <w:marRight w:val="0"/>
              <w:marTop w:val="0"/>
              <w:marBottom w:val="0"/>
              <w:divBdr>
                <w:top w:val="none" w:sz="0" w:space="0" w:color="auto"/>
                <w:left w:val="none" w:sz="0" w:space="0" w:color="auto"/>
                <w:bottom w:val="none" w:sz="0" w:space="0" w:color="auto"/>
                <w:right w:val="none" w:sz="0" w:space="0" w:color="auto"/>
              </w:divBdr>
            </w:div>
            <w:div w:id="339241410">
              <w:marLeft w:val="0"/>
              <w:marRight w:val="0"/>
              <w:marTop w:val="0"/>
              <w:marBottom w:val="0"/>
              <w:divBdr>
                <w:top w:val="none" w:sz="0" w:space="0" w:color="auto"/>
                <w:left w:val="none" w:sz="0" w:space="0" w:color="auto"/>
                <w:bottom w:val="none" w:sz="0" w:space="0" w:color="auto"/>
                <w:right w:val="none" w:sz="0" w:space="0" w:color="auto"/>
              </w:divBdr>
            </w:div>
            <w:div w:id="1571694253">
              <w:marLeft w:val="0"/>
              <w:marRight w:val="0"/>
              <w:marTop w:val="0"/>
              <w:marBottom w:val="0"/>
              <w:divBdr>
                <w:top w:val="none" w:sz="0" w:space="0" w:color="auto"/>
                <w:left w:val="none" w:sz="0" w:space="0" w:color="auto"/>
                <w:bottom w:val="none" w:sz="0" w:space="0" w:color="auto"/>
                <w:right w:val="none" w:sz="0" w:space="0" w:color="auto"/>
              </w:divBdr>
            </w:div>
            <w:div w:id="1449471725">
              <w:marLeft w:val="0"/>
              <w:marRight w:val="0"/>
              <w:marTop w:val="0"/>
              <w:marBottom w:val="0"/>
              <w:divBdr>
                <w:top w:val="none" w:sz="0" w:space="0" w:color="auto"/>
                <w:left w:val="none" w:sz="0" w:space="0" w:color="auto"/>
                <w:bottom w:val="none" w:sz="0" w:space="0" w:color="auto"/>
                <w:right w:val="none" w:sz="0" w:space="0" w:color="auto"/>
              </w:divBdr>
            </w:div>
            <w:div w:id="1498423367">
              <w:marLeft w:val="0"/>
              <w:marRight w:val="0"/>
              <w:marTop w:val="0"/>
              <w:marBottom w:val="0"/>
              <w:divBdr>
                <w:top w:val="none" w:sz="0" w:space="0" w:color="auto"/>
                <w:left w:val="none" w:sz="0" w:space="0" w:color="auto"/>
                <w:bottom w:val="none" w:sz="0" w:space="0" w:color="auto"/>
                <w:right w:val="none" w:sz="0" w:space="0" w:color="auto"/>
              </w:divBdr>
            </w:div>
            <w:div w:id="1687637738">
              <w:marLeft w:val="0"/>
              <w:marRight w:val="0"/>
              <w:marTop w:val="0"/>
              <w:marBottom w:val="0"/>
              <w:divBdr>
                <w:top w:val="none" w:sz="0" w:space="0" w:color="auto"/>
                <w:left w:val="none" w:sz="0" w:space="0" w:color="auto"/>
                <w:bottom w:val="none" w:sz="0" w:space="0" w:color="auto"/>
                <w:right w:val="none" w:sz="0" w:space="0" w:color="auto"/>
              </w:divBdr>
            </w:div>
            <w:div w:id="252669452">
              <w:marLeft w:val="0"/>
              <w:marRight w:val="0"/>
              <w:marTop w:val="0"/>
              <w:marBottom w:val="0"/>
              <w:divBdr>
                <w:top w:val="none" w:sz="0" w:space="0" w:color="auto"/>
                <w:left w:val="none" w:sz="0" w:space="0" w:color="auto"/>
                <w:bottom w:val="none" w:sz="0" w:space="0" w:color="auto"/>
                <w:right w:val="none" w:sz="0" w:space="0" w:color="auto"/>
              </w:divBdr>
            </w:div>
            <w:div w:id="1751267599">
              <w:marLeft w:val="0"/>
              <w:marRight w:val="0"/>
              <w:marTop w:val="0"/>
              <w:marBottom w:val="0"/>
              <w:divBdr>
                <w:top w:val="none" w:sz="0" w:space="0" w:color="auto"/>
                <w:left w:val="none" w:sz="0" w:space="0" w:color="auto"/>
                <w:bottom w:val="none" w:sz="0" w:space="0" w:color="auto"/>
                <w:right w:val="none" w:sz="0" w:space="0" w:color="auto"/>
              </w:divBdr>
            </w:div>
            <w:div w:id="2127120420">
              <w:marLeft w:val="0"/>
              <w:marRight w:val="0"/>
              <w:marTop w:val="0"/>
              <w:marBottom w:val="0"/>
              <w:divBdr>
                <w:top w:val="none" w:sz="0" w:space="0" w:color="auto"/>
                <w:left w:val="none" w:sz="0" w:space="0" w:color="auto"/>
                <w:bottom w:val="none" w:sz="0" w:space="0" w:color="auto"/>
                <w:right w:val="none" w:sz="0" w:space="0" w:color="auto"/>
              </w:divBdr>
            </w:div>
            <w:div w:id="692077900">
              <w:marLeft w:val="0"/>
              <w:marRight w:val="0"/>
              <w:marTop w:val="0"/>
              <w:marBottom w:val="0"/>
              <w:divBdr>
                <w:top w:val="none" w:sz="0" w:space="0" w:color="auto"/>
                <w:left w:val="none" w:sz="0" w:space="0" w:color="auto"/>
                <w:bottom w:val="none" w:sz="0" w:space="0" w:color="auto"/>
                <w:right w:val="none" w:sz="0" w:space="0" w:color="auto"/>
              </w:divBdr>
            </w:div>
            <w:div w:id="219483445">
              <w:marLeft w:val="0"/>
              <w:marRight w:val="0"/>
              <w:marTop w:val="0"/>
              <w:marBottom w:val="0"/>
              <w:divBdr>
                <w:top w:val="none" w:sz="0" w:space="0" w:color="auto"/>
                <w:left w:val="none" w:sz="0" w:space="0" w:color="auto"/>
                <w:bottom w:val="none" w:sz="0" w:space="0" w:color="auto"/>
                <w:right w:val="none" w:sz="0" w:space="0" w:color="auto"/>
              </w:divBdr>
            </w:div>
            <w:div w:id="770971987">
              <w:marLeft w:val="0"/>
              <w:marRight w:val="0"/>
              <w:marTop w:val="0"/>
              <w:marBottom w:val="0"/>
              <w:divBdr>
                <w:top w:val="none" w:sz="0" w:space="0" w:color="auto"/>
                <w:left w:val="none" w:sz="0" w:space="0" w:color="auto"/>
                <w:bottom w:val="none" w:sz="0" w:space="0" w:color="auto"/>
                <w:right w:val="none" w:sz="0" w:space="0" w:color="auto"/>
              </w:divBdr>
            </w:div>
            <w:div w:id="498158753">
              <w:marLeft w:val="0"/>
              <w:marRight w:val="0"/>
              <w:marTop w:val="0"/>
              <w:marBottom w:val="0"/>
              <w:divBdr>
                <w:top w:val="none" w:sz="0" w:space="0" w:color="auto"/>
                <w:left w:val="none" w:sz="0" w:space="0" w:color="auto"/>
                <w:bottom w:val="none" w:sz="0" w:space="0" w:color="auto"/>
                <w:right w:val="none" w:sz="0" w:space="0" w:color="auto"/>
              </w:divBdr>
            </w:div>
            <w:div w:id="1395079658">
              <w:marLeft w:val="0"/>
              <w:marRight w:val="0"/>
              <w:marTop w:val="0"/>
              <w:marBottom w:val="0"/>
              <w:divBdr>
                <w:top w:val="none" w:sz="0" w:space="0" w:color="auto"/>
                <w:left w:val="none" w:sz="0" w:space="0" w:color="auto"/>
                <w:bottom w:val="none" w:sz="0" w:space="0" w:color="auto"/>
                <w:right w:val="none" w:sz="0" w:space="0" w:color="auto"/>
              </w:divBdr>
            </w:div>
            <w:div w:id="1776123787">
              <w:marLeft w:val="0"/>
              <w:marRight w:val="0"/>
              <w:marTop w:val="0"/>
              <w:marBottom w:val="0"/>
              <w:divBdr>
                <w:top w:val="none" w:sz="0" w:space="0" w:color="auto"/>
                <w:left w:val="none" w:sz="0" w:space="0" w:color="auto"/>
                <w:bottom w:val="none" w:sz="0" w:space="0" w:color="auto"/>
                <w:right w:val="none" w:sz="0" w:space="0" w:color="auto"/>
              </w:divBdr>
            </w:div>
            <w:div w:id="456219462">
              <w:marLeft w:val="0"/>
              <w:marRight w:val="0"/>
              <w:marTop w:val="0"/>
              <w:marBottom w:val="0"/>
              <w:divBdr>
                <w:top w:val="none" w:sz="0" w:space="0" w:color="auto"/>
                <w:left w:val="none" w:sz="0" w:space="0" w:color="auto"/>
                <w:bottom w:val="none" w:sz="0" w:space="0" w:color="auto"/>
                <w:right w:val="none" w:sz="0" w:space="0" w:color="auto"/>
              </w:divBdr>
            </w:div>
            <w:div w:id="721439342">
              <w:marLeft w:val="0"/>
              <w:marRight w:val="0"/>
              <w:marTop w:val="0"/>
              <w:marBottom w:val="0"/>
              <w:divBdr>
                <w:top w:val="none" w:sz="0" w:space="0" w:color="auto"/>
                <w:left w:val="none" w:sz="0" w:space="0" w:color="auto"/>
                <w:bottom w:val="none" w:sz="0" w:space="0" w:color="auto"/>
                <w:right w:val="none" w:sz="0" w:space="0" w:color="auto"/>
              </w:divBdr>
            </w:div>
            <w:div w:id="2113283622">
              <w:marLeft w:val="0"/>
              <w:marRight w:val="0"/>
              <w:marTop w:val="0"/>
              <w:marBottom w:val="0"/>
              <w:divBdr>
                <w:top w:val="none" w:sz="0" w:space="0" w:color="auto"/>
                <w:left w:val="none" w:sz="0" w:space="0" w:color="auto"/>
                <w:bottom w:val="none" w:sz="0" w:space="0" w:color="auto"/>
                <w:right w:val="none" w:sz="0" w:space="0" w:color="auto"/>
              </w:divBdr>
            </w:div>
            <w:div w:id="328019698">
              <w:marLeft w:val="0"/>
              <w:marRight w:val="0"/>
              <w:marTop w:val="0"/>
              <w:marBottom w:val="0"/>
              <w:divBdr>
                <w:top w:val="none" w:sz="0" w:space="0" w:color="auto"/>
                <w:left w:val="none" w:sz="0" w:space="0" w:color="auto"/>
                <w:bottom w:val="none" w:sz="0" w:space="0" w:color="auto"/>
                <w:right w:val="none" w:sz="0" w:space="0" w:color="auto"/>
              </w:divBdr>
            </w:div>
            <w:div w:id="2144541842">
              <w:marLeft w:val="0"/>
              <w:marRight w:val="0"/>
              <w:marTop w:val="0"/>
              <w:marBottom w:val="0"/>
              <w:divBdr>
                <w:top w:val="none" w:sz="0" w:space="0" w:color="auto"/>
                <w:left w:val="none" w:sz="0" w:space="0" w:color="auto"/>
                <w:bottom w:val="none" w:sz="0" w:space="0" w:color="auto"/>
                <w:right w:val="none" w:sz="0" w:space="0" w:color="auto"/>
              </w:divBdr>
            </w:div>
            <w:div w:id="238909156">
              <w:marLeft w:val="0"/>
              <w:marRight w:val="0"/>
              <w:marTop w:val="0"/>
              <w:marBottom w:val="0"/>
              <w:divBdr>
                <w:top w:val="none" w:sz="0" w:space="0" w:color="auto"/>
                <w:left w:val="none" w:sz="0" w:space="0" w:color="auto"/>
                <w:bottom w:val="none" w:sz="0" w:space="0" w:color="auto"/>
                <w:right w:val="none" w:sz="0" w:space="0" w:color="auto"/>
              </w:divBdr>
            </w:div>
            <w:div w:id="1074595062">
              <w:marLeft w:val="0"/>
              <w:marRight w:val="0"/>
              <w:marTop w:val="0"/>
              <w:marBottom w:val="0"/>
              <w:divBdr>
                <w:top w:val="none" w:sz="0" w:space="0" w:color="auto"/>
                <w:left w:val="none" w:sz="0" w:space="0" w:color="auto"/>
                <w:bottom w:val="none" w:sz="0" w:space="0" w:color="auto"/>
                <w:right w:val="none" w:sz="0" w:space="0" w:color="auto"/>
              </w:divBdr>
            </w:div>
            <w:div w:id="1820221208">
              <w:marLeft w:val="0"/>
              <w:marRight w:val="0"/>
              <w:marTop w:val="0"/>
              <w:marBottom w:val="0"/>
              <w:divBdr>
                <w:top w:val="none" w:sz="0" w:space="0" w:color="auto"/>
                <w:left w:val="none" w:sz="0" w:space="0" w:color="auto"/>
                <w:bottom w:val="none" w:sz="0" w:space="0" w:color="auto"/>
                <w:right w:val="none" w:sz="0" w:space="0" w:color="auto"/>
              </w:divBdr>
            </w:div>
            <w:div w:id="900946100">
              <w:marLeft w:val="0"/>
              <w:marRight w:val="0"/>
              <w:marTop w:val="0"/>
              <w:marBottom w:val="0"/>
              <w:divBdr>
                <w:top w:val="none" w:sz="0" w:space="0" w:color="auto"/>
                <w:left w:val="none" w:sz="0" w:space="0" w:color="auto"/>
                <w:bottom w:val="none" w:sz="0" w:space="0" w:color="auto"/>
                <w:right w:val="none" w:sz="0" w:space="0" w:color="auto"/>
              </w:divBdr>
            </w:div>
            <w:div w:id="313527964">
              <w:marLeft w:val="0"/>
              <w:marRight w:val="0"/>
              <w:marTop w:val="0"/>
              <w:marBottom w:val="0"/>
              <w:divBdr>
                <w:top w:val="none" w:sz="0" w:space="0" w:color="auto"/>
                <w:left w:val="none" w:sz="0" w:space="0" w:color="auto"/>
                <w:bottom w:val="none" w:sz="0" w:space="0" w:color="auto"/>
                <w:right w:val="none" w:sz="0" w:space="0" w:color="auto"/>
              </w:divBdr>
            </w:div>
            <w:div w:id="16465058">
              <w:marLeft w:val="0"/>
              <w:marRight w:val="0"/>
              <w:marTop w:val="0"/>
              <w:marBottom w:val="0"/>
              <w:divBdr>
                <w:top w:val="none" w:sz="0" w:space="0" w:color="auto"/>
                <w:left w:val="none" w:sz="0" w:space="0" w:color="auto"/>
                <w:bottom w:val="none" w:sz="0" w:space="0" w:color="auto"/>
                <w:right w:val="none" w:sz="0" w:space="0" w:color="auto"/>
              </w:divBdr>
            </w:div>
            <w:div w:id="789976430">
              <w:marLeft w:val="0"/>
              <w:marRight w:val="0"/>
              <w:marTop w:val="0"/>
              <w:marBottom w:val="0"/>
              <w:divBdr>
                <w:top w:val="none" w:sz="0" w:space="0" w:color="auto"/>
                <w:left w:val="none" w:sz="0" w:space="0" w:color="auto"/>
                <w:bottom w:val="none" w:sz="0" w:space="0" w:color="auto"/>
                <w:right w:val="none" w:sz="0" w:space="0" w:color="auto"/>
              </w:divBdr>
            </w:div>
            <w:div w:id="424225735">
              <w:marLeft w:val="0"/>
              <w:marRight w:val="0"/>
              <w:marTop w:val="0"/>
              <w:marBottom w:val="0"/>
              <w:divBdr>
                <w:top w:val="none" w:sz="0" w:space="0" w:color="auto"/>
                <w:left w:val="none" w:sz="0" w:space="0" w:color="auto"/>
                <w:bottom w:val="none" w:sz="0" w:space="0" w:color="auto"/>
                <w:right w:val="none" w:sz="0" w:space="0" w:color="auto"/>
              </w:divBdr>
            </w:div>
            <w:div w:id="2137523776">
              <w:marLeft w:val="0"/>
              <w:marRight w:val="0"/>
              <w:marTop w:val="0"/>
              <w:marBottom w:val="0"/>
              <w:divBdr>
                <w:top w:val="none" w:sz="0" w:space="0" w:color="auto"/>
                <w:left w:val="none" w:sz="0" w:space="0" w:color="auto"/>
                <w:bottom w:val="none" w:sz="0" w:space="0" w:color="auto"/>
                <w:right w:val="none" w:sz="0" w:space="0" w:color="auto"/>
              </w:divBdr>
            </w:div>
            <w:div w:id="1272007958">
              <w:marLeft w:val="0"/>
              <w:marRight w:val="0"/>
              <w:marTop w:val="0"/>
              <w:marBottom w:val="0"/>
              <w:divBdr>
                <w:top w:val="none" w:sz="0" w:space="0" w:color="auto"/>
                <w:left w:val="none" w:sz="0" w:space="0" w:color="auto"/>
                <w:bottom w:val="none" w:sz="0" w:space="0" w:color="auto"/>
                <w:right w:val="none" w:sz="0" w:space="0" w:color="auto"/>
              </w:divBdr>
            </w:div>
            <w:div w:id="1928341117">
              <w:marLeft w:val="0"/>
              <w:marRight w:val="0"/>
              <w:marTop w:val="0"/>
              <w:marBottom w:val="0"/>
              <w:divBdr>
                <w:top w:val="none" w:sz="0" w:space="0" w:color="auto"/>
                <w:left w:val="none" w:sz="0" w:space="0" w:color="auto"/>
                <w:bottom w:val="none" w:sz="0" w:space="0" w:color="auto"/>
                <w:right w:val="none" w:sz="0" w:space="0" w:color="auto"/>
              </w:divBdr>
            </w:div>
            <w:div w:id="658461599">
              <w:marLeft w:val="0"/>
              <w:marRight w:val="0"/>
              <w:marTop w:val="0"/>
              <w:marBottom w:val="0"/>
              <w:divBdr>
                <w:top w:val="none" w:sz="0" w:space="0" w:color="auto"/>
                <w:left w:val="none" w:sz="0" w:space="0" w:color="auto"/>
                <w:bottom w:val="none" w:sz="0" w:space="0" w:color="auto"/>
                <w:right w:val="none" w:sz="0" w:space="0" w:color="auto"/>
              </w:divBdr>
            </w:div>
            <w:div w:id="486746022">
              <w:marLeft w:val="0"/>
              <w:marRight w:val="0"/>
              <w:marTop w:val="0"/>
              <w:marBottom w:val="0"/>
              <w:divBdr>
                <w:top w:val="none" w:sz="0" w:space="0" w:color="auto"/>
                <w:left w:val="none" w:sz="0" w:space="0" w:color="auto"/>
                <w:bottom w:val="none" w:sz="0" w:space="0" w:color="auto"/>
                <w:right w:val="none" w:sz="0" w:space="0" w:color="auto"/>
              </w:divBdr>
            </w:div>
            <w:div w:id="714743958">
              <w:marLeft w:val="0"/>
              <w:marRight w:val="0"/>
              <w:marTop w:val="0"/>
              <w:marBottom w:val="0"/>
              <w:divBdr>
                <w:top w:val="none" w:sz="0" w:space="0" w:color="auto"/>
                <w:left w:val="none" w:sz="0" w:space="0" w:color="auto"/>
                <w:bottom w:val="none" w:sz="0" w:space="0" w:color="auto"/>
                <w:right w:val="none" w:sz="0" w:space="0" w:color="auto"/>
              </w:divBdr>
            </w:div>
            <w:div w:id="457378854">
              <w:marLeft w:val="0"/>
              <w:marRight w:val="0"/>
              <w:marTop w:val="0"/>
              <w:marBottom w:val="0"/>
              <w:divBdr>
                <w:top w:val="none" w:sz="0" w:space="0" w:color="auto"/>
                <w:left w:val="none" w:sz="0" w:space="0" w:color="auto"/>
                <w:bottom w:val="none" w:sz="0" w:space="0" w:color="auto"/>
                <w:right w:val="none" w:sz="0" w:space="0" w:color="auto"/>
              </w:divBdr>
            </w:div>
            <w:div w:id="550579566">
              <w:marLeft w:val="0"/>
              <w:marRight w:val="0"/>
              <w:marTop w:val="0"/>
              <w:marBottom w:val="0"/>
              <w:divBdr>
                <w:top w:val="none" w:sz="0" w:space="0" w:color="auto"/>
                <w:left w:val="none" w:sz="0" w:space="0" w:color="auto"/>
                <w:bottom w:val="none" w:sz="0" w:space="0" w:color="auto"/>
                <w:right w:val="none" w:sz="0" w:space="0" w:color="auto"/>
              </w:divBdr>
            </w:div>
            <w:div w:id="1719014715">
              <w:marLeft w:val="0"/>
              <w:marRight w:val="0"/>
              <w:marTop w:val="0"/>
              <w:marBottom w:val="0"/>
              <w:divBdr>
                <w:top w:val="none" w:sz="0" w:space="0" w:color="auto"/>
                <w:left w:val="none" w:sz="0" w:space="0" w:color="auto"/>
                <w:bottom w:val="none" w:sz="0" w:space="0" w:color="auto"/>
                <w:right w:val="none" w:sz="0" w:space="0" w:color="auto"/>
              </w:divBdr>
            </w:div>
            <w:div w:id="431709118">
              <w:marLeft w:val="0"/>
              <w:marRight w:val="0"/>
              <w:marTop w:val="0"/>
              <w:marBottom w:val="0"/>
              <w:divBdr>
                <w:top w:val="none" w:sz="0" w:space="0" w:color="auto"/>
                <w:left w:val="none" w:sz="0" w:space="0" w:color="auto"/>
                <w:bottom w:val="none" w:sz="0" w:space="0" w:color="auto"/>
                <w:right w:val="none" w:sz="0" w:space="0" w:color="auto"/>
              </w:divBdr>
            </w:div>
            <w:div w:id="619069666">
              <w:marLeft w:val="0"/>
              <w:marRight w:val="0"/>
              <w:marTop w:val="0"/>
              <w:marBottom w:val="0"/>
              <w:divBdr>
                <w:top w:val="none" w:sz="0" w:space="0" w:color="auto"/>
                <w:left w:val="none" w:sz="0" w:space="0" w:color="auto"/>
                <w:bottom w:val="none" w:sz="0" w:space="0" w:color="auto"/>
                <w:right w:val="none" w:sz="0" w:space="0" w:color="auto"/>
              </w:divBdr>
            </w:div>
            <w:div w:id="1049454503">
              <w:marLeft w:val="0"/>
              <w:marRight w:val="0"/>
              <w:marTop w:val="0"/>
              <w:marBottom w:val="0"/>
              <w:divBdr>
                <w:top w:val="none" w:sz="0" w:space="0" w:color="auto"/>
                <w:left w:val="none" w:sz="0" w:space="0" w:color="auto"/>
                <w:bottom w:val="none" w:sz="0" w:space="0" w:color="auto"/>
                <w:right w:val="none" w:sz="0" w:space="0" w:color="auto"/>
              </w:divBdr>
            </w:div>
            <w:div w:id="281347084">
              <w:marLeft w:val="0"/>
              <w:marRight w:val="0"/>
              <w:marTop w:val="0"/>
              <w:marBottom w:val="0"/>
              <w:divBdr>
                <w:top w:val="none" w:sz="0" w:space="0" w:color="auto"/>
                <w:left w:val="none" w:sz="0" w:space="0" w:color="auto"/>
                <w:bottom w:val="none" w:sz="0" w:space="0" w:color="auto"/>
                <w:right w:val="none" w:sz="0" w:space="0" w:color="auto"/>
              </w:divBdr>
            </w:div>
            <w:div w:id="974720542">
              <w:marLeft w:val="0"/>
              <w:marRight w:val="0"/>
              <w:marTop w:val="0"/>
              <w:marBottom w:val="0"/>
              <w:divBdr>
                <w:top w:val="none" w:sz="0" w:space="0" w:color="auto"/>
                <w:left w:val="none" w:sz="0" w:space="0" w:color="auto"/>
                <w:bottom w:val="none" w:sz="0" w:space="0" w:color="auto"/>
                <w:right w:val="none" w:sz="0" w:space="0" w:color="auto"/>
              </w:divBdr>
            </w:div>
            <w:div w:id="400258100">
              <w:marLeft w:val="0"/>
              <w:marRight w:val="0"/>
              <w:marTop w:val="0"/>
              <w:marBottom w:val="0"/>
              <w:divBdr>
                <w:top w:val="none" w:sz="0" w:space="0" w:color="auto"/>
                <w:left w:val="none" w:sz="0" w:space="0" w:color="auto"/>
                <w:bottom w:val="none" w:sz="0" w:space="0" w:color="auto"/>
                <w:right w:val="none" w:sz="0" w:space="0" w:color="auto"/>
              </w:divBdr>
            </w:div>
            <w:div w:id="357046776">
              <w:marLeft w:val="0"/>
              <w:marRight w:val="0"/>
              <w:marTop w:val="0"/>
              <w:marBottom w:val="0"/>
              <w:divBdr>
                <w:top w:val="none" w:sz="0" w:space="0" w:color="auto"/>
                <w:left w:val="none" w:sz="0" w:space="0" w:color="auto"/>
                <w:bottom w:val="none" w:sz="0" w:space="0" w:color="auto"/>
                <w:right w:val="none" w:sz="0" w:space="0" w:color="auto"/>
              </w:divBdr>
            </w:div>
            <w:div w:id="1293292893">
              <w:marLeft w:val="0"/>
              <w:marRight w:val="0"/>
              <w:marTop w:val="0"/>
              <w:marBottom w:val="0"/>
              <w:divBdr>
                <w:top w:val="none" w:sz="0" w:space="0" w:color="auto"/>
                <w:left w:val="none" w:sz="0" w:space="0" w:color="auto"/>
                <w:bottom w:val="none" w:sz="0" w:space="0" w:color="auto"/>
                <w:right w:val="none" w:sz="0" w:space="0" w:color="auto"/>
              </w:divBdr>
            </w:div>
            <w:div w:id="633293351">
              <w:marLeft w:val="0"/>
              <w:marRight w:val="0"/>
              <w:marTop w:val="0"/>
              <w:marBottom w:val="0"/>
              <w:divBdr>
                <w:top w:val="none" w:sz="0" w:space="0" w:color="auto"/>
                <w:left w:val="none" w:sz="0" w:space="0" w:color="auto"/>
                <w:bottom w:val="none" w:sz="0" w:space="0" w:color="auto"/>
                <w:right w:val="none" w:sz="0" w:space="0" w:color="auto"/>
              </w:divBdr>
            </w:div>
            <w:div w:id="1708136653">
              <w:marLeft w:val="0"/>
              <w:marRight w:val="0"/>
              <w:marTop w:val="0"/>
              <w:marBottom w:val="0"/>
              <w:divBdr>
                <w:top w:val="none" w:sz="0" w:space="0" w:color="auto"/>
                <w:left w:val="none" w:sz="0" w:space="0" w:color="auto"/>
                <w:bottom w:val="none" w:sz="0" w:space="0" w:color="auto"/>
                <w:right w:val="none" w:sz="0" w:space="0" w:color="auto"/>
              </w:divBdr>
            </w:div>
            <w:div w:id="1836647028">
              <w:marLeft w:val="0"/>
              <w:marRight w:val="0"/>
              <w:marTop w:val="0"/>
              <w:marBottom w:val="0"/>
              <w:divBdr>
                <w:top w:val="none" w:sz="0" w:space="0" w:color="auto"/>
                <w:left w:val="none" w:sz="0" w:space="0" w:color="auto"/>
                <w:bottom w:val="none" w:sz="0" w:space="0" w:color="auto"/>
                <w:right w:val="none" w:sz="0" w:space="0" w:color="auto"/>
              </w:divBdr>
            </w:div>
            <w:div w:id="649332747">
              <w:marLeft w:val="0"/>
              <w:marRight w:val="0"/>
              <w:marTop w:val="0"/>
              <w:marBottom w:val="0"/>
              <w:divBdr>
                <w:top w:val="none" w:sz="0" w:space="0" w:color="auto"/>
                <w:left w:val="none" w:sz="0" w:space="0" w:color="auto"/>
                <w:bottom w:val="none" w:sz="0" w:space="0" w:color="auto"/>
                <w:right w:val="none" w:sz="0" w:space="0" w:color="auto"/>
              </w:divBdr>
            </w:div>
            <w:div w:id="590431022">
              <w:marLeft w:val="0"/>
              <w:marRight w:val="0"/>
              <w:marTop w:val="0"/>
              <w:marBottom w:val="0"/>
              <w:divBdr>
                <w:top w:val="none" w:sz="0" w:space="0" w:color="auto"/>
                <w:left w:val="none" w:sz="0" w:space="0" w:color="auto"/>
                <w:bottom w:val="none" w:sz="0" w:space="0" w:color="auto"/>
                <w:right w:val="none" w:sz="0" w:space="0" w:color="auto"/>
              </w:divBdr>
            </w:div>
            <w:div w:id="1208028372">
              <w:marLeft w:val="0"/>
              <w:marRight w:val="0"/>
              <w:marTop w:val="0"/>
              <w:marBottom w:val="0"/>
              <w:divBdr>
                <w:top w:val="none" w:sz="0" w:space="0" w:color="auto"/>
                <w:left w:val="none" w:sz="0" w:space="0" w:color="auto"/>
                <w:bottom w:val="none" w:sz="0" w:space="0" w:color="auto"/>
                <w:right w:val="none" w:sz="0" w:space="0" w:color="auto"/>
              </w:divBdr>
            </w:div>
            <w:div w:id="656954644">
              <w:marLeft w:val="0"/>
              <w:marRight w:val="0"/>
              <w:marTop w:val="0"/>
              <w:marBottom w:val="0"/>
              <w:divBdr>
                <w:top w:val="none" w:sz="0" w:space="0" w:color="auto"/>
                <w:left w:val="none" w:sz="0" w:space="0" w:color="auto"/>
                <w:bottom w:val="none" w:sz="0" w:space="0" w:color="auto"/>
                <w:right w:val="none" w:sz="0" w:space="0" w:color="auto"/>
              </w:divBdr>
            </w:div>
            <w:div w:id="242298485">
              <w:marLeft w:val="0"/>
              <w:marRight w:val="0"/>
              <w:marTop w:val="0"/>
              <w:marBottom w:val="0"/>
              <w:divBdr>
                <w:top w:val="none" w:sz="0" w:space="0" w:color="auto"/>
                <w:left w:val="none" w:sz="0" w:space="0" w:color="auto"/>
                <w:bottom w:val="none" w:sz="0" w:space="0" w:color="auto"/>
                <w:right w:val="none" w:sz="0" w:space="0" w:color="auto"/>
              </w:divBdr>
            </w:div>
            <w:div w:id="1257178867">
              <w:marLeft w:val="0"/>
              <w:marRight w:val="0"/>
              <w:marTop w:val="0"/>
              <w:marBottom w:val="0"/>
              <w:divBdr>
                <w:top w:val="none" w:sz="0" w:space="0" w:color="auto"/>
                <w:left w:val="none" w:sz="0" w:space="0" w:color="auto"/>
                <w:bottom w:val="none" w:sz="0" w:space="0" w:color="auto"/>
                <w:right w:val="none" w:sz="0" w:space="0" w:color="auto"/>
              </w:divBdr>
            </w:div>
            <w:div w:id="423914247">
              <w:marLeft w:val="0"/>
              <w:marRight w:val="0"/>
              <w:marTop w:val="0"/>
              <w:marBottom w:val="0"/>
              <w:divBdr>
                <w:top w:val="none" w:sz="0" w:space="0" w:color="auto"/>
                <w:left w:val="none" w:sz="0" w:space="0" w:color="auto"/>
                <w:bottom w:val="none" w:sz="0" w:space="0" w:color="auto"/>
                <w:right w:val="none" w:sz="0" w:space="0" w:color="auto"/>
              </w:divBdr>
            </w:div>
            <w:div w:id="507257493">
              <w:marLeft w:val="0"/>
              <w:marRight w:val="0"/>
              <w:marTop w:val="0"/>
              <w:marBottom w:val="0"/>
              <w:divBdr>
                <w:top w:val="none" w:sz="0" w:space="0" w:color="auto"/>
                <w:left w:val="none" w:sz="0" w:space="0" w:color="auto"/>
                <w:bottom w:val="none" w:sz="0" w:space="0" w:color="auto"/>
                <w:right w:val="none" w:sz="0" w:space="0" w:color="auto"/>
              </w:divBdr>
            </w:div>
            <w:div w:id="1006639345">
              <w:marLeft w:val="0"/>
              <w:marRight w:val="0"/>
              <w:marTop w:val="0"/>
              <w:marBottom w:val="0"/>
              <w:divBdr>
                <w:top w:val="none" w:sz="0" w:space="0" w:color="auto"/>
                <w:left w:val="none" w:sz="0" w:space="0" w:color="auto"/>
                <w:bottom w:val="none" w:sz="0" w:space="0" w:color="auto"/>
                <w:right w:val="none" w:sz="0" w:space="0" w:color="auto"/>
              </w:divBdr>
            </w:div>
            <w:div w:id="1889995079">
              <w:marLeft w:val="0"/>
              <w:marRight w:val="0"/>
              <w:marTop w:val="0"/>
              <w:marBottom w:val="0"/>
              <w:divBdr>
                <w:top w:val="none" w:sz="0" w:space="0" w:color="auto"/>
                <w:left w:val="none" w:sz="0" w:space="0" w:color="auto"/>
                <w:bottom w:val="none" w:sz="0" w:space="0" w:color="auto"/>
                <w:right w:val="none" w:sz="0" w:space="0" w:color="auto"/>
              </w:divBdr>
            </w:div>
            <w:div w:id="1922523563">
              <w:marLeft w:val="0"/>
              <w:marRight w:val="0"/>
              <w:marTop w:val="0"/>
              <w:marBottom w:val="0"/>
              <w:divBdr>
                <w:top w:val="none" w:sz="0" w:space="0" w:color="auto"/>
                <w:left w:val="none" w:sz="0" w:space="0" w:color="auto"/>
                <w:bottom w:val="none" w:sz="0" w:space="0" w:color="auto"/>
                <w:right w:val="none" w:sz="0" w:space="0" w:color="auto"/>
              </w:divBdr>
            </w:div>
            <w:div w:id="2109693033">
              <w:marLeft w:val="0"/>
              <w:marRight w:val="0"/>
              <w:marTop w:val="0"/>
              <w:marBottom w:val="0"/>
              <w:divBdr>
                <w:top w:val="none" w:sz="0" w:space="0" w:color="auto"/>
                <w:left w:val="none" w:sz="0" w:space="0" w:color="auto"/>
                <w:bottom w:val="none" w:sz="0" w:space="0" w:color="auto"/>
                <w:right w:val="none" w:sz="0" w:space="0" w:color="auto"/>
              </w:divBdr>
            </w:div>
            <w:div w:id="1162240804">
              <w:marLeft w:val="0"/>
              <w:marRight w:val="0"/>
              <w:marTop w:val="0"/>
              <w:marBottom w:val="0"/>
              <w:divBdr>
                <w:top w:val="none" w:sz="0" w:space="0" w:color="auto"/>
                <w:left w:val="none" w:sz="0" w:space="0" w:color="auto"/>
                <w:bottom w:val="none" w:sz="0" w:space="0" w:color="auto"/>
                <w:right w:val="none" w:sz="0" w:space="0" w:color="auto"/>
              </w:divBdr>
            </w:div>
            <w:div w:id="37247213">
              <w:marLeft w:val="0"/>
              <w:marRight w:val="0"/>
              <w:marTop w:val="0"/>
              <w:marBottom w:val="0"/>
              <w:divBdr>
                <w:top w:val="none" w:sz="0" w:space="0" w:color="auto"/>
                <w:left w:val="none" w:sz="0" w:space="0" w:color="auto"/>
                <w:bottom w:val="none" w:sz="0" w:space="0" w:color="auto"/>
                <w:right w:val="none" w:sz="0" w:space="0" w:color="auto"/>
              </w:divBdr>
            </w:div>
            <w:div w:id="609433742">
              <w:marLeft w:val="0"/>
              <w:marRight w:val="0"/>
              <w:marTop w:val="0"/>
              <w:marBottom w:val="0"/>
              <w:divBdr>
                <w:top w:val="none" w:sz="0" w:space="0" w:color="auto"/>
                <w:left w:val="none" w:sz="0" w:space="0" w:color="auto"/>
                <w:bottom w:val="none" w:sz="0" w:space="0" w:color="auto"/>
                <w:right w:val="none" w:sz="0" w:space="0" w:color="auto"/>
              </w:divBdr>
            </w:div>
            <w:div w:id="842160041">
              <w:marLeft w:val="0"/>
              <w:marRight w:val="0"/>
              <w:marTop w:val="0"/>
              <w:marBottom w:val="0"/>
              <w:divBdr>
                <w:top w:val="none" w:sz="0" w:space="0" w:color="auto"/>
                <w:left w:val="none" w:sz="0" w:space="0" w:color="auto"/>
                <w:bottom w:val="none" w:sz="0" w:space="0" w:color="auto"/>
                <w:right w:val="none" w:sz="0" w:space="0" w:color="auto"/>
              </w:divBdr>
            </w:div>
            <w:div w:id="444083846">
              <w:marLeft w:val="0"/>
              <w:marRight w:val="0"/>
              <w:marTop w:val="0"/>
              <w:marBottom w:val="0"/>
              <w:divBdr>
                <w:top w:val="none" w:sz="0" w:space="0" w:color="auto"/>
                <w:left w:val="none" w:sz="0" w:space="0" w:color="auto"/>
                <w:bottom w:val="none" w:sz="0" w:space="0" w:color="auto"/>
                <w:right w:val="none" w:sz="0" w:space="0" w:color="auto"/>
              </w:divBdr>
            </w:div>
            <w:div w:id="1478955384">
              <w:marLeft w:val="0"/>
              <w:marRight w:val="0"/>
              <w:marTop w:val="0"/>
              <w:marBottom w:val="0"/>
              <w:divBdr>
                <w:top w:val="none" w:sz="0" w:space="0" w:color="auto"/>
                <w:left w:val="none" w:sz="0" w:space="0" w:color="auto"/>
                <w:bottom w:val="none" w:sz="0" w:space="0" w:color="auto"/>
                <w:right w:val="none" w:sz="0" w:space="0" w:color="auto"/>
              </w:divBdr>
            </w:div>
            <w:div w:id="1023291279">
              <w:marLeft w:val="0"/>
              <w:marRight w:val="0"/>
              <w:marTop w:val="0"/>
              <w:marBottom w:val="0"/>
              <w:divBdr>
                <w:top w:val="none" w:sz="0" w:space="0" w:color="auto"/>
                <w:left w:val="none" w:sz="0" w:space="0" w:color="auto"/>
                <w:bottom w:val="none" w:sz="0" w:space="0" w:color="auto"/>
                <w:right w:val="none" w:sz="0" w:space="0" w:color="auto"/>
              </w:divBdr>
            </w:div>
            <w:div w:id="198124927">
              <w:marLeft w:val="0"/>
              <w:marRight w:val="0"/>
              <w:marTop w:val="0"/>
              <w:marBottom w:val="0"/>
              <w:divBdr>
                <w:top w:val="none" w:sz="0" w:space="0" w:color="auto"/>
                <w:left w:val="none" w:sz="0" w:space="0" w:color="auto"/>
                <w:bottom w:val="none" w:sz="0" w:space="0" w:color="auto"/>
                <w:right w:val="none" w:sz="0" w:space="0" w:color="auto"/>
              </w:divBdr>
            </w:div>
            <w:div w:id="2136947485">
              <w:marLeft w:val="0"/>
              <w:marRight w:val="0"/>
              <w:marTop w:val="0"/>
              <w:marBottom w:val="0"/>
              <w:divBdr>
                <w:top w:val="none" w:sz="0" w:space="0" w:color="auto"/>
                <w:left w:val="none" w:sz="0" w:space="0" w:color="auto"/>
                <w:bottom w:val="none" w:sz="0" w:space="0" w:color="auto"/>
                <w:right w:val="none" w:sz="0" w:space="0" w:color="auto"/>
              </w:divBdr>
            </w:div>
            <w:div w:id="1758668913">
              <w:marLeft w:val="0"/>
              <w:marRight w:val="0"/>
              <w:marTop w:val="0"/>
              <w:marBottom w:val="0"/>
              <w:divBdr>
                <w:top w:val="none" w:sz="0" w:space="0" w:color="auto"/>
                <w:left w:val="none" w:sz="0" w:space="0" w:color="auto"/>
                <w:bottom w:val="none" w:sz="0" w:space="0" w:color="auto"/>
                <w:right w:val="none" w:sz="0" w:space="0" w:color="auto"/>
              </w:divBdr>
            </w:div>
            <w:div w:id="114176875">
              <w:marLeft w:val="0"/>
              <w:marRight w:val="0"/>
              <w:marTop w:val="0"/>
              <w:marBottom w:val="0"/>
              <w:divBdr>
                <w:top w:val="none" w:sz="0" w:space="0" w:color="auto"/>
                <w:left w:val="none" w:sz="0" w:space="0" w:color="auto"/>
                <w:bottom w:val="none" w:sz="0" w:space="0" w:color="auto"/>
                <w:right w:val="none" w:sz="0" w:space="0" w:color="auto"/>
              </w:divBdr>
            </w:div>
            <w:div w:id="509371386">
              <w:marLeft w:val="0"/>
              <w:marRight w:val="0"/>
              <w:marTop w:val="0"/>
              <w:marBottom w:val="0"/>
              <w:divBdr>
                <w:top w:val="none" w:sz="0" w:space="0" w:color="auto"/>
                <w:left w:val="none" w:sz="0" w:space="0" w:color="auto"/>
                <w:bottom w:val="none" w:sz="0" w:space="0" w:color="auto"/>
                <w:right w:val="none" w:sz="0" w:space="0" w:color="auto"/>
              </w:divBdr>
            </w:div>
            <w:div w:id="159321115">
              <w:marLeft w:val="0"/>
              <w:marRight w:val="0"/>
              <w:marTop w:val="0"/>
              <w:marBottom w:val="0"/>
              <w:divBdr>
                <w:top w:val="none" w:sz="0" w:space="0" w:color="auto"/>
                <w:left w:val="none" w:sz="0" w:space="0" w:color="auto"/>
                <w:bottom w:val="none" w:sz="0" w:space="0" w:color="auto"/>
                <w:right w:val="none" w:sz="0" w:space="0" w:color="auto"/>
              </w:divBdr>
            </w:div>
            <w:div w:id="1769156549">
              <w:marLeft w:val="0"/>
              <w:marRight w:val="0"/>
              <w:marTop w:val="0"/>
              <w:marBottom w:val="0"/>
              <w:divBdr>
                <w:top w:val="none" w:sz="0" w:space="0" w:color="auto"/>
                <w:left w:val="none" w:sz="0" w:space="0" w:color="auto"/>
                <w:bottom w:val="none" w:sz="0" w:space="0" w:color="auto"/>
                <w:right w:val="none" w:sz="0" w:space="0" w:color="auto"/>
              </w:divBdr>
            </w:div>
            <w:div w:id="946735695">
              <w:marLeft w:val="0"/>
              <w:marRight w:val="0"/>
              <w:marTop w:val="0"/>
              <w:marBottom w:val="0"/>
              <w:divBdr>
                <w:top w:val="none" w:sz="0" w:space="0" w:color="auto"/>
                <w:left w:val="none" w:sz="0" w:space="0" w:color="auto"/>
                <w:bottom w:val="none" w:sz="0" w:space="0" w:color="auto"/>
                <w:right w:val="none" w:sz="0" w:space="0" w:color="auto"/>
              </w:divBdr>
            </w:div>
            <w:div w:id="304630790">
              <w:marLeft w:val="0"/>
              <w:marRight w:val="0"/>
              <w:marTop w:val="0"/>
              <w:marBottom w:val="0"/>
              <w:divBdr>
                <w:top w:val="none" w:sz="0" w:space="0" w:color="auto"/>
                <w:left w:val="none" w:sz="0" w:space="0" w:color="auto"/>
                <w:bottom w:val="none" w:sz="0" w:space="0" w:color="auto"/>
                <w:right w:val="none" w:sz="0" w:space="0" w:color="auto"/>
              </w:divBdr>
            </w:div>
            <w:div w:id="329211169">
              <w:marLeft w:val="0"/>
              <w:marRight w:val="0"/>
              <w:marTop w:val="0"/>
              <w:marBottom w:val="0"/>
              <w:divBdr>
                <w:top w:val="none" w:sz="0" w:space="0" w:color="auto"/>
                <w:left w:val="none" w:sz="0" w:space="0" w:color="auto"/>
                <w:bottom w:val="none" w:sz="0" w:space="0" w:color="auto"/>
                <w:right w:val="none" w:sz="0" w:space="0" w:color="auto"/>
              </w:divBdr>
            </w:div>
            <w:div w:id="1271089411">
              <w:marLeft w:val="0"/>
              <w:marRight w:val="0"/>
              <w:marTop w:val="0"/>
              <w:marBottom w:val="0"/>
              <w:divBdr>
                <w:top w:val="none" w:sz="0" w:space="0" w:color="auto"/>
                <w:left w:val="none" w:sz="0" w:space="0" w:color="auto"/>
                <w:bottom w:val="none" w:sz="0" w:space="0" w:color="auto"/>
                <w:right w:val="none" w:sz="0" w:space="0" w:color="auto"/>
              </w:divBdr>
            </w:div>
            <w:div w:id="656766179">
              <w:marLeft w:val="0"/>
              <w:marRight w:val="0"/>
              <w:marTop w:val="0"/>
              <w:marBottom w:val="0"/>
              <w:divBdr>
                <w:top w:val="none" w:sz="0" w:space="0" w:color="auto"/>
                <w:left w:val="none" w:sz="0" w:space="0" w:color="auto"/>
                <w:bottom w:val="none" w:sz="0" w:space="0" w:color="auto"/>
                <w:right w:val="none" w:sz="0" w:space="0" w:color="auto"/>
              </w:divBdr>
            </w:div>
            <w:div w:id="1260404399">
              <w:marLeft w:val="0"/>
              <w:marRight w:val="0"/>
              <w:marTop w:val="0"/>
              <w:marBottom w:val="0"/>
              <w:divBdr>
                <w:top w:val="none" w:sz="0" w:space="0" w:color="auto"/>
                <w:left w:val="none" w:sz="0" w:space="0" w:color="auto"/>
                <w:bottom w:val="none" w:sz="0" w:space="0" w:color="auto"/>
                <w:right w:val="none" w:sz="0" w:space="0" w:color="auto"/>
              </w:divBdr>
            </w:div>
            <w:div w:id="1519850981">
              <w:marLeft w:val="0"/>
              <w:marRight w:val="0"/>
              <w:marTop w:val="0"/>
              <w:marBottom w:val="0"/>
              <w:divBdr>
                <w:top w:val="none" w:sz="0" w:space="0" w:color="auto"/>
                <w:left w:val="none" w:sz="0" w:space="0" w:color="auto"/>
                <w:bottom w:val="none" w:sz="0" w:space="0" w:color="auto"/>
                <w:right w:val="none" w:sz="0" w:space="0" w:color="auto"/>
              </w:divBdr>
            </w:div>
            <w:div w:id="1869440951">
              <w:marLeft w:val="0"/>
              <w:marRight w:val="0"/>
              <w:marTop w:val="0"/>
              <w:marBottom w:val="0"/>
              <w:divBdr>
                <w:top w:val="none" w:sz="0" w:space="0" w:color="auto"/>
                <w:left w:val="none" w:sz="0" w:space="0" w:color="auto"/>
                <w:bottom w:val="none" w:sz="0" w:space="0" w:color="auto"/>
                <w:right w:val="none" w:sz="0" w:space="0" w:color="auto"/>
              </w:divBdr>
            </w:div>
            <w:div w:id="2009937233">
              <w:marLeft w:val="0"/>
              <w:marRight w:val="0"/>
              <w:marTop w:val="0"/>
              <w:marBottom w:val="0"/>
              <w:divBdr>
                <w:top w:val="none" w:sz="0" w:space="0" w:color="auto"/>
                <w:left w:val="none" w:sz="0" w:space="0" w:color="auto"/>
                <w:bottom w:val="none" w:sz="0" w:space="0" w:color="auto"/>
                <w:right w:val="none" w:sz="0" w:space="0" w:color="auto"/>
              </w:divBdr>
            </w:div>
            <w:div w:id="1977711732">
              <w:marLeft w:val="0"/>
              <w:marRight w:val="0"/>
              <w:marTop w:val="0"/>
              <w:marBottom w:val="0"/>
              <w:divBdr>
                <w:top w:val="none" w:sz="0" w:space="0" w:color="auto"/>
                <w:left w:val="none" w:sz="0" w:space="0" w:color="auto"/>
                <w:bottom w:val="none" w:sz="0" w:space="0" w:color="auto"/>
                <w:right w:val="none" w:sz="0" w:space="0" w:color="auto"/>
              </w:divBdr>
            </w:div>
            <w:div w:id="510606626">
              <w:marLeft w:val="0"/>
              <w:marRight w:val="0"/>
              <w:marTop w:val="0"/>
              <w:marBottom w:val="0"/>
              <w:divBdr>
                <w:top w:val="none" w:sz="0" w:space="0" w:color="auto"/>
                <w:left w:val="none" w:sz="0" w:space="0" w:color="auto"/>
                <w:bottom w:val="none" w:sz="0" w:space="0" w:color="auto"/>
                <w:right w:val="none" w:sz="0" w:space="0" w:color="auto"/>
              </w:divBdr>
            </w:div>
            <w:div w:id="1544905452">
              <w:marLeft w:val="0"/>
              <w:marRight w:val="0"/>
              <w:marTop w:val="0"/>
              <w:marBottom w:val="0"/>
              <w:divBdr>
                <w:top w:val="none" w:sz="0" w:space="0" w:color="auto"/>
                <w:left w:val="none" w:sz="0" w:space="0" w:color="auto"/>
                <w:bottom w:val="none" w:sz="0" w:space="0" w:color="auto"/>
                <w:right w:val="none" w:sz="0" w:space="0" w:color="auto"/>
              </w:divBdr>
            </w:div>
            <w:div w:id="526912454">
              <w:marLeft w:val="0"/>
              <w:marRight w:val="0"/>
              <w:marTop w:val="0"/>
              <w:marBottom w:val="0"/>
              <w:divBdr>
                <w:top w:val="none" w:sz="0" w:space="0" w:color="auto"/>
                <w:left w:val="none" w:sz="0" w:space="0" w:color="auto"/>
                <w:bottom w:val="none" w:sz="0" w:space="0" w:color="auto"/>
                <w:right w:val="none" w:sz="0" w:space="0" w:color="auto"/>
              </w:divBdr>
            </w:div>
            <w:div w:id="672029728">
              <w:marLeft w:val="0"/>
              <w:marRight w:val="0"/>
              <w:marTop w:val="0"/>
              <w:marBottom w:val="0"/>
              <w:divBdr>
                <w:top w:val="none" w:sz="0" w:space="0" w:color="auto"/>
                <w:left w:val="none" w:sz="0" w:space="0" w:color="auto"/>
                <w:bottom w:val="none" w:sz="0" w:space="0" w:color="auto"/>
                <w:right w:val="none" w:sz="0" w:space="0" w:color="auto"/>
              </w:divBdr>
            </w:div>
            <w:div w:id="1482773290">
              <w:marLeft w:val="0"/>
              <w:marRight w:val="0"/>
              <w:marTop w:val="0"/>
              <w:marBottom w:val="0"/>
              <w:divBdr>
                <w:top w:val="none" w:sz="0" w:space="0" w:color="auto"/>
                <w:left w:val="none" w:sz="0" w:space="0" w:color="auto"/>
                <w:bottom w:val="none" w:sz="0" w:space="0" w:color="auto"/>
                <w:right w:val="none" w:sz="0" w:space="0" w:color="auto"/>
              </w:divBdr>
            </w:div>
            <w:div w:id="265622768">
              <w:marLeft w:val="0"/>
              <w:marRight w:val="0"/>
              <w:marTop w:val="0"/>
              <w:marBottom w:val="0"/>
              <w:divBdr>
                <w:top w:val="none" w:sz="0" w:space="0" w:color="auto"/>
                <w:left w:val="none" w:sz="0" w:space="0" w:color="auto"/>
                <w:bottom w:val="none" w:sz="0" w:space="0" w:color="auto"/>
                <w:right w:val="none" w:sz="0" w:space="0" w:color="auto"/>
              </w:divBdr>
            </w:div>
            <w:div w:id="1451508530">
              <w:marLeft w:val="0"/>
              <w:marRight w:val="0"/>
              <w:marTop w:val="0"/>
              <w:marBottom w:val="0"/>
              <w:divBdr>
                <w:top w:val="none" w:sz="0" w:space="0" w:color="auto"/>
                <w:left w:val="none" w:sz="0" w:space="0" w:color="auto"/>
                <w:bottom w:val="none" w:sz="0" w:space="0" w:color="auto"/>
                <w:right w:val="none" w:sz="0" w:space="0" w:color="auto"/>
              </w:divBdr>
            </w:div>
            <w:div w:id="1820732086">
              <w:marLeft w:val="0"/>
              <w:marRight w:val="0"/>
              <w:marTop w:val="0"/>
              <w:marBottom w:val="0"/>
              <w:divBdr>
                <w:top w:val="none" w:sz="0" w:space="0" w:color="auto"/>
                <w:left w:val="none" w:sz="0" w:space="0" w:color="auto"/>
                <w:bottom w:val="none" w:sz="0" w:space="0" w:color="auto"/>
                <w:right w:val="none" w:sz="0" w:space="0" w:color="auto"/>
              </w:divBdr>
            </w:div>
            <w:div w:id="570622647">
              <w:marLeft w:val="0"/>
              <w:marRight w:val="0"/>
              <w:marTop w:val="0"/>
              <w:marBottom w:val="0"/>
              <w:divBdr>
                <w:top w:val="none" w:sz="0" w:space="0" w:color="auto"/>
                <w:left w:val="none" w:sz="0" w:space="0" w:color="auto"/>
                <w:bottom w:val="none" w:sz="0" w:space="0" w:color="auto"/>
                <w:right w:val="none" w:sz="0" w:space="0" w:color="auto"/>
              </w:divBdr>
            </w:div>
            <w:div w:id="495728705">
              <w:marLeft w:val="0"/>
              <w:marRight w:val="0"/>
              <w:marTop w:val="0"/>
              <w:marBottom w:val="0"/>
              <w:divBdr>
                <w:top w:val="none" w:sz="0" w:space="0" w:color="auto"/>
                <w:left w:val="none" w:sz="0" w:space="0" w:color="auto"/>
                <w:bottom w:val="none" w:sz="0" w:space="0" w:color="auto"/>
                <w:right w:val="none" w:sz="0" w:space="0" w:color="auto"/>
              </w:divBdr>
            </w:div>
            <w:div w:id="714428811">
              <w:marLeft w:val="0"/>
              <w:marRight w:val="0"/>
              <w:marTop w:val="0"/>
              <w:marBottom w:val="0"/>
              <w:divBdr>
                <w:top w:val="none" w:sz="0" w:space="0" w:color="auto"/>
                <w:left w:val="none" w:sz="0" w:space="0" w:color="auto"/>
                <w:bottom w:val="none" w:sz="0" w:space="0" w:color="auto"/>
                <w:right w:val="none" w:sz="0" w:space="0" w:color="auto"/>
              </w:divBdr>
            </w:div>
            <w:div w:id="1814248875">
              <w:marLeft w:val="0"/>
              <w:marRight w:val="0"/>
              <w:marTop w:val="0"/>
              <w:marBottom w:val="0"/>
              <w:divBdr>
                <w:top w:val="none" w:sz="0" w:space="0" w:color="auto"/>
                <w:left w:val="none" w:sz="0" w:space="0" w:color="auto"/>
                <w:bottom w:val="none" w:sz="0" w:space="0" w:color="auto"/>
                <w:right w:val="none" w:sz="0" w:space="0" w:color="auto"/>
              </w:divBdr>
            </w:div>
            <w:div w:id="1677537011">
              <w:marLeft w:val="0"/>
              <w:marRight w:val="0"/>
              <w:marTop w:val="0"/>
              <w:marBottom w:val="0"/>
              <w:divBdr>
                <w:top w:val="none" w:sz="0" w:space="0" w:color="auto"/>
                <w:left w:val="none" w:sz="0" w:space="0" w:color="auto"/>
                <w:bottom w:val="none" w:sz="0" w:space="0" w:color="auto"/>
                <w:right w:val="none" w:sz="0" w:space="0" w:color="auto"/>
              </w:divBdr>
            </w:div>
            <w:div w:id="796292127">
              <w:marLeft w:val="0"/>
              <w:marRight w:val="0"/>
              <w:marTop w:val="0"/>
              <w:marBottom w:val="0"/>
              <w:divBdr>
                <w:top w:val="none" w:sz="0" w:space="0" w:color="auto"/>
                <w:left w:val="none" w:sz="0" w:space="0" w:color="auto"/>
                <w:bottom w:val="none" w:sz="0" w:space="0" w:color="auto"/>
                <w:right w:val="none" w:sz="0" w:space="0" w:color="auto"/>
              </w:divBdr>
            </w:div>
            <w:div w:id="1774744908">
              <w:marLeft w:val="0"/>
              <w:marRight w:val="0"/>
              <w:marTop w:val="0"/>
              <w:marBottom w:val="0"/>
              <w:divBdr>
                <w:top w:val="none" w:sz="0" w:space="0" w:color="auto"/>
                <w:left w:val="none" w:sz="0" w:space="0" w:color="auto"/>
                <w:bottom w:val="none" w:sz="0" w:space="0" w:color="auto"/>
                <w:right w:val="none" w:sz="0" w:space="0" w:color="auto"/>
              </w:divBdr>
            </w:div>
            <w:div w:id="151142673">
              <w:marLeft w:val="0"/>
              <w:marRight w:val="0"/>
              <w:marTop w:val="0"/>
              <w:marBottom w:val="0"/>
              <w:divBdr>
                <w:top w:val="none" w:sz="0" w:space="0" w:color="auto"/>
                <w:left w:val="none" w:sz="0" w:space="0" w:color="auto"/>
                <w:bottom w:val="none" w:sz="0" w:space="0" w:color="auto"/>
                <w:right w:val="none" w:sz="0" w:space="0" w:color="auto"/>
              </w:divBdr>
            </w:div>
            <w:div w:id="1317225900">
              <w:marLeft w:val="0"/>
              <w:marRight w:val="0"/>
              <w:marTop w:val="0"/>
              <w:marBottom w:val="0"/>
              <w:divBdr>
                <w:top w:val="none" w:sz="0" w:space="0" w:color="auto"/>
                <w:left w:val="none" w:sz="0" w:space="0" w:color="auto"/>
                <w:bottom w:val="none" w:sz="0" w:space="0" w:color="auto"/>
                <w:right w:val="none" w:sz="0" w:space="0" w:color="auto"/>
              </w:divBdr>
            </w:div>
            <w:div w:id="29110002">
              <w:marLeft w:val="0"/>
              <w:marRight w:val="0"/>
              <w:marTop w:val="0"/>
              <w:marBottom w:val="0"/>
              <w:divBdr>
                <w:top w:val="none" w:sz="0" w:space="0" w:color="auto"/>
                <w:left w:val="none" w:sz="0" w:space="0" w:color="auto"/>
                <w:bottom w:val="none" w:sz="0" w:space="0" w:color="auto"/>
                <w:right w:val="none" w:sz="0" w:space="0" w:color="auto"/>
              </w:divBdr>
            </w:div>
            <w:div w:id="135100519">
              <w:marLeft w:val="0"/>
              <w:marRight w:val="0"/>
              <w:marTop w:val="0"/>
              <w:marBottom w:val="0"/>
              <w:divBdr>
                <w:top w:val="none" w:sz="0" w:space="0" w:color="auto"/>
                <w:left w:val="none" w:sz="0" w:space="0" w:color="auto"/>
                <w:bottom w:val="none" w:sz="0" w:space="0" w:color="auto"/>
                <w:right w:val="none" w:sz="0" w:space="0" w:color="auto"/>
              </w:divBdr>
            </w:div>
            <w:div w:id="1125201137">
              <w:marLeft w:val="0"/>
              <w:marRight w:val="0"/>
              <w:marTop w:val="0"/>
              <w:marBottom w:val="0"/>
              <w:divBdr>
                <w:top w:val="none" w:sz="0" w:space="0" w:color="auto"/>
                <w:left w:val="none" w:sz="0" w:space="0" w:color="auto"/>
                <w:bottom w:val="none" w:sz="0" w:space="0" w:color="auto"/>
                <w:right w:val="none" w:sz="0" w:space="0" w:color="auto"/>
              </w:divBdr>
            </w:div>
            <w:div w:id="300039258">
              <w:marLeft w:val="0"/>
              <w:marRight w:val="0"/>
              <w:marTop w:val="0"/>
              <w:marBottom w:val="0"/>
              <w:divBdr>
                <w:top w:val="none" w:sz="0" w:space="0" w:color="auto"/>
                <w:left w:val="none" w:sz="0" w:space="0" w:color="auto"/>
                <w:bottom w:val="none" w:sz="0" w:space="0" w:color="auto"/>
                <w:right w:val="none" w:sz="0" w:space="0" w:color="auto"/>
              </w:divBdr>
            </w:div>
            <w:div w:id="1589923946">
              <w:marLeft w:val="0"/>
              <w:marRight w:val="0"/>
              <w:marTop w:val="0"/>
              <w:marBottom w:val="0"/>
              <w:divBdr>
                <w:top w:val="none" w:sz="0" w:space="0" w:color="auto"/>
                <w:left w:val="none" w:sz="0" w:space="0" w:color="auto"/>
                <w:bottom w:val="none" w:sz="0" w:space="0" w:color="auto"/>
                <w:right w:val="none" w:sz="0" w:space="0" w:color="auto"/>
              </w:divBdr>
            </w:div>
            <w:div w:id="205028615">
              <w:marLeft w:val="0"/>
              <w:marRight w:val="0"/>
              <w:marTop w:val="0"/>
              <w:marBottom w:val="0"/>
              <w:divBdr>
                <w:top w:val="none" w:sz="0" w:space="0" w:color="auto"/>
                <w:left w:val="none" w:sz="0" w:space="0" w:color="auto"/>
                <w:bottom w:val="none" w:sz="0" w:space="0" w:color="auto"/>
                <w:right w:val="none" w:sz="0" w:space="0" w:color="auto"/>
              </w:divBdr>
            </w:div>
            <w:div w:id="755252737">
              <w:marLeft w:val="0"/>
              <w:marRight w:val="0"/>
              <w:marTop w:val="0"/>
              <w:marBottom w:val="0"/>
              <w:divBdr>
                <w:top w:val="none" w:sz="0" w:space="0" w:color="auto"/>
                <w:left w:val="none" w:sz="0" w:space="0" w:color="auto"/>
                <w:bottom w:val="none" w:sz="0" w:space="0" w:color="auto"/>
                <w:right w:val="none" w:sz="0" w:space="0" w:color="auto"/>
              </w:divBdr>
            </w:div>
            <w:div w:id="1496608487">
              <w:marLeft w:val="0"/>
              <w:marRight w:val="0"/>
              <w:marTop w:val="0"/>
              <w:marBottom w:val="0"/>
              <w:divBdr>
                <w:top w:val="none" w:sz="0" w:space="0" w:color="auto"/>
                <w:left w:val="none" w:sz="0" w:space="0" w:color="auto"/>
                <w:bottom w:val="none" w:sz="0" w:space="0" w:color="auto"/>
                <w:right w:val="none" w:sz="0" w:space="0" w:color="auto"/>
              </w:divBdr>
            </w:div>
            <w:div w:id="927889454">
              <w:marLeft w:val="0"/>
              <w:marRight w:val="0"/>
              <w:marTop w:val="0"/>
              <w:marBottom w:val="0"/>
              <w:divBdr>
                <w:top w:val="none" w:sz="0" w:space="0" w:color="auto"/>
                <w:left w:val="none" w:sz="0" w:space="0" w:color="auto"/>
                <w:bottom w:val="none" w:sz="0" w:space="0" w:color="auto"/>
                <w:right w:val="none" w:sz="0" w:space="0" w:color="auto"/>
              </w:divBdr>
            </w:div>
            <w:div w:id="381709822">
              <w:marLeft w:val="0"/>
              <w:marRight w:val="0"/>
              <w:marTop w:val="0"/>
              <w:marBottom w:val="0"/>
              <w:divBdr>
                <w:top w:val="none" w:sz="0" w:space="0" w:color="auto"/>
                <w:left w:val="none" w:sz="0" w:space="0" w:color="auto"/>
                <w:bottom w:val="none" w:sz="0" w:space="0" w:color="auto"/>
                <w:right w:val="none" w:sz="0" w:space="0" w:color="auto"/>
              </w:divBdr>
            </w:div>
            <w:div w:id="1524444329">
              <w:marLeft w:val="0"/>
              <w:marRight w:val="0"/>
              <w:marTop w:val="0"/>
              <w:marBottom w:val="0"/>
              <w:divBdr>
                <w:top w:val="none" w:sz="0" w:space="0" w:color="auto"/>
                <w:left w:val="none" w:sz="0" w:space="0" w:color="auto"/>
                <w:bottom w:val="none" w:sz="0" w:space="0" w:color="auto"/>
                <w:right w:val="none" w:sz="0" w:space="0" w:color="auto"/>
              </w:divBdr>
            </w:div>
            <w:div w:id="1661304091">
              <w:marLeft w:val="0"/>
              <w:marRight w:val="0"/>
              <w:marTop w:val="0"/>
              <w:marBottom w:val="0"/>
              <w:divBdr>
                <w:top w:val="none" w:sz="0" w:space="0" w:color="auto"/>
                <w:left w:val="none" w:sz="0" w:space="0" w:color="auto"/>
                <w:bottom w:val="none" w:sz="0" w:space="0" w:color="auto"/>
                <w:right w:val="none" w:sz="0" w:space="0" w:color="auto"/>
              </w:divBdr>
            </w:div>
            <w:div w:id="529684131">
              <w:marLeft w:val="0"/>
              <w:marRight w:val="0"/>
              <w:marTop w:val="0"/>
              <w:marBottom w:val="0"/>
              <w:divBdr>
                <w:top w:val="none" w:sz="0" w:space="0" w:color="auto"/>
                <w:left w:val="none" w:sz="0" w:space="0" w:color="auto"/>
                <w:bottom w:val="none" w:sz="0" w:space="0" w:color="auto"/>
                <w:right w:val="none" w:sz="0" w:space="0" w:color="auto"/>
              </w:divBdr>
            </w:div>
            <w:div w:id="1162965069">
              <w:marLeft w:val="0"/>
              <w:marRight w:val="0"/>
              <w:marTop w:val="0"/>
              <w:marBottom w:val="0"/>
              <w:divBdr>
                <w:top w:val="none" w:sz="0" w:space="0" w:color="auto"/>
                <w:left w:val="none" w:sz="0" w:space="0" w:color="auto"/>
                <w:bottom w:val="none" w:sz="0" w:space="0" w:color="auto"/>
                <w:right w:val="none" w:sz="0" w:space="0" w:color="auto"/>
              </w:divBdr>
            </w:div>
            <w:div w:id="1862664324">
              <w:marLeft w:val="0"/>
              <w:marRight w:val="0"/>
              <w:marTop w:val="0"/>
              <w:marBottom w:val="0"/>
              <w:divBdr>
                <w:top w:val="none" w:sz="0" w:space="0" w:color="auto"/>
                <w:left w:val="none" w:sz="0" w:space="0" w:color="auto"/>
                <w:bottom w:val="none" w:sz="0" w:space="0" w:color="auto"/>
                <w:right w:val="none" w:sz="0" w:space="0" w:color="auto"/>
              </w:divBdr>
            </w:div>
            <w:div w:id="1191607470">
              <w:marLeft w:val="0"/>
              <w:marRight w:val="0"/>
              <w:marTop w:val="0"/>
              <w:marBottom w:val="0"/>
              <w:divBdr>
                <w:top w:val="none" w:sz="0" w:space="0" w:color="auto"/>
                <w:left w:val="none" w:sz="0" w:space="0" w:color="auto"/>
                <w:bottom w:val="none" w:sz="0" w:space="0" w:color="auto"/>
                <w:right w:val="none" w:sz="0" w:space="0" w:color="auto"/>
              </w:divBdr>
            </w:div>
            <w:div w:id="1130319687">
              <w:marLeft w:val="0"/>
              <w:marRight w:val="0"/>
              <w:marTop w:val="0"/>
              <w:marBottom w:val="0"/>
              <w:divBdr>
                <w:top w:val="none" w:sz="0" w:space="0" w:color="auto"/>
                <w:left w:val="none" w:sz="0" w:space="0" w:color="auto"/>
                <w:bottom w:val="none" w:sz="0" w:space="0" w:color="auto"/>
                <w:right w:val="none" w:sz="0" w:space="0" w:color="auto"/>
              </w:divBdr>
            </w:div>
            <w:div w:id="2067944336">
              <w:marLeft w:val="0"/>
              <w:marRight w:val="0"/>
              <w:marTop w:val="0"/>
              <w:marBottom w:val="0"/>
              <w:divBdr>
                <w:top w:val="none" w:sz="0" w:space="0" w:color="auto"/>
                <w:left w:val="none" w:sz="0" w:space="0" w:color="auto"/>
                <w:bottom w:val="none" w:sz="0" w:space="0" w:color="auto"/>
                <w:right w:val="none" w:sz="0" w:space="0" w:color="auto"/>
              </w:divBdr>
            </w:div>
            <w:div w:id="1384794792">
              <w:marLeft w:val="0"/>
              <w:marRight w:val="0"/>
              <w:marTop w:val="0"/>
              <w:marBottom w:val="0"/>
              <w:divBdr>
                <w:top w:val="none" w:sz="0" w:space="0" w:color="auto"/>
                <w:left w:val="none" w:sz="0" w:space="0" w:color="auto"/>
                <w:bottom w:val="none" w:sz="0" w:space="0" w:color="auto"/>
                <w:right w:val="none" w:sz="0" w:space="0" w:color="auto"/>
              </w:divBdr>
            </w:div>
            <w:div w:id="780993195">
              <w:marLeft w:val="0"/>
              <w:marRight w:val="0"/>
              <w:marTop w:val="0"/>
              <w:marBottom w:val="0"/>
              <w:divBdr>
                <w:top w:val="none" w:sz="0" w:space="0" w:color="auto"/>
                <w:left w:val="none" w:sz="0" w:space="0" w:color="auto"/>
                <w:bottom w:val="none" w:sz="0" w:space="0" w:color="auto"/>
                <w:right w:val="none" w:sz="0" w:space="0" w:color="auto"/>
              </w:divBdr>
            </w:div>
            <w:div w:id="1538857014">
              <w:marLeft w:val="0"/>
              <w:marRight w:val="0"/>
              <w:marTop w:val="0"/>
              <w:marBottom w:val="0"/>
              <w:divBdr>
                <w:top w:val="none" w:sz="0" w:space="0" w:color="auto"/>
                <w:left w:val="none" w:sz="0" w:space="0" w:color="auto"/>
                <w:bottom w:val="none" w:sz="0" w:space="0" w:color="auto"/>
                <w:right w:val="none" w:sz="0" w:space="0" w:color="auto"/>
              </w:divBdr>
            </w:div>
            <w:div w:id="1686521678">
              <w:marLeft w:val="0"/>
              <w:marRight w:val="0"/>
              <w:marTop w:val="0"/>
              <w:marBottom w:val="0"/>
              <w:divBdr>
                <w:top w:val="none" w:sz="0" w:space="0" w:color="auto"/>
                <w:left w:val="none" w:sz="0" w:space="0" w:color="auto"/>
                <w:bottom w:val="none" w:sz="0" w:space="0" w:color="auto"/>
                <w:right w:val="none" w:sz="0" w:space="0" w:color="auto"/>
              </w:divBdr>
            </w:div>
            <w:div w:id="174999720">
              <w:marLeft w:val="0"/>
              <w:marRight w:val="0"/>
              <w:marTop w:val="0"/>
              <w:marBottom w:val="0"/>
              <w:divBdr>
                <w:top w:val="none" w:sz="0" w:space="0" w:color="auto"/>
                <w:left w:val="none" w:sz="0" w:space="0" w:color="auto"/>
                <w:bottom w:val="none" w:sz="0" w:space="0" w:color="auto"/>
                <w:right w:val="none" w:sz="0" w:space="0" w:color="auto"/>
              </w:divBdr>
            </w:div>
            <w:div w:id="1916233157">
              <w:marLeft w:val="0"/>
              <w:marRight w:val="0"/>
              <w:marTop w:val="0"/>
              <w:marBottom w:val="0"/>
              <w:divBdr>
                <w:top w:val="none" w:sz="0" w:space="0" w:color="auto"/>
                <w:left w:val="none" w:sz="0" w:space="0" w:color="auto"/>
                <w:bottom w:val="none" w:sz="0" w:space="0" w:color="auto"/>
                <w:right w:val="none" w:sz="0" w:space="0" w:color="auto"/>
              </w:divBdr>
            </w:div>
            <w:div w:id="1550385310">
              <w:marLeft w:val="0"/>
              <w:marRight w:val="0"/>
              <w:marTop w:val="0"/>
              <w:marBottom w:val="0"/>
              <w:divBdr>
                <w:top w:val="none" w:sz="0" w:space="0" w:color="auto"/>
                <w:left w:val="none" w:sz="0" w:space="0" w:color="auto"/>
                <w:bottom w:val="none" w:sz="0" w:space="0" w:color="auto"/>
                <w:right w:val="none" w:sz="0" w:space="0" w:color="auto"/>
              </w:divBdr>
            </w:div>
            <w:div w:id="684206491">
              <w:marLeft w:val="0"/>
              <w:marRight w:val="0"/>
              <w:marTop w:val="0"/>
              <w:marBottom w:val="0"/>
              <w:divBdr>
                <w:top w:val="none" w:sz="0" w:space="0" w:color="auto"/>
                <w:left w:val="none" w:sz="0" w:space="0" w:color="auto"/>
                <w:bottom w:val="none" w:sz="0" w:space="0" w:color="auto"/>
                <w:right w:val="none" w:sz="0" w:space="0" w:color="auto"/>
              </w:divBdr>
            </w:div>
            <w:div w:id="742025179">
              <w:marLeft w:val="0"/>
              <w:marRight w:val="0"/>
              <w:marTop w:val="0"/>
              <w:marBottom w:val="0"/>
              <w:divBdr>
                <w:top w:val="none" w:sz="0" w:space="0" w:color="auto"/>
                <w:left w:val="none" w:sz="0" w:space="0" w:color="auto"/>
                <w:bottom w:val="none" w:sz="0" w:space="0" w:color="auto"/>
                <w:right w:val="none" w:sz="0" w:space="0" w:color="auto"/>
              </w:divBdr>
            </w:div>
            <w:div w:id="1404568688">
              <w:marLeft w:val="0"/>
              <w:marRight w:val="0"/>
              <w:marTop w:val="0"/>
              <w:marBottom w:val="0"/>
              <w:divBdr>
                <w:top w:val="none" w:sz="0" w:space="0" w:color="auto"/>
                <w:left w:val="none" w:sz="0" w:space="0" w:color="auto"/>
                <w:bottom w:val="none" w:sz="0" w:space="0" w:color="auto"/>
                <w:right w:val="none" w:sz="0" w:space="0" w:color="auto"/>
              </w:divBdr>
            </w:div>
            <w:div w:id="1393382848">
              <w:marLeft w:val="0"/>
              <w:marRight w:val="0"/>
              <w:marTop w:val="0"/>
              <w:marBottom w:val="0"/>
              <w:divBdr>
                <w:top w:val="none" w:sz="0" w:space="0" w:color="auto"/>
                <w:left w:val="none" w:sz="0" w:space="0" w:color="auto"/>
                <w:bottom w:val="none" w:sz="0" w:space="0" w:color="auto"/>
                <w:right w:val="none" w:sz="0" w:space="0" w:color="auto"/>
              </w:divBdr>
            </w:div>
            <w:div w:id="1472989002">
              <w:marLeft w:val="0"/>
              <w:marRight w:val="0"/>
              <w:marTop w:val="0"/>
              <w:marBottom w:val="0"/>
              <w:divBdr>
                <w:top w:val="none" w:sz="0" w:space="0" w:color="auto"/>
                <w:left w:val="none" w:sz="0" w:space="0" w:color="auto"/>
                <w:bottom w:val="none" w:sz="0" w:space="0" w:color="auto"/>
                <w:right w:val="none" w:sz="0" w:space="0" w:color="auto"/>
              </w:divBdr>
            </w:div>
            <w:div w:id="824707919">
              <w:marLeft w:val="0"/>
              <w:marRight w:val="0"/>
              <w:marTop w:val="0"/>
              <w:marBottom w:val="0"/>
              <w:divBdr>
                <w:top w:val="none" w:sz="0" w:space="0" w:color="auto"/>
                <w:left w:val="none" w:sz="0" w:space="0" w:color="auto"/>
                <w:bottom w:val="none" w:sz="0" w:space="0" w:color="auto"/>
                <w:right w:val="none" w:sz="0" w:space="0" w:color="auto"/>
              </w:divBdr>
            </w:div>
            <w:div w:id="1625455471">
              <w:marLeft w:val="0"/>
              <w:marRight w:val="0"/>
              <w:marTop w:val="0"/>
              <w:marBottom w:val="0"/>
              <w:divBdr>
                <w:top w:val="none" w:sz="0" w:space="0" w:color="auto"/>
                <w:left w:val="none" w:sz="0" w:space="0" w:color="auto"/>
                <w:bottom w:val="none" w:sz="0" w:space="0" w:color="auto"/>
                <w:right w:val="none" w:sz="0" w:space="0" w:color="auto"/>
              </w:divBdr>
            </w:div>
            <w:div w:id="33387130">
              <w:marLeft w:val="0"/>
              <w:marRight w:val="0"/>
              <w:marTop w:val="0"/>
              <w:marBottom w:val="0"/>
              <w:divBdr>
                <w:top w:val="none" w:sz="0" w:space="0" w:color="auto"/>
                <w:left w:val="none" w:sz="0" w:space="0" w:color="auto"/>
                <w:bottom w:val="none" w:sz="0" w:space="0" w:color="auto"/>
                <w:right w:val="none" w:sz="0" w:space="0" w:color="auto"/>
              </w:divBdr>
            </w:div>
            <w:div w:id="1418987397">
              <w:marLeft w:val="0"/>
              <w:marRight w:val="0"/>
              <w:marTop w:val="0"/>
              <w:marBottom w:val="0"/>
              <w:divBdr>
                <w:top w:val="none" w:sz="0" w:space="0" w:color="auto"/>
                <w:left w:val="none" w:sz="0" w:space="0" w:color="auto"/>
                <w:bottom w:val="none" w:sz="0" w:space="0" w:color="auto"/>
                <w:right w:val="none" w:sz="0" w:space="0" w:color="auto"/>
              </w:divBdr>
            </w:div>
            <w:div w:id="325979458">
              <w:marLeft w:val="0"/>
              <w:marRight w:val="0"/>
              <w:marTop w:val="0"/>
              <w:marBottom w:val="0"/>
              <w:divBdr>
                <w:top w:val="none" w:sz="0" w:space="0" w:color="auto"/>
                <w:left w:val="none" w:sz="0" w:space="0" w:color="auto"/>
                <w:bottom w:val="none" w:sz="0" w:space="0" w:color="auto"/>
                <w:right w:val="none" w:sz="0" w:space="0" w:color="auto"/>
              </w:divBdr>
            </w:div>
            <w:div w:id="805320630">
              <w:marLeft w:val="0"/>
              <w:marRight w:val="0"/>
              <w:marTop w:val="0"/>
              <w:marBottom w:val="0"/>
              <w:divBdr>
                <w:top w:val="none" w:sz="0" w:space="0" w:color="auto"/>
                <w:left w:val="none" w:sz="0" w:space="0" w:color="auto"/>
                <w:bottom w:val="none" w:sz="0" w:space="0" w:color="auto"/>
                <w:right w:val="none" w:sz="0" w:space="0" w:color="auto"/>
              </w:divBdr>
            </w:div>
            <w:div w:id="1481265059">
              <w:marLeft w:val="0"/>
              <w:marRight w:val="0"/>
              <w:marTop w:val="0"/>
              <w:marBottom w:val="0"/>
              <w:divBdr>
                <w:top w:val="none" w:sz="0" w:space="0" w:color="auto"/>
                <w:left w:val="none" w:sz="0" w:space="0" w:color="auto"/>
                <w:bottom w:val="none" w:sz="0" w:space="0" w:color="auto"/>
                <w:right w:val="none" w:sz="0" w:space="0" w:color="auto"/>
              </w:divBdr>
            </w:div>
            <w:div w:id="965308451">
              <w:marLeft w:val="0"/>
              <w:marRight w:val="0"/>
              <w:marTop w:val="0"/>
              <w:marBottom w:val="0"/>
              <w:divBdr>
                <w:top w:val="none" w:sz="0" w:space="0" w:color="auto"/>
                <w:left w:val="none" w:sz="0" w:space="0" w:color="auto"/>
                <w:bottom w:val="none" w:sz="0" w:space="0" w:color="auto"/>
                <w:right w:val="none" w:sz="0" w:space="0" w:color="auto"/>
              </w:divBdr>
            </w:div>
            <w:div w:id="170142895">
              <w:marLeft w:val="0"/>
              <w:marRight w:val="0"/>
              <w:marTop w:val="0"/>
              <w:marBottom w:val="0"/>
              <w:divBdr>
                <w:top w:val="none" w:sz="0" w:space="0" w:color="auto"/>
                <w:left w:val="none" w:sz="0" w:space="0" w:color="auto"/>
                <w:bottom w:val="none" w:sz="0" w:space="0" w:color="auto"/>
                <w:right w:val="none" w:sz="0" w:space="0" w:color="auto"/>
              </w:divBdr>
            </w:div>
            <w:div w:id="1396395394">
              <w:marLeft w:val="0"/>
              <w:marRight w:val="0"/>
              <w:marTop w:val="0"/>
              <w:marBottom w:val="0"/>
              <w:divBdr>
                <w:top w:val="none" w:sz="0" w:space="0" w:color="auto"/>
                <w:left w:val="none" w:sz="0" w:space="0" w:color="auto"/>
                <w:bottom w:val="none" w:sz="0" w:space="0" w:color="auto"/>
                <w:right w:val="none" w:sz="0" w:space="0" w:color="auto"/>
              </w:divBdr>
            </w:div>
            <w:div w:id="358242001">
              <w:marLeft w:val="0"/>
              <w:marRight w:val="0"/>
              <w:marTop w:val="0"/>
              <w:marBottom w:val="0"/>
              <w:divBdr>
                <w:top w:val="none" w:sz="0" w:space="0" w:color="auto"/>
                <w:left w:val="none" w:sz="0" w:space="0" w:color="auto"/>
                <w:bottom w:val="none" w:sz="0" w:space="0" w:color="auto"/>
                <w:right w:val="none" w:sz="0" w:space="0" w:color="auto"/>
              </w:divBdr>
            </w:div>
            <w:div w:id="857617781">
              <w:marLeft w:val="0"/>
              <w:marRight w:val="0"/>
              <w:marTop w:val="0"/>
              <w:marBottom w:val="0"/>
              <w:divBdr>
                <w:top w:val="none" w:sz="0" w:space="0" w:color="auto"/>
                <w:left w:val="none" w:sz="0" w:space="0" w:color="auto"/>
                <w:bottom w:val="none" w:sz="0" w:space="0" w:color="auto"/>
                <w:right w:val="none" w:sz="0" w:space="0" w:color="auto"/>
              </w:divBdr>
            </w:div>
            <w:div w:id="1906408031">
              <w:marLeft w:val="0"/>
              <w:marRight w:val="0"/>
              <w:marTop w:val="0"/>
              <w:marBottom w:val="0"/>
              <w:divBdr>
                <w:top w:val="none" w:sz="0" w:space="0" w:color="auto"/>
                <w:left w:val="none" w:sz="0" w:space="0" w:color="auto"/>
                <w:bottom w:val="none" w:sz="0" w:space="0" w:color="auto"/>
                <w:right w:val="none" w:sz="0" w:space="0" w:color="auto"/>
              </w:divBdr>
            </w:div>
            <w:div w:id="1237517493">
              <w:marLeft w:val="0"/>
              <w:marRight w:val="0"/>
              <w:marTop w:val="0"/>
              <w:marBottom w:val="0"/>
              <w:divBdr>
                <w:top w:val="none" w:sz="0" w:space="0" w:color="auto"/>
                <w:left w:val="none" w:sz="0" w:space="0" w:color="auto"/>
                <w:bottom w:val="none" w:sz="0" w:space="0" w:color="auto"/>
                <w:right w:val="none" w:sz="0" w:space="0" w:color="auto"/>
              </w:divBdr>
            </w:div>
            <w:div w:id="310601989">
              <w:marLeft w:val="0"/>
              <w:marRight w:val="0"/>
              <w:marTop w:val="0"/>
              <w:marBottom w:val="0"/>
              <w:divBdr>
                <w:top w:val="none" w:sz="0" w:space="0" w:color="auto"/>
                <w:left w:val="none" w:sz="0" w:space="0" w:color="auto"/>
                <w:bottom w:val="none" w:sz="0" w:space="0" w:color="auto"/>
                <w:right w:val="none" w:sz="0" w:space="0" w:color="auto"/>
              </w:divBdr>
            </w:div>
            <w:div w:id="367949132">
              <w:marLeft w:val="0"/>
              <w:marRight w:val="0"/>
              <w:marTop w:val="0"/>
              <w:marBottom w:val="0"/>
              <w:divBdr>
                <w:top w:val="none" w:sz="0" w:space="0" w:color="auto"/>
                <w:left w:val="none" w:sz="0" w:space="0" w:color="auto"/>
                <w:bottom w:val="none" w:sz="0" w:space="0" w:color="auto"/>
                <w:right w:val="none" w:sz="0" w:space="0" w:color="auto"/>
              </w:divBdr>
            </w:div>
            <w:div w:id="252402559">
              <w:marLeft w:val="0"/>
              <w:marRight w:val="0"/>
              <w:marTop w:val="0"/>
              <w:marBottom w:val="0"/>
              <w:divBdr>
                <w:top w:val="none" w:sz="0" w:space="0" w:color="auto"/>
                <w:left w:val="none" w:sz="0" w:space="0" w:color="auto"/>
                <w:bottom w:val="none" w:sz="0" w:space="0" w:color="auto"/>
                <w:right w:val="none" w:sz="0" w:space="0" w:color="auto"/>
              </w:divBdr>
            </w:div>
            <w:div w:id="1159887718">
              <w:marLeft w:val="0"/>
              <w:marRight w:val="0"/>
              <w:marTop w:val="0"/>
              <w:marBottom w:val="0"/>
              <w:divBdr>
                <w:top w:val="none" w:sz="0" w:space="0" w:color="auto"/>
                <w:left w:val="none" w:sz="0" w:space="0" w:color="auto"/>
                <w:bottom w:val="none" w:sz="0" w:space="0" w:color="auto"/>
                <w:right w:val="none" w:sz="0" w:space="0" w:color="auto"/>
              </w:divBdr>
            </w:div>
            <w:div w:id="440413701">
              <w:marLeft w:val="0"/>
              <w:marRight w:val="0"/>
              <w:marTop w:val="0"/>
              <w:marBottom w:val="0"/>
              <w:divBdr>
                <w:top w:val="none" w:sz="0" w:space="0" w:color="auto"/>
                <w:left w:val="none" w:sz="0" w:space="0" w:color="auto"/>
                <w:bottom w:val="none" w:sz="0" w:space="0" w:color="auto"/>
                <w:right w:val="none" w:sz="0" w:space="0" w:color="auto"/>
              </w:divBdr>
            </w:div>
            <w:div w:id="414983434">
              <w:marLeft w:val="0"/>
              <w:marRight w:val="0"/>
              <w:marTop w:val="0"/>
              <w:marBottom w:val="0"/>
              <w:divBdr>
                <w:top w:val="none" w:sz="0" w:space="0" w:color="auto"/>
                <w:left w:val="none" w:sz="0" w:space="0" w:color="auto"/>
                <w:bottom w:val="none" w:sz="0" w:space="0" w:color="auto"/>
                <w:right w:val="none" w:sz="0" w:space="0" w:color="auto"/>
              </w:divBdr>
            </w:div>
            <w:div w:id="1949311492">
              <w:marLeft w:val="0"/>
              <w:marRight w:val="0"/>
              <w:marTop w:val="0"/>
              <w:marBottom w:val="0"/>
              <w:divBdr>
                <w:top w:val="none" w:sz="0" w:space="0" w:color="auto"/>
                <w:left w:val="none" w:sz="0" w:space="0" w:color="auto"/>
                <w:bottom w:val="none" w:sz="0" w:space="0" w:color="auto"/>
                <w:right w:val="none" w:sz="0" w:space="0" w:color="auto"/>
              </w:divBdr>
            </w:div>
            <w:div w:id="2147122350">
              <w:marLeft w:val="0"/>
              <w:marRight w:val="0"/>
              <w:marTop w:val="0"/>
              <w:marBottom w:val="0"/>
              <w:divBdr>
                <w:top w:val="none" w:sz="0" w:space="0" w:color="auto"/>
                <w:left w:val="none" w:sz="0" w:space="0" w:color="auto"/>
                <w:bottom w:val="none" w:sz="0" w:space="0" w:color="auto"/>
                <w:right w:val="none" w:sz="0" w:space="0" w:color="auto"/>
              </w:divBdr>
            </w:div>
            <w:div w:id="1208294325">
              <w:marLeft w:val="0"/>
              <w:marRight w:val="0"/>
              <w:marTop w:val="0"/>
              <w:marBottom w:val="0"/>
              <w:divBdr>
                <w:top w:val="none" w:sz="0" w:space="0" w:color="auto"/>
                <w:left w:val="none" w:sz="0" w:space="0" w:color="auto"/>
                <w:bottom w:val="none" w:sz="0" w:space="0" w:color="auto"/>
                <w:right w:val="none" w:sz="0" w:space="0" w:color="auto"/>
              </w:divBdr>
            </w:div>
            <w:div w:id="190269362">
              <w:marLeft w:val="0"/>
              <w:marRight w:val="0"/>
              <w:marTop w:val="0"/>
              <w:marBottom w:val="0"/>
              <w:divBdr>
                <w:top w:val="none" w:sz="0" w:space="0" w:color="auto"/>
                <w:left w:val="none" w:sz="0" w:space="0" w:color="auto"/>
                <w:bottom w:val="none" w:sz="0" w:space="0" w:color="auto"/>
                <w:right w:val="none" w:sz="0" w:space="0" w:color="auto"/>
              </w:divBdr>
            </w:div>
            <w:div w:id="507213729">
              <w:marLeft w:val="0"/>
              <w:marRight w:val="0"/>
              <w:marTop w:val="0"/>
              <w:marBottom w:val="0"/>
              <w:divBdr>
                <w:top w:val="none" w:sz="0" w:space="0" w:color="auto"/>
                <w:left w:val="none" w:sz="0" w:space="0" w:color="auto"/>
                <w:bottom w:val="none" w:sz="0" w:space="0" w:color="auto"/>
                <w:right w:val="none" w:sz="0" w:space="0" w:color="auto"/>
              </w:divBdr>
            </w:div>
            <w:div w:id="68113414">
              <w:marLeft w:val="0"/>
              <w:marRight w:val="0"/>
              <w:marTop w:val="0"/>
              <w:marBottom w:val="0"/>
              <w:divBdr>
                <w:top w:val="none" w:sz="0" w:space="0" w:color="auto"/>
                <w:left w:val="none" w:sz="0" w:space="0" w:color="auto"/>
                <w:bottom w:val="none" w:sz="0" w:space="0" w:color="auto"/>
                <w:right w:val="none" w:sz="0" w:space="0" w:color="auto"/>
              </w:divBdr>
            </w:div>
            <w:div w:id="2119445495">
              <w:marLeft w:val="0"/>
              <w:marRight w:val="0"/>
              <w:marTop w:val="0"/>
              <w:marBottom w:val="0"/>
              <w:divBdr>
                <w:top w:val="none" w:sz="0" w:space="0" w:color="auto"/>
                <w:left w:val="none" w:sz="0" w:space="0" w:color="auto"/>
                <w:bottom w:val="none" w:sz="0" w:space="0" w:color="auto"/>
                <w:right w:val="none" w:sz="0" w:space="0" w:color="auto"/>
              </w:divBdr>
            </w:div>
            <w:div w:id="852501659">
              <w:marLeft w:val="0"/>
              <w:marRight w:val="0"/>
              <w:marTop w:val="0"/>
              <w:marBottom w:val="0"/>
              <w:divBdr>
                <w:top w:val="none" w:sz="0" w:space="0" w:color="auto"/>
                <w:left w:val="none" w:sz="0" w:space="0" w:color="auto"/>
                <w:bottom w:val="none" w:sz="0" w:space="0" w:color="auto"/>
                <w:right w:val="none" w:sz="0" w:space="0" w:color="auto"/>
              </w:divBdr>
            </w:div>
            <w:div w:id="1843856203">
              <w:marLeft w:val="0"/>
              <w:marRight w:val="0"/>
              <w:marTop w:val="0"/>
              <w:marBottom w:val="0"/>
              <w:divBdr>
                <w:top w:val="none" w:sz="0" w:space="0" w:color="auto"/>
                <w:left w:val="none" w:sz="0" w:space="0" w:color="auto"/>
                <w:bottom w:val="none" w:sz="0" w:space="0" w:color="auto"/>
                <w:right w:val="none" w:sz="0" w:space="0" w:color="auto"/>
              </w:divBdr>
            </w:div>
            <w:div w:id="1263101447">
              <w:marLeft w:val="0"/>
              <w:marRight w:val="0"/>
              <w:marTop w:val="0"/>
              <w:marBottom w:val="0"/>
              <w:divBdr>
                <w:top w:val="none" w:sz="0" w:space="0" w:color="auto"/>
                <w:left w:val="none" w:sz="0" w:space="0" w:color="auto"/>
                <w:bottom w:val="none" w:sz="0" w:space="0" w:color="auto"/>
                <w:right w:val="none" w:sz="0" w:space="0" w:color="auto"/>
              </w:divBdr>
            </w:div>
            <w:div w:id="788669718">
              <w:marLeft w:val="0"/>
              <w:marRight w:val="0"/>
              <w:marTop w:val="0"/>
              <w:marBottom w:val="0"/>
              <w:divBdr>
                <w:top w:val="none" w:sz="0" w:space="0" w:color="auto"/>
                <w:left w:val="none" w:sz="0" w:space="0" w:color="auto"/>
                <w:bottom w:val="none" w:sz="0" w:space="0" w:color="auto"/>
                <w:right w:val="none" w:sz="0" w:space="0" w:color="auto"/>
              </w:divBdr>
            </w:div>
            <w:div w:id="1227687366">
              <w:marLeft w:val="0"/>
              <w:marRight w:val="0"/>
              <w:marTop w:val="0"/>
              <w:marBottom w:val="0"/>
              <w:divBdr>
                <w:top w:val="none" w:sz="0" w:space="0" w:color="auto"/>
                <w:left w:val="none" w:sz="0" w:space="0" w:color="auto"/>
                <w:bottom w:val="none" w:sz="0" w:space="0" w:color="auto"/>
                <w:right w:val="none" w:sz="0" w:space="0" w:color="auto"/>
              </w:divBdr>
            </w:div>
            <w:div w:id="147795736">
              <w:marLeft w:val="0"/>
              <w:marRight w:val="0"/>
              <w:marTop w:val="0"/>
              <w:marBottom w:val="0"/>
              <w:divBdr>
                <w:top w:val="none" w:sz="0" w:space="0" w:color="auto"/>
                <w:left w:val="none" w:sz="0" w:space="0" w:color="auto"/>
                <w:bottom w:val="none" w:sz="0" w:space="0" w:color="auto"/>
                <w:right w:val="none" w:sz="0" w:space="0" w:color="auto"/>
              </w:divBdr>
            </w:div>
            <w:div w:id="1191183599">
              <w:marLeft w:val="0"/>
              <w:marRight w:val="0"/>
              <w:marTop w:val="0"/>
              <w:marBottom w:val="0"/>
              <w:divBdr>
                <w:top w:val="none" w:sz="0" w:space="0" w:color="auto"/>
                <w:left w:val="none" w:sz="0" w:space="0" w:color="auto"/>
                <w:bottom w:val="none" w:sz="0" w:space="0" w:color="auto"/>
                <w:right w:val="none" w:sz="0" w:space="0" w:color="auto"/>
              </w:divBdr>
            </w:div>
            <w:div w:id="1296178605">
              <w:marLeft w:val="0"/>
              <w:marRight w:val="0"/>
              <w:marTop w:val="0"/>
              <w:marBottom w:val="0"/>
              <w:divBdr>
                <w:top w:val="none" w:sz="0" w:space="0" w:color="auto"/>
                <w:left w:val="none" w:sz="0" w:space="0" w:color="auto"/>
                <w:bottom w:val="none" w:sz="0" w:space="0" w:color="auto"/>
                <w:right w:val="none" w:sz="0" w:space="0" w:color="auto"/>
              </w:divBdr>
            </w:div>
            <w:div w:id="211235167">
              <w:marLeft w:val="0"/>
              <w:marRight w:val="0"/>
              <w:marTop w:val="0"/>
              <w:marBottom w:val="0"/>
              <w:divBdr>
                <w:top w:val="none" w:sz="0" w:space="0" w:color="auto"/>
                <w:left w:val="none" w:sz="0" w:space="0" w:color="auto"/>
                <w:bottom w:val="none" w:sz="0" w:space="0" w:color="auto"/>
                <w:right w:val="none" w:sz="0" w:space="0" w:color="auto"/>
              </w:divBdr>
            </w:div>
            <w:div w:id="526527893">
              <w:marLeft w:val="0"/>
              <w:marRight w:val="0"/>
              <w:marTop w:val="0"/>
              <w:marBottom w:val="0"/>
              <w:divBdr>
                <w:top w:val="none" w:sz="0" w:space="0" w:color="auto"/>
                <w:left w:val="none" w:sz="0" w:space="0" w:color="auto"/>
                <w:bottom w:val="none" w:sz="0" w:space="0" w:color="auto"/>
                <w:right w:val="none" w:sz="0" w:space="0" w:color="auto"/>
              </w:divBdr>
            </w:div>
            <w:div w:id="1353191306">
              <w:marLeft w:val="0"/>
              <w:marRight w:val="0"/>
              <w:marTop w:val="0"/>
              <w:marBottom w:val="0"/>
              <w:divBdr>
                <w:top w:val="none" w:sz="0" w:space="0" w:color="auto"/>
                <w:left w:val="none" w:sz="0" w:space="0" w:color="auto"/>
                <w:bottom w:val="none" w:sz="0" w:space="0" w:color="auto"/>
                <w:right w:val="none" w:sz="0" w:space="0" w:color="auto"/>
              </w:divBdr>
            </w:div>
            <w:div w:id="902182361">
              <w:marLeft w:val="0"/>
              <w:marRight w:val="0"/>
              <w:marTop w:val="0"/>
              <w:marBottom w:val="0"/>
              <w:divBdr>
                <w:top w:val="none" w:sz="0" w:space="0" w:color="auto"/>
                <w:left w:val="none" w:sz="0" w:space="0" w:color="auto"/>
                <w:bottom w:val="none" w:sz="0" w:space="0" w:color="auto"/>
                <w:right w:val="none" w:sz="0" w:space="0" w:color="auto"/>
              </w:divBdr>
            </w:div>
            <w:div w:id="1485468931">
              <w:marLeft w:val="0"/>
              <w:marRight w:val="0"/>
              <w:marTop w:val="0"/>
              <w:marBottom w:val="0"/>
              <w:divBdr>
                <w:top w:val="none" w:sz="0" w:space="0" w:color="auto"/>
                <w:left w:val="none" w:sz="0" w:space="0" w:color="auto"/>
                <w:bottom w:val="none" w:sz="0" w:space="0" w:color="auto"/>
                <w:right w:val="none" w:sz="0" w:space="0" w:color="auto"/>
              </w:divBdr>
            </w:div>
            <w:div w:id="660738828">
              <w:marLeft w:val="0"/>
              <w:marRight w:val="0"/>
              <w:marTop w:val="0"/>
              <w:marBottom w:val="0"/>
              <w:divBdr>
                <w:top w:val="none" w:sz="0" w:space="0" w:color="auto"/>
                <w:left w:val="none" w:sz="0" w:space="0" w:color="auto"/>
                <w:bottom w:val="none" w:sz="0" w:space="0" w:color="auto"/>
                <w:right w:val="none" w:sz="0" w:space="0" w:color="auto"/>
              </w:divBdr>
            </w:div>
            <w:div w:id="1404596740">
              <w:marLeft w:val="0"/>
              <w:marRight w:val="0"/>
              <w:marTop w:val="0"/>
              <w:marBottom w:val="0"/>
              <w:divBdr>
                <w:top w:val="none" w:sz="0" w:space="0" w:color="auto"/>
                <w:left w:val="none" w:sz="0" w:space="0" w:color="auto"/>
                <w:bottom w:val="none" w:sz="0" w:space="0" w:color="auto"/>
                <w:right w:val="none" w:sz="0" w:space="0" w:color="auto"/>
              </w:divBdr>
            </w:div>
            <w:div w:id="1026564872">
              <w:marLeft w:val="0"/>
              <w:marRight w:val="0"/>
              <w:marTop w:val="0"/>
              <w:marBottom w:val="0"/>
              <w:divBdr>
                <w:top w:val="none" w:sz="0" w:space="0" w:color="auto"/>
                <w:left w:val="none" w:sz="0" w:space="0" w:color="auto"/>
                <w:bottom w:val="none" w:sz="0" w:space="0" w:color="auto"/>
                <w:right w:val="none" w:sz="0" w:space="0" w:color="auto"/>
              </w:divBdr>
            </w:div>
            <w:div w:id="2066876512">
              <w:marLeft w:val="0"/>
              <w:marRight w:val="0"/>
              <w:marTop w:val="0"/>
              <w:marBottom w:val="0"/>
              <w:divBdr>
                <w:top w:val="none" w:sz="0" w:space="0" w:color="auto"/>
                <w:left w:val="none" w:sz="0" w:space="0" w:color="auto"/>
                <w:bottom w:val="none" w:sz="0" w:space="0" w:color="auto"/>
                <w:right w:val="none" w:sz="0" w:space="0" w:color="auto"/>
              </w:divBdr>
            </w:div>
            <w:div w:id="1461268701">
              <w:marLeft w:val="0"/>
              <w:marRight w:val="0"/>
              <w:marTop w:val="0"/>
              <w:marBottom w:val="0"/>
              <w:divBdr>
                <w:top w:val="none" w:sz="0" w:space="0" w:color="auto"/>
                <w:left w:val="none" w:sz="0" w:space="0" w:color="auto"/>
                <w:bottom w:val="none" w:sz="0" w:space="0" w:color="auto"/>
                <w:right w:val="none" w:sz="0" w:space="0" w:color="auto"/>
              </w:divBdr>
            </w:div>
            <w:div w:id="728042190">
              <w:marLeft w:val="0"/>
              <w:marRight w:val="0"/>
              <w:marTop w:val="0"/>
              <w:marBottom w:val="0"/>
              <w:divBdr>
                <w:top w:val="none" w:sz="0" w:space="0" w:color="auto"/>
                <w:left w:val="none" w:sz="0" w:space="0" w:color="auto"/>
                <w:bottom w:val="none" w:sz="0" w:space="0" w:color="auto"/>
                <w:right w:val="none" w:sz="0" w:space="0" w:color="auto"/>
              </w:divBdr>
            </w:div>
            <w:div w:id="429855558">
              <w:marLeft w:val="0"/>
              <w:marRight w:val="0"/>
              <w:marTop w:val="0"/>
              <w:marBottom w:val="0"/>
              <w:divBdr>
                <w:top w:val="none" w:sz="0" w:space="0" w:color="auto"/>
                <w:left w:val="none" w:sz="0" w:space="0" w:color="auto"/>
                <w:bottom w:val="none" w:sz="0" w:space="0" w:color="auto"/>
                <w:right w:val="none" w:sz="0" w:space="0" w:color="auto"/>
              </w:divBdr>
            </w:div>
            <w:div w:id="1974358859">
              <w:marLeft w:val="0"/>
              <w:marRight w:val="0"/>
              <w:marTop w:val="0"/>
              <w:marBottom w:val="0"/>
              <w:divBdr>
                <w:top w:val="none" w:sz="0" w:space="0" w:color="auto"/>
                <w:left w:val="none" w:sz="0" w:space="0" w:color="auto"/>
                <w:bottom w:val="none" w:sz="0" w:space="0" w:color="auto"/>
                <w:right w:val="none" w:sz="0" w:space="0" w:color="auto"/>
              </w:divBdr>
            </w:div>
            <w:div w:id="2144687337">
              <w:marLeft w:val="0"/>
              <w:marRight w:val="0"/>
              <w:marTop w:val="0"/>
              <w:marBottom w:val="0"/>
              <w:divBdr>
                <w:top w:val="none" w:sz="0" w:space="0" w:color="auto"/>
                <w:left w:val="none" w:sz="0" w:space="0" w:color="auto"/>
                <w:bottom w:val="none" w:sz="0" w:space="0" w:color="auto"/>
                <w:right w:val="none" w:sz="0" w:space="0" w:color="auto"/>
              </w:divBdr>
            </w:div>
            <w:div w:id="288322468">
              <w:marLeft w:val="0"/>
              <w:marRight w:val="0"/>
              <w:marTop w:val="0"/>
              <w:marBottom w:val="0"/>
              <w:divBdr>
                <w:top w:val="none" w:sz="0" w:space="0" w:color="auto"/>
                <w:left w:val="none" w:sz="0" w:space="0" w:color="auto"/>
                <w:bottom w:val="none" w:sz="0" w:space="0" w:color="auto"/>
                <w:right w:val="none" w:sz="0" w:space="0" w:color="auto"/>
              </w:divBdr>
            </w:div>
            <w:div w:id="1919946447">
              <w:marLeft w:val="0"/>
              <w:marRight w:val="0"/>
              <w:marTop w:val="0"/>
              <w:marBottom w:val="0"/>
              <w:divBdr>
                <w:top w:val="none" w:sz="0" w:space="0" w:color="auto"/>
                <w:left w:val="none" w:sz="0" w:space="0" w:color="auto"/>
                <w:bottom w:val="none" w:sz="0" w:space="0" w:color="auto"/>
                <w:right w:val="none" w:sz="0" w:space="0" w:color="auto"/>
              </w:divBdr>
            </w:div>
            <w:div w:id="957638287">
              <w:marLeft w:val="0"/>
              <w:marRight w:val="0"/>
              <w:marTop w:val="0"/>
              <w:marBottom w:val="0"/>
              <w:divBdr>
                <w:top w:val="none" w:sz="0" w:space="0" w:color="auto"/>
                <w:left w:val="none" w:sz="0" w:space="0" w:color="auto"/>
                <w:bottom w:val="none" w:sz="0" w:space="0" w:color="auto"/>
                <w:right w:val="none" w:sz="0" w:space="0" w:color="auto"/>
              </w:divBdr>
            </w:div>
            <w:div w:id="512377207">
              <w:marLeft w:val="0"/>
              <w:marRight w:val="0"/>
              <w:marTop w:val="0"/>
              <w:marBottom w:val="0"/>
              <w:divBdr>
                <w:top w:val="none" w:sz="0" w:space="0" w:color="auto"/>
                <w:left w:val="none" w:sz="0" w:space="0" w:color="auto"/>
                <w:bottom w:val="none" w:sz="0" w:space="0" w:color="auto"/>
                <w:right w:val="none" w:sz="0" w:space="0" w:color="auto"/>
              </w:divBdr>
            </w:div>
            <w:div w:id="2125341619">
              <w:marLeft w:val="0"/>
              <w:marRight w:val="0"/>
              <w:marTop w:val="0"/>
              <w:marBottom w:val="0"/>
              <w:divBdr>
                <w:top w:val="none" w:sz="0" w:space="0" w:color="auto"/>
                <w:left w:val="none" w:sz="0" w:space="0" w:color="auto"/>
                <w:bottom w:val="none" w:sz="0" w:space="0" w:color="auto"/>
                <w:right w:val="none" w:sz="0" w:space="0" w:color="auto"/>
              </w:divBdr>
            </w:div>
            <w:div w:id="621495633">
              <w:marLeft w:val="0"/>
              <w:marRight w:val="0"/>
              <w:marTop w:val="0"/>
              <w:marBottom w:val="0"/>
              <w:divBdr>
                <w:top w:val="none" w:sz="0" w:space="0" w:color="auto"/>
                <w:left w:val="none" w:sz="0" w:space="0" w:color="auto"/>
                <w:bottom w:val="none" w:sz="0" w:space="0" w:color="auto"/>
                <w:right w:val="none" w:sz="0" w:space="0" w:color="auto"/>
              </w:divBdr>
            </w:div>
            <w:div w:id="1191720701">
              <w:marLeft w:val="0"/>
              <w:marRight w:val="0"/>
              <w:marTop w:val="0"/>
              <w:marBottom w:val="0"/>
              <w:divBdr>
                <w:top w:val="none" w:sz="0" w:space="0" w:color="auto"/>
                <w:left w:val="none" w:sz="0" w:space="0" w:color="auto"/>
                <w:bottom w:val="none" w:sz="0" w:space="0" w:color="auto"/>
                <w:right w:val="none" w:sz="0" w:space="0" w:color="auto"/>
              </w:divBdr>
            </w:div>
            <w:div w:id="659622322">
              <w:marLeft w:val="0"/>
              <w:marRight w:val="0"/>
              <w:marTop w:val="0"/>
              <w:marBottom w:val="0"/>
              <w:divBdr>
                <w:top w:val="none" w:sz="0" w:space="0" w:color="auto"/>
                <w:left w:val="none" w:sz="0" w:space="0" w:color="auto"/>
                <w:bottom w:val="none" w:sz="0" w:space="0" w:color="auto"/>
                <w:right w:val="none" w:sz="0" w:space="0" w:color="auto"/>
              </w:divBdr>
            </w:div>
            <w:div w:id="6449331">
              <w:marLeft w:val="0"/>
              <w:marRight w:val="0"/>
              <w:marTop w:val="0"/>
              <w:marBottom w:val="0"/>
              <w:divBdr>
                <w:top w:val="none" w:sz="0" w:space="0" w:color="auto"/>
                <w:left w:val="none" w:sz="0" w:space="0" w:color="auto"/>
                <w:bottom w:val="none" w:sz="0" w:space="0" w:color="auto"/>
                <w:right w:val="none" w:sz="0" w:space="0" w:color="auto"/>
              </w:divBdr>
            </w:div>
            <w:div w:id="893272129">
              <w:marLeft w:val="0"/>
              <w:marRight w:val="0"/>
              <w:marTop w:val="0"/>
              <w:marBottom w:val="0"/>
              <w:divBdr>
                <w:top w:val="none" w:sz="0" w:space="0" w:color="auto"/>
                <w:left w:val="none" w:sz="0" w:space="0" w:color="auto"/>
                <w:bottom w:val="none" w:sz="0" w:space="0" w:color="auto"/>
                <w:right w:val="none" w:sz="0" w:space="0" w:color="auto"/>
              </w:divBdr>
            </w:div>
            <w:div w:id="656223673">
              <w:marLeft w:val="0"/>
              <w:marRight w:val="0"/>
              <w:marTop w:val="0"/>
              <w:marBottom w:val="0"/>
              <w:divBdr>
                <w:top w:val="none" w:sz="0" w:space="0" w:color="auto"/>
                <w:left w:val="none" w:sz="0" w:space="0" w:color="auto"/>
                <w:bottom w:val="none" w:sz="0" w:space="0" w:color="auto"/>
                <w:right w:val="none" w:sz="0" w:space="0" w:color="auto"/>
              </w:divBdr>
            </w:div>
            <w:div w:id="582450571">
              <w:marLeft w:val="0"/>
              <w:marRight w:val="0"/>
              <w:marTop w:val="0"/>
              <w:marBottom w:val="0"/>
              <w:divBdr>
                <w:top w:val="none" w:sz="0" w:space="0" w:color="auto"/>
                <w:left w:val="none" w:sz="0" w:space="0" w:color="auto"/>
                <w:bottom w:val="none" w:sz="0" w:space="0" w:color="auto"/>
                <w:right w:val="none" w:sz="0" w:space="0" w:color="auto"/>
              </w:divBdr>
            </w:div>
            <w:div w:id="2009288936">
              <w:marLeft w:val="0"/>
              <w:marRight w:val="0"/>
              <w:marTop w:val="0"/>
              <w:marBottom w:val="0"/>
              <w:divBdr>
                <w:top w:val="none" w:sz="0" w:space="0" w:color="auto"/>
                <w:left w:val="none" w:sz="0" w:space="0" w:color="auto"/>
                <w:bottom w:val="none" w:sz="0" w:space="0" w:color="auto"/>
                <w:right w:val="none" w:sz="0" w:space="0" w:color="auto"/>
              </w:divBdr>
            </w:div>
            <w:div w:id="1844933964">
              <w:marLeft w:val="0"/>
              <w:marRight w:val="0"/>
              <w:marTop w:val="0"/>
              <w:marBottom w:val="0"/>
              <w:divBdr>
                <w:top w:val="none" w:sz="0" w:space="0" w:color="auto"/>
                <w:left w:val="none" w:sz="0" w:space="0" w:color="auto"/>
                <w:bottom w:val="none" w:sz="0" w:space="0" w:color="auto"/>
                <w:right w:val="none" w:sz="0" w:space="0" w:color="auto"/>
              </w:divBdr>
            </w:div>
            <w:div w:id="440612537">
              <w:marLeft w:val="0"/>
              <w:marRight w:val="0"/>
              <w:marTop w:val="0"/>
              <w:marBottom w:val="0"/>
              <w:divBdr>
                <w:top w:val="none" w:sz="0" w:space="0" w:color="auto"/>
                <w:left w:val="none" w:sz="0" w:space="0" w:color="auto"/>
                <w:bottom w:val="none" w:sz="0" w:space="0" w:color="auto"/>
                <w:right w:val="none" w:sz="0" w:space="0" w:color="auto"/>
              </w:divBdr>
            </w:div>
            <w:div w:id="1708019684">
              <w:marLeft w:val="0"/>
              <w:marRight w:val="0"/>
              <w:marTop w:val="0"/>
              <w:marBottom w:val="0"/>
              <w:divBdr>
                <w:top w:val="none" w:sz="0" w:space="0" w:color="auto"/>
                <w:left w:val="none" w:sz="0" w:space="0" w:color="auto"/>
                <w:bottom w:val="none" w:sz="0" w:space="0" w:color="auto"/>
                <w:right w:val="none" w:sz="0" w:space="0" w:color="auto"/>
              </w:divBdr>
            </w:div>
            <w:div w:id="2057587368">
              <w:marLeft w:val="0"/>
              <w:marRight w:val="0"/>
              <w:marTop w:val="0"/>
              <w:marBottom w:val="0"/>
              <w:divBdr>
                <w:top w:val="none" w:sz="0" w:space="0" w:color="auto"/>
                <w:left w:val="none" w:sz="0" w:space="0" w:color="auto"/>
                <w:bottom w:val="none" w:sz="0" w:space="0" w:color="auto"/>
                <w:right w:val="none" w:sz="0" w:space="0" w:color="auto"/>
              </w:divBdr>
            </w:div>
            <w:div w:id="856164770">
              <w:marLeft w:val="0"/>
              <w:marRight w:val="0"/>
              <w:marTop w:val="0"/>
              <w:marBottom w:val="0"/>
              <w:divBdr>
                <w:top w:val="none" w:sz="0" w:space="0" w:color="auto"/>
                <w:left w:val="none" w:sz="0" w:space="0" w:color="auto"/>
                <w:bottom w:val="none" w:sz="0" w:space="0" w:color="auto"/>
                <w:right w:val="none" w:sz="0" w:space="0" w:color="auto"/>
              </w:divBdr>
            </w:div>
            <w:div w:id="644705575">
              <w:marLeft w:val="0"/>
              <w:marRight w:val="0"/>
              <w:marTop w:val="0"/>
              <w:marBottom w:val="0"/>
              <w:divBdr>
                <w:top w:val="none" w:sz="0" w:space="0" w:color="auto"/>
                <w:left w:val="none" w:sz="0" w:space="0" w:color="auto"/>
                <w:bottom w:val="none" w:sz="0" w:space="0" w:color="auto"/>
                <w:right w:val="none" w:sz="0" w:space="0" w:color="auto"/>
              </w:divBdr>
            </w:div>
            <w:div w:id="746878081">
              <w:marLeft w:val="0"/>
              <w:marRight w:val="0"/>
              <w:marTop w:val="0"/>
              <w:marBottom w:val="0"/>
              <w:divBdr>
                <w:top w:val="none" w:sz="0" w:space="0" w:color="auto"/>
                <w:left w:val="none" w:sz="0" w:space="0" w:color="auto"/>
                <w:bottom w:val="none" w:sz="0" w:space="0" w:color="auto"/>
                <w:right w:val="none" w:sz="0" w:space="0" w:color="auto"/>
              </w:divBdr>
            </w:div>
            <w:div w:id="730884119">
              <w:marLeft w:val="0"/>
              <w:marRight w:val="0"/>
              <w:marTop w:val="0"/>
              <w:marBottom w:val="0"/>
              <w:divBdr>
                <w:top w:val="none" w:sz="0" w:space="0" w:color="auto"/>
                <w:left w:val="none" w:sz="0" w:space="0" w:color="auto"/>
                <w:bottom w:val="none" w:sz="0" w:space="0" w:color="auto"/>
                <w:right w:val="none" w:sz="0" w:space="0" w:color="auto"/>
              </w:divBdr>
            </w:div>
            <w:div w:id="1371952485">
              <w:marLeft w:val="0"/>
              <w:marRight w:val="0"/>
              <w:marTop w:val="0"/>
              <w:marBottom w:val="0"/>
              <w:divBdr>
                <w:top w:val="none" w:sz="0" w:space="0" w:color="auto"/>
                <w:left w:val="none" w:sz="0" w:space="0" w:color="auto"/>
                <w:bottom w:val="none" w:sz="0" w:space="0" w:color="auto"/>
                <w:right w:val="none" w:sz="0" w:space="0" w:color="auto"/>
              </w:divBdr>
            </w:div>
            <w:div w:id="779688199">
              <w:marLeft w:val="0"/>
              <w:marRight w:val="0"/>
              <w:marTop w:val="0"/>
              <w:marBottom w:val="0"/>
              <w:divBdr>
                <w:top w:val="none" w:sz="0" w:space="0" w:color="auto"/>
                <w:left w:val="none" w:sz="0" w:space="0" w:color="auto"/>
                <w:bottom w:val="none" w:sz="0" w:space="0" w:color="auto"/>
                <w:right w:val="none" w:sz="0" w:space="0" w:color="auto"/>
              </w:divBdr>
            </w:div>
            <w:div w:id="1141537635">
              <w:marLeft w:val="0"/>
              <w:marRight w:val="0"/>
              <w:marTop w:val="0"/>
              <w:marBottom w:val="0"/>
              <w:divBdr>
                <w:top w:val="none" w:sz="0" w:space="0" w:color="auto"/>
                <w:left w:val="none" w:sz="0" w:space="0" w:color="auto"/>
                <w:bottom w:val="none" w:sz="0" w:space="0" w:color="auto"/>
                <w:right w:val="none" w:sz="0" w:space="0" w:color="auto"/>
              </w:divBdr>
            </w:div>
            <w:div w:id="845679255">
              <w:marLeft w:val="0"/>
              <w:marRight w:val="0"/>
              <w:marTop w:val="0"/>
              <w:marBottom w:val="0"/>
              <w:divBdr>
                <w:top w:val="none" w:sz="0" w:space="0" w:color="auto"/>
                <w:left w:val="none" w:sz="0" w:space="0" w:color="auto"/>
                <w:bottom w:val="none" w:sz="0" w:space="0" w:color="auto"/>
                <w:right w:val="none" w:sz="0" w:space="0" w:color="auto"/>
              </w:divBdr>
            </w:div>
            <w:div w:id="1480999979">
              <w:marLeft w:val="0"/>
              <w:marRight w:val="0"/>
              <w:marTop w:val="0"/>
              <w:marBottom w:val="0"/>
              <w:divBdr>
                <w:top w:val="none" w:sz="0" w:space="0" w:color="auto"/>
                <w:left w:val="none" w:sz="0" w:space="0" w:color="auto"/>
                <w:bottom w:val="none" w:sz="0" w:space="0" w:color="auto"/>
                <w:right w:val="none" w:sz="0" w:space="0" w:color="auto"/>
              </w:divBdr>
            </w:div>
            <w:div w:id="1276520604">
              <w:marLeft w:val="0"/>
              <w:marRight w:val="0"/>
              <w:marTop w:val="0"/>
              <w:marBottom w:val="0"/>
              <w:divBdr>
                <w:top w:val="none" w:sz="0" w:space="0" w:color="auto"/>
                <w:left w:val="none" w:sz="0" w:space="0" w:color="auto"/>
                <w:bottom w:val="none" w:sz="0" w:space="0" w:color="auto"/>
                <w:right w:val="none" w:sz="0" w:space="0" w:color="auto"/>
              </w:divBdr>
            </w:div>
            <w:div w:id="1849102236">
              <w:marLeft w:val="0"/>
              <w:marRight w:val="0"/>
              <w:marTop w:val="0"/>
              <w:marBottom w:val="0"/>
              <w:divBdr>
                <w:top w:val="none" w:sz="0" w:space="0" w:color="auto"/>
                <w:left w:val="none" w:sz="0" w:space="0" w:color="auto"/>
                <w:bottom w:val="none" w:sz="0" w:space="0" w:color="auto"/>
                <w:right w:val="none" w:sz="0" w:space="0" w:color="auto"/>
              </w:divBdr>
            </w:div>
            <w:div w:id="1640525578">
              <w:marLeft w:val="0"/>
              <w:marRight w:val="0"/>
              <w:marTop w:val="0"/>
              <w:marBottom w:val="0"/>
              <w:divBdr>
                <w:top w:val="none" w:sz="0" w:space="0" w:color="auto"/>
                <w:left w:val="none" w:sz="0" w:space="0" w:color="auto"/>
                <w:bottom w:val="none" w:sz="0" w:space="0" w:color="auto"/>
                <w:right w:val="none" w:sz="0" w:space="0" w:color="auto"/>
              </w:divBdr>
            </w:div>
            <w:div w:id="156463710">
              <w:marLeft w:val="0"/>
              <w:marRight w:val="0"/>
              <w:marTop w:val="0"/>
              <w:marBottom w:val="0"/>
              <w:divBdr>
                <w:top w:val="none" w:sz="0" w:space="0" w:color="auto"/>
                <w:left w:val="none" w:sz="0" w:space="0" w:color="auto"/>
                <w:bottom w:val="none" w:sz="0" w:space="0" w:color="auto"/>
                <w:right w:val="none" w:sz="0" w:space="0" w:color="auto"/>
              </w:divBdr>
            </w:div>
            <w:div w:id="413358614">
              <w:marLeft w:val="0"/>
              <w:marRight w:val="0"/>
              <w:marTop w:val="0"/>
              <w:marBottom w:val="0"/>
              <w:divBdr>
                <w:top w:val="none" w:sz="0" w:space="0" w:color="auto"/>
                <w:left w:val="none" w:sz="0" w:space="0" w:color="auto"/>
                <w:bottom w:val="none" w:sz="0" w:space="0" w:color="auto"/>
                <w:right w:val="none" w:sz="0" w:space="0" w:color="auto"/>
              </w:divBdr>
            </w:div>
            <w:div w:id="310528415">
              <w:marLeft w:val="0"/>
              <w:marRight w:val="0"/>
              <w:marTop w:val="0"/>
              <w:marBottom w:val="0"/>
              <w:divBdr>
                <w:top w:val="none" w:sz="0" w:space="0" w:color="auto"/>
                <w:left w:val="none" w:sz="0" w:space="0" w:color="auto"/>
                <w:bottom w:val="none" w:sz="0" w:space="0" w:color="auto"/>
                <w:right w:val="none" w:sz="0" w:space="0" w:color="auto"/>
              </w:divBdr>
            </w:div>
            <w:div w:id="1922329532">
              <w:marLeft w:val="0"/>
              <w:marRight w:val="0"/>
              <w:marTop w:val="0"/>
              <w:marBottom w:val="0"/>
              <w:divBdr>
                <w:top w:val="none" w:sz="0" w:space="0" w:color="auto"/>
                <w:left w:val="none" w:sz="0" w:space="0" w:color="auto"/>
                <w:bottom w:val="none" w:sz="0" w:space="0" w:color="auto"/>
                <w:right w:val="none" w:sz="0" w:space="0" w:color="auto"/>
              </w:divBdr>
            </w:div>
            <w:div w:id="1184903312">
              <w:marLeft w:val="0"/>
              <w:marRight w:val="0"/>
              <w:marTop w:val="0"/>
              <w:marBottom w:val="0"/>
              <w:divBdr>
                <w:top w:val="none" w:sz="0" w:space="0" w:color="auto"/>
                <w:left w:val="none" w:sz="0" w:space="0" w:color="auto"/>
                <w:bottom w:val="none" w:sz="0" w:space="0" w:color="auto"/>
                <w:right w:val="none" w:sz="0" w:space="0" w:color="auto"/>
              </w:divBdr>
            </w:div>
            <w:div w:id="315032671">
              <w:marLeft w:val="0"/>
              <w:marRight w:val="0"/>
              <w:marTop w:val="0"/>
              <w:marBottom w:val="0"/>
              <w:divBdr>
                <w:top w:val="none" w:sz="0" w:space="0" w:color="auto"/>
                <w:left w:val="none" w:sz="0" w:space="0" w:color="auto"/>
                <w:bottom w:val="none" w:sz="0" w:space="0" w:color="auto"/>
                <w:right w:val="none" w:sz="0" w:space="0" w:color="auto"/>
              </w:divBdr>
            </w:div>
            <w:div w:id="822816537">
              <w:marLeft w:val="0"/>
              <w:marRight w:val="0"/>
              <w:marTop w:val="0"/>
              <w:marBottom w:val="0"/>
              <w:divBdr>
                <w:top w:val="none" w:sz="0" w:space="0" w:color="auto"/>
                <w:left w:val="none" w:sz="0" w:space="0" w:color="auto"/>
                <w:bottom w:val="none" w:sz="0" w:space="0" w:color="auto"/>
                <w:right w:val="none" w:sz="0" w:space="0" w:color="auto"/>
              </w:divBdr>
            </w:div>
            <w:div w:id="1691297712">
              <w:marLeft w:val="0"/>
              <w:marRight w:val="0"/>
              <w:marTop w:val="0"/>
              <w:marBottom w:val="0"/>
              <w:divBdr>
                <w:top w:val="none" w:sz="0" w:space="0" w:color="auto"/>
                <w:left w:val="none" w:sz="0" w:space="0" w:color="auto"/>
                <w:bottom w:val="none" w:sz="0" w:space="0" w:color="auto"/>
                <w:right w:val="none" w:sz="0" w:space="0" w:color="auto"/>
              </w:divBdr>
            </w:div>
            <w:div w:id="650015305">
              <w:marLeft w:val="0"/>
              <w:marRight w:val="0"/>
              <w:marTop w:val="0"/>
              <w:marBottom w:val="0"/>
              <w:divBdr>
                <w:top w:val="none" w:sz="0" w:space="0" w:color="auto"/>
                <w:left w:val="none" w:sz="0" w:space="0" w:color="auto"/>
                <w:bottom w:val="none" w:sz="0" w:space="0" w:color="auto"/>
                <w:right w:val="none" w:sz="0" w:space="0" w:color="auto"/>
              </w:divBdr>
            </w:div>
            <w:div w:id="2063475517">
              <w:marLeft w:val="0"/>
              <w:marRight w:val="0"/>
              <w:marTop w:val="0"/>
              <w:marBottom w:val="0"/>
              <w:divBdr>
                <w:top w:val="none" w:sz="0" w:space="0" w:color="auto"/>
                <w:left w:val="none" w:sz="0" w:space="0" w:color="auto"/>
                <w:bottom w:val="none" w:sz="0" w:space="0" w:color="auto"/>
                <w:right w:val="none" w:sz="0" w:space="0" w:color="auto"/>
              </w:divBdr>
            </w:div>
            <w:div w:id="1565678779">
              <w:marLeft w:val="0"/>
              <w:marRight w:val="0"/>
              <w:marTop w:val="0"/>
              <w:marBottom w:val="0"/>
              <w:divBdr>
                <w:top w:val="none" w:sz="0" w:space="0" w:color="auto"/>
                <w:left w:val="none" w:sz="0" w:space="0" w:color="auto"/>
                <w:bottom w:val="none" w:sz="0" w:space="0" w:color="auto"/>
                <w:right w:val="none" w:sz="0" w:space="0" w:color="auto"/>
              </w:divBdr>
            </w:div>
            <w:div w:id="247007591">
              <w:marLeft w:val="0"/>
              <w:marRight w:val="0"/>
              <w:marTop w:val="0"/>
              <w:marBottom w:val="0"/>
              <w:divBdr>
                <w:top w:val="none" w:sz="0" w:space="0" w:color="auto"/>
                <w:left w:val="none" w:sz="0" w:space="0" w:color="auto"/>
                <w:bottom w:val="none" w:sz="0" w:space="0" w:color="auto"/>
                <w:right w:val="none" w:sz="0" w:space="0" w:color="auto"/>
              </w:divBdr>
            </w:div>
            <w:div w:id="943077295">
              <w:marLeft w:val="0"/>
              <w:marRight w:val="0"/>
              <w:marTop w:val="0"/>
              <w:marBottom w:val="0"/>
              <w:divBdr>
                <w:top w:val="none" w:sz="0" w:space="0" w:color="auto"/>
                <w:left w:val="none" w:sz="0" w:space="0" w:color="auto"/>
                <w:bottom w:val="none" w:sz="0" w:space="0" w:color="auto"/>
                <w:right w:val="none" w:sz="0" w:space="0" w:color="auto"/>
              </w:divBdr>
            </w:div>
            <w:div w:id="1441149037">
              <w:marLeft w:val="0"/>
              <w:marRight w:val="0"/>
              <w:marTop w:val="0"/>
              <w:marBottom w:val="0"/>
              <w:divBdr>
                <w:top w:val="none" w:sz="0" w:space="0" w:color="auto"/>
                <w:left w:val="none" w:sz="0" w:space="0" w:color="auto"/>
                <w:bottom w:val="none" w:sz="0" w:space="0" w:color="auto"/>
                <w:right w:val="none" w:sz="0" w:space="0" w:color="auto"/>
              </w:divBdr>
            </w:div>
            <w:div w:id="1414275383">
              <w:marLeft w:val="0"/>
              <w:marRight w:val="0"/>
              <w:marTop w:val="0"/>
              <w:marBottom w:val="0"/>
              <w:divBdr>
                <w:top w:val="none" w:sz="0" w:space="0" w:color="auto"/>
                <w:left w:val="none" w:sz="0" w:space="0" w:color="auto"/>
                <w:bottom w:val="none" w:sz="0" w:space="0" w:color="auto"/>
                <w:right w:val="none" w:sz="0" w:space="0" w:color="auto"/>
              </w:divBdr>
            </w:div>
            <w:div w:id="1015618283">
              <w:marLeft w:val="0"/>
              <w:marRight w:val="0"/>
              <w:marTop w:val="0"/>
              <w:marBottom w:val="0"/>
              <w:divBdr>
                <w:top w:val="none" w:sz="0" w:space="0" w:color="auto"/>
                <w:left w:val="none" w:sz="0" w:space="0" w:color="auto"/>
                <w:bottom w:val="none" w:sz="0" w:space="0" w:color="auto"/>
                <w:right w:val="none" w:sz="0" w:space="0" w:color="auto"/>
              </w:divBdr>
            </w:div>
            <w:div w:id="794176308">
              <w:marLeft w:val="0"/>
              <w:marRight w:val="0"/>
              <w:marTop w:val="0"/>
              <w:marBottom w:val="0"/>
              <w:divBdr>
                <w:top w:val="none" w:sz="0" w:space="0" w:color="auto"/>
                <w:left w:val="none" w:sz="0" w:space="0" w:color="auto"/>
                <w:bottom w:val="none" w:sz="0" w:space="0" w:color="auto"/>
                <w:right w:val="none" w:sz="0" w:space="0" w:color="auto"/>
              </w:divBdr>
            </w:div>
            <w:div w:id="1824815934">
              <w:marLeft w:val="0"/>
              <w:marRight w:val="0"/>
              <w:marTop w:val="0"/>
              <w:marBottom w:val="0"/>
              <w:divBdr>
                <w:top w:val="none" w:sz="0" w:space="0" w:color="auto"/>
                <w:left w:val="none" w:sz="0" w:space="0" w:color="auto"/>
                <w:bottom w:val="none" w:sz="0" w:space="0" w:color="auto"/>
                <w:right w:val="none" w:sz="0" w:space="0" w:color="auto"/>
              </w:divBdr>
            </w:div>
            <w:div w:id="630937192">
              <w:marLeft w:val="0"/>
              <w:marRight w:val="0"/>
              <w:marTop w:val="0"/>
              <w:marBottom w:val="0"/>
              <w:divBdr>
                <w:top w:val="none" w:sz="0" w:space="0" w:color="auto"/>
                <w:left w:val="none" w:sz="0" w:space="0" w:color="auto"/>
                <w:bottom w:val="none" w:sz="0" w:space="0" w:color="auto"/>
                <w:right w:val="none" w:sz="0" w:space="0" w:color="auto"/>
              </w:divBdr>
            </w:div>
            <w:div w:id="1892645834">
              <w:marLeft w:val="0"/>
              <w:marRight w:val="0"/>
              <w:marTop w:val="0"/>
              <w:marBottom w:val="0"/>
              <w:divBdr>
                <w:top w:val="none" w:sz="0" w:space="0" w:color="auto"/>
                <w:left w:val="none" w:sz="0" w:space="0" w:color="auto"/>
                <w:bottom w:val="none" w:sz="0" w:space="0" w:color="auto"/>
                <w:right w:val="none" w:sz="0" w:space="0" w:color="auto"/>
              </w:divBdr>
            </w:div>
            <w:div w:id="854419635">
              <w:marLeft w:val="0"/>
              <w:marRight w:val="0"/>
              <w:marTop w:val="0"/>
              <w:marBottom w:val="0"/>
              <w:divBdr>
                <w:top w:val="none" w:sz="0" w:space="0" w:color="auto"/>
                <w:left w:val="none" w:sz="0" w:space="0" w:color="auto"/>
                <w:bottom w:val="none" w:sz="0" w:space="0" w:color="auto"/>
                <w:right w:val="none" w:sz="0" w:space="0" w:color="auto"/>
              </w:divBdr>
            </w:div>
            <w:div w:id="939534649">
              <w:marLeft w:val="0"/>
              <w:marRight w:val="0"/>
              <w:marTop w:val="0"/>
              <w:marBottom w:val="0"/>
              <w:divBdr>
                <w:top w:val="none" w:sz="0" w:space="0" w:color="auto"/>
                <w:left w:val="none" w:sz="0" w:space="0" w:color="auto"/>
                <w:bottom w:val="none" w:sz="0" w:space="0" w:color="auto"/>
                <w:right w:val="none" w:sz="0" w:space="0" w:color="auto"/>
              </w:divBdr>
            </w:div>
            <w:div w:id="1916697154">
              <w:marLeft w:val="0"/>
              <w:marRight w:val="0"/>
              <w:marTop w:val="0"/>
              <w:marBottom w:val="0"/>
              <w:divBdr>
                <w:top w:val="none" w:sz="0" w:space="0" w:color="auto"/>
                <w:left w:val="none" w:sz="0" w:space="0" w:color="auto"/>
                <w:bottom w:val="none" w:sz="0" w:space="0" w:color="auto"/>
                <w:right w:val="none" w:sz="0" w:space="0" w:color="auto"/>
              </w:divBdr>
            </w:div>
            <w:div w:id="1464932346">
              <w:marLeft w:val="0"/>
              <w:marRight w:val="0"/>
              <w:marTop w:val="0"/>
              <w:marBottom w:val="0"/>
              <w:divBdr>
                <w:top w:val="none" w:sz="0" w:space="0" w:color="auto"/>
                <w:left w:val="none" w:sz="0" w:space="0" w:color="auto"/>
                <w:bottom w:val="none" w:sz="0" w:space="0" w:color="auto"/>
                <w:right w:val="none" w:sz="0" w:space="0" w:color="auto"/>
              </w:divBdr>
            </w:div>
            <w:div w:id="1632636169">
              <w:marLeft w:val="0"/>
              <w:marRight w:val="0"/>
              <w:marTop w:val="0"/>
              <w:marBottom w:val="0"/>
              <w:divBdr>
                <w:top w:val="none" w:sz="0" w:space="0" w:color="auto"/>
                <w:left w:val="none" w:sz="0" w:space="0" w:color="auto"/>
                <w:bottom w:val="none" w:sz="0" w:space="0" w:color="auto"/>
                <w:right w:val="none" w:sz="0" w:space="0" w:color="auto"/>
              </w:divBdr>
            </w:div>
            <w:div w:id="240410833">
              <w:marLeft w:val="0"/>
              <w:marRight w:val="0"/>
              <w:marTop w:val="0"/>
              <w:marBottom w:val="0"/>
              <w:divBdr>
                <w:top w:val="none" w:sz="0" w:space="0" w:color="auto"/>
                <w:left w:val="none" w:sz="0" w:space="0" w:color="auto"/>
                <w:bottom w:val="none" w:sz="0" w:space="0" w:color="auto"/>
                <w:right w:val="none" w:sz="0" w:space="0" w:color="auto"/>
              </w:divBdr>
            </w:div>
            <w:div w:id="1387070136">
              <w:marLeft w:val="0"/>
              <w:marRight w:val="0"/>
              <w:marTop w:val="0"/>
              <w:marBottom w:val="0"/>
              <w:divBdr>
                <w:top w:val="none" w:sz="0" w:space="0" w:color="auto"/>
                <w:left w:val="none" w:sz="0" w:space="0" w:color="auto"/>
                <w:bottom w:val="none" w:sz="0" w:space="0" w:color="auto"/>
                <w:right w:val="none" w:sz="0" w:space="0" w:color="auto"/>
              </w:divBdr>
            </w:div>
            <w:div w:id="1462577450">
              <w:marLeft w:val="0"/>
              <w:marRight w:val="0"/>
              <w:marTop w:val="0"/>
              <w:marBottom w:val="0"/>
              <w:divBdr>
                <w:top w:val="none" w:sz="0" w:space="0" w:color="auto"/>
                <w:left w:val="none" w:sz="0" w:space="0" w:color="auto"/>
                <w:bottom w:val="none" w:sz="0" w:space="0" w:color="auto"/>
                <w:right w:val="none" w:sz="0" w:space="0" w:color="auto"/>
              </w:divBdr>
            </w:div>
            <w:div w:id="1021394859">
              <w:marLeft w:val="0"/>
              <w:marRight w:val="0"/>
              <w:marTop w:val="0"/>
              <w:marBottom w:val="0"/>
              <w:divBdr>
                <w:top w:val="none" w:sz="0" w:space="0" w:color="auto"/>
                <w:left w:val="none" w:sz="0" w:space="0" w:color="auto"/>
                <w:bottom w:val="none" w:sz="0" w:space="0" w:color="auto"/>
                <w:right w:val="none" w:sz="0" w:space="0" w:color="auto"/>
              </w:divBdr>
            </w:div>
            <w:div w:id="802389070">
              <w:marLeft w:val="0"/>
              <w:marRight w:val="0"/>
              <w:marTop w:val="0"/>
              <w:marBottom w:val="0"/>
              <w:divBdr>
                <w:top w:val="none" w:sz="0" w:space="0" w:color="auto"/>
                <w:left w:val="none" w:sz="0" w:space="0" w:color="auto"/>
                <w:bottom w:val="none" w:sz="0" w:space="0" w:color="auto"/>
                <w:right w:val="none" w:sz="0" w:space="0" w:color="auto"/>
              </w:divBdr>
            </w:div>
            <w:div w:id="2076320859">
              <w:marLeft w:val="0"/>
              <w:marRight w:val="0"/>
              <w:marTop w:val="0"/>
              <w:marBottom w:val="0"/>
              <w:divBdr>
                <w:top w:val="none" w:sz="0" w:space="0" w:color="auto"/>
                <w:left w:val="none" w:sz="0" w:space="0" w:color="auto"/>
                <w:bottom w:val="none" w:sz="0" w:space="0" w:color="auto"/>
                <w:right w:val="none" w:sz="0" w:space="0" w:color="auto"/>
              </w:divBdr>
            </w:div>
            <w:div w:id="1145318210">
              <w:marLeft w:val="0"/>
              <w:marRight w:val="0"/>
              <w:marTop w:val="0"/>
              <w:marBottom w:val="0"/>
              <w:divBdr>
                <w:top w:val="none" w:sz="0" w:space="0" w:color="auto"/>
                <w:left w:val="none" w:sz="0" w:space="0" w:color="auto"/>
                <w:bottom w:val="none" w:sz="0" w:space="0" w:color="auto"/>
                <w:right w:val="none" w:sz="0" w:space="0" w:color="auto"/>
              </w:divBdr>
            </w:div>
            <w:div w:id="235436279">
              <w:marLeft w:val="0"/>
              <w:marRight w:val="0"/>
              <w:marTop w:val="0"/>
              <w:marBottom w:val="0"/>
              <w:divBdr>
                <w:top w:val="none" w:sz="0" w:space="0" w:color="auto"/>
                <w:left w:val="none" w:sz="0" w:space="0" w:color="auto"/>
                <w:bottom w:val="none" w:sz="0" w:space="0" w:color="auto"/>
                <w:right w:val="none" w:sz="0" w:space="0" w:color="auto"/>
              </w:divBdr>
            </w:div>
            <w:div w:id="1156187256">
              <w:marLeft w:val="0"/>
              <w:marRight w:val="0"/>
              <w:marTop w:val="0"/>
              <w:marBottom w:val="0"/>
              <w:divBdr>
                <w:top w:val="none" w:sz="0" w:space="0" w:color="auto"/>
                <w:left w:val="none" w:sz="0" w:space="0" w:color="auto"/>
                <w:bottom w:val="none" w:sz="0" w:space="0" w:color="auto"/>
                <w:right w:val="none" w:sz="0" w:space="0" w:color="auto"/>
              </w:divBdr>
            </w:div>
            <w:div w:id="65306611">
              <w:marLeft w:val="0"/>
              <w:marRight w:val="0"/>
              <w:marTop w:val="0"/>
              <w:marBottom w:val="0"/>
              <w:divBdr>
                <w:top w:val="none" w:sz="0" w:space="0" w:color="auto"/>
                <w:left w:val="none" w:sz="0" w:space="0" w:color="auto"/>
                <w:bottom w:val="none" w:sz="0" w:space="0" w:color="auto"/>
                <w:right w:val="none" w:sz="0" w:space="0" w:color="auto"/>
              </w:divBdr>
            </w:div>
            <w:div w:id="1259557418">
              <w:marLeft w:val="0"/>
              <w:marRight w:val="0"/>
              <w:marTop w:val="0"/>
              <w:marBottom w:val="0"/>
              <w:divBdr>
                <w:top w:val="none" w:sz="0" w:space="0" w:color="auto"/>
                <w:left w:val="none" w:sz="0" w:space="0" w:color="auto"/>
                <w:bottom w:val="none" w:sz="0" w:space="0" w:color="auto"/>
                <w:right w:val="none" w:sz="0" w:space="0" w:color="auto"/>
              </w:divBdr>
            </w:div>
            <w:div w:id="717359321">
              <w:marLeft w:val="0"/>
              <w:marRight w:val="0"/>
              <w:marTop w:val="0"/>
              <w:marBottom w:val="0"/>
              <w:divBdr>
                <w:top w:val="none" w:sz="0" w:space="0" w:color="auto"/>
                <w:left w:val="none" w:sz="0" w:space="0" w:color="auto"/>
                <w:bottom w:val="none" w:sz="0" w:space="0" w:color="auto"/>
                <w:right w:val="none" w:sz="0" w:space="0" w:color="auto"/>
              </w:divBdr>
            </w:div>
            <w:div w:id="1789351085">
              <w:marLeft w:val="0"/>
              <w:marRight w:val="0"/>
              <w:marTop w:val="0"/>
              <w:marBottom w:val="0"/>
              <w:divBdr>
                <w:top w:val="none" w:sz="0" w:space="0" w:color="auto"/>
                <w:left w:val="none" w:sz="0" w:space="0" w:color="auto"/>
                <w:bottom w:val="none" w:sz="0" w:space="0" w:color="auto"/>
                <w:right w:val="none" w:sz="0" w:space="0" w:color="auto"/>
              </w:divBdr>
            </w:div>
            <w:div w:id="140511073">
              <w:marLeft w:val="0"/>
              <w:marRight w:val="0"/>
              <w:marTop w:val="0"/>
              <w:marBottom w:val="0"/>
              <w:divBdr>
                <w:top w:val="none" w:sz="0" w:space="0" w:color="auto"/>
                <w:left w:val="none" w:sz="0" w:space="0" w:color="auto"/>
                <w:bottom w:val="none" w:sz="0" w:space="0" w:color="auto"/>
                <w:right w:val="none" w:sz="0" w:space="0" w:color="auto"/>
              </w:divBdr>
            </w:div>
            <w:div w:id="523443201">
              <w:marLeft w:val="0"/>
              <w:marRight w:val="0"/>
              <w:marTop w:val="0"/>
              <w:marBottom w:val="0"/>
              <w:divBdr>
                <w:top w:val="none" w:sz="0" w:space="0" w:color="auto"/>
                <w:left w:val="none" w:sz="0" w:space="0" w:color="auto"/>
                <w:bottom w:val="none" w:sz="0" w:space="0" w:color="auto"/>
                <w:right w:val="none" w:sz="0" w:space="0" w:color="auto"/>
              </w:divBdr>
            </w:div>
            <w:div w:id="1976327532">
              <w:marLeft w:val="0"/>
              <w:marRight w:val="0"/>
              <w:marTop w:val="0"/>
              <w:marBottom w:val="0"/>
              <w:divBdr>
                <w:top w:val="none" w:sz="0" w:space="0" w:color="auto"/>
                <w:left w:val="none" w:sz="0" w:space="0" w:color="auto"/>
                <w:bottom w:val="none" w:sz="0" w:space="0" w:color="auto"/>
                <w:right w:val="none" w:sz="0" w:space="0" w:color="auto"/>
              </w:divBdr>
            </w:div>
            <w:div w:id="726074090">
              <w:marLeft w:val="0"/>
              <w:marRight w:val="0"/>
              <w:marTop w:val="0"/>
              <w:marBottom w:val="0"/>
              <w:divBdr>
                <w:top w:val="none" w:sz="0" w:space="0" w:color="auto"/>
                <w:left w:val="none" w:sz="0" w:space="0" w:color="auto"/>
                <w:bottom w:val="none" w:sz="0" w:space="0" w:color="auto"/>
                <w:right w:val="none" w:sz="0" w:space="0" w:color="auto"/>
              </w:divBdr>
            </w:div>
            <w:div w:id="1475291767">
              <w:marLeft w:val="0"/>
              <w:marRight w:val="0"/>
              <w:marTop w:val="0"/>
              <w:marBottom w:val="0"/>
              <w:divBdr>
                <w:top w:val="none" w:sz="0" w:space="0" w:color="auto"/>
                <w:left w:val="none" w:sz="0" w:space="0" w:color="auto"/>
                <w:bottom w:val="none" w:sz="0" w:space="0" w:color="auto"/>
                <w:right w:val="none" w:sz="0" w:space="0" w:color="auto"/>
              </w:divBdr>
            </w:div>
            <w:div w:id="657420079">
              <w:marLeft w:val="0"/>
              <w:marRight w:val="0"/>
              <w:marTop w:val="0"/>
              <w:marBottom w:val="0"/>
              <w:divBdr>
                <w:top w:val="none" w:sz="0" w:space="0" w:color="auto"/>
                <w:left w:val="none" w:sz="0" w:space="0" w:color="auto"/>
                <w:bottom w:val="none" w:sz="0" w:space="0" w:color="auto"/>
                <w:right w:val="none" w:sz="0" w:space="0" w:color="auto"/>
              </w:divBdr>
            </w:div>
            <w:div w:id="327488144">
              <w:marLeft w:val="0"/>
              <w:marRight w:val="0"/>
              <w:marTop w:val="0"/>
              <w:marBottom w:val="0"/>
              <w:divBdr>
                <w:top w:val="none" w:sz="0" w:space="0" w:color="auto"/>
                <w:left w:val="none" w:sz="0" w:space="0" w:color="auto"/>
                <w:bottom w:val="none" w:sz="0" w:space="0" w:color="auto"/>
                <w:right w:val="none" w:sz="0" w:space="0" w:color="auto"/>
              </w:divBdr>
            </w:div>
            <w:div w:id="415201990">
              <w:marLeft w:val="0"/>
              <w:marRight w:val="0"/>
              <w:marTop w:val="0"/>
              <w:marBottom w:val="0"/>
              <w:divBdr>
                <w:top w:val="none" w:sz="0" w:space="0" w:color="auto"/>
                <w:left w:val="none" w:sz="0" w:space="0" w:color="auto"/>
                <w:bottom w:val="none" w:sz="0" w:space="0" w:color="auto"/>
                <w:right w:val="none" w:sz="0" w:space="0" w:color="auto"/>
              </w:divBdr>
            </w:div>
            <w:div w:id="691763298">
              <w:marLeft w:val="0"/>
              <w:marRight w:val="0"/>
              <w:marTop w:val="0"/>
              <w:marBottom w:val="0"/>
              <w:divBdr>
                <w:top w:val="none" w:sz="0" w:space="0" w:color="auto"/>
                <w:left w:val="none" w:sz="0" w:space="0" w:color="auto"/>
                <w:bottom w:val="none" w:sz="0" w:space="0" w:color="auto"/>
                <w:right w:val="none" w:sz="0" w:space="0" w:color="auto"/>
              </w:divBdr>
            </w:div>
            <w:div w:id="65691936">
              <w:marLeft w:val="0"/>
              <w:marRight w:val="0"/>
              <w:marTop w:val="0"/>
              <w:marBottom w:val="0"/>
              <w:divBdr>
                <w:top w:val="none" w:sz="0" w:space="0" w:color="auto"/>
                <w:left w:val="none" w:sz="0" w:space="0" w:color="auto"/>
                <w:bottom w:val="none" w:sz="0" w:space="0" w:color="auto"/>
                <w:right w:val="none" w:sz="0" w:space="0" w:color="auto"/>
              </w:divBdr>
            </w:div>
            <w:div w:id="621425807">
              <w:marLeft w:val="0"/>
              <w:marRight w:val="0"/>
              <w:marTop w:val="0"/>
              <w:marBottom w:val="0"/>
              <w:divBdr>
                <w:top w:val="none" w:sz="0" w:space="0" w:color="auto"/>
                <w:left w:val="none" w:sz="0" w:space="0" w:color="auto"/>
                <w:bottom w:val="none" w:sz="0" w:space="0" w:color="auto"/>
                <w:right w:val="none" w:sz="0" w:space="0" w:color="auto"/>
              </w:divBdr>
            </w:div>
            <w:div w:id="1524006905">
              <w:marLeft w:val="0"/>
              <w:marRight w:val="0"/>
              <w:marTop w:val="0"/>
              <w:marBottom w:val="0"/>
              <w:divBdr>
                <w:top w:val="none" w:sz="0" w:space="0" w:color="auto"/>
                <w:left w:val="none" w:sz="0" w:space="0" w:color="auto"/>
                <w:bottom w:val="none" w:sz="0" w:space="0" w:color="auto"/>
                <w:right w:val="none" w:sz="0" w:space="0" w:color="auto"/>
              </w:divBdr>
            </w:div>
            <w:div w:id="805389480">
              <w:marLeft w:val="0"/>
              <w:marRight w:val="0"/>
              <w:marTop w:val="0"/>
              <w:marBottom w:val="0"/>
              <w:divBdr>
                <w:top w:val="none" w:sz="0" w:space="0" w:color="auto"/>
                <w:left w:val="none" w:sz="0" w:space="0" w:color="auto"/>
                <w:bottom w:val="none" w:sz="0" w:space="0" w:color="auto"/>
                <w:right w:val="none" w:sz="0" w:space="0" w:color="auto"/>
              </w:divBdr>
            </w:div>
            <w:div w:id="2057780615">
              <w:marLeft w:val="0"/>
              <w:marRight w:val="0"/>
              <w:marTop w:val="0"/>
              <w:marBottom w:val="0"/>
              <w:divBdr>
                <w:top w:val="none" w:sz="0" w:space="0" w:color="auto"/>
                <w:left w:val="none" w:sz="0" w:space="0" w:color="auto"/>
                <w:bottom w:val="none" w:sz="0" w:space="0" w:color="auto"/>
                <w:right w:val="none" w:sz="0" w:space="0" w:color="auto"/>
              </w:divBdr>
            </w:div>
            <w:div w:id="69356552">
              <w:marLeft w:val="0"/>
              <w:marRight w:val="0"/>
              <w:marTop w:val="0"/>
              <w:marBottom w:val="0"/>
              <w:divBdr>
                <w:top w:val="none" w:sz="0" w:space="0" w:color="auto"/>
                <w:left w:val="none" w:sz="0" w:space="0" w:color="auto"/>
                <w:bottom w:val="none" w:sz="0" w:space="0" w:color="auto"/>
                <w:right w:val="none" w:sz="0" w:space="0" w:color="auto"/>
              </w:divBdr>
            </w:div>
            <w:div w:id="1894073159">
              <w:marLeft w:val="0"/>
              <w:marRight w:val="0"/>
              <w:marTop w:val="0"/>
              <w:marBottom w:val="0"/>
              <w:divBdr>
                <w:top w:val="none" w:sz="0" w:space="0" w:color="auto"/>
                <w:left w:val="none" w:sz="0" w:space="0" w:color="auto"/>
                <w:bottom w:val="none" w:sz="0" w:space="0" w:color="auto"/>
                <w:right w:val="none" w:sz="0" w:space="0" w:color="auto"/>
              </w:divBdr>
            </w:div>
            <w:div w:id="359360236">
              <w:marLeft w:val="0"/>
              <w:marRight w:val="0"/>
              <w:marTop w:val="0"/>
              <w:marBottom w:val="0"/>
              <w:divBdr>
                <w:top w:val="none" w:sz="0" w:space="0" w:color="auto"/>
                <w:left w:val="none" w:sz="0" w:space="0" w:color="auto"/>
                <w:bottom w:val="none" w:sz="0" w:space="0" w:color="auto"/>
                <w:right w:val="none" w:sz="0" w:space="0" w:color="auto"/>
              </w:divBdr>
            </w:div>
            <w:div w:id="253248893">
              <w:marLeft w:val="0"/>
              <w:marRight w:val="0"/>
              <w:marTop w:val="0"/>
              <w:marBottom w:val="0"/>
              <w:divBdr>
                <w:top w:val="none" w:sz="0" w:space="0" w:color="auto"/>
                <w:left w:val="none" w:sz="0" w:space="0" w:color="auto"/>
                <w:bottom w:val="none" w:sz="0" w:space="0" w:color="auto"/>
                <w:right w:val="none" w:sz="0" w:space="0" w:color="auto"/>
              </w:divBdr>
            </w:div>
            <w:div w:id="1599827014">
              <w:marLeft w:val="0"/>
              <w:marRight w:val="0"/>
              <w:marTop w:val="0"/>
              <w:marBottom w:val="0"/>
              <w:divBdr>
                <w:top w:val="none" w:sz="0" w:space="0" w:color="auto"/>
                <w:left w:val="none" w:sz="0" w:space="0" w:color="auto"/>
                <w:bottom w:val="none" w:sz="0" w:space="0" w:color="auto"/>
                <w:right w:val="none" w:sz="0" w:space="0" w:color="auto"/>
              </w:divBdr>
            </w:div>
            <w:div w:id="1810589816">
              <w:marLeft w:val="0"/>
              <w:marRight w:val="0"/>
              <w:marTop w:val="0"/>
              <w:marBottom w:val="0"/>
              <w:divBdr>
                <w:top w:val="none" w:sz="0" w:space="0" w:color="auto"/>
                <w:left w:val="none" w:sz="0" w:space="0" w:color="auto"/>
                <w:bottom w:val="none" w:sz="0" w:space="0" w:color="auto"/>
                <w:right w:val="none" w:sz="0" w:space="0" w:color="auto"/>
              </w:divBdr>
            </w:div>
            <w:div w:id="1854680900">
              <w:marLeft w:val="0"/>
              <w:marRight w:val="0"/>
              <w:marTop w:val="0"/>
              <w:marBottom w:val="0"/>
              <w:divBdr>
                <w:top w:val="none" w:sz="0" w:space="0" w:color="auto"/>
                <w:left w:val="none" w:sz="0" w:space="0" w:color="auto"/>
                <w:bottom w:val="none" w:sz="0" w:space="0" w:color="auto"/>
                <w:right w:val="none" w:sz="0" w:space="0" w:color="auto"/>
              </w:divBdr>
            </w:div>
            <w:div w:id="1425760369">
              <w:marLeft w:val="0"/>
              <w:marRight w:val="0"/>
              <w:marTop w:val="0"/>
              <w:marBottom w:val="0"/>
              <w:divBdr>
                <w:top w:val="none" w:sz="0" w:space="0" w:color="auto"/>
                <w:left w:val="none" w:sz="0" w:space="0" w:color="auto"/>
                <w:bottom w:val="none" w:sz="0" w:space="0" w:color="auto"/>
                <w:right w:val="none" w:sz="0" w:space="0" w:color="auto"/>
              </w:divBdr>
            </w:div>
            <w:div w:id="2052993883">
              <w:marLeft w:val="0"/>
              <w:marRight w:val="0"/>
              <w:marTop w:val="0"/>
              <w:marBottom w:val="0"/>
              <w:divBdr>
                <w:top w:val="none" w:sz="0" w:space="0" w:color="auto"/>
                <w:left w:val="none" w:sz="0" w:space="0" w:color="auto"/>
                <w:bottom w:val="none" w:sz="0" w:space="0" w:color="auto"/>
                <w:right w:val="none" w:sz="0" w:space="0" w:color="auto"/>
              </w:divBdr>
            </w:div>
            <w:div w:id="1257128106">
              <w:marLeft w:val="0"/>
              <w:marRight w:val="0"/>
              <w:marTop w:val="0"/>
              <w:marBottom w:val="0"/>
              <w:divBdr>
                <w:top w:val="none" w:sz="0" w:space="0" w:color="auto"/>
                <w:left w:val="none" w:sz="0" w:space="0" w:color="auto"/>
                <w:bottom w:val="none" w:sz="0" w:space="0" w:color="auto"/>
                <w:right w:val="none" w:sz="0" w:space="0" w:color="auto"/>
              </w:divBdr>
            </w:div>
            <w:div w:id="1582526353">
              <w:marLeft w:val="0"/>
              <w:marRight w:val="0"/>
              <w:marTop w:val="0"/>
              <w:marBottom w:val="0"/>
              <w:divBdr>
                <w:top w:val="none" w:sz="0" w:space="0" w:color="auto"/>
                <w:left w:val="none" w:sz="0" w:space="0" w:color="auto"/>
                <w:bottom w:val="none" w:sz="0" w:space="0" w:color="auto"/>
                <w:right w:val="none" w:sz="0" w:space="0" w:color="auto"/>
              </w:divBdr>
            </w:div>
            <w:div w:id="1025908296">
              <w:marLeft w:val="0"/>
              <w:marRight w:val="0"/>
              <w:marTop w:val="0"/>
              <w:marBottom w:val="0"/>
              <w:divBdr>
                <w:top w:val="none" w:sz="0" w:space="0" w:color="auto"/>
                <w:left w:val="none" w:sz="0" w:space="0" w:color="auto"/>
                <w:bottom w:val="none" w:sz="0" w:space="0" w:color="auto"/>
                <w:right w:val="none" w:sz="0" w:space="0" w:color="auto"/>
              </w:divBdr>
            </w:div>
            <w:div w:id="805394484">
              <w:marLeft w:val="0"/>
              <w:marRight w:val="0"/>
              <w:marTop w:val="0"/>
              <w:marBottom w:val="0"/>
              <w:divBdr>
                <w:top w:val="none" w:sz="0" w:space="0" w:color="auto"/>
                <w:left w:val="none" w:sz="0" w:space="0" w:color="auto"/>
                <w:bottom w:val="none" w:sz="0" w:space="0" w:color="auto"/>
                <w:right w:val="none" w:sz="0" w:space="0" w:color="auto"/>
              </w:divBdr>
            </w:div>
            <w:div w:id="1462842746">
              <w:marLeft w:val="0"/>
              <w:marRight w:val="0"/>
              <w:marTop w:val="0"/>
              <w:marBottom w:val="0"/>
              <w:divBdr>
                <w:top w:val="none" w:sz="0" w:space="0" w:color="auto"/>
                <w:left w:val="none" w:sz="0" w:space="0" w:color="auto"/>
                <w:bottom w:val="none" w:sz="0" w:space="0" w:color="auto"/>
                <w:right w:val="none" w:sz="0" w:space="0" w:color="auto"/>
              </w:divBdr>
            </w:div>
            <w:div w:id="754978812">
              <w:marLeft w:val="0"/>
              <w:marRight w:val="0"/>
              <w:marTop w:val="0"/>
              <w:marBottom w:val="0"/>
              <w:divBdr>
                <w:top w:val="none" w:sz="0" w:space="0" w:color="auto"/>
                <w:left w:val="none" w:sz="0" w:space="0" w:color="auto"/>
                <w:bottom w:val="none" w:sz="0" w:space="0" w:color="auto"/>
                <w:right w:val="none" w:sz="0" w:space="0" w:color="auto"/>
              </w:divBdr>
            </w:div>
            <w:div w:id="891116783">
              <w:marLeft w:val="0"/>
              <w:marRight w:val="0"/>
              <w:marTop w:val="0"/>
              <w:marBottom w:val="0"/>
              <w:divBdr>
                <w:top w:val="none" w:sz="0" w:space="0" w:color="auto"/>
                <w:left w:val="none" w:sz="0" w:space="0" w:color="auto"/>
                <w:bottom w:val="none" w:sz="0" w:space="0" w:color="auto"/>
                <w:right w:val="none" w:sz="0" w:space="0" w:color="auto"/>
              </w:divBdr>
            </w:div>
            <w:div w:id="1558200817">
              <w:marLeft w:val="0"/>
              <w:marRight w:val="0"/>
              <w:marTop w:val="0"/>
              <w:marBottom w:val="0"/>
              <w:divBdr>
                <w:top w:val="none" w:sz="0" w:space="0" w:color="auto"/>
                <w:left w:val="none" w:sz="0" w:space="0" w:color="auto"/>
                <w:bottom w:val="none" w:sz="0" w:space="0" w:color="auto"/>
                <w:right w:val="none" w:sz="0" w:space="0" w:color="auto"/>
              </w:divBdr>
            </w:div>
            <w:div w:id="1176186627">
              <w:marLeft w:val="0"/>
              <w:marRight w:val="0"/>
              <w:marTop w:val="0"/>
              <w:marBottom w:val="0"/>
              <w:divBdr>
                <w:top w:val="none" w:sz="0" w:space="0" w:color="auto"/>
                <w:left w:val="none" w:sz="0" w:space="0" w:color="auto"/>
                <w:bottom w:val="none" w:sz="0" w:space="0" w:color="auto"/>
                <w:right w:val="none" w:sz="0" w:space="0" w:color="auto"/>
              </w:divBdr>
            </w:div>
            <w:div w:id="771390956">
              <w:marLeft w:val="0"/>
              <w:marRight w:val="0"/>
              <w:marTop w:val="0"/>
              <w:marBottom w:val="0"/>
              <w:divBdr>
                <w:top w:val="none" w:sz="0" w:space="0" w:color="auto"/>
                <w:left w:val="none" w:sz="0" w:space="0" w:color="auto"/>
                <w:bottom w:val="none" w:sz="0" w:space="0" w:color="auto"/>
                <w:right w:val="none" w:sz="0" w:space="0" w:color="auto"/>
              </w:divBdr>
            </w:div>
            <w:div w:id="2129661151">
              <w:marLeft w:val="0"/>
              <w:marRight w:val="0"/>
              <w:marTop w:val="0"/>
              <w:marBottom w:val="0"/>
              <w:divBdr>
                <w:top w:val="none" w:sz="0" w:space="0" w:color="auto"/>
                <w:left w:val="none" w:sz="0" w:space="0" w:color="auto"/>
                <w:bottom w:val="none" w:sz="0" w:space="0" w:color="auto"/>
                <w:right w:val="none" w:sz="0" w:space="0" w:color="auto"/>
              </w:divBdr>
            </w:div>
            <w:div w:id="1334258454">
              <w:marLeft w:val="0"/>
              <w:marRight w:val="0"/>
              <w:marTop w:val="0"/>
              <w:marBottom w:val="0"/>
              <w:divBdr>
                <w:top w:val="none" w:sz="0" w:space="0" w:color="auto"/>
                <w:left w:val="none" w:sz="0" w:space="0" w:color="auto"/>
                <w:bottom w:val="none" w:sz="0" w:space="0" w:color="auto"/>
                <w:right w:val="none" w:sz="0" w:space="0" w:color="auto"/>
              </w:divBdr>
            </w:div>
            <w:div w:id="57173099">
              <w:marLeft w:val="0"/>
              <w:marRight w:val="0"/>
              <w:marTop w:val="0"/>
              <w:marBottom w:val="0"/>
              <w:divBdr>
                <w:top w:val="none" w:sz="0" w:space="0" w:color="auto"/>
                <w:left w:val="none" w:sz="0" w:space="0" w:color="auto"/>
                <w:bottom w:val="none" w:sz="0" w:space="0" w:color="auto"/>
                <w:right w:val="none" w:sz="0" w:space="0" w:color="auto"/>
              </w:divBdr>
            </w:div>
            <w:div w:id="2091392650">
              <w:marLeft w:val="0"/>
              <w:marRight w:val="0"/>
              <w:marTop w:val="0"/>
              <w:marBottom w:val="0"/>
              <w:divBdr>
                <w:top w:val="none" w:sz="0" w:space="0" w:color="auto"/>
                <w:left w:val="none" w:sz="0" w:space="0" w:color="auto"/>
                <w:bottom w:val="none" w:sz="0" w:space="0" w:color="auto"/>
                <w:right w:val="none" w:sz="0" w:space="0" w:color="auto"/>
              </w:divBdr>
            </w:div>
            <w:div w:id="699357157">
              <w:marLeft w:val="0"/>
              <w:marRight w:val="0"/>
              <w:marTop w:val="0"/>
              <w:marBottom w:val="0"/>
              <w:divBdr>
                <w:top w:val="none" w:sz="0" w:space="0" w:color="auto"/>
                <w:left w:val="none" w:sz="0" w:space="0" w:color="auto"/>
                <w:bottom w:val="none" w:sz="0" w:space="0" w:color="auto"/>
                <w:right w:val="none" w:sz="0" w:space="0" w:color="auto"/>
              </w:divBdr>
            </w:div>
            <w:div w:id="412628446">
              <w:marLeft w:val="0"/>
              <w:marRight w:val="0"/>
              <w:marTop w:val="0"/>
              <w:marBottom w:val="0"/>
              <w:divBdr>
                <w:top w:val="none" w:sz="0" w:space="0" w:color="auto"/>
                <w:left w:val="none" w:sz="0" w:space="0" w:color="auto"/>
                <w:bottom w:val="none" w:sz="0" w:space="0" w:color="auto"/>
                <w:right w:val="none" w:sz="0" w:space="0" w:color="auto"/>
              </w:divBdr>
            </w:div>
            <w:div w:id="709493571">
              <w:marLeft w:val="0"/>
              <w:marRight w:val="0"/>
              <w:marTop w:val="0"/>
              <w:marBottom w:val="0"/>
              <w:divBdr>
                <w:top w:val="none" w:sz="0" w:space="0" w:color="auto"/>
                <w:left w:val="none" w:sz="0" w:space="0" w:color="auto"/>
                <w:bottom w:val="none" w:sz="0" w:space="0" w:color="auto"/>
                <w:right w:val="none" w:sz="0" w:space="0" w:color="auto"/>
              </w:divBdr>
            </w:div>
            <w:div w:id="437064213">
              <w:marLeft w:val="0"/>
              <w:marRight w:val="0"/>
              <w:marTop w:val="0"/>
              <w:marBottom w:val="0"/>
              <w:divBdr>
                <w:top w:val="none" w:sz="0" w:space="0" w:color="auto"/>
                <w:left w:val="none" w:sz="0" w:space="0" w:color="auto"/>
                <w:bottom w:val="none" w:sz="0" w:space="0" w:color="auto"/>
                <w:right w:val="none" w:sz="0" w:space="0" w:color="auto"/>
              </w:divBdr>
            </w:div>
            <w:div w:id="779227383">
              <w:marLeft w:val="0"/>
              <w:marRight w:val="0"/>
              <w:marTop w:val="0"/>
              <w:marBottom w:val="0"/>
              <w:divBdr>
                <w:top w:val="none" w:sz="0" w:space="0" w:color="auto"/>
                <w:left w:val="none" w:sz="0" w:space="0" w:color="auto"/>
                <w:bottom w:val="none" w:sz="0" w:space="0" w:color="auto"/>
                <w:right w:val="none" w:sz="0" w:space="0" w:color="auto"/>
              </w:divBdr>
            </w:div>
            <w:div w:id="1742672247">
              <w:marLeft w:val="0"/>
              <w:marRight w:val="0"/>
              <w:marTop w:val="0"/>
              <w:marBottom w:val="0"/>
              <w:divBdr>
                <w:top w:val="none" w:sz="0" w:space="0" w:color="auto"/>
                <w:left w:val="none" w:sz="0" w:space="0" w:color="auto"/>
                <w:bottom w:val="none" w:sz="0" w:space="0" w:color="auto"/>
                <w:right w:val="none" w:sz="0" w:space="0" w:color="auto"/>
              </w:divBdr>
            </w:div>
            <w:div w:id="372728454">
              <w:marLeft w:val="0"/>
              <w:marRight w:val="0"/>
              <w:marTop w:val="0"/>
              <w:marBottom w:val="0"/>
              <w:divBdr>
                <w:top w:val="none" w:sz="0" w:space="0" w:color="auto"/>
                <w:left w:val="none" w:sz="0" w:space="0" w:color="auto"/>
                <w:bottom w:val="none" w:sz="0" w:space="0" w:color="auto"/>
                <w:right w:val="none" w:sz="0" w:space="0" w:color="auto"/>
              </w:divBdr>
            </w:div>
            <w:div w:id="1588535960">
              <w:marLeft w:val="0"/>
              <w:marRight w:val="0"/>
              <w:marTop w:val="0"/>
              <w:marBottom w:val="0"/>
              <w:divBdr>
                <w:top w:val="none" w:sz="0" w:space="0" w:color="auto"/>
                <w:left w:val="none" w:sz="0" w:space="0" w:color="auto"/>
                <w:bottom w:val="none" w:sz="0" w:space="0" w:color="auto"/>
                <w:right w:val="none" w:sz="0" w:space="0" w:color="auto"/>
              </w:divBdr>
            </w:div>
            <w:div w:id="657659832">
              <w:marLeft w:val="0"/>
              <w:marRight w:val="0"/>
              <w:marTop w:val="0"/>
              <w:marBottom w:val="0"/>
              <w:divBdr>
                <w:top w:val="none" w:sz="0" w:space="0" w:color="auto"/>
                <w:left w:val="none" w:sz="0" w:space="0" w:color="auto"/>
                <w:bottom w:val="none" w:sz="0" w:space="0" w:color="auto"/>
                <w:right w:val="none" w:sz="0" w:space="0" w:color="auto"/>
              </w:divBdr>
            </w:div>
            <w:div w:id="1798405105">
              <w:marLeft w:val="0"/>
              <w:marRight w:val="0"/>
              <w:marTop w:val="0"/>
              <w:marBottom w:val="0"/>
              <w:divBdr>
                <w:top w:val="none" w:sz="0" w:space="0" w:color="auto"/>
                <w:left w:val="none" w:sz="0" w:space="0" w:color="auto"/>
                <w:bottom w:val="none" w:sz="0" w:space="0" w:color="auto"/>
                <w:right w:val="none" w:sz="0" w:space="0" w:color="auto"/>
              </w:divBdr>
            </w:div>
            <w:div w:id="2100133269">
              <w:marLeft w:val="0"/>
              <w:marRight w:val="0"/>
              <w:marTop w:val="0"/>
              <w:marBottom w:val="0"/>
              <w:divBdr>
                <w:top w:val="none" w:sz="0" w:space="0" w:color="auto"/>
                <w:left w:val="none" w:sz="0" w:space="0" w:color="auto"/>
                <w:bottom w:val="none" w:sz="0" w:space="0" w:color="auto"/>
                <w:right w:val="none" w:sz="0" w:space="0" w:color="auto"/>
              </w:divBdr>
            </w:div>
            <w:div w:id="1658456473">
              <w:marLeft w:val="0"/>
              <w:marRight w:val="0"/>
              <w:marTop w:val="0"/>
              <w:marBottom w:val="0"/>
              <w:divBdr>
                <w:top w:val="none" w:sz="0" w:space="0" w:color="auto"/>
                <w:left w:val="none" w:sz="0" w:space="0" w:color="auto"/>
                <w:bottom w:val="none" w:sz="0" w:space="0" w:color="auto"/>
                <w:right w:val="none" w:sz="0" w:space="0" w:color="auto"/>
              </w:divBdr>
            </w:div>
            <w:div w:id="873540827">
              <w:marLeft w:val="0"/>
              <w:marRight w:val="0"/>
              <w:marTop w:val="0"/>
              <w:marBottom w:val="0"/>
              <w:divBdr>
                <w:top w:val="none" w:sz="0" w:space="0" w:color="auto"/>
                <w:left w:val="none" w:sz="0" w:space="0" w:color="auto"/>
                <w:bottom w:val="none" w:sz="0" w:space="0" w:color="auto"/>
                <w:right w:val="none" w:sz="0" w:space="0" w:color="auto"/>
              </w:divBdr>
            </w:div>
            <w:div w:id="1667629467">
              <w:marLeft w:val="0"/>
              <w:marRight w:val="0"/>
              <w:marTop w:val="0"/>
              <w:marBottom w:val="0"/>
              <w:divBdr>
                <w:top w:val="none" w:sz="0" w:space="0" w:color="auto"/>
                <w:left w:val="none" w:sz="0" w:space="0" w:color="auto"/>
                <w:bottom w:val="none" w:sz="0" w:space="0" w:color="auto"/>
                <w:right w:val="none" w:sz="0" w:space="0" w:color="auto"/>
              </w:divBdr>
            </w:div>
            <w:div w:id="351611450">
              <w:marLeft w:val="0"/>
              <w:marRight w:val="0"/>
              <w:marTop w:val="0"/>
              <w:marBottom w:val="0"/>
              <w:divBdr>
                <w:top w:val="none" w:sz="0" w:space="0" w:color="auto"/>
                <w:left w:val="none" w:sz="0" w:space="0" w:color="auto"/>
                <w:bottom w:val="none" w:sz="0" w:space="0" w:color="auto"/>
                <w:right w:val="none" w:sz="0" w:space="0" w:color="auto"/>
              </w:divBdr>
            </w:div>
            <w:div w:id="170682871">
              <w:marLeft w:val="0"/>
              <w:marRight w:val="0"/>
              <w:marTop w:val="0"/>
              <w:marBottom w:val="0"/>
              <w:divBdr>
                <w:top w:val="none" w:sz="0" w:space="0" w:color="auto"/>
                <w:left w:val="none" w:sz="0" w:space="0" w:color="auto"/>
                <w:bottom w:val="none" w:sz="0" w:space="0" w:color="auto"/>
                <w:right w:val="none" w:sz="0" w:space="0" w:color="auto"/>
              </w:divBdr>
            </w:div>
            <w:div w:id="1355955818">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390881787">
              <w:marLeft w:val="0"/>
              <w:marRight w:val="0"/>
              <w:marTop w:val="0"/>
              <w:marBottom w:val="0"/>
              <w:divBdr>
                <w:top w:val="none" w:sz="0" w:space="0" w:color="auto"/>
                <w:left w:val="none" w:sz="0" w:space="0" w:color="auto"/>
                <w:bottom w:val="none" w:sz="0" w:space="0" w:color="auto"/>
                <w:right w:val="none" w:sz="0" w:space="0" w:color="auto"/>
              </w:divBdr>
            </w:div>
            <w:div w:id="1638221938">
              <w:marLeft w:val="0"/>
              <w:marRight w:val="0"/>
              <w:marTop w:val="0"/>
              <w:marBottom w:val="0"/>
              <w:divBdr>
                <w:top w:val="none" w:sz="0" w:space="0" w:color="auto"/>
                <w:left w:val="none" w:sz="0" w:space="0" w:color="auto"/>
                <w:bottom w:val="none" w:sz="0" w:space="0" w:color="auto"/>
                <w:right w:val="none" w:sz="0" w:space="0" w:color="auto"/>
              </w:divBdr>
            </w:div>
            <w:div w:id="1812599896">
              <w:marLeft w:val="0"/>
              <w:marRight w:val="0"/>
              <w:marTop w:val="0"/>
              <w:marBottom w:val="0"/>
              <w:divBdr>
                <w:top w:val="none" w:sz="0" w:space="0" w:color="auto"/>
                <w:left w:val="none" w:sz="0" w:space="0" w:color="auto"/>
                <w:bottom w:val="none" w:sz="0" w:space="0" w:color="auto"/>
                <w:right w:val="none" w:sz="0" w:space="0" w:color="auto"/>
              </w:divBdr>
            </w:div>
            <w:div w:id="918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91">
      <w:bodyDiv w:val="1"/>
      <w:marLeft w:val="0"/>
      <w:marRight w:val="0"/>
      <w:marTop w:val="0"/>
      <w:marBottom w:val="0"/>
      <w:divBdr>
        <w:top w:val="none" w:sz="0" w:space="0" w:color="auto"/>
        <w:left w:val="none" w:sz="0" w:space="0" w:color="auto"/>
        <w:bottom w:val="none" w:sz="0" w:space="0" w:color="auto"/>
        <w:right w:val="none" w:sz="0" w:space="0" w:color="auto"/>
      </w:divBdr>
      <w:divsChild>
        <w:div w:id="448088877">
          <w:marLeft w:val="0"/>
          <w:marRight w:val="0"/>
          <w:marTop w:val="0"/>
          <w:marBottom w:val="0"/>
          <w:divBdr>
            <w:top w:val="none" w:sz="0" w:space="0" w:color="auto"/>
            <w:left w:val="none" w:sz="0" w:space="0" w:color="auto"/>
            <w:bottom w:val="none" w:sz="0" w:space="0" w:color="auto"/>
            <w:right w:val="none" w:sz="0" w:space="0" w:color="auto"/>
          </w:divBdr>
          <w:divsChild>
            <w:div w:id="1525361501">
              <w:marLeft w:val="0"/>
              <w:marRight w:val="0"/>
              <w:marTop w:val="0"/>
              <w:marBottom w:val="0"/>
              <w:divBdr>
                <w:top w:val="none" w:sz="0" w:space="0" w:color="auto"/>
                <w:left w:val="none" w:sz="0" w:space="0" w:color="auto"/>
                <w:bottom w:val="none" w:sz="0" w:space="0" w:color="auto"/>
                <w:right w:val="none" w:sz="0" w:space="0" w:color="auto"/>
              </w:divBdr>
            </w:div>
            <w:div w:id="452597116">
              <w:marLeft w:val="0"/>
              <w:marRight w:val="0"/>
              <w:marTop w:val="0"/>
              <w:marBottom w:val="0"/>
              <w:divBdr>
                <w:top w:val="none" w:sz="0" w:space="0" w:color="auto"/>
                <w:left w:val="none" w:sz="0" w:space="0" w:color="auto"/>
                <w:bottom w:val="none" w:sz="0" w:space="0" w:color="auto"/>
                <w:right w:val="none" w:sz="0" w:space="0" w:color="auto"/>
              </w:divBdr>
            </w:div>
            <w:div w:id="882208832">
              <w:marLeft w:val="0"/>
              <w:marRight w:val="0"/>
              <w:marTop w:val="0"/>
              <w:marBottom w:val="0"/>
              <w:divBdr>
                <w:top w:val="none" w:sz="0" w:space="0" w:color="auto"/>
                <w:left w:val="none" w:sz="0" w:space="0" w:color="auto"/>
                <w:bottom w:val="none" w:sz="0" w:space="0" w:color="auto"/>
                <w:right w:val="none" w:sz="0" w:space="0" w:color="auto"/>
              </w:divBdr>
            </w:div>
            <w:div w:id="2016423223">
              <w:marLeft w:val="0"/>
              <w:marRight w:val="0"/>
              <w:marTop w:val="0"/>
              <w:marBottom w:val="0"/>
              <w:divBdr>
                <w:top w:val="none" w:sz="0" w:space="0" w:color="auto"/>
                <w:left w:val="none" w:sz="0" w:space="0" w:color="auto"/>
                <w:bottom w:val="none" w:sz="0" w:space="0" w:color="auto"/>
                <w:right w:val="none" w:sz="0" w:space="0" w:color="auto"/>
              </w:divBdr>
            </w:div>
            <w:div w:id="735979353">
              <w:marLeft w:val="0"/>
              <w:marRight w:val="0"/>
              <w:marTop w:val="0"/>
              <w:marBottom w:val="0"/>
              <w:divBdr>
                <w:top w:val="none" w:sz="0" w:space="0" w:color="auto"/>
                <w:left w:val="none" w:sz="0" w:space="0" w:color="auto"/>
                <w:bottom w:val="none" w:sz="0" w:space="0" w:color="auto"/>
                <w:right w:val="none" w:sz="0" w:space="0" w:color="auto"/>
              </w:divBdr>
            </w:div>
            <w:div w:id="253975350">
              <w:marLeft w:val="0"/>
              <w:marRight w:val="0"/>
              <w:marTop w:val="0"/>
              <w:marBottom w:val="0"/>
              <w:divBdr>
                <w:top w:val="none" w:sz="0" w:space="0" w:color="auto"/>
                <w:left w:val="none" w:sz="0" w:space="0" w:color="auto"/>
                <w:bottom w:val="none" w:sz="0" w:space="0" w:color="auto"/>
                <w:right w:val="none" w:sz="0" w:space="0" w:color="auto"/>
              </w:divBdr>
            </w:div>
            <w:div w:id="981423365">
              <w:marLeft w:val="0"/>
              <w:marRight w:val="0"/>
              <w:marTop w:val="0"/>
              <w:marBottom w:val="0"/>
              <w:divBdr>
                <w:top w:val="none" w:sz="0" w:space="0" w:color="auto"/>
                <w:left w:val="none" w:sz="0" w:space="0" w:color="auto"/>
                <w:bottom w:val="none" w:sz="0" w:space="0" w:color="auto"/>
                <w:right w:val="none" w:sz="0" w:space="0" w:color="auto"/>
              </w:divBdr>
            </w:div>
            <w:div w:id="913052254">
              <w:marLeft w:val="0"/>
              <w:marRight w:val="0"/>
              <w:marTop w:val="0"/>
              <w:marBottom w:val="0"/>
              <w:divBdr>
                <w:top w:val="none" w:sz="0" w:space="0" w:color="auto"/>
                <w:left w:val="none" w:sz="0" w:space="0" w:color="auto"/>
                <w:bottom w:val="none" w:sz="0" w:space="0" w:color="auto"/>
                <w:right w:val="none" w:sz="0" w:space="0" w:color="auto"/>
              </w:divBdr>
            </w:div>
            <w:div w:id="515077516">
              <w:marLeft w:val="0"/>
              <w:marRight w:val="0"/>
              <w:marTop w:val="0"/>
              <w:marBottom w:val="0"/>
              <w:divBdr>
                <w:top w:val="none" w:sz="0" w:space="0" w:color="auto"/>
                <w:left w:val="none" w:sz="0" w:space="0" w:color="auto"/>
                <w:bottom w:val="none" w:sz="0" w:space="0" w:color="auto"/>
                <w:right w:val="none" w:sz="0" w:space="0" w:color="auto"/>
              </w:divBdr>
            </w:div>
            <w:div w:id="525216869">
              <w:marLeft w:val="0"/>
              <w:marRight w:val="0"/>
              <w:marTop w:val="0"/>
              <w:marBottom w:val="0"/>
              <w:divBdr>
                <w:top w:val="none" w:sz="0" w:space="0" w:color="auto"/>
                <w:left w:val="none" w:sz="0" w:space="0" w:color="auto"/>
                <w:bottom w:val="none" w:sz="0" w:space="0" w:color="auto"/>
                <w:right w:val="none" w:sz="0" w:space="0" w:color="auto"/>
              </w:divBdr>
            </w:div>
            <w:div w:id="1032534270">
              <w:marLeft w:val="0"/>
              <w:marRight w:val="0"/>
              <w:marTop w:val="0"/>
              <w:marBottom w:val="0"/>
              <w:divBdr>
                <w:top w:val="none" w:sz="0" w:space="0" w:color="auto"/>
                <w:left w:val="none" w:sz="0" w:space="0" w:color="auto"/>
                <w:bottom w:val="none" w:sz="0" w:space="0" w:color="auto"/>
                <w:right w:val="none" w:sz="0" w:space="0" w:color="auto"/>
              </w:divBdr>
            </w:div>
            <w:div w:id="2128968921">
              <w:marLeft w:val="0"/>
              <w:marRight w:val="0"/>
              <w:marTop w:val="0"/>
              <w:marBottom w:val="0"/>
              <w:divBdr>
                <w:top w:val="none" w:sz="0" w:space="0" w:color="auto"/>
                <w:left w:val="none" w:sz="0" w:space="0" w:color="auto"/>
                <w:bottom w:val="none" w:sz="0" w:space="0" w:color="auto"/>
                <w:right w:val="none" w:sz="0" w:space="0" w:color="auto"/>
              </w:divBdr>
            </w:div>
            <w:div w:id="1000042334">
              <w:marLeft w:val="0"/>
              <w:marRight w:val="0"/>
              <w:marTop w:val="0"/>
              <w:marBottom w:val="0"/>
              <w:divBdr>
                <w:top w:val="none" w:sz="0" w:space="0" w:color="auto"/>
                <w:left w:val="none" w:sz="0" w:space="0" w:color="auto"/>
                <w:bottom w:val="none" w:sz="0" w:space="0" w:color="auto"/>
                <w:right w:val="none" w:sz="0" w:space="0" w:color="auto"/>
              </w:divBdr>
            </w:div>
            <w:div w:id="100760528">
              <w:marLeft w:val="0"/>
              <w:marRight w:val="0"/>
              <w:marTop w:val="0"/>
              <w:marBottom w:val="0"/>
              <w:divBdr>
                <w:top w:val="none" w:sz="0" w:space="0" w:color="auto"/>
                <w:left w:val="none" w:sz="0" w:space="0" w:color="auto"/>
                <w:bottom w:val="none" w:sz="0" w:space="0" w:color="auto"/>
                <w:right w:val="none" w:sz="0" w:space="0" w:color="auto"/>
              </w:divBdr>
            </w:div>
            <w:div w:id="10229">
              <w:marLeft w:val="0"/>
              <w:marRight w:val="0"/>
              <w:marTop w:val="0"/>
              <w:marBottom w:val="0"/>
              <w:divBdr>
                <w:top w:val="none" w:sz="0" w:space="0" w:color="auto"/>
                <w:left w:val="none" w:sz="0" w:space="0" w:color="auto"/>
                <w:bottom w:val="none" w:sz="0" w:space="0" w:color="auto"/>
                <w:right w:val="none" w:sz="0" w:space="0" w:color="auto"/>
              </w:divBdr>
            </w:div>
            <w:div w:id="1928268492">
              <w:marLeft w:val="0"/>
              <w:marRight w:val="0"/>
              <w:marTop w:val="0"/>
              <w:marBottom w:val="0"/>
              <w:divBdr>
                <w:top w:val="none" w:sz="0" w:space="0" w:color="auto"/>
                <w:left w:val="none" w:sz="0" w:space="0" w:color="auto"/>
                <w:bottom w:val="none" w:sz="0" w:space="0" w:color="auto"/>
                <w:right w:val="none" w:sz="0" w:space="0" w:color="auto"/>
              </w:divBdr>
            </w:div>
            <w:div w:id="1305306384">
              <w:marLeft w:val="0"/>
              <w:marRight w:val="0"/>
              <w:marTop w:val="0"/>
              <w:marBottom w:val="0"/>
              <w:divBdr>
                <w:top w:val="none" w:sz="0" w:space="0" w:color="auto"/>
                <w:left w:val="none" w:sz="0" w:space="0" w:color="auto"/>
                <w:bottom w:val="none" w:sz="0" w:space="0" w:color="auto"/>
                <w:right w:val="none" w:sz="0" w:space="0" w:color="auto"/>
              </w:divBdr>
            </w:div>
            <w:div w:id="1097290018">
              <w:marLeft w:val="0"/>
              <w:marRight w:val="0"/>
              <w:marTop w:val="0"/>
              <w:marBottom w:val="0"/>
              <w:divBdr>
                <w:top w:val="none" w:sz="0" w:space="0" w:color="auto"/>
                <w:left w:val="none" w:sz="0" w:space="0" w:color="auto"/>
                <w:bottom w:val="none" w:sz="0" w:space="0" w:color="auto"/>
                <w:right w:val="none" w:sz="0" w:space="0" w:color="auto"/>
              </w:divBdr>
            </w:div>
            <w:div w:id="369258230">
              <w:marLeft w:val="0"/>
              <w:marRight w:val="0"/>
              <w:marTop w:val="0"/>
              <w:marBottom w:val="0"/>
              <w:divBdr>
                <w:top w:val="none" w:sz="0" w:space="0" w:color="auto"/>
                <w:left w:val="none" w:sz="0" w:space="0" w:color="auto"/>
                <w:bottom w:val="none" w:sz="0" w:space="0" w:color="auto"/>
                <w:right w:val="none" w:sz="0" w:space="0" w:color="auto"/>
              </w:divBdr>
            </w:div>
            <w:div w:id="234750255">
              <w:marLeft w:val="0"/>
              <w:marRight w:val="0"/>
              <w:marTop w:val="0"/>
              <w:marBottom w:val="0"/>
              <w:divBdr>
                <w:top w:val="none" w:sz="0" w:space="0" w:color="auto"/>
                <w:left w:val="none" w:sz="0" w:space="0" w:color="auto"/>
                <w:bottom w:val="none" w:sz="0" w:space="0" w:color="auto"/>
                <w:right w:val="none" w:sz="0" w:space="0" w:color="auto"/>
              </w:divBdr>
            </w:div>
            <w:div w:id="1938948797">
              <w:marLeft w:val="0"/>
              <w:marRight w:val="0"/>
              <w:marTop w:val="0"/>
              <w:marBottom w:val="0"/>
              <w:divBdr>
                <w:top w:val="none" w:sz="0" w:space="0" w:color="auto"/>
                <w:left w:val="none" w:sz="0" w:space="0" w:color="auto"/>
                <w:bottom w:val="none" w:sz="0" w:space="0" w:color="auto"/>
                <w:right w:val="none" w:sz="0" w:space="0" w:color="auto"/>
              </w:divBdr>
            </w:div>
            <w:div w:id="207837022">
              <w:marLeft w:val="0"/>
              <w:marRight w:val="0"/>
              <w:marTop w:val="0"/>
              <w:marBottom w:val="0"/>
              <w:divBdr>
                <w:top w:val="none" w:sz="0" w:space="0" w:color="auto"/>
                <w:left w:val="none" w:sz="0" w:space="0" w:color="auto"/>
                <w:bottom w:val="none" w:sz="0" w:space="0" w:color="auto"/>
                <w:right w:val="none" w:sz="0" w:space="0" w:color="auto"/>
              </w:divBdr>
            </w:div>
            <w:div w:id="1590045318">
              <w:marLeft w:val="0"/>
              <w:marRight w:val="0"/>
              <w:marTop w:val="0"/>
              <w:marBottom w:val="0"/>
              <w:divBdr>
                <w:top w:val="none" w:sz="0" w:space="0" w:color="auto"/>
                <w:left w:val="none" w:sz="0" w:space="0" w:color="auto"/>
                <w:bottom w:val="none" w:sz="0" w:space="0" w:color="auto"/>
                <w:right w:val="none" w:sz="0" w:space="0" w:color="auto"/>
              </w:divBdr>
            </w:div>
            <w:div w:id="1748335127">
              <w:marLeft w:val="0"/>
              <w:marRight w:val="0"/>
              <w:marTop w:val="0"/>
              <w:marBottom w:val="0"/>
              <w:divBdr>
                <w:top w:val="none" w:sz="0" w:space="0" w:color="auto"/>
                <w:left w:val="none" w:sz="0" w:space="0" w:color="auto"/>
                <w:bottom w:val="none" w:sz="0" w:space="0" w:color="auto"/>
                <w:right w:val="none" w:sz="0" w:space="0" w:color="auto"/>
              </w:divBdr>
            </w:div>
            <w:div w:id="1931691046">
              <w:marLeft w:val="0"/>
              <w:marRight w:val="0"/>
              <w:marTop w:val="0"/>
              <w:marBottom w:val="0"/>
              <w:divBdr>
                <w:top w:val="none" w:sz="0" w:space="0" w:color="auto"/>
                <w:left w:val="none" w:sz="0" w:space="0" w:color="auto"/>
                <w:bottom w:val="none" w:sz="0" w:space="0" w:color="auto"/>
                <w:right w:val="none" w:sz="0" w:space="0" w:color="auto"/>
              </w:divBdr>
            </w:div>
            <w:div w:id="267660498">
              <w:marLeft w:val="0"/>
              <w:marRight w:val="0"/>
              <w:marTop w:val="0"/>
              <w:marBottom w:val="0"/>
              <w:divBdr>
                <w:top w:val="none" w:sz="0" w:space="0" w:color="auto"/>
                <w:left w:val="none" w:sz="0" w:space="0" w:color="auto"/>
                <w:bottom w:val="none" w:sz="0" w:space="0" w:color="auto"/>
                <w:right w:val="none" w:sz="0" w:space="0" w:color="auto"/>
              </w:divBdr>
            </w:div>
            <w:div w:id="260795954">
              <w:marLeft w:val="0"/>
              <w:marRight w:val="0"/>
              <w:marTop w:val="0"/>
              <w:marBottom w:val="0"/>
              <w:divBdr>
                <w:top w:val="none" w:sz="0" w:space="0" w:color="auto"/>
                <w:left w:val="none" w:sz="0" w:space="0" w:color="auto"/>
                <w:bottom w:val="none" w:sz="0" w:space="0" w:color="auto"/>
                <w:right w:val="none" w:sz="0" w:space="0" w:color="auto"/>
              </w:divBdr>
            </w:div>
            <w:div w:id="311257485">
              <w:marLeft w:val="0"/>
              <w:marRight w:val="0"/>
              <w:marTop w:val="0"/>
              <w:marBottom w:val="0"/>
              <w:divBdr>
                <w:top w:val="none" w:sz="0" w:space="0" w:color="auto"/>
                <w:left w:val="none" w:sz="0" w:space="0" w:color="auto"/>
                <w:bottom w:val="none" w:sz="0" w:space="0" w:color="auto"/>
                <w:right w:val="none" w:sz="0" w:space="0" w:color="auto"/>
              </w:divBdr>
            </w:div>
            <w:div w:id="1970430231">
              <w:marLeft w:val="0"/>
              <w:marRight w:val="0"/>
              <w:marTop w:val="0"/>
              <w:marBottom w:val="0"/>
              <w:divBdr>
                <w:top w:val="none" w:sz="0" w:space="0" w:color="auto"/>
                <w:left w:val="none" w:sz="0" w:space="0" w:color="auto"/>
                <w:bottom w:val="none" w:sz="0" w:space="0" w:color="auto"/>
                <w:right w:val="none" w:sz="0" w:space="0" w:color="auto"/>
              </w:divBdr>
            </w:div>
            <w:div w:id="1283921376">
              <w:marLeft w:val="0"/>
              <w:marRight w:val="0"/>
              <w:marTop w:val="0"/>
              <w:marBottom w:val="0"/>
              <w:divBdr>
                <w:top w:val="none" w:sz="0" w:space="0" w:color="auto"/>
                <w:left w:val="none" w:sz="0" w:space="0" w:color="auto"/>
                <w:bottom w:val="none" w:sz="0" w:space="0" w:color="auto"/>
                <w:right w:val="none" w:sz="0" w:space="0" w:color="auto"/>
              </w:divBdr>
            </w:div>
            <w:div w:id="1323123055">
              <w:marLeft w:val="0"/>
              <w:marRight w:val="0"/>
              <w:marTop w:val="0"/>
              <w:marBottom w:val="0"/>
              <w:divBdr>
                <w:top w:val="none" w:sz="0" w:space="0" w:color="auto"/>
                <w:left w:val="none" w:sz="0" w:space="0" w:color="auto"/>
                <w:bottom w:val="none" w:sz="0" w:space="0" w:color="auto"/>
                <w:right w:val="none" w:sz="0" w:space="0" w:color="auto"/>
              </w:divBdr>
            </w:div>
            <w:div w:id="1640183769">
              <w:marLeft w:val="0"/>
              <w:marRight w:val="0"/>
              <w:marTop w:val="0"/>
              <w:marBottom w:val="0"/>
              <w:divBdr>
                <w:top w:val="none" w:sz="0" w:space="0" w:color="auto"/>
                <w:left w:val="none" w:sz="0" w:space="0" w:color="auto"/>
                <w:bottom w:val="none" w:sz="0" w:space="0" w:color="auto"/>
                <w:right w:val="none" w:sz="0" w:space="0" w:color="auto"/>
              </w:divBdr>
            </w:div>
            <w:div w:id="292030107">
              <w:marLeft w:val="0"/>
              <w:marRight w:val="0"/>
              <w:marTop w:val="0"/>
              <w:marBottom w:val="0"/>
              <w:divBdr>
                <w:top w:val="none" w:sz="0" w:space="0" w:color="auto"/>
                <w:left w:val="none" w:sz="0" w:space="0" w:color="auto"/>
                <w:bottom w:val="none" w:sz="0" w:space="0" w:color="auto"/>
                <w:right w:val="none" w:sz="0" w:space="0" w:color="auto"/>
              </w:divBdr>
            </w:div>
            <w:div w:id="1909729782">
              <w:marLeft w:val="0"/>
              <w:marRight w:val="0"/>
              <w:marTop w:val="0"/>
              <w:marBottom w:val="0"/>
              <w:divBdr>
                <w:top w:val="none" w:sz="0" w:space="0" w:color="auto"/>
                <w:left w:val="none" w:sz="0" w:space="0" w:color="auto"/>
                <w:bottom w:val="none" w:sz="0" w:space="0" w:color="auto"/>
                <w:right w:val="none" w:sz="0" w:space="0" w:color="auto"/>
              </w:divBdr>
            </w:div>
            <w:div w:id="1174803857">
              <w:marLeft w:val="0"/>
              <w:marRight w:val="0"/>
              <w:marTop w:val="0"/>
              <w:marBottom w:val="0"/>
              <w:divBdr>
                <w:top w:val="none" w:sz="0" w:space="0" w:color="auto"/>
                <w:left w:val="none" w:sz="0" w:space="0" w:color="auto"/>
                <w:bottom w:val="none" w:sz="0" w:space="0" w:color="auto"/>
                <w:right w:val="none" w:sz="0" w:space="0" w:color="auto"/>
              </w:divBdr>
            </w:div>
            <w:div w:id="1910771162">
              <w:marLeft w:val="0"/>
              <w:marRight w:val="0"/>
              <w:marTop w:val="0"/>
              <w:marBottom w:val="0"/>
              <w:divBdr>
                <w:top w:val="none" w:sz="0" w:space="0" w:color="auto"/>
                <w:left w:val="none" w:sz="0" w:space="0" w:color="auto"/>
                <w:bottom w:val="none" w:sz="0" w:space="0" w:color="auto"/>
                <w:right w:val="none" w:sz="0" w:space="0" w:color="auto"/>
              </w:divBdr>
            </w:div>
            <w:div w:id="1807776220">
              <w:marLeft w:val="0"/>
              <w:marRight w:val="0"/>
              <w:marTop w:val="0"/>
              <w:marBottom w:val="0"/>
              <w:divBdr>
                <w:top w:val="none" w:sz="0" w:space="0" w:color="auto"/>
                <w:left w:val="none" w:sz="0" w:space="0" w:color="auto"/>
                <w:bottom w:val="none" w:sz="0" w:space="0" w:color="auto"/>
                <w:right w:val="none" w:sz="0" w:space="0" w:color="auto"/>
              </w:divBdr>
            </w:div>
            <w:div w:id="740830775">
              <w:marLeft w:val="0"/>
              <w:marRight w:val="0"/>
              <w:marTop w:val="0"/>
              <w:marBottom w:val="0"/>
              <w:divBdr>
                <w:top w:val="none" w:sz="0" w:space="0" w:color="auto"/>
                <w:left w:val="none" w:sz="0" w:space="0" w:color="auto"/>
                <w:bottom w:val="none" w:sz="0" w:space="0" w:color="auto"/>
                <w:right w:val="none" w:sz="0" w:space="0" w:color="auto"/>
              </w:divBdr>
            </w:div>
            <w:div w:id="1399285">
              <w:marLeft w:val="0"/>
              <w:marRight w:val="0"/>
              <w:marTop w:val="0"/>
              <w:marBottom w:val="0"/>
              <w:divBdr>
                <w:top w:val="none" w:sz="0" w:space="0" w:color="auto"/>
                <w:left w:val="none" w:sz="0" w:space="0" w:color="auto"/>
                <w:bottom w:val="none" w:sz="0" w:space="0" w:color="auto"/>
                <w:right w:val="none" w:sz="0" w:space="0" w:color="auto"/>
              </w:divBdr>
            </w:div>
            <w:div w:id="645358497">
              <w:marLeft w:val="0"/>
              <w:marRight w:val="0"/>
              <w:marTop w:val="0"/>
              <w:marBottom w:val="0"/>
              <w:divBdr>
                <w:top w:val="none" w:sz="0" w:space="0" w:color="auto"/>
                <w:left w:val="none" w:sz="0" w:space="0" w:color="auto"/>
                <w:bottom w:val="none" w:sz="0" w:space="0" w:color="auto"/>
                <w:right w:val="none" w:sz="0" w:space="0" w:color="auto"/>
              </w:divBdr>
            </w:div>
            <w:div w:id="1160729895">
              <w:marLeft w:val="0"/>
              <w:marRight w:val="0"/>
              <w:marTop w:val="0"/>
              <w:marBottom w:val="0"/>
              <w:divBdr>
                <w:top w:val="none" w:sz="0" w:space="0" w:color="auto"/>
                <w:left w:val="none" w:sz="0" w:space="0" w:color="auto"/>
                <w:bottom w:val="none" w:sz="0" w:space="0" w:color="auto"/>
                <w:right w:val="none" w:sz="0" w:space="0" w:color="auto"/>
              </w:divBdr>
            </w:div>
            <w:div w:id="1387990931">
              <w:marLeft w:val="0"/>
              <w:marRight w:val="0"/>
              <w:marTop w:val="0"/>
              <w:marBottom w:val="0"/>
              <w:divBdr>
                <w:top w:val="none" w:sz="0" w:space="0" w:color="auto"/>
                <w:left w:val="none" w:sz="0" w:space="0" w:color="auto"/>
                <w:bottom w:val="none" w:sz="0" w:space="0" w:color="auto"/>
                <w:right w:val="none" w:sz="0" w:space="0" w:color="auto"/>
              </w:divBdr>
            </w:div>
            <w:div w:id="1989895998">
              <w:marLeft w:val="0"/>
              <w:marRight w:val="0"/>
              <w:marTop w:val="0"/>
              <w:marBottom w:val="0"/>
              <w:divBdr>
                <w:top w:val="none" w:sz="0" w:space="0" w:color="auto"/>
                <w:left w:val="none" w:sz="0" w:space="0" w:color="auto"/>
                <w:bottom w:val="none" w:sz="0" w:space="0" w:color="auto"/>
                <w:right w:val="none" w:sz="0" w:space="0" w:color="auto"/>
              </w:divBdr>
            </w:div>
            <w:div w:id="1247955032">
              <w:marLeft w:val="0"/>
              <w:marRight w:val="0"/>
              <w:marTop w:val="0"/>
              <w:marBottom w:val="0"/>
              <w:divBdr>
                <w:top w:val="none" w:sz="0" w:space="0" w:color="auto"/>
                <w:left w:val="none" w:sz="0" w:space="0" w:color="auto"/>
                <w:bottom w:val="none" w:sz="0" w:space="0" w:color="auto"/>
                <w:right w:val="none" w:sz="0" w:space="0" w:color="auto"/>
              </w:divBdr>
            </w:div>
            <w:div w:id="1974407319">
              <w:marLeft w:val="0"/>
              <w:marRight w:val="0"/>
              <w:marTop w:val="0"/>
              <w:marBottom w:val="0"/>
              <w:divBdr>
                <w:top w:val="none" w:sz="0" w:space="0" w:color="auto"/>
                <w:left w:val="none" w:sz="0" w:space="0" w:color="auto"/>
                <w:bottom w:val="none" w:sz="0" w:space="0" w:color="auto"/>
                <w:right w:val="none" w:sz="0" w:space="0" w:color="auto"/>
              </w:divBdr>
            </w:div>
            <w:div w:id="2077630792">
              <w:marLeft w:val="0"/>
              <w:marRight w:val="0"/>
              <w:marTop w:val="0"/>
              <w:marBottom w:val="0"/>
              <w:divBdr>
                <w:top w:val="none" w:sz="0" w:space="0" w:color="auto"/>
                <w:left w:val="none" w:sz="0" w:space="0" w:color="auto"/>
                <w:bottom w:val="none" w:sz="0" w:space="0" w:color="auto"/>
                <w:right w:val="none" w:sz="0" w:space="0" w:color="auto"/>
              </w:divBdr>
            </w:div>
            <w:div w:id="1474641842">
              <w:marLeft w:val="0"/>
              <w:marRight w:val="0"/>
              <w:marTop w:val="0"/>
              <w:marBottom w:val="0"/>
              <w:divBdr>
                <w:top w:val="none" w:sz="0" w:space="0" w:color="auto"/>
                <w:left w:val="none" w:sz="0" w:space="0" w:color="auto"/>
                <w:bottom w:val="none" w:sz="0" w:space="0" w:color="auto"/>
                <w:right w:val="none" w:sz="0" w:space="0" w:color="auto"/>
              </w:divBdr>
            </w:div>
            <w:div w:id="523980594">
              <w:marLeft w:val="0"/>
              <w:marRight w:val="0"/>
              <w:marTop w:val="0"/>
              <w:marBottom w:val="0"/>
              <w:divBdr>
                <w:top w:val="none" w:sz="0" w:space="0" w:color="auto"/>
                <w:left w:val="none" w:sz="0" w:space="0" w:color="auto"/>
                <w:bottom w:val="none" w:sz="0" w:space="0" w:color="auto"/>
                <w:right w:val="none" w:sz="0" w:space="0" w:color="auto"/>
              </w:divBdr>
            </w:div>
            <w:div w:id="1042054715">
              <w:marLeft w:val="0"/>
              <w:marRight w:val="0"/>
              <w:marTop w:val="0"/>
              <w:marBottom w:val="0"/>
              <w:divBdr>
                <w:top w:val="none" w:sz="0" w:space="0" w:color="auto"/>
                <w:left w:val="none" w:sz="0" w:space="0" w:color="auto"/>
                <w:bottom w:val="none" w:sz="0" w:space="0" w:color="auto"/>
                <w:right w:val="none" w:sz="0" w:space="0" w:color="auto"/>
              </w:divBdr>
            </w:div>
            <w:div w:id="1428308988">
              <w:marLeft w:val="0"/>
              <w:marRight w:val="0"/>
              <w:marTop w:val="0"/>
              <w:marBottom w:val="0"/>
              <w:divBdr>
                <w:top w:val="none" w:sz="0" w:space="0" w:color="auto"/>
                <w:left w:val="none" w:sz="0" w:space="0" w:color="auto"/>
                <w:bottom w:val="none" w:sz="0" w:space="0" w:color="auto"/>
                <w:right w:val="none" w:sz="0" w:space="0" w:color="auto"/>
              </w:divBdr>
            </w:div>
            <w:div w:id="1074736983">
              <w:marLeft w:val="0"/>
              <w:marRight w:val="0"/>
              <w:marTop w:val="0"/>
              <w:marBottom w:val="0"/>
              <w:divBdr>
                <w:top w:val="none" w:sz="0" w:space="0" w:color="auto"/>
                <w:left w:val="none" w:sz="0" w:space="0" w:color="auto"/>
                <w:bottom w:val="none" w:sz="0" w:space="0" w:color="auto"/>
                <w:right w:val="none" w:sz="0" w:space="0" w:color="auto"/>
              </w:divBdr>
            </w:div>
            <w:div w:id="827406850">
              <w:marLeft w:val="0"/>
              <w:marRight w:val="0"/>
              <w:marTop w:val="0"/>
              <w:marBottom w:val="0"/>
              <w:divBdr>
                <w:top w:val="none" w:sz="0" w:space="0" w:color="auto"/>
                <w:left w:val="none" w:sz="0" w:space="0" w:color="auto"/>
                <w:bottom w:val="none" w:sz="0" w:space="0" w:color="auto"/>
                <w:right w:val="none" w:sz="0" w:space="0" w:color="auto"/>
              </w:divBdr>
            </w:div>
            <w:div w:id="2001041086">
              <w:marLeft w:val="0"/>
              <w:marRight w:val="0"/>
              <w:marTop w:val="0"/>
              <w:marBottom w:val="0"/>
              <w:divBdr>
                <w:top w:val="none" w:sz="0" w:space="0" w:color="auto"/>
                <w:left w:val="none" w:sz="0" w:space="0" w:color="auto"/>
                <w:bottom w:val="none" w:sz="0" w:space="0" w:color="auto"/>
                <w:right w:val="none" w:sz="0" w:space="0" w:color="auto"/>
              </w:divBdr>
            </w:div>
            <w:div w:id="2083945456">
              <w:marLeft w:val="0"/>
              <w:marRight w:val="0"/>
              <w:marTop w:val="0"/>
              <w:marBottom w:val="0"/>
              <w:divBdr>
                <w:top w:val="none" w:sz="0" w:space="0" w:color="auto"/>
                <w:left w:val="none" w:sz="0" w:space="0" w:color="auto"/>
                <w:bottom w:val="none" w:sz="0" w:space="0" w:color="auto"/>
                <w:right w:val="none" w:sz="0" w:space="0" w:color="auto"/>
              </w:divBdr>
            </w:div>
            <w:div w:id="1351100127">
              <w:marLeft w:val="0"/>
              <w:marRight w:val="0"/>
              <w:marTop w:val="0"/>
              <w:marBottom w:val="0"/>
              <w:divBdr>
                <w:top w:val="none" w:sz="0" w:space="0" w:color="auto"/>
                <w:left w:val="none" w:sz="0" w:space="0" w:color="auto"/>
                <w:bottom w:val="none" w:sz="0" w:space="0" w:color="auto"/>
                <w:right w:val="none" w:sz="0" w:space="0" w:color="auto"/>
              </w:divBdr>
            </w:div>
            <w:div w:id="1187060921">
              <w:marLeft w:val="0"/>
              <w:marRight w:val="0"/>
              <w:marTop w:val="0"/>
              <w:marBottom w:val="0"/>
              <w:divBdr>
                <w:top w:val="none" w:sz="0" w:space="0" w:color="auto"/>
                <w:left w:val="none" w:sz="0" w:space="0" w:color="auto"/>
                <w:bottom w:val="none" w:sz="0" w:space="0" w:color="auto"/>
                <w:right w:val="none" w:sz="0" w:space="0" w:color="auto"/>
              </w:divBdr>
            </w:div>
            <w:div w:id="2102945637">
              <w:marLeft w:val="0"/>
              <w:marRight w:val="0"/>
              <w:marTop w:val="0"/>
              <w:marBottom w:val="0"/>
              <w:divBdr>
                <w:top w:val="none" w:sz="0" w:space="0" w:color="auto"/>
                <w:left w:val="none" w:sz="0" w:space="0" w:color="auto"/>
                <w:bottom w:val="none" w:sz="0" w:space="0" w:color="auto"/>
                <w:right w:val="none" w:sz="0" w:space="0" w:color="auto"/>
              </w:divBdr>
            </w:div>
            <w:div w:id="856584001">
              <w:marLeft w:val="0"/>
              <w:marRight w:val="0"/>
              <w:marTop w:val="0"/>
              <w:marBottom w:val="0"/>
              <w:divBdr>
                <w:top w:val="none" w:sz="0" w:space="0" w:color="auto"/>
                <w:left w:val="none" w:sz="0" w:space="0" w:color="auto"/>
                <w:bottom w:val="none" w:sz="0" w:space="0" w:color="auto"/>
                <w:right w:val="none" w:sz="0" w:space="0" w:color="auto"/>
              </w:divBdr>
            </w:div>
            <w:div w:id="1144660677">
              <w:marLeft w:val="0"/>
              <w:marRight w:val="0"/>
              <w:marTop w:val="0"/>
              <w:marBottom w:val="0"/>
              <w:divBdr>
                <w:top w:val="none" w:sz="0" w:space="0" w:color="auto"/>
                <w:left w:val="none" w:sz="0" w:space="0" w:color="auto"/>
                <w:bottom w:val="none" w:sz="0" w:space="0" w:color="auto"/>
                <w:right w:val="none" w:sz="0" w:space="0" w:color="auto"/>
              </w:divBdr>
            </w:div>
            <w:div w:id="1893467413">
              <w:marLeft w:val="0"/>
              <w:marRight w:val="0"/>
              <w:marTop w:val="0"/>
              <w:marBottom w:val="0"/>
              <w:divBdr>
                <w:top w:val="none" w:sz="0" w:space="0" w:color="auto"/>
                <w:left w:val="none" w:sz="0" w:space="0" w:color="auto"/>
                <w:bottom w:val="none" w:sz="0" w:space="0" w:color="auto"/>
                <w:right w:val="none" w:sz="0" w:space="0" w:color="auto"/>
              </w:divBdr>
            </w:div>
            <w:div w:id="1832600919">
              <w:marLeft w:val="0"/>
              <w:marRight w:val="0"/>
              <w:marTop w:val="0"/>
              <w:marBottom w:val="0"/>
              <w:divBdr>
                <w:top w:val="none" w:sz="0" w:space="0" w:color="auto"/>
                <w:left w:val="none" w:sz="0" w:space="0" w:color="auto"/>
                <w:bottom w:val="none" w:sz="0" w:space="0" w:color="auto"/>
                <w:right w:val="none" w:sz="0" w:space="0" w:color="auto"/>
              </w:divBdr>
            </w:div>
            <w:div w:id="753622615">
              <w:marLeft w:val="0"/>
              <w:marRight w:val="0"/>
              <w:marTop w:val="0"/>
              <w:marBottom w:val="0"/>
              <w:divBdr>
                <w:top w:val="none" w:sz="0" w:space="0" w:color="auto"/>
                <w:left w:val="none" w:sz="0" w:space="0" w:color="auto"/>
                <w:bottom w:val="none" w:sz="0" w:space="0" w:color="auto"/>
                <w:right w:val="none" w:sz="0" w:space="0" w:color="auto"/>
              </w:divBdr>
            </w:div>
            <w:div w:id="1219167631">
              <w:marLeft w:val="0"/>
              <w:marRight w:val="0"/>
              <w:marTop w:val="0"/>
              <w:marBottom w:val="0"/>
              <w:divBdr>
                <w:top w:val="none" w:sz="0" w:space="0" w:color="auto"/>
                <w:left w:val="none" w:sz="0" w:space="0" w:color="auto"/>
                <w:bottom w:val="none" w:sz="0" w:space="0" w:color="auto"/>
                <w:right w:val="none" w:sz="0" w:space="0" w:color="auto"/>
              </w:divBdr>
            </w:div>
            <w:div w:id="1089932274">
              <w:marLeft w:val="0"/>
              <w:marRight w:val="0"/>
              <w:marTop w:val="0"/>
              <w:marBottom w:val="0"/>
              <w:divBdr>
                <w:top w:val="none" w:sz="0" w:space="0" w:color="auto"/>
                <w:left w:val="none" w:sz="0" w:space="0" w:color="auto"/>
                <w:bottom w:val="none" w:sz="0" w:space="0" w:color="auto"/>
                <w:right w:val="none" w:sz="0" w:space="0" w:color="auto"/>
              </w:divBdr>
            </w:div>
            <w:div w:id="1566716564">
              <w:marLeft w:val="0"/>
              <w:marRight w:val="0"/>
              <w:marTop w:val="0"/>
              <w:marBottom w:val="0"/>
              <w:divBdr>
                <w:top w:val="none" w:sz="0" w:space="0" w:color="auto"/>
                <w:left w:val="none" w:sz="0" w:space="0" w:color="auto"/>
                <w:bottom w:val="none" w:sz="0" w:space="0" w:color="auto"/>
                <w:right w:val="none" w:sz="0" w:space="0" w:color="auto"/>
              </w:divBdr>
            </w:div>
            <w:div w:id="1697657610">
              <w:marLeft w:val="0"/>
              <w:marRight w:val="0"/>
              <w:marTop w:val="0"/>
              <w:marBottom w:val="0"/>
              <w:divBdr>
                <w:top w:val="none" w:sz="0" w:space="0" w:color="auto"/>
                <w:left w:val="none" w:sz="0" w:space="0" w:color="auto"/>
                <w:bottom w:val="none" w:sz="0" w:space="0" w:color="auto"/>
                <w:right w:val="none" w:sz="0" w:space="0" w:color="auto"/>
              </w:divBdr>
            </w:div>
            <w:div w:id="694581232">
              <w:marLeft w:val="0"/>
              <w:marRight w:val="0"/>
              <w:marTop w:val="0"/>
              <w:marBottom w:val="0"/>
              <w:divBdr>
                <w:top w:val="none" w:sz="0" w:space="0" w:color="auto"/>
                <w:left w:val="none" w:sz="0" w:space="0" w:color="auto"/>
                <w:bottom w:val="none" w:sz="0" w:space="0" w:color="auto"/>
                <w:right w:val="none" w:sz="0" w:space="0" w:color="auto"/>
              </w:divBdr>
            </w:div>
            <w:div w:id="1562907899">
              <w:marLeft w:val="0"/>
              <w:marRight w:val="0"/>
              <w:marTop w:val="0"/>
              <w:marBottom w:val="0"/>
              <w:divBdr>
                <w:top w:val="none" w:sz="0" w:space="0" w:color="auto"/>
                <w:left w:val="none" w:sz="0" w:space="0" w:color="auto"/>
                <w:bottom w:val="none" w:sz="0" w:space="0" w:color="auto"/>
                <w:right w:val="none" w:sz="0" w:space="0" w:color="auto"/>
              </w:divBdr>
            </w:div>
            <w:div w:id="1707674358">
              <w:marLeft w:val="0"/>
              <w:marRight w:val="0"/>
              <w:marTop w:val="0"/>
              <w:marBottom w:val="0"/>
              <w:divBdr>
                <w:top w:val="none" w:sz="0" w:space="0" w:color="auto"/>
                <w:left w:val="none" w:sz="0" w:space="0" w:color="auto"/>
                <w:bottom w:val="none" w:sz="0" w:space="0" w:color="auto"/>
                <w:right w:val="none" w:sz="0" w:space="0" w:color="auto"/>
              </w:divBdr>
            </w:div>
            <w:div w:id="2010257146">
              <w:marLeft w:val="0"/>
              <w:marRight w:val="0"/>
              <w:marTop w:val="0"/>
              <w:marBottom w:val="0"/>
              <w:divBdr>
                <w:top w:val="none" w:sz="0" w:space="0" w:color="auto"/>
                <w:left w:val="none" w:sz="0" w:space="0" w:color="auto"/>
                <w:bottom w:val="none" w:sz="0" w:space="0" w:color="auto"/>
                <w:right w:val="none" w:sz="0" w:space="0" w:color="auto"/>
              </w:divBdr>
            </w:div>
            <w:div w:id="176428820">
              <w:marLeft w:val="0"/>
              <w:marRight w:val="0"/>
              <w:marTop w:val="0"/>
              <w:marBottom w:val="0"/>
              <w:divBdr>
                <w:top w:val="none" w:sz="0" w:space="0" w:color="auto"/>
                <w:left w:val="none" w:sz="0" w:space="0" w:color="auto"/>
                <w:bottom w:val="none" w:sz="0" w:space="0" w:color="auto"/>
                <w:right w:val="none" w:sz="0" w:space="0" w:color="auto"/>
              </w:divBdr>
            </w:div>
            <w:div w:id="2057779567">
              <w:marLeft w:val="0"/>
              <w:marRight w:val="0"/>
              <w:marTop w:val="0"/>
              <w:marBottom w:val="0"/>
              <w:divBdr>
                <w:top w:val="none" w:sz="0" w:space="0" w:color="auto"/>
                <w:left w:val="none" w:sz="0" w:space="0" w:color="auto"/>
                <w:bottom w:val="none" w:sz="0" w:space="0" w:color="auto"/>
                <w:right w:val="none" w:sz="0" w:space="0" w:color="auto"/>
              </w:divBdr>
            </w:div>
            <w:div w:id="1607882117">
              <w:marLeft w:val="0"/>
              <w:marRight w:val="0"/>
              <w:marTop w:val="0"/>
              <w:marBottom w:val="0"/>
              <w:divBdr>
                <w:top w:val="none" w:sz="0" w:space="0" w:color="auto"/>
                <w:left w:val="none" w:sz="0" w:space="0" w:color="auto"/>
                <w:bottom w:val="none" w:sz="0" w:space="0" w:color="auto"/>
                <w:right w:val="none" w:sz="0" w:space="0" w:color="auto"/>
              </w:divBdr>
            </w:div>
            <w:div w:id="1777629860">
              <w:marLeft w:val="0"/>
              <w:marRight w:val="0"/>
              <w:marTop w:val="0"/>
              <w:marBottom w:val="0"/>
              <w:divBdr>
                <w:top w:val="none" w:sz="0" w:space="0" w:color="auto"/>
                <w:left w:val="none" w:sz="0" w:space="0" w:color="auto"/>
                <w:bottom w:val="none" w:sz="0" w:space="0" w:color="auto"/>
                <w:right w:val="none" w:sz="0" w:space="0" w:color="auto"/>
              </w:divBdr>
            </w:div>
            <w:div w:id="609700012">
              <w:marLeft w:val="0"/>
              <w:marRight w:val="0"/>
              <w:marTop w:val="0"/>
              <w:marBottom w:val="0"/>
              <w:divBdr>
                <w:top w:val="none" w:sz="0" w:space="0" w:color="auto"/>
                <w:left w:val="none" w:sz="0" w:space="0" w:color="auto"/>
                <w:bottom w:val="none" w:sz="0" w:space="0" w:color="auto"/>
                <w:right w:val="none" w:sz="0" w:space="0" w:color="auto"/>
              </w:divBdr>
            </w:div>
            <w:div w:id="59182047">
              <w:marLeft w:val="0"/>
              <w:marRight w:val="0"/>
              <w:marTop w:val="0"/>
              <w:marBottom w:val="0"/>
              <w:divBdr>
                <w:top w:val="none" w:sz="0" w:space="0" w:color="auto"/>
                <w:left w:val="none" w:sz="0" w:space="0" w:color="auto"/>
                <w:bottom w:val="none" w:sz="0" w:space="0" w:color="auto"/>
                <w:right w:val="none" w:sz="0" w:space="0" w:color="auto"/>
              </w:divBdr>
            </w:div>
            <w:div w:id="42414355">
              <w:marLeft w:val="0"/>
              <w:marRight w:val="0"/>
              <w:marTop w:val="0"/>
              <w:marBottom w:val="0"/>
              <w:divBdr>
                <w:top w:val="none" w:sz="0" w:space="0" w:color="auto"/>
                <w:left w:val="none" w:sz="0" w:space="0" w:color="auto"/>
                <w:bottom w:val="none" w:sz="0" w:space="0" w:color="auto"/>
                <w:right w:val="none" w:sz="0" w:space="0" w:color="auto"/>
              </w:divBdr>
            </w:div>
            <w:div w:id="1202355175">
              <w:marLeft w:val="0"/>
              <w:marRight w:val="0"/>
              <w:marTop w:val="0"/>
              <w:marBottom w:val="0"/>
              <w:divBdr>
                <w:top w:val="none" w:sz="0" w:space="0" w:color="auto"/>
                <w:left w:val="none" w:sz="0" w:space="0" w:color="auto"/>
                <w:bottom w:val="none" w:sz="0" w:space="0" w:color="auto"/>
                <w:right w:val="none" w:sz="0" w:space="0" w:color="auto"/>
              </w:divBdr>
            </w:div>
            <w:div w:id="114100947">
              <w:marLeft w:val="0"/>
              <w:marRight w:val="0"/>
              <w:marTop w:val="0"/>
              <w:marBottom w:val="0"/>
              <w:divBdr>
                <w:top w:val="none" w:sz="0" w:space="0" w:color="auto"/>
                <w:left w:val="none" w:sz="0" w:space="0" w:color="auto"/>
                <w:bottom w:val="none" w:sz="0" w:space="0" w:color="auto"/>
                <w:right w:val="none" w:sz="0" w:space="0" w:color="auto"/>
              </w:divBdr>
            </w:div>
            <w:div w:id="1161194284">
              <w:marLeft w:val="0"/>
              <w:marRight w:val="0"/>
              <w:marTop w:val="0"/>
              <w:marBottom w:val="0"/>
              <w:divBdr>
                <w:top w:val="none" w:sz="0" w:space="0" w:color="auto"/>
                <w:left w:val="none" w:sz="0" w:space="0" w:color="auto"/>
                <w:bottom w:val="none" w:sz="0" w:space="0" w:color="auto"/>
                <w:right w:val="none" w:sz="0" w:space="0" w:color="auto"/>
              </w:divBdr>
            </w:div>
            <w:div w:id="779764552">
              <w:marLeft w:val="0"/>
              <w:marRight w:val="0"/>
              <w:marTop w:val="0"/>
              <w:marBottom w:val="0"/>
              <w:divBdr>
                <w:top w:val="none" w:sz="0" w:space="0" w:color="auto"/>
                <w:left w:val="none" w:sz="0" w:space="0" w:color="auto"/>
                <w:bottom w:val="none" w:sz="0" w:space="0" w:color="auto"/>
                <w:right w:val="none" w:sz="0" w:space="0" w:color="auto"/>
              </w:divBdr>
            </w:div>
            <w:div w:id="1094009740">
              <w:marLeft w:val="0"/>
              <w:marRight w:val="0"/>
              <w:marTop w:val="0"/>
              <w:marBottom w:val="0"/>
              <w:divBdr>
                <w:top w:val="none" w:sz="0" w:space="0" w:color="auto"/>
                <w:left w:val="none" w:sz="0" w:space="0" w:color="auto"/>
                <w:bottom w:val="none" w:sz="0" w:space="0" w:color="auto"/>
                <w:right w:val="none" w:sz="0" w:space="0" w:color="auto"/>
              </w:divBdr>
            </w:div>
            <w:div w:id="2009401155">
              <w:marLeft w:val="0"/>
              <w:marRight w:val="0"/>
              <w:marTop w:val="0"/>
              <w:marBottom w:val="0"/>
              <w:divBdr>
                <w:top w:val="none" w:sz="0" w:space="0" w:color="auto"/>
                <w:left w:val="none" w:sz="0" w:space="0" w:color="auto"/>
                <w:bottom w:val="none" w:sz="0" w:space="0" w:color="auto"/>
                <w:right w:val="none" w:sz="0" w:space="0" w:color="auto"/>
              </w:divBdr>
            </w:div>
            <w:div w:id="333917533">
              <w:marLeft w:val="0"/>
              <w:marRight w:val="0"/>
              <w:marTop w:val="0"/>
              <w:marBottom w:val="0"/>
              <w:divBdr>
                <w:top w:val="none" w:sz="0" w:space="0" w:color="auto"/>
                <w:left w:val="none" w:sz="0" w:space="0" w:color="auto"/>
                <w:bottom w:val="none" w:sz="0" w:space="0" w:color="auto"/>
                <w:right w:val="none" w:sz="0" w:space="0" w:color="auto"/>
              </w:divBdr>
            </w:div>
            <w:div w:id="1799832285">
              <w:marLeft w:val="0"/>
              <w:marRight w:val="0"/>
              <w:marTop w:val="0"/>
              <w:marBottom w:val="0"/>
              <w:divBdr>
                <w:top w:val="none" w:sz="0" w:space="0" w:color="auto"/>
                <w:left w:val="none" w:sz="0" w:space="0" w:color="auto"/>
                <w:bottom w:val="none" w:sz="0" w:space="0" w:color="auto"/>
                <w:right w:val="none" w:sz="0" w:space="0" w:color="auto"/>
              </w:divBdr>
            </w:div>
            <w:div w:id="974678348">
              <w:marLeft w:val="0"/>
              <w:marRight w:val="0"/>
              <w:marTop w:val="0"/>
              <w:marBottom w:val="0"/>
              <w:divBdr>
                <w:top w:val="none" w:sz="0" w:space="0" w:color="auto"/>
                <w:left w:val="none" w:sz="0" w:space="0" w:color="auto"/>
                <w:bottom w:val="none" w:sz="0" w:space="0" w:color="auto"/>
                <w:right w:val="none" w:sz="0" w:space="0" w:color="auto"/>
              </w:divBdr>
            </w:div>
            <w:div w:id="625627747">
              <w:marLeft w:val="0"/>
              <w:marRight w:val="0"/>
              <w:marTop w:val="0"/>
              <w:marBottom w:val="0"/>
              <w:divBdr>
                <w:top w:val="none" w:sz="0" w:space="0" w:color="auto"/>
                <w:left w:val="none" w:sz="0" w:space="0" w:color="auto"/>
                <w:bottom w:val="none" w:sz="0" w:space="0" w:color="auto"/>
                <w:right w:val="none" w:sz="0" w:space="0" w:color="auto"/>
              </w:divBdr>
            </w:div>
            <w:div w:id="1304039573">
              <w:marLeft w:val="0"/>
              <w:marRight w:val="0"/>
              <w:marTop w:val="0"/>
              <w:marBottom w:val="0"/>
              <w:divBdr>
                <w:top w:val="none" w:sz="0" w:space="0" w:color="auto"/>
                <w:left w:val="none" w:sz="0" w:space="0" w:color="auto"/>
                <w:bottom w:val="none" w:sz="0" w:space="0" w:color="auto"/>
                <w:right w:val="none" w:sz="0" w:space="0" w:color="auto"/>
              </w:divBdr>
            </w:div>
            <w:div w:id="604575951">
              <w:marLeft w:val="0"/>
              <w:marRight w:val="0"/>
              <w:marTop w:val="0"/>
              <w:marBottom w:val="0"/>
              <w:divBdr>
                <w:top w:val="none" w:sz="0" w:space="0" w:color="auto"/>
                <w:left w:val="none" w:sz="0" w:space="0" w:color="auto"/>
                <w:bottom w:val="none" w:sz="0" w:space="0" w:color="auto"/>
                <w:right w:val="none" w:sz="0" w:space="0" w:color="auto"/>
              </w:divBdr>
            </w:div>
            <w:div w:id="1520774037">
              <w:marLeft w:val="0"/>
              <w:marRight w:val="0"/>
              <w:marTop w:val="0"/>
              <w:marBottom w:val="0"/>
              <w:divBdr>
                <w:top w:val="none" w:sz="0" w:space="0" w:color="auto"/>
                <w:left w:val="none" w:sz="0" w:space="0" w:color="auto"/>
                <w:bottom w:val="none" w:sz="0" w:space="0" w:color="auto"/>
                <w:right w:val="none" w:sz="0" w:space="0" w:color="auto"/>
              </w:divBdr>
            </w:div>
            <w:div w:id="193814533">
              <w:marLeft w:val="0"/>
              <w:marRight w:val="0"/>
              <w:marTop w:val="0"/>
              <w:marBottom w:val="0"/>
              <w:divBdr>
                <w:top w:val="none" w:sz="0" w:space="0" w:color="auto"/>
                <w:left w:val="none" w:sz="0" w:space="0" w:color="auto"/>
                <w:bottom w:val="none" w:sz="0" w:space="0" w:color="auto"/>
                <w:right w:val="none" w:sz="0" w:space="0" w:color="auto"/>
              </w:divBdr>
            </w:div>
            <w:div w:id="1183515866">
              <w:marLeft w:val="0"/>
              <w:marRight w:val="0"/>
              <w:marTop w:val="0"/>
              <w:marBottom w:val="0"/>
              <w:divBdr>
                <w:top w:val="none" w:sz="0" w:space="0" w:color="auto"/>
                <w:left w:val="none" w:sz="0" w:space="0" w:color="auto"/>
                <w:bottom w:val="none" w:sz="0" w:space="0" w:color="auto"/>
                <w:right w:val="none" w:sz="0" w:space="0" w:color="auto"/>
              </w:divBdr>
            </w:div>
            <w:div w:id="555360303">
              <w:marLeft w:val="0"/>
              <w:marRight w:val="0"/>
              <w:marTop w:val="0"/>
              <w:marBottom w:val="0"/>
              <w:divBdr>
                <w:top w:val="none" w:sz="0" w:space="0" w:color="auto"/>
                <w:left w:val="none" w:sz="0" w:space="0" w:color="auto"/>
                <w:bottom w:val="none" w:sz="0" w:space="0" w:color="auto"/>
                <w:right w:val="none" w:sz="0" w:space="0" w:color="auto"/>
              </w:divBdr>
            </w:div>
            <w:div w:id="876695055">
              <w:marLeft w:val="0"/>
              <w:marRight w:val="0"/>
              <w:marTop w:val="0"/>
              <w:marBottom w:val="0"/>
              <w:divBdr>
                <w:top w:val="none" w:sz="0" w:space="0" w:color="auto"/>
                <w:left w:val="none" w:sz="0" w:space="0" w:color="auto"/>
                <w:bottom w:val="none" w:sz="0" w:space="0" w:color="auto"/>
                <w:right w:val="none" w:sz="0" w:space="0" w:color="auto"/>
              </w:divBdr>
            </w:div>
            <w:div w:id="980231803">
              <w:marLeft w:val="0"/>
              <w:marRight w:val="0"/>
              <w:marTop w:val="0"/>
              <w:marBottom w:val="0"/>
              <w:divBdr>
                <w:top w:val="none" w:sz="0" w:space="0" w:color="auto"/>
                <w:left w:val="none" w:sz="0" w:space="0" w:color="auto"/>
                <w:bottom w:val="none" w:sz="0" w:space="0" w:color="auto"/>
                <w:right w:val="none" w:sz="0" w:space="0" w:color="auto"/>
              </w:divBdr>
            </w:div>
            <w:div w:id="1469710640">
              <w:marLeft w:val="0"/>
              <w:marRight w:val="0"/>
              <w:marTop w:val="0"/>
              <w:marBottom w:val="0"/>
              <w:divBdr>
                <w:top w:val="none" w:sz="0" w:space="0" w:color="auto"/>
                <w:left w:val="none" w:sz="0" w:space="0" w:color="auto"/>
                <w:bottom w:val="none" w:sz="0" w:space="0" w:color="auto"/>
                <w:right w:val="none" w:sz="0" w:space="0" w:color="auto"/>
              </w:divBdr>
            </w:div>
            <w:div w:id="254361543">
              <w:marLeft w:val="0"/>
              <w:marRight w:val="0"/>
              <w:marTop w:val="0"/>
              <w:marBottom w:val="0"/>
              <w:divBdr>
                <w:top w:val="none" w:sz="0" w:space="0" w:color="auto"/>
                <w:left w:val="none" w:sz="0" w:space="0" w:color="auto"/>
                <w:bottom w:val="none" w:sz="0" w:space="0" w:color="auto"/>
                <w:right w:val="none" w:sz="0" w:space="0" w:color="auto"/>
              </w:divBdr>
            </w:div>
            <w:div w:id="1665812243">
              <w:marLeft w:val="0"/>
              <w:marRight w:val="0"/>
              <w:marTop w:val="0"/>
              <w:marBottom w:val="0"/>
              <w:divBdr>
                <w:top w:val="none" w:sz="0" w:space="0" w:color="auto"/>
                <w:left w:val="none" w:sz="0" w:space="0" w:color="auto"/>
                <w:bottom w:val="none" w:sz="0" w:space="0" w:color="auto"/>
                <w:right w:val="none" w:sz="0" w:space="0" w:color="auto"/>
              </w:divBdr>
            </w:div>
            <w:div w:id="1372878745">
              <w:marLeft w:val="0"/>
              <w:marRight w:val="0"/>
              <w:marTop w:val="0"/>
              <w:marBottom w:val="0"/>
              <w:divBdr>
                <w:top w:val="none" w:sz="0" w:space="0" w:color="auto"/>
                <w:left w:val="none" w:sz="0" w:space="0" w:color="auto"/>
                <w:bottom w:val="none" w:sz="0" w:space="0" w:color="auto"/>
                <w:right w:val="none" w:sz="0" w:space="0" w:color="auto"/>
              </w:divBdr>
            </w:div>
            <w:div w:id="1096053550">
              <w:marLeft w:val="0"/>
              <w:marRight w:val="0"/>
              <w:marTop w:val="0"/>
              <w:marBottom w:val="0"/>
              <w:divBdr>
                <w:top w:val="none" w:sz="0" w:space="0" w:color="auto"/>
                <w:left w:val="none" w:sz="0" w:space="0" w:color="auto"/>
                <w:bottom w:val="none" w:sz="0" w:space="0" w:color="auto"/>
                <w:right w:val="none" w:sz="0" w:space="0" w:color="auto"/>
              </w:divBdr>
            </w:div>
            <w:div w:id="1382243091">
              <w:marLeft w:val="0"/>
              <w:marRight w:val="0"/>
              <w:marTop w:val="0"/>
              <w:marBottom w:val="0"/>
              <w:divBdr>
                <w:top w:val="none" w:sz="0" w:space="0" w:color="auto"/>
                <w:left w:val="none" w:sz="0" w:space="0" w:color="auto"/>
                <w:bottom w:val="none" w:sz="0" w:space="0" w:color="auto"/>
                <w:right w:val="none" w:sz="0" w:space="0" w:color="auto"/>
              </w:divBdr>
            </w:div>
            <w:div w:id="2025789587">
              <w:marLeft w:val="0"/>
              <w:marRight w:val="0"/>
              <w:marTop w:val="0"/>
              <w:marBottom w:val="0"/>
              <w:divBdr>
                <w:top w:val="none" w:sz="0" w:space="0" w:color="auto"/>
                <w:left w:val="none" w:sz="0" w:space="0" w:color="auto"/>
                <w:bottom w:val="none" w:sz="0" w:space="0" w:color="auto"/>
                <w:right w:val="none" w:sz="0" w:space="0" w:color="auto"/>
              </w:divBdr>
            </w:div>
            <w:div w:id="1587106390">
              <w:marLeft w:val="0"/>
              <w:marRight w:val="0"/>
              <w:marTop w:val="0"/>
              <w:marBottom w:val="0"/>
              <w:divBdr>
                <w:top w:val="none" w:sz="0" w:space="0" w:color="auto"/>
                <w:left w:val="none" w:sz="0" w:space="0" w:color="auto"/>
                <w:bottom w:val="none" w:sz="0" w:space="0" w:color="auto"/>
                <w:right w:val="none" w:sz="0" w:space="0" w:color="auto"/>
              </w:divBdr>
            </w:div>
            <w:div w:id="1197082249">
              <w:marLeft w:val="0"/>
              <w:marRight w:val="0"/>
              <w:marTop w:val="0"/>
              <w:marBottom w:val="0"/>
              <w:divBdr>
                <w:top w:val="none" w:sz="0" w:space="0" w:color="auto"/>
                <w:left w:val="none" w:sz="0" w:space="0" w:color="auto"/>
                <w:bottom w:val="none" w:sz="0" w:space="0" w:color="auto"/>
                <w:right w:val="none" w:sz="0" w:space="0" w:color="auto"/>
              </w:divBdr>
            </w:div>
            <w:div w:id="1335062849">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510830509">
              <w:marLeft w:val="0"/>
              <w:marRight w:val="0"/>
              <w:marTop w:val="0"/>
              <w:marBottom w:val="0"/>
              <w:divBdr>
                <w:top w:val="none" w:sz="0" w:space="0" w:color="auto"/>
                <w:left w:val="none" w:sz="0" w:space="0" w:color="auto"/>
                <w:bottom w:val="none" w:sz="0" w:space="0" w:color="auto"/>
                <w:right w:val="none" w:sz="0" w:space="0" w:color="auto"/>
              </w:divBdr>
            </w:div>
            <w:div w:id="659626415">
              <w:marLeft w:val="0"/>
              <w:marRight w:val="0"/>
              <w:marTop w:val="0"/>
              <w:marBottom w:val="0"/>
              <w:divBdr>
                <w:top w:val="none" w:sz="0" w:space="0" w:color="auto"/>
                <w:left w:val="none" w:sz="0" w:space="0" w:color="auto"/>
                <w:bottom w:val="none" w:sz="0" w:space="0" w:color="auto"/>
                <w:right w:val="none" w:sz="0" w:space="0" w:color="auto"/>
              </w:divBdr>
            </w:div>
            <w:div w:id="1290091991">
              <w:marLeft w:val="0"/>
              <w:marRight w:val="0"/>
              <w:marTop w:val="0"/>
              <w:marBottom w:val="0"/>
              <w:divBdr>
                <w:top w:val="none" w:sz="0" w:space="0" w:color="auto"/>
                <w:left w:val="none" w:sz="0" w:space="0" w:color="auto"/>
                <w:bottom w:val="none" w:sz="0" w:space="0" w:color="auto"/>
                <w:right w:val="none" w:sz="0" w:space="0" w:color="auto"/>
              </w:divBdr>
            </w:div>
            <w:div w:id="1775327042">
              <w:marLeft w:val="0"/>
              <w:marRight w:val="0"/>
              <w:marTop w:val="0"/>
              <w:marBottom w:val="0"/>
              <w:divBdr>
                <w:top w:val="none" w:sz="0" w:space="0" w:color="auto"/>
                <w:left w:val="none" w:sz="0" w:space="0" w:color="auto"/>
                <w:bottom w:val="none" w:sz="0" w:space="0" w:color="auto"/>
                <w:right w:val="none" w:sz="0" w:space="0" w:color="auto"/>
              </w:divBdr>
            </w:div>
            <w:div w:id="706181895">
              <w:marLeft w:val="0"/>
              <w:marRight w:val="0"/>
              <w:marTop w:val="0"/>
              <w:marBottom w:val="0"/>
              <w:divBdr>
                <w:top w:val="none" w:sz="0" w:space="0" w:color="auto"/>
                <w:left w:val="none" w:sz="0" w:space="0" w:color="auto"/>
                <w:bottom w:val="none" w:sz="0" w:space="0" w:color="auto"/>
                <w:right w:val="none" w:sz="0" w:space="0" w:color="auto"/>
              </w:divBdr>
            </w:div>
            <w:div w:id="1763329468">
              <w:marLeft w:val="0"/>
              <w:marRight w:val="0"/>
              <w:marTop w:val="0"/>
              <w:marBottom w:val="0"/>
              <w:divBdr>
                <w:top w:val="none" w:sz="0" w:space="0" w:color="auto"/>
                <w:left w:val="none" w:sz="0" w:space="0" w:color="auto"/>
                <w:bottom w:val="none" w:sz="0" w:space="0" w:color="auto"/>
                <w:right w:val="none" w:sz="0" w:space="0" w:color="auto"/>
              </w:divBdr>
            </w:div>
            <w:div w:id="1656956830">
              <w:marLeft w:val="0"/>
              <w:marRight w:val="0"/>
              <w:marTop w:val="0"/>
              <w:marBottom w:val="0"/>
              <w:divBdr>
                <w:top w:val="none" w:sz="0" w:space="0" w:color="auto"/>
                <w:left w:val="none" w:sz="0" w:space="0" w:color="auto"/>
                <w:bottom w:val="none" w:sz="0" w:space="0" w:color="auto"/>
                <w:right w:val="none" w:sz="0" w:space="0" w:color="auto"/>
              </w:divBdr>
            </w:div>
            <w:div w:id="2025129795">
              <w:marLeft w:val="0"/>
              <w:marRight w:val="0"/>
              <w:marTop w:val="0"/>
              <w:marBottom w:val="0"/>
              <w:divBdr>
                <w:top w:val="none" w:sz="0" w:space="0" w:color="auto"/>
                <w:left w:val="none" w:sz="0" w:space="0" w:color="auto"/>
                <w:bottom w:val="none" w:sz="0" w:space="0" w:color="auto"/>
                <w:right w:val="none" w:sz="0" w:space="0" w:color="auto"/>
              </w:divBdr>
            </w:div>
            <w:div w:id="450246997">
              <w:marLeft w:val="0"/>
              <w:marRight w:val="0"/>
              <w:marTop w:val="0"/>
              <w:marBottom w:val="0"/>
              <w:divBdr>
                <w:top w:val="none" w:sz="0" w:space="0" w:color="auto"/>
                <w:left w:val="none" w:sz="0" w:space="0" w:color="auto"/>
                <w:bottom w:val="none" w:sz="0" w:space="0" w:color="auto"/>
                <w:right w:val="none" w:sz="0" w:space="0" w:color="auto"/>
              </w:divBdr>
            </w:div>
            <w:div w:id="2017463721">
              <w:marLeft w:val="0"/>
              <w:marRight w:val="0"/>
              <w:marTop w:val="0"/>
              <w:marBottom w:val="0"/>
              <w:divBdr>
                <w:top w:val="none" w:sz="0" w:space="0" w:color="auto"/>
                <w:left w:val="none" w:sz="0" w:space="0" w:color="auto"/>
                <w:bottom w:val="none" w:sz="0" w:space="0" w:color="auto"/>
                <w:right w:val="none" w:sz="0" w:space="0" w:color="auto"/>
              </w:divBdr>
            </w:div>
            <w:div w:id="501891742">
              <w:marLeft w:val="0"/>
              <w:marRight w:val="0"/>
              <w:marTop w:val="0"/>
              <w:marBottom w:val="0"/>
              <w:divBdr>
                <w:top w:val="none" w:sz="0" w:space="0" w:color="auto"/>
                <w:left w:val="none" w:sz="0" w:space="0" w:color="auto"/>
                <w:bottom w:val="none" w:sz="0" w:space="0" w:color="auto"/>
                <w:right w:val="none" w:sz="0" w:space="0" w:color="auto"/>
              </w:divBdr>
            </w:div>
            <w:div w:id="1070691204">
              <w:marLeft w:val="0"/>
              <w:marRight w:val="0"/>
              <w:marTop w:val="0"/>
              <w:marBottom w:val="0"/>
              <w:divBdr>
                <w:top w:val="none" w:sz="0" w:space="0" w:color="auto"/>
                <w:left w:val="none" w:sz="0" w:space="0" w:color="auto"/>
                <w:bottom w:val="none" w:sz="0" w:space="0" w:color="auto"/>
                <w:right w:val="none" w:sz="0" w:space="0" w:color="auto"/>
              </w:divBdr>
            </w:div>
            <w:div w:id="1080953779">
              <w:marLeft w:val="0"/>
              <w:marRight w:val="0"/>
              <w:marTop w:val="0"/>
              <w:marBottom w:val="0"/>
              <w:divBdr>
                <w:top w:val="none" w:sz="0" w:space="0" w:color="auto"/>
                <w:left w:val="none" w:sz="0" w:space="0" w:color="auto"/>
                <w:bottom w:val="none" w:sz="0" w:space="0" w:color="auto"/>
                <w:right w:val="none" w:sz="0" w:space="0" w:color="auto"/>
              </w:divBdr>
            </w:div>
            <w:div w:id="1381858980">
              <w:marLeft w:val="0"/>
              <w:marRight w:val="0"/>
              <w:marTop w:val="0"/>
              <w:marBottom w:val="0"/>
              <w:divBdr>
                <w:top w:val="none" w:sz="0" w:space="0" w:color="auto"/>
                <w:left w:val="none" w:sz="0" w:space="0" w:color="auto"/>
                <w:bottom w:val="none" w:sz="0" w:space="0" w:color="auto"/>
                <w:right w:val="none" w:sz="0" w:space="0" w:color="auto"/>
              </w:divBdr>
            </w:div>
            <w:div w:id="413476241">
              <w:marLeft w:val="0"/>
              <w:marRight w:val="0"/>
              <w:marTop w:val="0"/>
              <w:marBottom w:val="0"/>
              <w:divBdr>
                <w:top w:val="none" w:sz="0" w:space="0" w:color="auto"/>
                <w:left w:val="none" w:sz="0" w:space="0" w:color="auto"/>
                <w:bottom w:val="none" w:sz="0" w:space="0" w:color="auto"/>
                <w:right w:val="none" w:sz="0" w:space="0" w:color="auto"/>
              </w:divBdr>
            </w:div>
            <w:div w:id="996999575">
              <w:marLeft w:val="0"/>
              <w:marRight w:val="0"/>
              <w:marTop w:val="0"/>
              <w:marBottom w:val="0"/>
              <w:divBdr>
                <w:top w:val="none" w:sz="0" w:space="0" w:color="auto"/>
                <w:left w:val="none" w:sz="0" w:space="0" w:color="auto"/>
                <w:bottom w:val="none" w:sz="0" w:space="0" w:color="auto"/>
                <w:right w:val="none" w:sz="0" w:space="0" w:color="auto"/>
              </w:divBdr>
            </w:div>
            <w:div w:id="1931549825">
              <w:marLeft w:val="0"/>
              <w:marRight w:val="0"/>
              <w:marTop w:val="0"/>
              <w:marBottom w:val="0"/>
              <w:divBdr>
                <w:top w:val="none" w:sz="0" w:space="0" w:color="auto"/>
                <w:left w:val="none" w:sz="0" w:space="0" w:color="auto"/>
                <w:bottom w:val="none" w:sz="0" w:space="0" w:color="auto"/>
                <w:right w:val="none" w:sz="0" w:space="0" w:color="auto"/>
              </w:divBdr>
            </w:div>
            <w:div w:id="357852758">
              <w:marLeft w:val="0"/>
              <w:marRight w:val="0"/>
              <w:marTop w:val="0"/>
              <w:marBottom w:val="0"/>
              <w:divBdr>
                <w:top w:val="none" w:sz="0" w:space="0" w:color="auto"/>
                <w:left w:val="none" w:sz="0" w:space="0" w:color="auto"/>
                <w:bottom w:val="none" w:sz="0" w:space="0" w:color="auto"/>
                <w:right w:val="none" w:sz="0" w:space="0" w:color="auto"/>
              </w:divBdr>
            </w:div>
            <w:div w:id="528955927">
              <w:marLeft w:val="0"/>
              <w:marRight w:val="0"/>
              <w:marTop w:val="0"/>
              <w:marBottom w:val="0"/>
              <w:divBdr>
                <w:top w:val="none" w:sz="0" w:space="0" w:color="auto"/>
                <w:left w:val="none" w:sz="0" w:space="0" w:color="auto"/>
                <w:bottom w:val="none" w:sz="0" w:space="0" w:color="auto"/>
                <w:right w:val="none" w:sz="0" w:space="0" w:color="auto"/>
              </w:divBdr>
            </w:div>
            <w:div w:id="415827788">
              <w:marLeft w:val="0"/>
              <w:marRight w:val="0"/>
              <w:marTop w:val="0"/>
              <w:marBottom w:val="0"/>
              <w:divBdr>
                <w:top w:val="none" w:sz="0" w:space="0" w:color="auto"/>
                <w:left w:val="none" w:sz="0" w:space="0" w:color="auto"/>
                <w:bottom w:val="none" w:sz="0" w:space="0" w:color="auto"/>
                <w:right w:val="none" w:sz="0" w:space="0" w:color="auto"/>
              </w:divBdr>
            </w:div>
            <w:div w:id="1968390084">
              <w:marLeft w:val="0"/>
              <w:marRight w:val="0"/>
              <w:marTop w:val="0"/>
              <w:marBottom w:val="0"/>
              <w:divBdr>
                <w:top w:val="none" w:sz="0" w:space="0" w:color="auto"/>
                <w:left w:val="none" w:sz="0" w:space="0" w:color="auto"/>
                <w:bottom w:val="none" w:sz="0" w:space="0" w:color="auto"/>
                <w:right w:val="none" w:sz="0" w:space="0" w:color="auto"/>
              </w:divBdr>
            </w:div>
            <w:div w:id="1451631501">
              <w:marLeft w:val="0"/>
              <w:marRight w:val="0"/>
              <w:marTop w:val="0"/>
              <w:marBottom w:val="0"/>
              <w:divBdr>
                <w:top w:val="none" w:sz="0" w:space="0" w:color="auto"/>
                <w:left w:val="none" w:sz="0" w:space="0" w:color="auto"/>
                <w:bottom w:val="none" w:sz="0" w:space="0" w:color="auto"/>
                <w:right w:val="none" w:sz="0" w:space="0" w:color="auto"/>
              </w:divBdr>
            </w:div>
            <w:div w:id="1664510659">
              <w:marLeft w:val="0"/>
              <w:marRight w:val="0"/>
              <w:marTop w:val="0"/>
              <w:marBottom w:val="0"/>
              <w:divBdr>
                <w:top w:val="none" w:sz="0" w:space="0" w:color="auto"/>
                <w:left w:val="none" w:sz="0" w:space="0" w:color="auto"/>
                <w:bottom w:val="none" w:sz="0" w:space="0" w:color="auto"/>
                <w:right w:val="none" w:sz="0" w:space="0" w:color="auto"/>
              </w:divBdr>
            </w:div>
            <w:div w:id="1587032796">
              <w:marLeft w:val="0"/>
              <w:marRight w:val="0"/>
              <w:marTop w:val="0"/>
              <w:marBottom w:val="0"/>
              <w:divBdr>
                <w:top w:val="none" w:sz="0" w:space="0" w:color="auto"/>
                <w:left w:val="none" w:sz="0" w:space="0" w:color="auto"/>
                <w:bottom w:val="none" w:sz="0" w:space="0" w:color="auto"/>
                <w:right w:val="none" w:sz="0" w:space="0" w:color="auto"/>
              </w:divBdr>
            </w:div>
            <w:div w:id="1138188270">
              <w:marLeft w:val="0"/>
              <w:marRight w:val="0"/>
              <w:marTop w:val="0"/>
              <w:marBottom w:val="0"/>
              <w:divBdr>
                <w:top w:val="none" w:sz="0" w:space="0" w:color="auto"/>
                <w:left w:val="none" w:sz="0" w:space="0" w:color="auto"/>
                <w:bottom w:val="none" w:sz="0" w:space="0" w:color="auto"/>
                <w:right w:val="none" w:sz="0" w:space="0" w:color="auto"/>
              </w:divBdr>
            </w:div>
            <w:div w:id="1630814875">
              <w:marLeft w:val="0"/>
              <w:marRight w:val="0"/>
              <w:marTop w:val="0"/>
              <w:marBottom w:val="0"/>
              <w:divBdr>
                <w:top w:val="none" w:sz="0" w:space="0" w:color="auto"/>
                <w:left w:val="none" w:sz="0" w:space="0" w:color="auto"/>
                <w:bottom w:val="none" w:sz="0" w:space="0" w:color="auto"/>
                <w:right w:val="none" w:sz="0" w:space="0" w:color="auto"/>
              </w:divBdr>
            </w:div>
            <w:div w:id="1120227274">
              <w:marLeft w:val="0"/>
              <w:marRight w:val="0"/>
              <w:marTop w:val="0"/>
              <w:marBottom w:val="0"/>
              <w:divBdr>
                <w:top w:val="none" w:sz="0" w:space="0" w:color="auto"/>
                <w:left w:val="none" w:sz="0" w:space="0" w:color="auto"/>
                <w:bottom w:val="none" w:sz="0" w:space="0" w:color="auto"/>
                <w:right w:val="none" w:sz="0" w:space="0" w:color="auto"/>
              </w:divBdr>
            </w:div>
            <w:div w:id="553542521">
              <w:marLeft w:val="0"/>
              <w:marRight w:val="0"/>
              <w:marTop w:val="0"/>
              <w:marBottom w:val="0"/>
              <w:divBdr>
                <w:top w:val="none" w:sz="0" w:space="0" w:color="auto"/>
                <w:left w:val="none" w:sz="0" w:space="0" w:color="auto"/>
                <w:bottom w:val="none" w:sz="0" w:space="0" w:color="auto"/>
                <w:right w:val="none" w:sz="0" w:space="0" w:color="auto"/>
              </w:divBdr>
            </w:div>
            <w:div w:id="1256477254">
              <w:marLeft w:val="0"/>
              <w:marRight w:val="0"/>
              <w:marTop w:val="0"/>
              <w:marBottom w:val="0"/>
              <w:divBdr>
                <w:top w:val="none" w:sz="0" w:space="0" w:color="auto"/>
                <w:left w:val="none" w:sz="0" w:space="0" w:color="auto"/>
                <w:bottom w:val="none" w:sz="0" w:space="0" w:color="auto"/>
                <w:right w:val="none" w:sz="0" w:space="0" w:color="auto"/>
              </w:divBdr>
            </w:div>
            <w:div w:id="2022126065">
              <w:marLeft w:val="0"/>
              <w:marRight w:val="0"/>
              <w:marTop w:val="0"/>
              <w:marBottom w:val="0"/>
              <w:divBdr>
                <w:top w:val="none" w:sz="0" w:space="0" w:color="auto"/>
                <w:left w:val="none" w:sz="0" w:space="0" w:color="auto"/>
                <w:bottom w:val="none" w:sz="0" w:space="0" w:color="auto"/>
                <w:right w:val="none" w:sz="0" w:space="0" w:color="auto"/>
              </w:divBdr>
            </w:div>
            <w:div w:id="1947156553">
              <w:marLeft w:val="0"/>
              <w:marRight w:val="0"/>
              <w:marTop w:val="0"/>
              <w:marBottom w:val="0"/>
              <w:divBdr>
                <w:top w:val="none" w:sz="0" w:space="0" w:color="auto"/>
                <w:left w:val="none" w:sz="0" w:space="0" w:color="auto"/>
                <w:bottom w:val="none" w:sz="0" w:space="0" w:color="auto"/>
                <w:right w:val="none" w:sz="0" w:space="0" w:color="auto"/>
              </w:divBdr>
            </w:div>
            <w:div w:id="1330913602">
              <w:marLeft w:val="0"/>
              <w:marRight w:val="0"/>
              <w:marTop w:val="0"/>
              <w:marBottom w:val="0"/>
              <w:divBdr>
                <w:top w:val="none" w:sz="0" w:space="0" w:color="auto"/>
                <w:left w:val="none" w:sz="0" w:space="0" w:color="auto"/>
                <w:bottom w:val="none" w:sz="0" w:space="0" w:color="auto"/>
                <w:right w:val="none" w:sz="0" w:space="0" w:color="auto"/>
              </w:divBdr>
            </w:div>
            <w:div w:id="2064592783">
              <w:marLeft w:val="0"/>
              <w:marRight w:val="0"/>
              <w:marTop w:val="0"/>
              <w:marBottom w:val="0"/>
              <w:divBdr>
                <w:top w:val="none" w:sz="0" w:space="0" w:color="auto"/>
                <w:left w:val="none" w:sz="0" w:space="0" w:color="auto"/>
                <w:bottom w:val="none" w:sz="0" w:space="0" w:color="auto"/>
                <w:right w:val="none" w:sz="0" w:space="0" w:color="auto"/>
              </w:divBdr>
            </w:div>
            <w:div w:id="596791504">
              <w:marLeft w:val="0"/>
              <w:marRight w:val="0"/>
              <w:marTop w:val="0"/>
              <w:marBottom w:val="0"/>
              <w:divBdr>
                <w:top w:val="none" w:sz="0" w:space="0" w:color="auto"/>
                <w:left w:val="none" w:sz="0" w:space="0" w:color="auto"/>
                <w:bottom w:val="none" w:sz="0" w:space="0" w:color="auto"/>
                <w:right w:val="none" w:sz="0" w:space="0" w:color="auto"/>
              </w:divBdr>
            </w:div>
            <w:div w:id="1643970662">
              <w:marLeft w:val="0"/>
              <w:marRight w:val="0"/>
              <w:marTop w:val="0"/>
              <w:marBottom w:val="0"/>
              <w:divBdr>
                <w:top w:val="none" w:sz="0" w:space="0" w:color="auto"/>
                <w:left w:val="none" w:sz="0" w:space="0" w:color="auto"/>
                <w:bottom w:val="none" w:sz="0" w:space="0" w:color="auto"/>
                <w:right w:val="none" w:sz="0" w:space="0" w:color="auto"/>
              </w:divBdr>
            </w:div>
            <w:div w:id="1328948163">
              <w:marLeft w:val="0"/>
              <w:marRight w:val="0"/>
              <w:marTop w:val="0"/>
              <w:marBottom w:val="0"/>
              <w:divBdr>
                <w:top w:val="none" w:sz="0" w:space="0" w:color="auto"/>
                <w:left w:val="none" w:sz="0" w:space="0" w:color="auto"/>
                <w:bottom w:val="none" w:sz="0" w:space="0" w:color="auto"/>
                <w:right w:val="none" w:sz="0" w:space="0" w:color="auto"/>
              </w:divBdr>
            </w:div>
            <w:div w:id="2116561460">
              <w:marLeft w:val="0"/>
              <w:marRight w:val="0"/>
              <w:marTop w:val="0"/>
              <w:marBottom w:val="0"/>
              <w:divBdr>
                <w:top w:val="none" w:sz="0" w:space="0" w:color="auto"/>
                <w:left w:val="none" w:sz="0" w:space="0" w:color="auto"/>
                <w:bottom w:val="none" w:sz="0" w:space="0" w:color="auto"/>
                <w:right w:val="none" w:sz="0" w:space="0" w:color="auto"/>
              </w:divBdr>
            </w:div>
            <w:div w:id="831146659">
              <w:marLeft w:val="0"/>
              <w:marRight w:val="0"/>
              <w:marTop w:val="0"/>
              <w:marBottom w:val="0"/>
              <w:divBdr>
                <w:top w:val="none" w:sz="0" w:space="0" w:color="auto"/>
                <w:left w:val="none" w:sz="0" w:space="0" w:color="auto"/>
                <w:bottom w:val="none" w:sz="0" w:space="0" w:color="auto"/>
                <w:right w:val="none" w:sz="0" w:space="0" w:color="auto"/>
              </w:divBdr>
            </w:div>
            <w:div w:id="2093238531">
              <w:marLeft w:val="0"/>
              <w:marRight w:val="0"/>
              <w:marTop w:val="0"/>
              <w:marBottom w:val="0"/>
              <w:divBdr>
                <w:top w:val="none" w:sz="0" w:space="0" w:color="auto"/>
                <w:left w:val="none" w:sz="0" w:space="0" w:color="auto"/>
                <w:bottom w:val="none" w:sz="0" w:space="0" w:color="auto"/>
                <w:right w:val="none" w:sz="0" w:space="0" w:color="auto"/>
              </w:divBdr>
            </w:div>
            <w:div w:id="350452844">
              <w:marLeft w:val="0"/>
              <w:marRight w:val="0"/>
              <w:marTop w:val="0"/>
              <w:marBottom w:val="0"/>
              <w:divBdr>
                <w:top w:val="none" w:sz="0" w:space="0" w:color="auto"/>
                <w:left w:val="none" w:sz="0" w:space="0" w:color="auto"/>
                <w:bottom w:val="none" w:sz="0" w:space="0" w:color="auto"/>
                <w:right w:val="none" w:sz="0" w:space="0" w:color="auto"/>
              </w:divBdr>
            </w:div>
            <w:div w:id="1751611374">
              <w:marLeft w:val="0"/>
              <w:marRight w:val="0"/>
              <w:marTop w:val="0"/>
              <w:marBottom w:val="0"/>
              <w:divBdr>
                <w:top w:val="none" w:sz="0" w:space="0" w:color="auto"/>
                <w:left w:val="none" w:sz="0" w:space="0" w:color="auto"/>
                <w:bottom w:val="none" w:sz="0" w:space="0" w:color="auto"/>
                <w:right w:val="none" w:sz="0" w:space="0" w:color="auto"/>
              </w:divBdr>
            </w:div>
            <w:div w:id="16002440">
              <w:marLeft w:val="0"/>
              <w:marRight w:val="0"/>
              <w:marTop w:val="0"/>
              <w:marBottom w:val="0"/>
              <w:divBdr>
                <w:top w:val="none" w:sz="0" w:space="0" w:color="auto"/>
                <w:left w:val="none" w:sz="0" w:space="0" w:color="auto"/>
                <w:bottom w:val="none" w:sz="0" w:space="0" w:color="auto"/>
                <w:right w:val="none" w:sz="0" w:space="0" w:color="auto"/>
              </w:divBdr>
            </w:div>
            <w:div w:id="1348486026">
              <w:marLeft w:val="0"/>
              <w:marRight w:val="0"/>
              <w:marTop w:val="0"/>
              <w:marBottom w:val="0"/>
              <w:divBdr>
                <w:top w:val="none" w:sz="0" w:space="0" w:color="auto"/>
                <w:left w:val="none" w:sz="0" w:space="0" w:color="auto"/>
                <w:bottom w:val="none" w:sz="0" w:space="0" w:color="auto"/>
                <w:right w:val="none" w:sz="0" w:space="0" w:color="auto"/>
              </w:divBdr>
            </w:div>
            <w:div w:id="469522169">
              <w:marLeft w:val="0"/>
              <w:marRight w:val="0"/>
              <w:marTop w:val="0"/>
              <w:marBottom w:val="0"/>
              <w:divBdr>
                <w:top w:val="none" w:sz="0" w:space="0" w:color="auto"/>
                <w:left w:val="none" w:sz="0" w:space="0" w:color="auto"/>
                <w:bottom w:val="none" w:sz="0" w:space="0" w:color="auto"/>
                <w:right w:val="none" w:sz="0" w:space="0" w:color="auto"/>
              </w:divBdr>
            </w:div>
            <w:div w:id="1063992329">
              <w:marLeft w:val="0"/>
              <w:marRight w:val="0"/>
              <w:marTop w:val="0"/>
              <w:marBottom w:val="0"/>
              <w:divBdr>
                <w:top w:val="none" w:sz="0" w:space="0" w:color="auto"/>
                <w:left w:val="none" w:sz="0" w:space="0" w:color="auto"/>
                <w:bottom w:val="none" w:sz="0" w:space="0" w:color="auto"/>
                <w:right w:val="none" w:sz="0" w:space="0" w:color="auto"/>
              </w:divBdr>
            </w:div>
            <w:div w:id="1233854040">
              <w:marLeft w:val="0"/>
              <w:marRight w:val="0"/>
              <w:marTop w:val="0"/>
              <w:marBottom w:val="0"/>
              <w:divBdr>
                <w:top w:val="none" w:sz="0" w:space="0" w:color="auto"/>
                <w:left w:val="none" w:sz="0" w:space="0" w:color="auto"/>
                <w:bottom w:val="none" w:sz="0" w:space="0" w:color="auto"/>
                <w:right w:val="none" w:sz="0" w:space="0" w:color="auto"/>
              </w:divBdr>
            </w:div>
            <w:div w:id="5215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081">
      <w:bodyDiv w:val="1"/>
      <w:marLeft w:val="0"/>
      <w:marRight w:val="0"/>
      <w:marTop w:val="0"/>
      <w:marBottom w:val="0"/>
      <w:divBdr>
        <w:top w:val="none" w:sz="0" w:space="0" w:color="auto"/>
        <w:left w:val="none" w:sz="0" w:space="0" w:color="auto"/>
        <w:bottom w:val="none" w:sz="0" w:space="0" w:color="auto"/>
        <w:right w:val="none" w:sz="0" w:space="0" w:color="auto"/>
      </w:divBdr>
    </w:div>
    <w:div w:id="639266722">
      <w:bodyDiv w:val="1"/>
      <w:marLeft w:val="0"/>
      <w:marRight w:val="0"/>
      <w:marTop w:val="0"/>
      <w:marBottom w:val="0"/>
      <w:divBdr>
        <w:top w:val="none" w:sz="0" w:space="0" w:color="auto"/>
        <w:left w:val="none" w:sz="0" w:space="0" w:color="auto"/>
        <w:bottom w:val="none" w:sz="0" w:space="0" w:color="auto"/>
        <w:right w:val="none" w:sz="0" w:space="0" w:color="auto"/>
      </w:divBdr>
      <w:divsChild>
        <w:div w:id="1384326738">
          <w:marLeft w:val="0"/>
          <w:marRight w:val="0"/>
          <w:marTop w:val="0"/>
          <w:marBottom w:val="0"/>
          <w:divBdr>
            <w:top w:val="none" w:sz="0" w:space="0" w:color="auto"/>
            <w:left w:val="none" w:sz="0" w:space="0" w:color="auto"/>
            <w:bottom w:val="none" w:sz="0" w:space="0" w:color="auto"/>
            <w:right w:val="none" w:sz="0" w:space="0" w:color="auto"/>
          </w:divBdr>
          <w:divsChild>
            <w:div w:id="153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164">
      <w:bodyDiv w:val="1"/>
      <w:marLeft w:val="0"/>
      <w:marRight w:val="0"/>
      <w:marTop w:val="0"/>
      <w:marBottom w:val="0"/>
      <w:divBdr>
        <w:top w:val="none" w:sz="0" w:space="0" w:color="auto"/>
        <w:left w:val="none" w:sz="0" w:space="0" w:color="auto"/>
        <w:bottom w:val="none" w:sz="0" w:space="0" w:color="auto"/>
        <w:right w:val="none" w:sz="0" w:space="0" w:color="auto"/>
      </w:divBdr>
      <w:divsChild>
        <w:div w:id="67775268">
          <w:marLeft w:val="0"/>
          <w:marRight w:val="0"/>
          <w:marTop w:val="0"/>
          <w:marBottom w:val="0"/>
          <w:divBdr>
            <w:top w:val="none" w:sz="0" w:space="0" w:color="auto"/>
            <w:left w:val="none" w:sz="0" w:space="0" w:color="auto"/>
            <w:bottom w:val="none" w:sz="0" w:space="0" w:color="auto"/>
            <w:right w:val="none" w:sz="0" w:space="0" w:color="auto"/>
          </w:divBdr>
          <w:divsChild>
            <w:div w:id="1287656691">
              <w:marLeft w:val="0"/>
              <w:marRight w:val="0"/>
              <w:marTop w:val="0"/>
              <w:marBottom w:val="0"/>
              <w:divBdr>
                <w:top w:val="none" w:sz="0" w:space="0" w:color="auto"/>
                <w:left w:val="none" w:sz="0" w:space="0" w:color="auto"/>
                <w:bottom w:val="none" w:sz="0" w:space="0" w:color="auto"/>
                <w:right w:val="none" w:sz="0" w:space="0" w:color="auto"/>
              </w:divBdr>
            </w:div>
            <w:div w:id="1092899326">
              <w:marLeft w:val="0"/>
              <w:marRight w:val="0"/>
              <w:marTop w:val="0"/>
              <w:marBottom w:val="0"/>
              <w:divBdr>
                <w:top w:val="none" w:sz="0" w:space="0" w:color="auto"/>
                <w:left w:val="none" w:sz="0" w:space="0" w:color="auto"/>
                <w:bottom w:val="none" w:sz="0" w:space="0" w:color="auto"/>
                <w:right w:val="none" w:sz="0" w:space="0" w:color="auto"/>
              </w:divBdr>
            </w:div>
            <w:div w:id="437454867">
              <w:marLeft w:val="0"/>
              <w:marRight w:val="0"/>
              <w:marTop w:val="0"/>
              <w:marBottom w:val="0"/>
              <w:divBdr>
                <w:top w:val="none" w:sz="0" w:space="0" w:color="auto"/>
                <w:left w:val="none" w:sz="0" w:space="0" w:color="auto"/>
                <w:bottom w:val="none" w:sz="0" w:space="0" w:color="auto"/>
                <w:right w:val="none" w:sz="0" w:space="0" w:color="auto"/>
              </w:divBdr>
            </w:div>
            <w:div w:id="1353998308">
              <w:marLeft w:val="0"/>
              <w:marRight w:val="0"/>
              <w:marTop w:val="0"/>
              <w:marBottom w:val="0"/>
              <w:divBdr>
                <w:top w:val="none" w:sz="0" w:space="0" w:color="auto"/>
                <w:left w:val="none" w:sz="0" w:space="0" w:color="auto"/>
                <w:bottom w:val="none" w:sz="0" w:space="0" w:color="auto"/>
                <w:right w:val="none" w:sz="0" w:space="0" w:color="auto"/>
              </w:divBdr>
            </w:div>
            <w:div w:id="1499223110">
              <w:marLeft w:val="0"/>
              <w:marRight w:val="0"/>
              <w:marTop w:val="0"/>
              <w:marBottom w:val="0"/>
              <w:divBdr>
                <w:top w:val="none" w:sz="0" w:space="0" w:color="auto"/>
                <w:left w:val="none" w:sz="0" w:space="0" w:color="auto"/>
                <w:bottom w:val="none" w:sz="0" w:space="0" w:color="auto"/>
                <w:right w:val="none" w:sz="0" w:space="0" w:color="auto"/>
              </w:divBdr>
            </w:div>
            <w:div w:id="354188597">
              <w:marLeft w:val="0"/>
              <w:marRight w:val="0"/>
              <w:marTop w:val="0"/>
              <w:marBottom w:val="0"/>
              <w:divBdr>
                <w:top w:val="none" w:sz="0" w:space="0" w:color="auto"/>
                <w:left w:val="none" w:sz="0" w:space="0" w:color="auto"/>
                <w:bottom w:val="none" w:sz="0" w:space="0" w:color="auto"/>
                <w:right w:val="none" w:sz="0" w:space="0" w:color="auto"/>
              </w:divBdr>
            </w:div>
            <w:div w:id="1978804597">
              <w:marLeft w:val="0"/>
              <w:marRight w:val="0"/>
              <w:marTop w:val="0"/>
              <w:marBottom w:val="0"/>
              <w:divBdr>
                <w:top w:val="none" w:sz="0" w:space="0" w:color="auto"/>
                <w:left w:val="none" w:sz="0" w:space="0" w:color="auto"/>
                <w:bottom w:val="none" w:sz="0" w:space="0" w:color="auto"/>
                <w:right w:val="none" w:sz="0" w:space="0" w:color="auto"/>
              </w:divBdr>
            </w:div>
            <w:div w:id="219559041">
              <w:marLeft w:val="0"/>
              <w:marRight w:val="0"/>
              <w:marTop w:val="0"/>
              <w:marBottom w:val="0"/>
              <w:divBdr>
                <w:top w:val="none" w:sz="0" w:space="0" w:color="auto"/>
                <w:left w:val="none" w:sz="0" w:space="0" w:color="auto"/>
                <w:bottom w:val="none" w:sz="0" w:space="0" w:color="auto"/>
                <w:right w:val="none" w:sz="0" w:space="0" w:color="auto"/>
              </w:divBdr>
            </w:div>
            <w:div w:id="1432119386">
              <w:marLeft w:val="0"/>
              <w:marRight w:val="0"/>
              <w:marTop w:val="0"/>
              <w:marBottom w:val="0"/>
              <w:divBdr>
                <w:top w:val="none" w:sz="0" w:space="0" w:color="auto"/>
                <w:left w:val="none" w:sz="0" w:space="0" w:color="auto"/>
                <w:bottom w:val="none" w:sz="0" w:space="0" w:color="auto"/>
                <w:right w:val="none" w:sz="0" w:space="0" w:color="auto"/>
              </w:divBdr>
            </w:div>
            <w:div w:id="2040861510">
              <w:marLeft w:val="0"/>
              <w:marRight w:val="0"/>
              <w:marTop w:val="0"/>
              <w:marBottom w:val="0"/>
              <w:divBdr>
                <w:top w:val="none" w:sz="0" w:space="0" w:color="auto"/>
                <w:left w:val="none" w:sz="0" w:space="0" w:color="auto"/>
                <w:bottom w:val="none" w:sz="0" w:space="0" w:color="auto"/>
                <w:right w:val="none" w:sz="0" w:space="0" w:color="auto"/>
              </w:divBdr>
            </w:div>
            <w:div w:id="2117406869">
              <w:marLeft w:val="0"/>
              <w:marRight w:val="0"/>
              <w:marTop w:val="0"/>
              <w:marBottom w:val="0"/>
              <w:divBdr>
                <w:top w:val="none" w:sz="0" w:space="0" w:color="auto"/>
                <w:left w:val="none" w:sz="0" w:space="0" w:color="auto"/>
                <w:bottom w:val="none" w:sz="0" w:space="0" w:color="auto"/>
                <w:right w:val="none" w:sz="0" w:space="0" w:color="auto"/>
              </w:divBdr>
            </w:div>
            <w:div w:id="1050574147">
              <w:marLeft w:val="0"/>
              <w:marRight w:val="0"/>
              <w:marTop w:val="0"/>
              <w:marBottom w:val="0"/>
              <w:divBdr>
                <w:top w:val="none" w:sz="0" w:space="0" w:color="auto"/>
                <w:left w:val="none" w:sz="0" w:space="0" w:color="auto"/>
                <w:bottom w:val="none" w:sz="0" w:space="0" w:color="auto"/>
                <w:right w:val="none" w:sz="0" w:space="0" w:color="auto"/>
              </w:divBdr>
            </w:div>
            <w:div w:id="273637720">
              <w:marLeft w:val="0"/>
              <w:marRight w:val="0"/>
              <w:marTop w:val="0"/>
              <w:marBottom w:val="0"/>
              <w:divBdr>
                <w:top w:val="none" w:sz="0" w:space="0" w:color="auto"/>
                <w:left w:val="none" w:sz="0" w:space="0" w:color="auto"/>
                <w:bottom w:val="none" w:sz="0" w:space="0" w:color="auto"/>
                <w:right w:val="none" w:sz="0" w:space="0" w:color="auto"/>
              </w:divBdr>
            </w:div>
            <w:div w:id="442120016">
              <w:marLeft w:val="0"/>
              <w:marRight w:val="0"/>
              <w:marTop w:val="0"/>
              <w:marBottom w:val="0"/>
              <w:divBdr>
                <w:top w:val="none" w:sz="0" w:space="0" w:color="auto"/>
                <w:left w:val="none" w:sz="0" w:space="0" w:color="auto"/>
                <w:bottom w:val="none" w:sz="0" w:space="0" w:color="auto"/>
                <w:right w:val="none" w:sz="0" w:space="0" w:color="auto"/>
              </w:divBdr>
            </w:div>
            <w:div w:id="540627147">
              <w:marLeft w:val="0"/>
              <w:marRight w:val="0"/>
              <w:marTop w:val="0"/>
              <w:marBottom w:val="0"/>
              <w:divBdr>
                <w:top w:val="none" w:sz="0" w:space="0" w:color="auto"/>
                <w:left w:val="none" w:sz="0" w:space="0" w:color="auto"/>
                <w:bottom w:val="none" w:sz="0" w:space="0" w:color="auto"/>
                <w:right w:val="none" w:sz="0" w:space="0" w:color="auto"/>
              </w:divBdr>
            </w:div>
            <w:div w:id="576210891">
              <w:marLeft w:val="0"/>
              <w:marRight w:val="0"/>
              <w:marTop w:val="0"/>
              <w:marBottom w:val="0"/>
              <w:divBdr>
                <w:top w:val="none" w:sz="0" w:space="0" w:color="auto"/>
                <w:left w:val="none" w:sz="0" w:space="0" w:color="auto"/>
                <w:bottom w:val="none" w:sz="0" w:space="0" w:color="auto"/>
                <w:right w:val="none" w:sz="0" w:space="0" w:color="auto"/>
              </w:divBdr>
            </w:div>
            <w:div w:id="1617566888">
              <w:marLeft w:val="0"/>
              <w:marRight w:val="0"/>
              <w:marTop w:val="0"/>
              <w:marBottom w:val="0"/>
              <w:divBdr>
                <w:top w:val="none" w:sz="0" w:space="0" w:color="auto"/>
                <w:left w:val="none" w:sz="0" w:space="0" w:color="auto"/>
                <w:bottom w:val="none" w:sz="0" w:space="0" w:color="auto"/>
                <w:right w:val="none" w:sz="0" w:space="0" w:color="auto"/>
              </w:divBdr>
            </w:div>
            <w:div w:id="1448503879">
              <w:marLeft w:val="0"/>
              <w:marRight w:val="0"/>
              <w:marTop w:val="0"/>
              <w:marBottom w:val="0"/>
              <w:divBdr>
                <w:top w:val="none" w:sz="0" w:space="0" w:color="auto"/>
                <w:left w:val="none" w:sz="0" w:space="0" w:color="auto"/>
                <w:bottom w:val="none" w:sz="0" w:space="0" w:color="auto"/>
                <w:right w:val="none" w:sz="0" w:space="0" w:color="auto"/>
              </w:divBdr>
            </w:div>
            <w:div w:id="1006329216">
              <w:marLeft w:val="0"/>
              <w:marRight w:val="0"/>
              <w:marTop w:val="0"/>
              <w:marBottom w:val="0"/>
              <w:divBdr>
                <w:top w:val="none" w:sz="0" w:space="0" w:color="auto"/>
                <w:left w:val="none" w:sz="0" w:space="0" w:color="auto"/>
                <w:bottom w:val="none" w:sz="0" w:space="0" w:color="auto"/>
                <w:right w:val="none" w:sz="0" w:space="0" w:color="auto"/>
              </w:divBdr>
            </w:div>
            <w:div w:id="736319799">
              <w:marLeft w:val="0"/>
              <w:marRight w:val="0"/>
              <w:marTop w:val="0"/>
              <w:marBottom w:val="0"/>
              <w:divBdr>
                <w:top w:val="none" w:sz="0" w:space="0" w:color="auto"/>
                <w:left w:val="none" w:sz="0" w:space="0" w:color="auto"/>
                <w:bottom w:val="none" w:sz="0" w:space="0" w:color="auto"/>
                <w:right w:val="none" w:sz="0" w:space="0" w:color="auto"/>
              </w:divBdr>
            </w:div>
            <w:div w:id="760029989">
              <w:marLeft w:val="0"/>
              <w:marRight w:val="0"/>
              <w:marTop w:val="0"/>
              <w:marBottom w:val="0"/>
              <w:divBdr>
                <w:top w:val="none" w:sz="0" w:space="0" w:color="auto"/>
                <w:left w:val="none" w:sz="0" w:space="0" w:color="auto"/>
                <w:bottom w:val="none" w:sz="0" w:space="0" w:color="auto"/>
                <w:right w:val="none" w:sz="0" w:space="0" w:color="auto"/>
              </w:divBdr>
            </w:div>
            <w:div w:id="1458373750">
              <w:marLeft w:val="0"/>
              <w:marRight w:val="0"/>
              <w:marTop w:val="0"/>
              <w:marBottom w:val="0"/>
              <w:divBdr>
                <w:top w:val="none" w:sz="0" w:space="0" w:color="auto"/>
                <w:left w:val="none" w:sz="0" w:space="0" w:color="auto"/>
                <w:bottom w:val="none" w:sz="0" w:space="0" w:color="auto"/>
                <w:right w:val="none" w:sz="0" w:space="0" w:color="auto"/>
              </w:divBdr>
            </w:div>
            <w:div w:id="470753816">
              <w:marLeft w:val="0"/>
              <w:marRight w:val="0"/>
              <w:marTop w:val="0"/>
              <w:marBottom w:val="0"/>
              <w:divBdr>
                <w:top w:val="none" w:sz="0" w:space="0" w:color="auto"/>
                <w:left w:val="none" w:sz="0" w:space="0" w:color="auto"/>
                <w:bottom w:val="none" w:sz="0" w:space="0" w:color="auto"/>
                <w:right w:val="none" w:sz="0" w:space="0" w:color="auto"/>
              </w:divBdr>
            </w:div>
            <w:div w:id="181945425">
              <w:marLeft w:val="0"/>
              <w:marRight w:val="0"/>
              <w:marTop w:val="0"/>
              <w:marBottom w:val="0"/>
              <w:divBdr>
                <w:top w:val="none" w:sz="0" w:space="0" w:color="auto"/>
                <w:left w:val="none" w:sz="0" w:space="0" w:color="auto"/>
                <w:bottom w:val="none" w:sz="0" w:space="0" w:color="auto"/>
                <w:right w:val="none" w:sz="0" w:space="0" w:color="auto"/>
              </w:divBdr>
            </w:div>
            <w:div w:id="1870944891">
              <w:marLeft w:val="0"/>
              <w:marRight w:val="0"/>
              <w:marTop w:val="0"/>
              <w:marBottom w:val="0"/>
              <w:divBdr>
                <w:top w:val="none" w:sz="0" w:space="0" w:color="auto"/>
                <w:left w:val="none" w:sz="0" w:space="0" w:color="auto"/>
                <w:bottom w:val="none" w:sz="0" w:space="0" w:color="auto"/>
                <w:right w:val="none" w:sz="0" w:space="0" w:color="auto"/>
              </w:divBdr>
            </w:div>
            <w:div w:id="1260330757">
              <w:marLeft w:val="0"/>
              <w:marRight w:val="0"/>
              <w:marTop w:val="0"/>
              <w:marBottom w:val="0"/>
              <w:divBdr>
                <w:top w:val="none" w:sz="0" w:space="0" w:color="auto"/>
                <w:left w:val="none" w:sz="0" w:space="0" w:color="auto"/>
                <w:bottom w:val="none" w:sz="0" w:space="0" w:color="auto"/>
                <w:right w:val="none" w:sz="0" w:space="0" w:color="auto"/>
              </w:divBdr>
            </w:div>
            <w:div w:id="656033059">
              <w:marLeft w:val="0"/>
              <w:marRight w:val="0"/>
              <w:marTop w:val="0"/>
              <w:marBottom w:val="0"/>
              <w:divBdr>
                <w:top w:val="none" w:sz="0" w:space="0" w:color="auto"/>
                <w:left w:val="none" w:sz="0" w:space="0" w:color="auto"/>
                <w:bottom w:val="none" w:sz="0" w:space="0" w:color="auto"/>
                <w:right w:val="none" w:sz="0" w:space="0" w:color="auto"/>
              </w:divBdr>
            </w:div>
            <w:div w:id="1602251693">
              <w:marLeft w:val="0"/>
              <w:marRight w:val="0"/>
              <w:marTop w:val="0"/>
              <w:marBottom w:val="0"/>
              <w:divBdr>
                <w:top w:val="none" w:sz="0" w:space="0" w:color="auto"/>
                <w:left w:val="none" w:sz="0" w:space="0" w:color="auto"/>
                <w:bottom w:val="none" w:sz="0" w:space="0" w:color="auto"/>
                <w:right w:val="none" w:sz="0" w:space="0" w:color="auto"/>
              </w:divBdr>
            </w:div>
            <w:div w:id="1876233578">
              <w:marLeft w:val="0"/>
              <w:marRight w:val="0"/>
              <w:marTop w:val="0"/>
              <w:marBottom w:val="0"/>
              <w:divBdr>
                <w:top w:val="none" w:sz="0" w:space="0" w:color="auto"/>
                <w:left w:val="none" w:sz="0" w:space="0" w:color="auto"/>
                <w:bottom w:val="none" w:sz="0" w:space="0" w:color="auto"/>
                <w:right w:val="none" w:sz="0" w:space="0" w:color="auto"/>
              </w:divBdr>
            </w:div>
            <w:div w:id="865826617">
              <w:marLeft w:val="0"/>
              <w:marRight w:val="0"/>
              <w:marTop w:val="0"/>
              <w:marBottom w:val="0"/>
              <w:divBdr>
                <w:top w:val="none" w:sz="0" w:space="0" w:color="auto"/>
                <w:left w:val="none" w:sz="0" w:space="0" w:color="auto"/>
                <w:bottom w:val="none" w:sz="0" w:space="0" w:color="auto"/>
                <w:right w:val="none" w:sz="0" w:space="0" w:color="auto"/>
              </w:divBdr>
            </w:div>
            <w:div w:id="1788501032">
              <w:marLeft w:val="0"/>
              <w:marRight w:val="0"/>
              <w:marTop w:val="0"/>
              <w:marBottom w:val="0"/>
              <w:divBdr>
                <w:top w:val="none" w:sz="0" w:space="0" w:color="auto"/>
                <w:left w:val="none" w:sz="0" w:space="0" w:color="auto"/>
                <w:bottom w:val="none" w:sz="0" w:space="0" w:color="auto"/>
                <w:right w:val="none" w:sz="0" w:space="0" w:color="auto"/>
              </w:divBdr>
            </w:div>
            <w:div w:id="37781277">
              <w:marLeft w:val="0"/>
              <w:marRight w:val="0"/>
              <w:marTop w:val="0"/>
              <w:marBottom w:val="0"/>
              <w:divBdr>
                <w:top w:val="none" w:sz="0" w:space="0" w:color="auto"/>
                <w:left w:val="none" w:sz="0" w:space="0" w:color="auto"/>
                <w:bottom w:val="none" w:sz="0" w:space="0" w:color="auto"/>
                <w:right w:val="none" w:sz="0" w:space="0" w:color="auto"/>
              </w:divBdr>
            </w:div>
            <w:div w:id="968047517">
              <w:marLeft w:val="0"/>
              <w:marRight w:val="0"/>
              <w:marTop w:val="0"/>
              <w:marBottom w:val="0"/>
              <w:divBdr>
                <w:top w:val="none" w:sz="0" w:space="0" w:color="auto"/>
                <w:left w:val="none" w:sz="0" w:space="0" w:color="auto"/>
                <w:bottom w:val="none" w:sz="0" w:space="0" w:color="auto"/>
                <w:right w:val="none" w:sz="0" w:space="0" w:color="auto"/>
              </w:divBdr>
            </w:div>
            <w:div w:id="449009456">
              <w:marLeft w:val="0"/>
              <w:marRight w:val="0"/>
              <w:marTop w:val="0"/>
              <w:marBottom w:val="0"/>
              <w:divBdr>
                <w:top w:val="none" w:sz="0" w:space="0" w:color="auto"/>
                <w:left w:val="none" w:sz="0" w:space="0" w:color="auto"/>
                <w:bottom w:val="none" w:sz="0" w:space="0" w:color="auto"/>
                <w:right w:val="none" w:sz="0" w:space="0" w:color="auto"/>
              </w:divBdr>
            </w:div>
            <w:div w:id="2006007315">
              <w:marLeft w:val="0"/>
              <w:marRight w:val="0"/>
              <w:marTop w:val="0"/>
              <w:marBottom w:val="0"/>
              <w:divBdr>
                <w:top w:val="none" w:sz="0" w:space="0" w:color="auto"/>
                <w:left w:val="none" w:sz="0" w:space="0" w:color="auto"/>
                <w:bottom w:val="none" w:sz="0" w:space="0" w:color="auto"/>
                <w:right w:val="none" w:sz="0" w:space="0" w:color="auto"/>
              </w:divBdr>
            </w:div>
            <w:div w:id="2046559431">
              <w:marLeft w:val="0"/>
              <w:marRight w:val="0"/>
              <w:marTop w:val="0"/>
              <w:marBottom w:val="0"/>
              <w:divBdr>
                <w:top w:val="none" w:sz="0" w:space="0" w:color="auto"/>
                <w:left w:val="none" w:sz="0" w:space="0" w:color="auto"/>
                <w:bottom w:val="none" w:sz="0" w:space="0" w:color="auto"/>
                <w:right w:val="none" w:sz="0" w:space="0" w:color="auto"/>
              </w:divBdr>
            </w:div>
            <w:div w:id="1531607468">
              <w:marLeft w:val="0"/>
              <w:marRight w:val="0"/>
              <w:marTop w:val="0"/>
              <w:marBottom w:val="0"/>
              <w:divBdr>
                <w:top w:val="none" w:sz="0" w:space="0" w:color="auto"/>
                <w:left w:val="none" w:sz="0" w:space="0" w:color="auto"/>
                <w:bottom w:val="none" w:sz="0" w:space="0" w:color="auto"/>
                <w:right w:val="none" w:sz="0" w:space="0" w:color="auto"/>
              </w:divBdr>
            </w:div>
            <w:div w:id="1678849682">
              <w:marLeft w:val="0"/>
              <w:marRight w:val="0"/>
              <w:marTop w:val="0"/>
              <w:marBottom w:val="0"/>
              <w:divBdr>
                <w:top w:val="none" w:sz="0" w:space="0" w:color="auto"/>
                <w:left w:val="none" w:sz="0" w:space="0" w:color="auto"/>
                <w:bottom w:val="none" w:sz="0" w:space="0" w:color="auto"/>
                <w:right w:val="none" w:sz="0" w:space="0" w:color="auto"/>
              </w:divBdr>
            </w:div>
            <w:div w:id="338240248">
              <w:marLeft w:val="0"/>
              <w:marRight w:val="0"/>
              <w:marTop w:val="0"/>
              <w:marBottom w:val="0"/>
              <w:divBdr>
                <w:top w:val="none" w:sz="0" w:space="0" w:color="auto"/>
                <w:left w:val="none" w:sz="0" w:space="0" w:color="auto"/>
                <w:bottom w:val="none" w:sz="0" w:space="0" w:color="auto"/>
                <w:right w:val="none" w:sz="0" w:space="0" w:color="auto"/>
              </w:divBdr>
            </w:div>
            <w:div w:id="620958232">
              <w:marLeft w:val="0"/>
              <w:marRight w:val="0"/>
              <w:marTop w:val="0"/>
              <w:marBottom w:val="0"/>
              <w:divBdr>
                <w:top w:val="none" w:sz="0" w:space="0" w:color="auto"/>
                <w:left w:val="none" w:sz="0" w:space="0" w:color="auto"/>
                <w:bottom w:val="none" w:sz="0" w:space="0" w:color="auto"/>
                <w:right w:val="none" w:sz="0" w:space="0" w:color="auto"/>
              </w:divBdr>
            </w:div>
            <w:div w:id="997806066">
              <w:marLeft w:val="0"/>
              <w:marRight w:val="0"/>
              <w:marTop w:val="0"/>
              <w:marBottom w:val="0"/>
              <w:divBdr>
                <w:top w:val="none" w:sz="0" w:space="0" w:color="auto"/>
                <w:left w:val="none" w:sz="0" w:space="0" w:color="auto"/>
                <w:bottom w:val="none" w:sz="0" w:space="0" w:color="auto"/>
                <w:right w:val="none" w:sz="0" w:space="0" w:color="auto"/>
              </w:divBdr>
            </w:div>
            <w:div w:id="466315649">
              <w:marLeft w:val="0"/>
              <w:marRight w:val="0"/>
              <w:marTop w:val="0"/>
              <w:marBottom w:val="0"/>
              <w:divBdr>
                <w:top w:val="none" w:sz="0" w:space="0" w:color="auto"/>
                <w:left w:val="none" w:sz="0" w:space="0" w:color="auto"/>
                <w:bottom w:val="none" w:sz="0" w:space="0" w:color="auto"/>
                <w:right w:val="none" w:sz="0" w:space="0" w:color="auto"/>
              </w:divBdr>
            </w:div>
            <w:div w:id="509834580">
              <w:marLeft w:val="0"/>
              <w:marRight w:val="0"/>
              <w:marTop w:val="0"/>
              <w:marBottom w:val="0"/>
              <w:divBdr>
                <w:top w:val="none" w:sz="0" w:space="0" w:color="auto"/>
                <w:left w:val="none" w:sz="0" w:space="0" w:color="auto"/>
                <w:bottom w:val="none" w:sz="0" w:space="0" w:color="auto"/>
                <w:right w:val="none" w:sz="0" w:space="0" w:color="auto"/>
              </w:divBdr>
            </w:div>
            <w:div w:id="1225064854">
              <w:marLeft w:val="0"/>
              <w:marRight w:val="0"/>
              <w:marTop w:val="0"/>
              <w:marBottom w:val="0"/>
              <w:divBdr>
                <w:top w:val="none" w:sz="0" w:space="0" w:color="auto"/>
                <w:left w:val="none" w:sz="0" w:space="0" w:color="auto"/>
                <w:bottom w:val="none" w:sz="0" w:space="0" w:color="auto"/>
                <w:right w:val="none" w:sz="0" w:space="0" w:color="auto"/>
              </w:divBdr>
            </w:div>
            <w:div w:id="1728869010">
              <w:marLeft w:val="0"/>
              <w:marRight w:val="0"/>
              <w:marTop w:val="0"/>
              <w:marBottom w:val="0"/>
              <w:divBdr>
                <w:top w:val="none" w:sz="0" w:space="0" w:color="auto"/>
                <w:left w:val="none" w:sz="0" w:space="0" w:color="auto"/>
                <w:bottom w:val="none" w:sz="0" w:space="0" w:color="auto"/>
                <w:right w:val="none" w:sz="0" w:space="0" w:color="auto"/>
              </w:divBdr>
            </w:div>
            <w:div w:id="141386236">
              <w:marLeft w:val="0"/>
              <w:marRight w:val="0"/>
              <w:marTop w:val="0"/>
              <w:marBottom w:val="0"/>
              <w:divBdr>
                <w:top w:val="none" w:sz="0" w:space="0" w:color="auto"/>
                <w:left w:val="none" w:sz="0" w:space="0" w:color="auto"/>
                <w:bottom w:val="none" w:sz="0" w:space="0" w:color="auto"/>
                <w:right w:val="none" w:sz="0" w:space="0" w:color="auto"/>
              </w:divBdr>
            </w:div>
            <w:div w:id="748890464">
              <w:marLeft w:val="0"/>
              <w:marRight w:val="0"/>
              <w:marTop w:val="0"/>
              <w:marBottom w:val="0"/>
              <w:divBdr>
                <w:top w:val="none" w:sz="0" w:space="0" w:color="auto"/>
                <w:left w:val="none" w:sz="0" w:space="0" w:color="auto"/>
                <w:bottom w:val="none" w:sz="0" w:space="0" w:color="auto"/>
                <w:right w:val="none" w:sz="0" w:space="0" w:color="auto"/>
              </w:divBdr>
            </w:div>
            <w:div w:id="1676809159">
              <w:marLeft w:val="0"/>
              <w:marRight w:val="0"/>
              <w:marTop w:val="0"/>
              <w:marBottom w:val="0"/>
              <w:divBdr>
                <w:top w:val="none" w:sz="0" w:space="0" w:color="auto"/>
                <w:left w:val="none" w:sz="0" w:space="0" w:color="auto"/>
                <w:bottom w:val="none" w:sz="0" w:space="0" w:color="auto"/>
                <w:right w:val="none" w:sz="0" w:space="0" w:color="auto"/>
              </w:divBdr>
            </w:div>
            <w:div w:id="1397049727">
              <w:marLeft w:val="0"/>
              <w:marRight w:val="0"/>
              <w:marTop w:val="0"/>
              <w:marBottom w:val="0"/>
              <w:divBdr>
                <w:top w:val="none" w:sz="0" w:space="0" w:color="auto"/>
                <w:left w:val="none" w:sz="0" w:space="0" w:color="auto"/>
                <w:bottom w:val="none" w:sz="0" w:space="0" w:color="auto"/>
                <w:right w:val="none" w:sz="0" w:space="0" w:color="auto"/>
              </w:divBdr>
            </w:div>
            <w:div w:id="970208853">
              <w:marLeft w:val="0"/>
              <w:marRight w:val="0"/>
              <w:marTop w:val="0"/>
              <w:marBottom w:val="0"/>
              <w:divBdr>
                <w:top w:val="none" w:sz="0" w:space="0" w:color="auto"/>
                <w:left w:val="none" w:sz="0" w:space="0" w:color="auto"/>
                <w:bottom w:val="none" w:sz="0" w:space="0" w:color="auto"/>
                <w:right w:val="none" w:sz="0" w:space="0" w:color="auto"/>
              </w:divBdr>
            </w:div>
            <w:div w:id="1750955327">
              <w:marLeft w:val="0"/>
              <w:marRight w:val="0"/>
              <w:marTop w:val="0"/>
              <w:marBottom w:val="0"/>
              <w:divBdr>
                <w:top w:val="none" w:sz="0" w:space="0" w:color="auto"/>
                <w:left w:val="none" w:sz="0" w:space="0" w:color="auto"/>
                <w:bottom w:val="none" w:sz="0" w:space="0" w:color="auto"/>
                <w:right w:val="none" w:sz="0" w:space="0" w:color="auto"/>
              </w:divBdr>
            </w:div>
            <w:div w:id="423919133">
              <w:marLeft w:val="0"/>
              <w:marRight w:val="0"/>
              <w:marTop w:val="0"/>
              <w:marBottom w:val="0"/>
              <w:divBdr>
                <w:top w:val="none" w:sz="0" w:space="0" w:color="auto"/>
                <w:left w:val="none" w:sz="0" w:space="0" w:color="auto"/>
                <w:bottom w:val="none" w:sz="0" w:space="0" w:color="auto"/>
                <w:right w:val="none" w:sz="0" w:space="0" w:color="auto"/>
              </w:divBdr>
            </w:div>
            <w:div w:id="1401293592">
              <w:marLeft w:val="0"/>
              <w:marRight w:val="0"/>
              <w:marTop w:val="0"/>
              <w:marBottom w:val="0"/>
              <w:divBdr>
                <w:top w:val="none" w:sz="0" w:space="0" w:color="auto"/>
                <w:left w:val="none" w:sz="0" w:space="0" w:color="auto"/>
                <w:bottom w:val="none" w:sz="0" w:space="0" w:color="auto"/>
                <w:right w:val="none" w:sz="0" w:space="0" w:color="auto"/>
              </w:divBdr>
            </w:div>
            <w:div w:id="706105547">
              <w:marLeft w:val="0"/>
              <w:marRight w:val="0"/>
              <w:marTop w:val="0"/>
              <w:marBottom w:val="0"/>
              <w:divBdr>
                <w:top w:val="none" w:sz="0" w:space="0" w:color="auto"/>
                <w:left w:val="none" w:sz="0" w:space="0" w:color="auto"/>
                <w:bottom w:val="none" w:sz="0" w:space="0" w:color="auto"/>
                <w:right w:val="none" w:sz="0" w:space="0" w:color="auto"/>
              </w:divBdr>
            </w:div>
            <w:div w:id="599339942">
              <w:marLeft w:val="0"/>
              <w:marRight w:val="0"/>
              <w:marTop w:val="0"/>
              <w:marBottom w:val="0"/>
              <w:divBdr>
                <w:top w:val="none" w:sz="0" w:space="0" w:color="auto"/>
                <w:left w:val="none" w:sz="0" w:space="0" w:color="auto"/>
                <w:bottom w:val="none" w:sz="0" w:space="0" w:color="auto"/>
                <w:right w:val="none" w:sz="0" w:space="0" w:color="auto"/>
              </w:divBdr>
            </w:div>
            <w:div w:id="2091808444">
              <w:marLeft w:val="0"/>
              <w:marRight w:val="0"/>
              <w:marTop w:val="0"/>
              <w:marBottom w:val="0"/>
              <w:divBdr>
                <w:top w:val="none" w:sz="0" w:space="0" w:color="auto"/>
                <w:left w:val="none" w:sz="0" w:space="0" w:color="auto"/>
                <w:bottom w:val="none" w:sz="0" w:space="0" w:color="auto"/>
                <w:right w:val="none" w:sz="0" w:space="0" w:color="auto"/>
              </w:divBdr>
            </w:div>
            <w:div w:id="1198202068">
              <w:marLeft w:val="0"/>
              <w:marRight w:val="0"/>
              <w:marTop w:val="0"/>
              <w:marBottom w:val="0"/>
              <w:divBdr>
                <w:top w:val="none" w:sz="0" w:space="0" w:color="auto"/>
                <w:left w:val="none" w:sz="0" w:space="0" w:color="auto"/>
                <w:bottom w:val="none" w:sz="0" w:space="0" w:color="auto"/>
                <w:right w:val="none" w:sz="0" w:space="0" w:color="auto"/>
              </w:divBdr>
            </w:div>
            <w:div w:id="3096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858">
      <w:bodyDiv w:val="1"/>
      <w:marLeft w:val="0"/>
      <w:marRight w:val="0"/>
      <w:marTop w:val="0"/>
      <w:marBottom w:val="0"/>
      <w:divBdr>
        <w:top w:val="none" w:sz="0" w:space="0" w:color="auto"/>
        <w:left w:val="none" w:sz="0" w:space="0" w:color="auto"/>
        <w:bottom w:val="none" w:sz="0" w:space="0" w:color="auto"/>
        <w:right w:val="none" w:sz="0" w:space="0" w:color="auto"/>
      </w:divBdr>
      <w:divsChild>
        <w:div w:id="2078285790">
          <w:marLeft w:val="0"/>
          <w:marRight w:val="0"/>
          <w:marTop w:val="0"/>
          <w:marBottom w:val="0"/>
          <w:divBdr>
            <w:top w:val="none" w:sz="0" w:space="0" w:color="auto"/>
            <w:left w:val="none" w:sz="0" w:space="0" w:color="auto"/>
            <w:bottom w:val="none" w:sz="0" w:space="0" w:color="auto"/>
            <w:right w:val="none" w:sz="0" w:space="0" w:color="auto"/>
          </w:divBdr>
          <w:divsChild>
            <w:div w:id="1501383838">
              <w:marLeft w:val="0"/>
              <w:marRight w:val="0"/>
              <w:marTop w:val="0"/>
              <w:marBottom w:val="0"/>
              <w:divBdr>
                <w:top w:val="none" w:sz="0" w:space="0" w:color="auto"/>
                <w:left w:val="none" w:sz="0" w:space="0" w:color="auto"/>
                <w:bottom w:val="none" w:sz="0" w:space="0" w:color="auto"/>
                <w:right w:val="none" w:sz="0" w:space="0" w:color="auto"/>
              </w:divBdr>
            </w:div>
            <w:div w:id="1702703212">
              <w:marLeft w:val="0"/>
              <w:marRight w:val="0"/>
              <w:marTop w:val="0"/>
              <w:marBottom w:val="0"/>
              <w:divBdr>
                <w:top w:val="none" w:sz="0" w:space="0" w:color="auto"/>
                <w:left w:val="none" w:sz="0" w:space="0" w:color="auto"/>
                <w:bottom w:val="none" w:sz="0" w:space="0" w:color="auto"/>
                <w:right w:val="none" w:sz="0" w:space="0" w:color="auto"/>
              </w:divBdr>
            </w:div>
            <w:div w:id="997272056">
              <w:marLeft w:val="0"/>
              <w:marRight w:val="0"/>
              <w:marTop w:val="0"/>
              <w:marBottom w:val="0"/>
              <w:divBdr>
                <w:top w:val="none" w:sz="0" w:space="0" w:color="auto"/>
                <w:left w:val="none" w:sz="0" w:space="0" w:color="auto"/>
                <w:bottom w:val="none" w:sz="0" w:space="0" w:color="auto"/>
                <w:right w:val="none" w:sz="0" w:space="0" w:color="auto"/>
              </w:divBdr>
            </w:div>
            <w:div w:id="478419338">
              <w:marLeft w:val="0"/>
              <w:marRight w:val="0"/>
              <w:marTop w:val="0"/>
              <w:marBottom w:val="0"/>
              <w:divBdr>
                <w:top w:val="none" w:sz="0" w:space="0" w:color="auto"/>
                <w:left w:val="none" w:sz="0" w:space="0" w:color="auto"/>
                <w:bottom w:val="none" w:sz="0" w:space="0" w:color="auto"/>
                <w:right w:val="none" w:sz="0" w:space="0" w:color="auto"/>
              </w:divBdr>
            </w:div>
            <w:div w:id="1587499408">
              <w:marLeft w:val="0"/>
              <w:marRight w:val="0"/>
              <w:marTop w:val="0"/>
              <w:marBottom w:val="0"/>
              <w:divBdr>
                <w:top w:val="none" w:sz="0" w:space="0" w:color="auto"/>
                <w:left w:val="none" w:sz="0" w:space="0" w:color="auto"/>
                <w:bottom w:val="none" w:sz="0" w:space="0" w:color="auto"/>
                <w:right w:val="none" w:sz="0" w:space="0" w:color="auto"/>
              </w:divBdr>
            </w:div>
            <w:div w:id="600181612">
              <w:marLeft w:val="0"/>
              <w:marRight w:val="0"/>
              <w:marTop w:val="0"/>
              <w:marBottom w:val="0"/>
              <w:divBdr>
                <w:top w:val="none" w:sz="0" w:space="0" w:color="auto"/>
                <w:left w:val="none" w:sz="0" w:space="0" w:color="auto"/>
                <w:bottom w:val="none" w:sz="0" w:space="0" w:color="auto"/>
                <w:right w:val="none" w:sz="0" w:space="0" w:color="auto"/>
              </w:divBdr>
            </w:div>
            <w:div w:id="695421694">
              <w:marLeft w:val="0"/>
              <w:marRight w:val="0"/>
              <w:marTop w:val="0"/>
              <w:marBottom w:val="0"/>
              <w:divBdr>
                <w:top w:val="none" w:sz="0" w:space="0" w:color="auto"/>
                <w:left w:val="none" w:sz="0" w:space="0" w:color="auto"/>
                <w:bottom w:val="none" w:sz="0" w:space="0" w:color="auto"/>
                <w:right w:val="none" w:sz="0" w:space="0" w:color="auto"/>
              </w:divBdr>
            </w:div>
            <w:div w:id="170415644">
              <w:marLeft w:val="0"/>
              <w:marRight w:val="0"/>
              <w:marTop w:val="0"/>
              <w:marBottom w:val="0"/>
              <w:divBdr>
                <w:top w:val="none" w:sz="0" w:space="0" w:color="auto"/>
                <w:left w:val="none" w:sz="0" w:space="0" w:color="auto"/>
                <w:bottom w:val="none" w:sz="0" w:space="0" w:color="auto"/>
                <w:right w:val="none" w:sz="0" w:space="0" w:color="auto"/>
              </w:divBdr>
            </w:div>
            <w:div w:id="237592423">
              <w:marLeft w:val="0"/>
              <w:marRight w:val="0"/>
              <w:marTop w:val="0"/>
              <w:marBottom w:val="0"/>
              <w:divBdr>
                <w:top w:val="none" w:sz="0" w:space="0" w:color="auto"/>
                <w:left w:val="none" w:sz="0" w:space="0" w:color="auto"/>
                <w:bottom w:val="none" w:sz="0" w:space="0" w:color="auto"/>
                <w:right w:val="none" w:sz="0" w:space="0" w:color="auto"/>
              </w:divBdr>
            </w:div>
            <w:div w:id="138352866">
              <w:marLeft w:val="0"/>
              <w:marRight w:val="0"/>
              <w:marTop w:val="0"/>
              <w:marBottom w:val="0"/>
              <w:divBdr>
                <w:top w:val="none" w:sz="0" w:space="0" w:color="auto"/>
                <w:left w:val="none" w:sz="0" w:space="0" w:color="auto"/>
                <w:bottom w:val="none" w:sz="0" w:space="0" w:color="auto"/>
                <w:right w:val="none" w:sz="0" w:space="0" w:color="auto"/>
              </w:divBdr>
            </w:div>
            <w:div w:id="812674527">
              <w:marLeft w:val="0"/>
              <w:marRight w:val="0"/>
              <w:marTop w:val="0"/>
              <w:marBottom w:val="0"/>
              <w:divBdr>
                <w:top w:val="none" w:sz="0" w:space="0" w:color="auto"/>
                <w:left w:val="none" w:sz="0" w:space="0" w:color="auto"/>
                <w:bottom w:val="none" w:sz="0" w:space="0" w:color="auto"/>
                <w:right w:val="none" w:sz="0" w:space="0" w:color="auto"/>
              </w:divBdr>
            </w:div>
            <w:div w:id="790905431">
              <w:marLeft w:val="0"/>
              <w:marRight w:val="0"/>
              <w:marTop w:val="0"/>
              <w:marBottom w:val="0"/>
              <w:divBdr>
                <w:top w:val="none" w:sz="0" w:space="0" w:color="auto"/>
                <w:left w:val="none" w:sz="0" w:space="0" w:color="auto"/>
                <w:bottom w:val="none" w:sz="0" w:space="0" w:color="auto"/>
                <w:right w:val="none" w:sz="0" w:space="0" w:color="auto"/>
              </w:divBdr>
            </w:div>
            <w:div w:id="621811231">
              <w:marLeft w:val="0"/>
              <w:marRight w:val="0"/>
              <w:marTop w:val="0"/>
              <w:marBottom w:val="0"/>
              <w:divBdr>
                <w:top w:val="none" w:sz="0" w:space="0" w:color="auto"/>
                <w:left w:val="none" w:sz="0" w:space="0" w:color="auto"/>
                <w:bottom w:val="none" w:sz="0" w:space="0" w:color="auto"/>
                <w:right w:val="none" w:sz="0" w:space="0" w:color="auto"/>
              </w:divBdr>
            </w:div>
            <w:div w:id="1028870086">
              <w:marLeft w:val="0"/>
              <w:marRight w:val="0"/>
              <w:marTop w:val="0"/>
              <w:marBottom w:val="0"/>
              <w:divBdr>
                <w:top w:val="none" w:sz="0" w:space="0" w:color="auto"/>
                <w:left w:val="none" w:sz="0" w:space="0" w:color="auto"/>
                <w:bottom w:val="none" w:sz="0" w:space="0" w:color="auto"/>
                <w:right w:val="none" w:sz="0" w:space="0" w:color="auto"/>
              </w:divBdr>
            </w:div>
            <w:div w:id="172033637">
              <w:marLeft w:val="0"/>
              <w:marRight w:val="0"/>
              <w:marTop w:val="0"/>
              <w:marBottom w:val="0"/>
              <w:divBdr>
                <w:top w:val="none" w:sz="0" w:space="0" w:color="auto"/>
                <w:left w:val="none" w:sz="0" w:space="0" w:color="auto"/>
                <w:bottom w:val="none" w:sz="0" w:space="0" w:color="auto"/>
                <w:right w:val="none" w:sz="0" w:space="0" w:color="auto"/>
              </w:divBdr>
            </w:div>
            <w:div w:id="1623266544">
              <w:marLeft w:val="0"/>
              <w:marRight w:val="0"/>
              <w:marTop w:val="0"/>
              <w:marBottom w:val="0"/>
              <w:divBdr>
                <w:top w:val="none" w:sz="0" w:space="0" w:color="auto"/>
                <w:left w:val="none" w:sz="0" w:space="0" w:color="auto"/>
                <w:bottom w:val="none" w:sz="0" w:space="0" w:color="auto"/>
                <w:right w:val="none" w:sz="0" w:space="0" w:color="auto"/>
              </w:divBdr>
            </w:div>
            <w:div w:id="1223712902">
              <w:marLeft w:val="0"/>
              <w:marRight w:val="0"/>
              <w:marTop w:val="0"/>
              <w:marBottom w:val="0"/>
              <w:divBdr>
                <w:top w:val="none" w:sz="0" w:space="0" w:color="auto"/>
                <w:left w:val="none" w:sz="0" w:space="0" w:color="auto"/>
                <w:bottom w:val="none" w:sz="0" w:space="0" w:color="auto"/>
                <w:right w:val="none" w:sz="0" w:space="0" w:color="auto"/>
              </w:divBdr>
            </w:div>
            <w:div w:id="604581248">
              <w:marLeft w:val="0"/>
              <w:marRight w:val="0"/>
              <w:marTop w:val="0"/>
              <w:marBottom w:val="0"/>
              <w:divBdr>
                <w:top w:val="none" w:sz="0" w:space="0" w:color="auto"/>
                <w:left w:val="none" w:sz="0" w:space="0" w:color="auto"/>
                <w:bottom w:val="none" w:sz="0" w:space="0" w:color="auto"/>
                <w:right w:val="none" w:sz="0" w:space="0" w:color="auto"/>
              </w:divBdr>
            </w:div>
            <w:div w:id="316767044">
              <w:marLeft w:val="0"/>
              <w:marRight w:val="0"/>
              <w:marTop w:val="0"/>
              <w:marBottom w:val="0"/>
              <w:divBdr>
                <w:top w:val="none" w:sz="0" w:space="0" w:color="auto"/>
                <w:left w:val="none" w:sz="0" w:space="0" w:color="auto"/>
                <w:bottom w:val="none" w:sz="0" w:space="0" w:color="auto"/>
                <w:right w:val="none" w:sz="0" w:space="0" w:color="auto"/>
              </w:divBdr>
            </w:div>
            <w:div w:id="2097941413">
              <w:marLeft w:val="0"/>
              <w:marRight w:val="0"/>
              <w:marTop w:val="0"/>
              <w:marBottom w:val="0"/>
              <w:divBdr>
                <w:top w:val="none" w:sz="0" w:space="0" w:color="auto"/>
                <w:left w:val="none" w:sz="0" w:space="0" w:color="auto"/>
                <w:bottom w:val="none" w:sz="0" w:space="0" w:color="auto"/>
                <w:right w:val="none" w:sz="0" w:space="0" w:color="auto"/>
              </w:divBdr>
            </w:div>
            <w:div w:id="1192648730">
              <w:marLeft w:val="0"/>
              <w:marRight w:val="0"/>
              <w:marTop w:val="0"/>
              <w:marBottom w:val="0"/>
              <w:divBdr>
                <w:top w:val="none" w:sz="0" w:space="0" w:color="auto"/>
                <w:left w:val="none" w:sz="0" w:space="0" w:color="auto"/>
                <w:bottom w:val="none" w:sz="0" w:space="0" w:color="auto"/>
                <w:right w:val="none" w:sz="0" w:space="0" w:color="auto"/>
              </w:divBdr>
            </w:div>
            <w:div w:id="2088109720">
              <w:marLeft w:val="0"/>
              <w:marRight w:val="0"/>
              <w:marTop w:val="0"/>
              <w:marBottom w:val="0"/>
              <w:divBdr>
                <w:top w:val="none" w:sz="0" w:space="0" w:color="auto"/>
                <w:left w:val="none" w:sz="0" w:space="0" w:color="auto"/>
                <w:bottom w:val="none" w:sz="0" w:space="0" w:color="auto"/>
                <w:right w:val="none" w:sz="0" w:space="0" w:color="auto"/>
              </w:divBdr>
            </w:div>
            <w:div w:id="1952199495">
              <w:marLeft w:val="0"/>
              <w:marRight w:val="0"/>
              <w:marTop w:val="0"/>
              <w:marBottom w:val="0"/>
              <w:divBdr>
                <w:top w:val="none" w:sz="0" w:space="0" w:color="auto"/>
                <w:left w:val="none" w:sz="0" w:space="0" w:color="auto"/>
                <w:bottom w:val="none" w:sz="0" w:space="0" w:color="auto"/>
                <w:right w:val="none" w:sz="0" w:space="0" w:color="auto"/>
              </w:divBdr>
            </w:div>
            <w:div w:id="1122575039">
              <w:marLeft w:val="0"/>
              <w:marRight w:val="0"/>
              <w:marTop w:val="0"/>
              <w:marBottom w:val="0"/>
              <w:divBdr>
                <w:top w:val="none" w:sz="0" w:space="0" w:color="auto"/>
                <w:left w:val="none" w:sz="0" w:space="0" w:color="auto"/>
                <w:bottom w:val="none" w:sz="0" w:space="0" w:color="auto"/>
                <w:right w:val="none" w:sz="0" w:space="0" w:color="auto"/>
              </w:divBdr>
            </w:div>
            <w:div w:id="187378257">
              <w:marLeft w:val="0"/>
              <w:marRight w:val="0"/>
              <w:marTop w:val="0"/>
              <w:marBottom w:val="0"/>
              <w:divBdr>
                <w:top w:val="none" w:sz="0" w:space="0" w:color="auto"/>
                <w:left w:val="none" w:sz="0" w:space="0" w:color="auto"/>
                <w:bottom w:val="none" w:sz="0" w:space="0" w:color="auto"/>
                <w:right w:val="none" w:sz="0" w:space="0" w:color="auto"/>
              </w:divBdr>
            </w:div>
            <w:div w:id="182402708">
              <w:marLeft w:val="0"/>
              <w:marRight w:val="0"/>
              <w:marTop w:val="0"/>
              <w:marBottom w:val="0"/>
              <w:divBdr>
                <w:top w:val="none" w:sz="0" w:space="0" w:color="auto"/>
                <w:left w:val="none" w:sz="0" w:space="0" w:color="auto"/>
                <w:bottom w:val="none" w:sz="0" w:space="0" w:color="auto"/>
                <w:right w:val="none" w:sz="0" w:space="0" w:color="auto"/>
              </w:divBdr>
            </w:div>
            <w:div w:id="1146166181">
              <w:marLeft w:val="0"/>
              <w:marRight w:val="0"/>
              <w:marTop w:val="0"/>
              <w:marBottom w:val="0"/>
              <w:divBdr>
                <w:top w:val="none" w:sz="0" w:space="0" w:color="auto"/>
                <w:left w:val="none" w:sz="0" w:space="0" w:color="auto"/>
                <w:bottom w:val="none" w:sz="0" w:space="0" w:color="auto"/>
                <w:right w:val="none" w:sz="0" w:space="0" w:color="auto"/>
              </w:divBdr>
            </w:div>
            <w:div w:id="594900792">
              <w:marLeft w:val="0"/>
              <w:marRight w:val="0"/>
              <w:marTop w:val="0"/>
              <w:marBottom w:val="0"/>
              <w:divBdr>
                <w:top w:val="none" w:sz="0" w:space="0" w:color="auto"/>
                <w:left w:val="none" w:sz="0" w:space="0" w:color="auto"/>
                <w:bottom w:val="none" w:sz="0" w:space="0" w:color="auto"/>
                <w:right w:val="none" w:sz="0" w:space="0" w:color="auto"/>
              </w:divBdr>
            </w:div>
            <w:div w:id="1162814723">
              <w:marLeft w:val="0"/>
              <w:marRight w:val="0"/>
              <w:marTop w:val="0"/>
              <w:marBottom w:val="0"/>
              <w:divBdr>
                <w:top w:val="none" w:sz="0" w:space="0" w:color="auto"/>
                <w:left w:val="none" w:sz="0" w:space="0" w:color="auto"/>
                <w:bottom w:val="none" w:sz="0" w:space="0" w:color="auto"/>
                <w:right w:val="none" w:sz="0" w:space="0" w:color="auto"/>
              </w:divBdr>
            </w:div>
            <w:div w:id="2062710732">
              <w:marLeft w:val="0"/>
              <w:marRight w:val="0"/>
              <w:marTop w:val="0"/>
              <w:marBottom w:val="0"/>
              <w:divBdr>
                <w:top w:val="none" w:sz="0" w:space="0" w:color="auto"/>
                <w:left w:val="none" w:sz="0" w:space="0" w:color="auto"/>
                <w:bottom w:val="none" w:sz="0" w:space="0" w:color="auto"/>
                <w:right w:val="none" w:sz="0" w:space="0" w:color="auto"/>
              </w:divBdr>
            </w:div>
            <w:div w:id="2082099033">
              <w:marLeft w:val="0"/>
              <w:marRight w:val="0"/>
              <w:marTop w:val="0"/>
              <w:marBottom w:val="0"/>
              <w:divBdr>
                <w:top w:val="none" w:sz="0" w:space="0" w:color="auto"/>
                <w:left w:val="none" w:sz="0" w:space="0" w:color="auto"/>
                <w:bottom w:val="none" w:sz="0" w:space="0" w:color="auto"/>
                <w:right w:val="none" w:sz="0" w:space="0" w:color="auto"/>
              </w:divBdr>
            </w:div>
            <w:div w:id="867373433">
              <w:marLeft w:val="0"/>
              <w:marRight w:val="0"/>
              <w:marTop w:val="0"/>
              <w:marBottom w:val="0"/>
              <w:divBdr>
                <w:top w:val="none" w:sz="0" w:space="0" w:color="auto"/>
                <w:left w:val="none" w:sz="0" w:space="0" w:color="auto"/>
                <w:bottom w:val="none" w:sz="0" w:space="0" w:color="auto"/>
                <w:right w:val="none" w:sz="0" w:space="0" w:color="auto"/>
              </w:divBdr>
            </w:div>
            <w:div w:id="1590388137">
              <w:marLeft w:val="0"/>
              <w:marRight w:val="0"/>
              <w:marTop w:val="0"/>
              <w:marBottom w:val="0"/>
              <w:divBdr>
                <w:top w:val="none" w:sz="0" w:space="0" w:color="auto"/>
                <w:left w:val="none" w:sz="0" w:space="0" w:color="auto"/>
                <w:bottom w:val="none" w:sz="0" w:space="0" w:color="auto"/>
                <w:right w:val="none" w:sz="0" w:space="0" w:color="auto"/>
              </w:divBdr>
            </w:div>
            <w:div w:id="615790905">
              <w:marLeft w:val="0"/>
              <w:marRight w:val="0"/>
              <w:marTop w:val="0"/>
              <w:marBottom w:val="0"/>
              <w:divBdr>
                <w:top w:val="none" w:sz="0" w:space="0" w:color="auto"/>
                <w:left w:val="none" w:sz="0" w:space="0" w:color="auto"/>
                <w:bottom w:val="none" w:sz="0" w:space="0" w:color="auto"/>
                <w:right w:val="none" w:sz="0" w:space="0" w:color="auto"/>
              </w:divBdr>
            </w:div>
            <w:div w:id="1630822205">
              <w:marLeft w:val="0"/>
              <w:marRight w:val="0"/>
              <w:marTop w:val="0"/>
              <w:marBottom w:val="0"/>
              <w:divBdr>
                <w:top w:val="none" w:sz="0" w:space="0" w:color="auto"/>
                <w:left w:val="none" w:sz="0" w:space="0" w:color="auto"/>
                <w:bottom w:val="none" w:sz="0" w:space="0" w:color="auto"/>
                <w:right w:val="none" w:sz="0" w:space="0" w:color="auto"/>
              </w:divBdr>
            </w:div>
            <w:div w:id="1276644444">
              <w:marLeft w:val="0"/>
              <w:marRight w:val="0"/>
              <w:marTop w:val="0"/>
              <w:marBottom w:val="0"/>
              <w:divBdr>
                <w:top w:val="none" w:sz="0" w:space="0" w:color="auto"/>
                <w:left w:val="none" w:sz="0" w:space="0" w:color="auto"/>
                <w:bottom w:val="none" w:sz="0" w:space="0" w:color="auto"/>
                <w:right w:val="none" w:sz="0" w:space="0" w:color="auto"/>
              </w:divBdr>
            </w:div>
            <w:div w:id="514539930">
              <w:marLeft w:val="0"/>
              <w:marRight w:val="0"/>
              <w:marTop w:val="0"/>
              <w:marBottom w:val="0"/>
              <w:divBdr>
                <w:top w:val="none" w:sz="0" w:space="0" w:color="auto"/>
                <w:left w:val="none" w:sz="0" w:space="0" w:color="auto"/>
                <w:bottom w:val="none" w:sz="0" w:space="0" w:color="auto"/>
                <w:right w:val="none" w:sz="0" w:space="0" w:color="auto"/>
              </w:divBdr>
            </w:div>
            <w:div w:id="1060833596">
              <w:marLeft w:val="0"/>
              <w:marRight w:val="0"/>
              <w:marTop w:val="0"/>
              <w:marBottom w:val="0"/>
              <w:divBdr>
                <w:top w:val="none" w:sz="0" w:space="0" w:color="auto"/>
                <w:left w:val="none" w:sz="0" w:space="0" w:color="auto"/>
                <w:bottom w:val="none" w:sz="0" w:space="0" w:color="auto"/>
                <w:right w:val="none" w:sz="0" w:space="0" w:color="auto"/>
              </w:divBdr>
            </w:div>
            <w:div w:id="1148012289">
              <w:marLeft w:val="0"/>
              <w:marRight w:val="0"/>
              <w:marTop w:val="0"/>
              <w:marBottom w:val="0"/>
              <w:divBdr>
                <w:top w:val="none" w:sz="0" w:space="0" w:color="auto"/>
                <w:left w:val="none" w:sz="0" w:space="0" w:color="auto"/>
                <w:bottom w:val="none" w:sz="0" w:space="0" w:color="auto"/>
                <w:right w:val="none" w:sz="0" w:space="0" w:color="auto"/>
              </w:divBdr>
            </w:div>
            <w:div w:id="269237994">
              <w:marLeft w:val="0"/>
              <w:marRight w:val="0"/>
              <w:marTop w:val="0"/>
              <w:marBottom w:val="0"/>
              <w:divBdr>
                <w:top w:val="none" w:sz="0" w:space="0" w:color="auto"/>
                <w:left w:val="none" w:sz="0" w:space="0" w:color="auto"/>
                <w:bottom w:val="none" w:sz="0" w:space="0" w:color="auto"/>
                <w:right w:val="none" w:sz="0" w:space="0" w:color="auto"/>
              </w:divBdr>
            </w:div>
            <w:div w:id="903947327">
              <w:marLeft w:val="0"/>
              <w:marRight w:val="0"/>
              <w:marTop w:val="0"/>
              <w:marBottom w:val="0"/>
              <w:divBdr>
                <w:top w:val="none" w:sz="0" w:space="0" w:color="auto"/>
                <w:left w:val="none" w:sz="0" w:space="0" w:color="auto"/>
                <w:bottom w:val="none" w:sz="0" w:space="0" w:color="auto"/>
                <w:right w:val="none" w:sz="0" w:space="0" w:color="auto"/>
              </w:divBdr>
            </w:div>
            <w:div w:id="277764956">
              <w:marLeft w:val="0"/>
              <w:marRight w:val="0"/>
              <w:marTop w:val="0"/>
              <w:marBottom w:val="0"/>
              <w:divBdr>
                <w:top w:val="none" w:sz="0" w:space="0" w:color="auto"/>
                <w:left w:val="none" w:sz="0" w:space="0" w:color="auto"/>
                <w:bottom w:val="none" w:sz="0" w:space="0" w:color="auto"/>
                <w:right w:val="none" w:sz="0" w:space="0" w:color="auto"/>
              </w:divBdr>
            </w:div>
            <w:div w:id="2098287991">
              <w:marLeft w:val="0"/>
              <w:marRight w:val="0"/>
              <w:marTop w:val="0"/>
              <w:marBottom w:val="0"/>
              <w:divBdr>
                <w:top w:val="none" w:sz="0" w:space="0" w:color="auto"/>
                <w:left w:val="none" w:sz="0" w:space="0" w:color="auto"/>
                <w:bottom w:val="none" w:sz="0" w:space="0" w:color="auto"/>
                <w:right w:val="none" w:sz="0" w:space="0" w:color="auto"/>
              </w:divBdr>
            </w:div>
            <w:div w:id="1172717497">
              <w:marLeft w:val="0"/>
              <w:marRight w:val="0"/>
              <w:marTop w:val="0"/>
              <w:marBottom w:val="0"/>
              <w:divBdr>
                <w:top w:val="none" w:sz="0" w:space="0" w:color="auto"/>
                <w:left w:val="none" w:sz="0" w:space="0" w:color="auto"/>
                <w:bottom w:val="none" w:sz="0" w:space="0" w:color="auto"/>
                <w:right w:val="none" w:sz="0" w:space="0" w:color="auto"/>
              </w:divBdr>
            </w:div>
            <w:div w:id="861550994">
              <w:marLeft w:val="0"/>
              <w:marRight w:val="0"/>
              <w:marTop w:val="0"/>
              <w:marBottom w:val="0"/>
              <w:divBdr>
                <w:top w:val="none" w:sz="0" w:space="0" w:color="auto"/>
                <w:left w:val="none" w:sz="0" w:space="0" w:color="auto"/>
                <w:bottom w:val="none" w:sz="0" w:space="0" w:color="auto"/>
                <w:right w:val="none" w:sz="0" w:space="0" w:color="auto"/>
              </w:divBdr>
            </w:div>
            <w:div w:id="920917606">
              <w:marLeft w:val="0"/>
              <w:marRight w:val="0"/>
              <w:marTop w:val="0"/>
              <w:marBottom w:val="0"/>
              <w:divBdr>
                <w:top w:val="none" w:sz="0" w:space="0" w:color="auto"/>
                <w:left w:val="none" w:sz="0" w:space="0" w:color="auto"/>
                <w:bottom w:val="none" w:sz="0" w:space="0" w:color="auto"/>
                <w:right w:val="none" w:sz="0" w:space="0" w:color="auto"/>
              </w:divBdr>
            </w:div>
            <w:div w:id="1476601972">
              <w:marLeft w:val="0"/>
              <w:marRight w:val="0"/>
              <w:marTop w:val="0"/>
              <w:marBottom w:val="0"/>
              <w:divBdr>
                <w:top w:val="none" w:sz="0" w:space="0" w:color="auto"/>
                <w:left w:val="none" w:sz="0" w:space="0" w:color="auto"/>
                <w:bottom w:val="none" w:sz="0" w:space="0" w:color="auto"/>
                <w:right w:val="none" w:sz="0" w:space="0" w:color="auto"/>
              </w:divBdr>
            </w:div>
            <w:div w:id="274335764">
              <w:marLeft w:val="0"/>
              <w:marRight w:val="0"/>
              <w:marTop w:val="0"/>
              <w:marBottom w:val="0"/>
              <w:divBdr>
                <w:top w:val="none" w:sz="0" w:space="0" w:color="auto"/>
                <w:left w:val="none" w:sz="0" w:space="0" w:color="auto"/>
                <w:bottom w:val="none" w:sz="0" w:space="0" w:color="auto"/>
                <w:right w:val="none" w:sz="0" w:space="0" w:color="auto"/>
              </w:divBdr>
            </w:div>
            <w:div w:id="32192207">
              <w:marLeft w:val="0"/>
              <w:marRight w:val="0"/>
              <w:marTop w:val="0"/>
              <w:marBottom w:val="0"/>
              <w:divBdr>
                <w:top w:val="none" w:sz="0" w:space="0" w:color="auto"/>
                <w:left w:val="none" w:sz="0" w:space="0" w:color="auto"/>
                <w:bottom w:val="none" w:sz="0" w:space="0" w:color="auto"/>
                <w:right w:val="none" w:sz="0" w:space="0" w:color="auto"/>
              </w:divBdr>
            </w:div>
            <w:div w:id="1097138353">
              <w:marLeft w:val="0"/>
              <w:marRight w:val="0"/>
              <w:marTop w:val="0"/>
              <w:marBottom w:val="0"/>
              <w:divBdr>
                <w:top w:val="none" w:sz="0" w:space="0" w:color="auto"/>
                <w:left w:val="none" w:sz="0" w:space="0" w:color="auto"/>
                <w:bottom w:val="none" w:sz="0" w:space="0" w:color="auto"/>
                <w:right w:val="none" w:sz="0" w:space="0" w:color="auto"/>
              </w:divBdr>
            </w:div>
            <w:div w:id="2107924855">
              <w:marLeft w:val="0"/>
              <w:marRight w:val="0"/>
              <w:marTop w:val="0"/>
              <w:marBottom w:val="0"/>
              <w:divBdr>
                <w:top w:val="none" w:sz="0" w:space="0" w:color="auto"/>
                <w:left w:val="none" w:sz="0" w:space="0" w:color="auto"/>
                <w:bottom w:val="none" w:sz="0" w:space="0" w:color="auto"/>
                <w:right w:val="none" w:sz="0" w:space="0" w:color="auto"/>
              </w:divBdr>
            </w:div>
            <w:div w:id="1219825494">
              <w:marLeft w:val="0"/>
              <w:marRight w:val="0"/>
              <w:marTop w:val="0"/>
              <w:marBottom w:val="0"/>
              <w:divBdr>
                <w:top w:val="none" w:sz="0" w:space="0" w:color="auto"/>
                <w:left w:val="none" w:sz="0" w:space="0" w:color="auto"/>
                <w:bottom w:val="none" w:sz="0" w:space="0" w:color="auto"/>
                <w:right w:val="none" w:sz="0" w:space="0" w:color="auto"/>
              </w:divBdr>
            </w:div>
            <w:div w:id="1351297614">
              <w:marLeft w:val="0"/>
              <w:marRight w:val="0"/>
              <w:marTop w:val="0"/>
              <w:marBottom w:val="0"/>
              <w:divBdr>
                <w:top w:val="none" w:sz="0" w:space="0" w:color="auto"/>
                <w:left w:val="none" w:sz="0" w:space="0" w:color="auto"/>
                <w:bottom w:val="none" w:sz="0" w:space="0" w:color="auto"/>
                <w:right w:val="none" w:sz="0" w:space="0" w:color="auto"/>
              </w:divBdr>
            </w:div>
            <w:div w:id="182086748">
              <w:marLeft w:val="0"/>
              <w:marRight w:val="0"/>
              <w:marTop w:val="0"/>
              <w:marBottom w:val="0"/>
              <w:divBdr>
                <w:top w:val="none" w:sz="0" w:space="0" w:color="auto"/>
                <w:left w:val="none" w:sz="0" w:space="0" w:color="auto"/>
                <w:bottom w:val="none" w:sz="0" w:space="0" w:color="auto"/>
                <w:right w:val="none" w:sz="0" w:space="0" w:color="auto"/>
              </w:divBdr>
            </w:div>
            <w:div w:id="447503901">
              <w:marLeft w:val="0"/>
              <w:marRight w:val="0"/>
              <w:marTop w:val="0"/>
              <w:marBottom w:val="0"/>
              <w:divBdr>
                <w:top w:val="none" w:sz="0" w:space="0" w:color="auto"/>
                <w:left w:val="none" w:sz="0" w:space="0" w:color="auto"/>
                <w:bottom w:val="none" w:sz="0" w:space="0" w:color="auto"/>
                <w:right w:val="none" w:sz="0" w:space="0" w:color="auto"/>
              </w:divBdr>
            </w:div>
            <w:div w:id="583878781">
              <w:marLeft w:val="0"/>
              <w:marRight w:val="0"/>
              <w:marTop w:val="0"/>
              <w:marBottom w:val="0"/>
              <w:divBdr>
                <w:top w:val="none" w:sz="0" w:space="0" w:color="auto"/>
                <w:left w:val="none" w:sz="0" w:space="0" w:color="auto"/>
                <w:bottom w:val="none" w:sz="0" w:space="0" w:color="auto"/>
                <w:right w:val="none" w:sz="0" w:space="0" w:color="auto"/>
              </w:divBdr>
            </w:div>
            <w:div w:id="2058356231">
              <w:marLeft w:val="0"/>
              <w:marRight w:val="0"/>
              <w:marTop w:val="0"/>
              <w:marBottom w:val="0"/>
              <w:divBdr>
                <w:top w:val="none" w:sz="0" w:space="0" w:color="auto"/>
                <w:left w:val="none" w:sz="0" w:space="0" w:color="auto"/>
                <w:bottom w:val="none" w:sz="0" w:space="0" w:color="auto"/>
                <w:right w:val="none" w:sz="0" w:space="0" w:color="auto"/>
              </w:divBdr>
            </w:div>
            <w:div w:id="942495221">
              <w:marLeft w:val="0"/>
              <w:marRight w:val="0"/>
              <w:marTop w:val="0"/>
              <w:marBottom w:val="0"/>
              <w:divBdr>
                <w:top w:val="none" w:sz="0" w:space="0" w:color="auto"/>
                <w:left w:val="none" w:sz="0" w:space="0" w:color="auto"/>
                <w:bottom w:val="none" w:sz="0" w:space="0" w:color="auto"/>
                <w:right w:val="none" w:sz="0" w:space="0" w:color="auto"/>
              </w:divBdr>
            </w:div>
            <w:div w:id="817116294">
              <w:marLeft w:val="0"/>
              <w:marRight w:val="0"/>
              <w:marTop w:val="0"/>
              <w:marBottom w:val="0"/>
              <w:divBdr>
                <w:top w:val="none" w:sz="0" w:space="0" w:color="auto"/>
                <w:left w:val="none" w:sz="0" w:space="0" w:color="auto"/>
                <w:bottom w:val="none" w:sz="0" w:space="0" w:color="auto"/>
                <w:right w:val="none" w:sz="0" w:space="0" w:color="auto"/>
              </w:divBdr>
            </w:div>
            <w:div w:id="169373315">
              <w:marLeft w:val="0"/>
              <w:marRight w:val="0"/>
              <w:marTop w:val="0"/>
              <w:marBottom w:val="0"/>
              <w:divBdr>
                <w:top w:val="none" w:sz="0" w:space="0" w:color="auto"/>
                <w:left w:val="none" w:sz="0" w:space="0" w:color="auto"/>
                <w:bottom w:val="none" w:sz="0" w:space="0" w:color="auto"/>
                <w:right w:val="none" w:sz="0" w:space="0" w:color="auto"/>
              </w:divBdr>
            </w:div>
            <w:div w:id="1190755029">
              <w:marLeft w:val="0"/>
              <w:marRight w:val="0"/>
              <w:marTop w:val="0"/>
              <w:marBottom w:val="0"/>
              <w:divBdr>
                <w:top w:val="none" w:sz="0" w:space="0" w:color="auto"/>
                <w:left w:val="none" w:sz="0" w:space="0" w:color="auto"/>
                <w:bottom w:val="none" w:sz="0" w:space="0" w:color="auto"/>
                <w:right w:val="none" w:sz="0" w:space="0" w:color="auto"/>
              </w:divBdr>
            </w:div>
            <w:div w:id="1521046061">
              <w:marLeft w:val="0"/>
              <w:marRight w:val="0"/>
              <w:marTop w:val="0"/>
              <w:marBottom w:val="0"/>
              <w:divBdr>
                <w:top w:val="none" w:sz="0" w:space="0" w:color="auto"/>
                <w:left w:val="none" w:sz="0" w:space="0" w:color="auto"/>
                <w:bottom w:val="none" w:sz="0" w:space="0" w:color="auto"/>
                <w:right w:val="none" w:sz="0" w:space="0" w:color="auto"/>
              </w:divBdr>
            </w:div>
            <w:div w:id="405418090">
              <w:marLeft w:val="0"/>
              <w:marRight w:val="0"/>
              <w:marTop w:val="0"/>
              <w:marBottom w:val="0"/>
              <w:divBdr>
                <w:top w:val="none" w:sz="0" w:space="0" w:color="auto"/>
                <w:left w:val="none" w:sz="0" w:space="0" w:color="auto"/>
                <w:bottom w:val="none" w:sz="0" w:space="0" w:color="auto"/>
                <w:right w:val="none" w:sz="0" w:space="0" w:color="auto"/>
              </w:divBdr>
            </w:div>
            <w:div w:id="1442802103">
              <w:marLeft w:val="0"/>
              <w:marRight w:val="0"/>
              <w:marTop w:val="0"/>
              <w:marBottom w:val="0"/>
              <w:divBdr>
                <w:top w:val="none" w:sz="0" w:space="0" w:color="auto"/>
                <w:left w:val="none" w:sz="0" w:space="0" w:color="auto"/>
                <w:bottom w:val="none" w:sz="0" w:space="0" w:color="auto"/>
                <w:right w:val="none" w:sz="0" w:space="0" w:color="auto"/>
              </w:divBdr>
            </w:div>
            <w:div w:id="1207791088">
              <w:marLeft w:val="0"/>
              <w:marRight w:val="0"/>
              <w:marTop w:val="0"/>
              <w:marBottom w:val="0"/>
              <w:divBdr>
                <w:top w:val="none" w:sz="0" w:space="0" w:color="auto"/>
                <w:left w:val="none" w:sz="0" w:space="0" w:color="auto"/>
                <w:bottom w:val="none" w:sz="0" w:space="0" w:color="auto"/>
                <w:right w:val="none" w:sz="0" w:space="0" w:color="auto"/>
              </w:divBdr>
            </w:div>
            <w:div w:id="962271015">
              <w:marLeft w:val="0"/>
              <w:marRight w:val="0"/>
              <w:marTop w:val="0"/>
              <w:marBottom w:val="0"/>
              <w:divBdr>
                <w:top w:val="none" w:sz="0" w:space="0" w:color="auto"/>
                <w:left w:val="none" w:sz="0" w:space="0" w:color="auto"/>
                <w:bottom w:val="none" w:sz="0" w:space="0" w:color="auto"/>
                <w:right w:val="none" w:sz="0" w:space="0" w:color="auto"/>
              </w:divBdr>
            </w:div>
            <w:div w:id="1388987215">
              <w:marLeft w:val="0"/>
              <w:marRight w:val="0"/>
              <w:marTop w:val="0"/>
              <w:marBottom w:val="0"/>
              <w:divBdr>
                <w:top w:val="none" w:sz="0" w:space="0" w:color="auto"/>
                <w:left w:val="none" w:sz="0" w:space="0" w:color="auto"/>
                <w:bottom w:val="none" w:sz="0" w:space="0" w:color="auto"/>
                <w:right w:val="none" w:sz="0" w:space="0" w:color="auto"/>
              </w:divBdr>
            </w:div>
            <w:div w:id="1030180780">
              <w:marLeft w:val="0"/>
              <w:marRight w:val="0"/>
              <w:marTop w:val="0"/>
              <w:marBottom w:val="0"/>
              <w:divBdr>
                <w:top w:val="none" w:sz="0" w:space="0" w:color="auto"/>
                <w:left w:val="none" w:sz="0" w:space="0" w:color="auto"/>
                <w:bottom w:val="none" w:sz="0" w:space="0" w:color="auto"/>
                <w:right w:val="none" w:sz="0" w:space="0" w:color="auto"/>
              </w:divBdr>
            </w:div>
            <w:div w:id="174198410">
              <w:marLeft w:val="0"/>
              <w:marRight w:val="0"/>
              <w:marTop w:val="0"/>
              <w:marBottom w:val="0"/>
              <w:divBdr>
                <w:top w:val="none" w:sz="0" w:space="0" w:color="auto"/>
                <w:left w:val="none" w:sz="0" w:space="0" w:color="auto"/>
                <w:bottom w:val="none" w:sz="0" w:space="0" w:color="auto"/>
                <w:right w:val="none" w:sz="0" w:space="0" w:color="auto"/>
              </w:divBdr>
            </w:div>
            <w:div w:id="1645164194">
              <w:marLeft w:val="0"/>
              <w:marRight w:val="0"/>
              <w:marTop w:val="0"/>
              <w:marBottom w:val="0"/>
              <w:divBdr>
                <w:top w:val="none" w:sz="0" w:space="0" w:color="auto"/>
                <w:left w:val="none" w:sz="0" w:space="0" w:color="auto"/>
                <w:bottom w:val="none" w:sz="0" w:space="0" w:color="auto"/>
                <w:right w:val="none" w:sz="0" w:space="0" w:color="auto"/>
              </w:divBdr>
            </w:div>
            <w:div w:id="114175903">
              <w:marLeft w:val="0"/>
              <w:marRight w:val="0"/>
              <w:marTop w:val="0"/>
              <w:marBottom w:val="0"/>
              <w:divBdr>
                <w:top w:val="none" w:sz="0" w:space="0" w:color="auto"/>
                <w:left w:val="none" w:sz="0" w:space="0" w:color="auto"/>
                <w:bottom w:val="none" w:sz="0" w:space="0" w:color="auto"/>
                <w:right w:val="none" w:sz="0" w:space="0" w:color="auto"/>
              </w:divBdr>
            </w:div>
            <w:div w:id="66540617">
              <w:marLeft w:val="0"/>
              <w:marRight w:val="0"/>
              <w:marTop w:val="0"/>
              <w:marBottom w:val="0"/>
              <w:divBdr>
                <w:top w:val="none" w:sz="0" w:space="0" w:color="auto"/>
                <w:left w:val="none" w:sz="0" w:space="0" w:color="auto"/>
                <w:bottom w:val="none" w:sz="0" w:space="0" w:color="auto"/>
                <w:right w:val="none" w:sz="0" w:space="0" w:color="auto"/>
              </w:divBdr>
            </w:div>
            <w:div w:id="642198347">
              <w:marLeft w:val="0"/>
              <w:marRight w:val="0"/>
              <w:marTop w:val="0"/>
              <w:marBottom w:val="0"/>
              <w:divBdr>
                <w:top w:val="none" w:sz="0" w:space="0" w:color="auto"/>
                <w:left w:val="none" w:sz="0" w:space="0" w:color="auto"/>
                <w:bottom w:val="none" w:sz="0" w:space="0" w:color="auto"/>
                <w:right w:val="none" w:sz="0" w:space="0" w:color="auto"/>
              </w:divBdr>
            </w:div>
            <w:div w:id="2102527432">
              <w:marLeft w:val="0"/>
              <w:marRight w:val="0"/>
              <w:marTop w:val="0"/>
              <w:marBottom w:val="0"/>
              <w:divBdr>
                <w:top w:val="none" w:sz="0" w:space="0" w:color="auto"/>
                <w:left w:val="none" w:sz="0" w:space="0" w:color="auto"/>
                <w:bottom w:val="none" w:sz="0" w:space="0" w:color="auto"/>
                <w:right w:val="none" w:sz="0" w:space="0" w:color="auto"/>
              </w:divBdr>
            </w:div>
            <w:div w:id="1358896136">
              <w:marLeft w:val="0"/>
              <w:marRight w:val="0"/>
              <w:marTop w:val="0"/>
              <w:marBottom w:val="0"/>
              <w:divBdr>
                <w:top w:val="none" w:sz="0" w:space="0" w:color="auto"/>
                <w:left w:val="none" w:sz="0" w:space="0" w:color="auto"/>
                <w:bottom w:val="none" w:sz="0" w:space="0" w:color="auto"/>
                <w:right w:val="none" w:sz="0" w:space="0" w:color="auto"/>
              </w:divBdr>
            </w:div>
            <w:div w:id="1956134991">
              <w:marLeft w:val="0"/>
              <w:marRight w:val="0"/>
              <w:marTop w:val="0"/>
              <w:marBottom w:val="0"/>
              <w:divBdr>
                <w:top w:val="none" w:sz="0" w:space="0" w:color="auto"/>
                <w:left w:val="none" w:sz="0" w:space="0" w:color="auto"/>
                <w:bottom w:val="none" w:sz="0" w:space="0" w:color="auto"/>
                <w:right w:val="none" w:sz="0" w:space="0" w:color="auto"/>
              </w:divBdr>
            </w:div>
            <w:div w:id="862473699">
              <w:marLeft w:val="0"/>
              <w:marRight w:val="0"/>
              <w:marTop w:val="0"/>
              <w:marBottom w:val="0"/>
              <w:divBdr>
                <w:top w:val="none" w:sz="0" w:space="0" w:color="auto"/>
                <w:left w:val="none" w:sz="0" w:space="0" w:color="auto"/>
                <w:bottom w:val="none" w:sz="0" w:space="0" w:color="auto"/>
                <w:right w:val="none" w:sz="0" w:space="0" w:color="auto"/>
              </w:divBdr>
            </w:div>
            <w:div w:id="281692175">
              <w:marLeft w:val="0"/>
              <w:marRight w:val="0"/>
              <w:marTop w:val="0"/>
              <w:marBottom w:val="0"/>
              <w:divBdr>
                <w:top w:val="none" w:sz="0" w:space="0" w:color="auto"/>
                <w:left w:val="none" w:sz="0" w:space="0" w:color="auto"/>
                <w:bottom w:val="none" w:sz="0" w:space="0" w:color="auto"/>
                <w:right w:val="none" w:sz="0" w:space="0" w:color="auto"/>
              </w:divBdr>
            </w:div>
            <w:div w:id="247005690">
              <w:marLeft w:val="0"/>
              <w:marRight w:val="0"/>
              <w:marTop w:val="0"/>
              <w:marBottom w:val="0"/>
              <w:divBdr>
                <w:top w:val="none" w:sz="0" w:space="0" w:color="auto"/>
                <w:left w:val="none" w:sz="0" w:space="0" w:color="auto"/>
                <w:bottom w:val="none" w:sz="0" w:space="0" w:color="auto"/>
                <w:right w:val="none" w:sz="0" w:space="0" w:color="auto"/>
              </w:divBdr>
            </w:div>
            <w:div w:id="1478036581">
              <w:marLeft w:val="0"/>
              <w:marRight w:val="0"/>
              <w:marTop w:val="0"/>
              <w:marBottom w:val="0"/>
              <w:divBdr>
                <w:top w:val="none" w:sz="0" w:space="0" w:color="auto"/>
                <w:left w:val="none" w:sz="0" w:space="0" w:color="auto"/>
                <w:bottom w:val="none" w:sz="0" w:space="0" w:color="auto"/>
                <w:right w:val="none" w:sz="0" w:space="0" w:color="auto"/>
              </w:divBdr>
            </w:div>
            <w:div w:id="299503253">
              <w:marLeft w:val="0"/>
              <w:marRight w:val="0"/>
              <w:marTop w:val="0"/>
              <w:marBottom w:val="0"/>
              <w:divBdr>
                <w:top w:val="none" w:sz="0" w:space="0" w:color="auto"/>
                <w:left w:val="none" w:sz="0" w:space="0" w:color="auto"/>
                <w:bottom w:val="none" w:sz="0" w:space="0" w:color="auto"/>
                <w:right w:val="none" w:sz="0" w:space="0" w:color="auto"/>
              </w:divBdr>
            </w:div>
            <w:div w:id="1924490546">
              <w:marLeft w:val="0"/>
              <w:marRight w:val="0"/>
              <w:marTop w:val="0"/>
              <w:marBottom w:val="0"/>
              <w:divBdr>
                <w:top w:val="none" w:sz="0" w:space="0" w:color="auto"/>
                <w:left w:val="none" w:sz="0" w:space="0" w:color="auto"/>
                <w:bottom w:val="none" w:sz="0" w:space="0" w:color="auto"/>
                <w:right w:val="none" w:sz="0" w:space="0" w:color="auto"/>
              </w:divBdr>
            </w:div>
            <w:div w:id="1452747223">
              <w:marLeft w:val="0"/>
              <w:marRight w:val="0"/>
              <w:marTop w:val="0"/>
              <w:marBottom w:val="0"/>
              <w:divBdr>
                <w:top w:val="none" w:sz="0" w:space="0" w:color="auto"/>
                <w:left w:val="none" w:sz="0" w:space="0" w:color="auto"/>
                <w:bottom w:val="none" w:sz="0" w:space="0" w:color="auto"/>
                <w:right w:val="none" w:sz="0" w:space="0" w:color="auto"/>
              </w:divBdr>
            </w:div>
            <w:div w:id="622418621">
              <w:marLeft w:val="0"/>
              <w:marRight w:val="0"/>
              <w:marTop w:val="0"/>
              <w:marBottom w:val="0"/>
              <w:divBdr>
                <w:top w:val="none" w:sz="0" w:space="0" w:color="auto"/>
                <w:left w:val="none" w:sz="0" w:space="0" w:color="auto"/>
                <w:bottom w:val="none" w:sz="0" w:space="0" w:color="auto"/>
                <w:right w:val="none" w:sz="0" w:space="0" w:color="auto"/>
              </w:divBdr>
            </w:div>
            <w:div w:id="398097361">
              <w:marLeft w:val="0"/>
              <w:marRight w:val="0"/>
              <w:marTop w:val="0"/>
              <w:marBottom w:val="0"/>
              <w:divBdr>
                <w:top w:val="none" w:sz="0" w:space="0" w:color="auto"/>
                <w:left w:val="none" w:sz="0" w:space="0" w:color="auto"/>
                <w:bottom w:val="none" w:sz="0" w:space="0" w:color="auto"/>
                <w:right w:val="none" w:sz="0" w:space="0" w:color="auto"/>
              </w:divBdr>
            </w:div>
            <w:div w:id="681005772">
              <w:marLeft w:val="0"/>
              <w:marRight w:val="0"/>
              <w:marTop w:val="0"/>
              <w:marBottom w:val="0"/>
              <w:divBdr>
                <w:top w:val="none" w:sz="0" w:space="0" w:color="auto"/>
                <w:left w:val="none" w:sz="0" w:space="0" w:color="auto"/>
                <w:bottom w:val="none" w:sz="0" w:space="0" w:color="auto"/>
                <w:right w:val="none" w:sz="0" w:space="0" w:color="auto"/>
              </w:divBdr>
            </w:div>
            <w:div w:id="1969772078">
              <w:marLeft w:val="0"/>
              <w:marRight w:val="0"/>
              <w:marTop w:val="0"/>
              <w:marBottom w:val="0"/>
              <w:divBdr>
                <w:top w:val="none" w:sz="0" w:space="0" w:color="auto"/>
                <w:left w:val="none" w:sz="0" w:space="0" w:color="auto"/>
                <w:bottom w:val="none" w:sz="0" w:space="0" w:color="auto"/>
                <w:right w:val="none" w:sz="0" w:space="0" w:color="auto"/>
              </w:divBdr>
            </w:div>
            <w:div w:id="1244951732">
              <w:marLeft w:val="0"/>
              <w:marRight w:val="0"/>
              <w:marTop w:val="0"/>
              <w:marBottom w:val="0"/>
              <w:divBdr>
                <w:top w:val="none" w:sz="0" w:space="0" w:color="auto"/>
                <w:left w:val="none" w:sz="0" w:space="0" w:color="auto"/>
                <w:bottom w:val="none" w:sz="0" w:space="0" w:color="auto"/>
                <w:right w:val="none" w:sz="0" w:space="0" w:color="auto"/>
              </w:divBdr>
            </w:div>
            <w:div w:id="1142497941">
              <w:marLeft w:val="0"/>
              <w:marRight w:val="0"/>
              <w:marTop w:val="0"/>
              <w:marBottom w:val="0"/>
              <w:divBdr>
                <w:top w:val="none" w:sz="0" w:space="0" w:color="auto"/>
                <w:left w:val="none" w:sz="0" w:space="0" w:color="auto"/>
                <w:bottom w:val="none" w:sz="0" w:space="0" w:color="auto"/>
                <w:right w:val="none" w:sz="0" w:space="0" w:color="auto"/>
              </w:divBdr>
            </w:div>
            <w:div w:id="1274749798">
              <w:marLeft w:val="0"/>
              <w:marRight w:val="0"/>
              <w:marTop w:val="0"/>
              <w:marBottom w:val="0"/>
              <w:divBdr>
                <w:top w:val="none" w:sz="0" w:space="0" w:color="auto"/>
                <w:left w:val="none" w:sz="0" w:space="0" w:color="auto"/>
                <w:bottom w:val="none" w:sz="0" w:space="0" w:color="auto"/>
                <w:right w:val="none" w:sz="0" w:space="0" w:color="auto"/>
              </w:divBdr>
            </w:div>
            <w:div w:id="430469923">
              <w:marLeft w:val="0"/>
              <w:marRight w:val="0"/>
              <w:marTop w:val="0"/>
              <w:marBottom w:val="0"/>
              <w:divBdr>
                <w:top w:val="none" w:sz="0" w:space="0" w:color="auto"/>
                <w:left w:val="none" w:sz="0" w:space="0" w:color="auto"/>
                <w:bottom w:val="none" w:sz="0" w:space="0" w:color="auto"/>
                <w:right w:val="none" w:sz="0" w:space="0" w:color="auto"/>
              </w:divBdr>
            </w:div>
            <w:div w:id="929243336">
              <w:marLeft w:val="0"/>
              <w:marRight w:val="0"/>
              <w:marTop w:val="0"/>
              <w:marBottom w:val="0"/>
              <w:divBdr>
                <w:top w:val="none" w:sz="0" w:space="0" w:color="auto"/>
                <w:left w:val="none" w:sz="0" w:space="0" w:color="auto"/>
                <w:bottom w:val="none" w:sz="0" w:space="0" w:color="auto"/>
                <w:right w:val="none" w:sz="0" w:space="0" w:color="auto"/>
              </w:divBdr>
            </w:div>
            <w:div w:id="465315708">
              <w:marLeft w:val="0"/>
              <w:marRight w:val="0"/>
              <w:marTop w:val="0"/>
              <w:marBottom w:val="0"/>
              <w:divBdr>
                <w:top w:val="none" w:sz="0" w:space="0" w:color="auto"/>
                <w:left w:val="none" w:sz="0" w:space="0" w:color="auto"/>
                <w:bottom w:val="none" w:sz="0" w:space="0" w:color="auto"/>
                <w:right w:val="none" w:sz="0" w:space="0" w:color="auto"/>
              </w:divBdr>
            </w:div>
            <w:div w:id="1142308798">
              <w:marLeft w:val="0"/>
              <w:marRight w:val="0"/>
              <w:marTop w:val="0"/>
              <w:marBottom w:val="0"/>
              <w:divBdr>
                <w:top w:val="none" w:sz="0" w:space="0" w:color="auto"/>
                <w:left w:val="none" w:sz="0" w:space="0" w:color="auto"/>
                <w:bottom w:val="none" w:sz="0" w:space="0" w:color="auto"/>
                <w:right w:val="none" w:sz="0" w:space="0" w:color="auto"/>
              </w:divBdr>
            </w:div>
            <w:div w:id="1788622144">
              <w:marLeft w:val="0"/>
              <w:marRight w:val="0"/>
              <w:marTop w:val="0"/>
              <w:marBottom w:val="0"/>
              <w:divBdr>
                <w:top w:val="none" w:sz="0" w:space="0" w:color="auto"/>
                <w:left w:val="none" w:sz="0" w:space="0" w:color="auto"/>
                <w:bottom w:val="none" w:sz="0" w:space="0" w:color="auto"/>
                <w:right w:val="none" w:sz="0" w:space="0" w:color="auto"/>
              </w:divBdr>
            </w:div>
            <w:div w:id="38362903">
              <w:marLeft w:val="0"/>
              <w:marRight w:val="0"/>
              <w:marTop w:val="0"/>
              <w:marBottom w:val="0"/>
              <w:divBdr>
                <w:top w:val="none" w:sz="0" w:space="0" w:color="auto"/>
                <w:left w:val="none" w:sz="0" w:space="0" w:color="auto"/>
                <w:bottom w:val="none" w:sz="0" w:space="0" w:color="auto"/>
                <w:right w:val="none" w:sz="0" w:space="0" w:color="auto"/>
              </w:divBdr>
            </w:div>
            <w:div w:id="224874436">
              <w:marLeft w:val="0"/>
              <w:marRight w:val="0"/>
              <w:marTop w:val="0"/>
              <w:marBottom w:val="0"/>
              <w:divBdr>
                <w:top w:val="none" w:sz="0" w:space="0" w:color="auto"/>
                <w:left w:val="none" w:sz="0" w:space="0" w:color="auto"/>
                <w:bottom w:val="none" w:sz="0" w:space="0" w:color="auto"/>
                <w:right w:val="none" w:sz="0" w:space="0" w:color="auto"/>
              </w:divBdr>
            </w:div>
            <w:div w:id="1122727384">
              <w:marLeft w:val="0"/>
              <w:marRight w:val="0"/>
              <w:marTop w:val="0"/>
              <w:marBottom w:val="0"/>
              <w:divBdr>
                <w:top w:val="none" w:sz="0" w:space="0" w:color="auto"/>
                <w:left w:val="none" w:sz="0" w:space="0" w:color="auto"/>
                <w:bottom w:val="none" w:sz="0" w:space="0" w:color="auto"/>
                <w:right w:val="none" w:sz="0" w:space="0" w:color="auto"/>
              </w:divBdr>
            </w:div>
            <w:div w:id="152138029">
              <w:marLeft w:val="0"/>
              <w:marRight w:val="0"/>
              <w:marTop w:val="0"/>
              <w:marBottom w:val="0"/>
              <w:divBdr>
                <w:top w:val="none" w:sz="0" w:space="0" w:color="auto"/>
                <w:left w:val="none" w:sz="0" w:space="0" w:color="auto"/>
                <w:bottom w:val="none" w:sz="0" w:space="0" w:color="auto"/>
                <w:right w:val="none" w:sz="0" w:space="0" w:color="auto"/>
              </w:divBdr>
            </w:div>
            <w:div w:id="2061510869">
              <w:marLeft w:val="0"/>
              <w:marRight w:val="0"/>
              <w:marTop w:val="0"/>
              <w:marBottom w:val="0"/>
              <w:divBdr>
                <w:top w:val="none" w:sz="0" w:space="0" w:color="auto"/>
                <w:left w:val="none" w:sz="0" w:space="0" w:color="auto"/>
                <w:bottom w:val="none" w:sz="0" w:space="0" w:color="auto"/>
                <w:right w:val="none" w:sz="0" w:space="0" w:color="auto"/>
              </w:divBdr>
            </w:div>
            <w:div w:id="185794746">
              <w:marLeft w:val="0"/>
              <w:marRight w:val="0"/>
              <w:marTop w:val="0"/>
              <w:marBottom w:val="0"/>
              <w:divBdr>
                <w:top w:val="none" w:sz="0" w:space="0" w:color="auto"/>
                <w:left w:val="none" w:sz="0" w:space="0" w:color="auto"/>
                <w:bottom w:val="none" w:sz="0" w:space="0" w:color="auto"/>
                <w:right w:val="none" w:sz="0" w:space="0" w:color="auto"/>
              </w:divBdr>
            </w:div>
            <w:div w:id="1492913147">
              <w:marLeft w:val="0"/>
              <w:marRight w:val="0"/>
              <w:marTop w:val="0"/>
              <w:marBottom w:val="0"/>
              <w:divBdr>
                <w:top w:val="none" w:sz="0" w:space="0" w:color="auto"/>
                <w:left w:val="none" w:sz="0" w:space="0" w:color="auto"/>
                <w:bottom w:val="none" w:sz="0" w:space="0" w:color="auto"/>
                <w:right w:val="none" w:sz="0" w:space="0" w:color="auto"/>
              </w:divBdr>
            </w:div>
            <w:div w:id="931012821">
              <w:marLeft w:val="0"/>
              <w:marRight w:val="0"/>
              <w:marTop w:val="0"/>
              <w:marBottom w:val="0"/>
              <w:divBdr>
                <w:top w:val="none" w:sz="0" w:space="0" w:color="auto"/>
                <w:left w:val="none" w:sz="0" w:space="0" w:color="auto"/>
                <w:bottom w:val="none" w:sz="0" w:space="0" w:color="auto"/>
                <w:right w:val="none" w:sz="0" w:space="0" w:color="auto"/>
              </w:divBdr>
            </w:div>
            <w:div w:id="469173304">
              <w:marLeft w:val="0"/>
              <w:marRight w:val="0"/>
              <w:marTop w:val="0"/>
              <w:marBottom w:val="0"/>
              <w:divBdr>
                <w:top w:val="none" w:sz="0" w:space="0" w:color="auto"/>
                <w:left w:val="none" w:sz="0" w:space="0" w:color="auto"/>
                <w:bottom w:val="none" w:sz="0" w:space="0" w:color="auto"/>
                <w:right w:val="none" w:sz="0" w:space="0" w:color="auto"/>
              </w:divBdr>
            </w:div>
            <w:div w:id="1401781580">
              <w:marLeft w:val="0"/>
              <w:marRight w:val="0"/>
              <w:marTop w:val="0"/>
              <w:marBottom w:val="0"/>
              <w:divBdr>
                <w:top w:val="none" w:sz="0" w:space="0" w:color="auto"/>
                <w:left w:val="none" w:sz="0" w:space="0" w:color="auto"/>
                <w:bottom w:val="none" w:sz="0" w:space="0" w:color="auto"/>
                <w:right w:val="none" w:sz="0" w:space="0" w:color="auto"/>
              </w:divBdr>
            </w:div>
            <w:div w:id="1823307266">
              <w:marLeft w:val="0"/>
              <w:marRight w:val="0"/>
              <w:marTop w:val="0"/>
              <w:marBottom w:val="0"/>
              <w:divBdr>
                <w:top w:val="none" w:sz="0" w:space="0" w:color="auto"/>
                <w:left w:val="none" w:sz="0" w:space="0" w:color="auto"/>
                <w:bottom w:val="none" w:sz="0" w:space="0" w:color="auto"/>
                <w:right w:val="none" w:sz="0" w:space="0" w:color="auto"/>
              </w:divBdr>
            </w:div>
            <w:div w:id="1367560361">
              <w:marLeft w:val="0"/>
              <w:marRight w:val="0"/>
              <w:marTop w:val="0"/>
              <w:marBottom w:val="0"/>
              <w:divBdr>
                <w:top w:val="none" w:sz="0" w:space="0" w:color="auto"/>
                <w:left w:val="none" w:sz="0" w:space="0" w:color="auto"/>
                <w:bottom w:val="none" w:sz="0" w:space="0" w:color="auto"/>
                <w:right w:val="none" w:sz="0" w:space="0" w:color="auto"/>
              </w:divBdr>
            </w:div>
            <w:div w:id="274873042">
              <w:marLeft w:val="0"/>
              <w:marRight w:val="0"/>
              <w:marTop w:val="0"/>
              <w:marBottom w:val="0"/>
              <w:divBdr>
                <w:top w:val="none" w:sz="0" w:space="0" w:color="auto"/>
                <w:left w:val="none" w:sz="0" w:space="0" w:color="auto"/>
                <w:bottom w:val="none" w:sz="0" w:space="0" w:color="auto"/>
                <w:right w:val="none" w:sz="0" w:space="0" w:color="auto"/>
              </w:divBdr>
            </w:div>
            <w:div w:id="639383617">
              <w:marLeft w:val="0"/>
              <w:marRight w:val="0"/>
              <w:marTop w:val="0"/>
              <w:marBottom w:val="0"/>
              <w:divBdr>
                <w:top w:val="none" w:sz="0" w:space="0" w:color="auto"/>
                <w:left w:val="none" w:sz="0" w:space="0" w:color="auto"/>
                <w:bottom w:val="none" w:sz="0" w:space="0" w:color="auto"/>
                <w:right w:val="none" w:sz="0" w:space="0" w:color="auto"/>
              </w:divBdr>
            </w:div>
            <w:div w:id="598029886">
              <w:marLeft w:val="0"/>
              <w:marRight w:val="0"/>
              <w:marTop w:val="0"/>
              <w:marBottom w:val="0"/>
              <w:divBdr>
                <w:top w:val="none" w:sz="0" w:space="0" w:color="auto"/>
                <w:left w:val="none" w:sz="0" w:space="0" w:color="auto"/>
                <w:bottom w:val="none" w:sz="0" w:space="0" w:color="auto"/>
                <w:right w:val="none" w:sz="0" w:space="0" w:color="auto"/>
              </w:divBdr>
            </w:div>
            <w:div w:id="1936742827">
              <w:marLeft w:val="0"/>
              <w:marRight w:val="0"/>
              <w:marTop w:val="0"/>
              <w:marBottom w:val="0"/>
              <w:divBdr>
                <w:top w:val="none" w:sz="0" w:space="0" w:color="auto"/>
                <w:left w:val="none" w:sz="0" w:space="0" w:color="auto"/>
                <w:bottom w:val="none" w:sz="0" w:space="0" w:color="auto"/>
                <w:right w:val="none" w:sz="0" w:space="0" w:color="auto"/>
              </w:divBdr>
            </w:div>
            <w:div w:id="569312248">
              <w:marLeft w:val="0"/>
              <w:marRight w:val="0"/>
              <w:marTop w:val="0"/>
              <w:marBottom w:val="0"/>
              <w:divBdr>
                <w:top w:val="none" w:sz="0" w:space="0" w:color="auto"/>
                <w:left w:val="none" w:sz="0" w:space="0" w:color="auto"/>
                <w:bottom w:val="none" w:sz="0" w:space="0" w:color="auto"/>
                <w:right w:val="none" w:sz="0" w:space="0" w:color="auto"/>
              </w:divBdr>
            </w:div>
            <w:div w:id="1412779353">
              <w:marLeft w:val="0"/>
              <w:marRight w:val="0"/>
              <w:marTop w:val="0"/>
              <w:marBottom w:val="0"/>
              <w:divBdr>
                <w:top w:val="none" w:sz="0" w:space="0" w:color="auto"/>
                <w:left w:val="none" w:sz="0" w:space="0" w:color="auto"/>
                <w:bottom w:val="none" w:sz="0" w:space="0" w:color="auto"/>
                <w:right w:val="none" w:sz="0" w:space="0" w:color="auto"/>
              </w:divBdr>
            </w:div>
            <w:div w:id="2002854745">
              <w:marLeft w:val="0"/>
              <w:marRight w:val="0"/>
              <w:marTop w:val="0"/>
              <w:marBottom w:val="0"/>
              <w:divBdr>
                <w:top w:val="none" w:sz="0" w:space="0" w:color="auto"/>
                <w:left w:val="none" w:sz="0" w:space="0" w:color="auto"/>
                <w:bottom w:val="none" w:sz="0" w:space="0" w:color="auto"/>
                <w:right w:val="none" w:sz="0" w:space="0" w:color="auto"/>
              </w:divBdr>
            </w:div>
            <w:div w:id="783308028">
              <w:marLeft w:val="0"/>
              <w:marRight w:val="0"/>
              <w:marTop w:val="0"/>
              <w:marBottom w:val="0"/>
              <w:divBdr>
                <w:top w:val="none" w:sz="0" w:space="0" w:color="auto"/>
                <w:left w:val="none" w:sz="0" w:space="0" w:color="auto"/>
                <w:bottom w:val="none" w:sz="0" w:space="0" w:color="auto"/>
                <w:right w:val="none" w:sz="0" w:space="0" w:color="auto"/>
              </w:divBdr>
            </w:div>
            <w:div w:id="1484854231">
              <w:marLeft w:val="0"/>
              <w:marRight w:val="0"/>
              <w:marTop w:val="0"/>
              <w:marBottom w:val="0"/>
              <w:divBdr>
                <w:top w:val="none" w:sz="0" w:space="0" w:color="auto"/>
                <w:left w:val="none" w:sz="0" w:space="0" w:color="auto"/>
                <w:bottom w:val="none" w:sz="0" w:space="0" w:color="auto"/>
                <w:right w:val="none" w:sz="0" w:space="0" w:color="auto"/>
              </w:divBdr>
            </w:div>
            <w:div w:id="884605367">
              <w:marLeft w:val="0"/>
              <w:marRight w:val="0"/>
              <w:marTop w:val="0"/>
              <w:marBottom w:val="0"/>
              <w:divBdr>
                <w:top w:val="none" w:sz="0" w:space="0" w:color="auto"/>
                <w:left w:val="none" w:sz="0" w:space="0" w:color="auto"/>
                <w:bottom w:val="none" w:sz="0" w:space="0" w:color="auto"/>
                <w:right w:val="none" w:sz="0" w:space="0" w:color="auto"/>
              </w:divBdr>
            </w:div>
            <w:div w:id="1150830949">
              <w:marLeft w:val="0"/>
              <w:marRight w:val="0"/>
              <w:marTop w:val="0"/>
              <w:marBottom w:val="0"/>
              <w:divBdr>
                <w:top w:val="none" w:sz="0" w:space="0" w:color="auto"/>
                <w:left w:val="none" w:sz="0" w:space="0" w:color="auto"/>
                <w:bottom w:val="none" w:sz="0" w:space="0" w:color="auto"/>
                <w:right w:val="none" w:sz="0" w:space="0" w:color="auto"/>
              </w:divBdr>
            </w:div>
            <w:div w:id="991325410">
              <w:marLeft w:val="0"/>
              <w:marRight w:val="0"/>
              <w:marTop w:val="0"/>
              <w:marBottom w:val="0"/>
              <w:divBdr>
                <w:top w:val="none" w:sz="0" w:space="0" w:color="auto"/>
                <w:left w:val="none" w:sz="0" w:space="0" w:color="auto"/>
                <w:bottom w:val="none" w:sz="0" w:space="0" w:color="auto"/>
                <w:right w:val="none" w:sz="0" w:space="0" w:color="auto"/>
              </w:divBdr>
            </w:div>
            <w:div w:id="1317145605">
              <w:marLeft w:val="0"/>
              <w:marRight w:val="0"/>
              <w:marTop w:val="0"/>
              <w:marBottom w:val="0"/>
              <w:divBdr>
                <w:top w:val="none" w:sz="0" w:space="0" w:color="auto"/>
                <w:left w:val="none" w:sz="0" w:space="0" w:color="auto"/>
                <w:bottom w:val="none" w:sz="0" w:space="0" w:color="auto"/>
                <w:right w:val="none" w:sz="0" w:space="0" w:color="auto"/>
              </w:divBdr>
            </w:div>
            <w:div w:id="678657643">
              <w:marLeft w:val="0"/>
              <w:marRight w:val="0"/>
              <w:marTop w:val="0"/>
              <w:marBottom w:val="0"/>
              <w:divBdr>
                <w:top w:val="none" w:sz="0" w:space="0" w:color="auto"/>
                <w:left w:val="none" w:sz="0" w:space="0" w:color="auto"/>
                <w:bottom w:val="none" w:sz="0" w:space="0" w:color="auto"/>
                <w:right w:val="none" w:sz="0" w:space="0" w:color="auto"/>
              </w:divBdr>
            </w:div>
            <w:div w:id="2076467285">
              <w:marLeft w:val="0"/>
              <w:marRight w:val="0"/>
              <w:marTop w:val="0"/>
              <w:marBottom w:val="0"/>
              <w:divBdr>
                <w:top w:val="none" w:sz="0" w:space="0" w:color="auto"/>
                <w:left w:val="none" w:sz="0" w:space="0" w:color="auto"/>
                <w:bottom w:val="none" w:sz="0" w:space="0" w:color="auto"/>
                <w:right w:val="none" w:sz="0" w:space="0" w:color="auto"/>
              </w:divBdr>
            </w:div>
            <w:div w:id="1043334212">
              <w:marLeft w:val="0"/>
              <w:marRight w:val="0"/>
              <w:marTop w:val="0"/>
              <w:marBottom w:val="0"/>
              <w:divBdr>
                <w:top w:val="none" w:sz="0" w:space="0" w:color="auto"/>
                <w:left w:val="none" w:sz="0" w:space="0" w:color="auto"/>
                <w:bottom w:val="none" w:sz="0" w:space="0" w:color="auto"/>
                <w:right w:val="none" w:sz="0" w:space="0" w:color="auto"/>
              </w:divBdr>
            </w:div>
            <w:div w:id="637689238">
              <w:marLeft w:val="0"/>
              <w:marRight w:val="0"/>
              <w:marTop w:val="0"/>
              <w:marBottom w:val="0"/>
              <w:divBdr>
                <w:top w:val="none" w:sz="0" w:space="0" w:color="auto"/>
                <w:left w:val="none" w:sz="0" w:space="0" w:color="auto"/>
                <w:bottom w:val="none" w:sz="0" w:space="0" w:color="auto"/>
                <w:right w:val="none" w:sz="0" w:space="0" w:color="auto"/>
              </w:divBdr>
            </w:div>
            <w:div w:id="1976715024">
              <w:marLeft w:val="0"/>
              <w:marRight w:val="0"/>
              <w:marTop w:val="0"/>
              <w:marBottom w:val="0"/>
              <w:divBdr>
                <w:top w:val="none" w:sz="0" w:space="0" w:color="auto"/>
                <w:left w:val="none" w:sz="0" w:space="0" w:color="auto"/>
                <w:bottom w:val="none" w:sz="0" w:space="0" w:color="auto"/>
                <w:right w:val="none" w:sz="0" w:space="0" w:color="auto"/>
              </w:divBdr>
            </w:div>
            <w:div w:id="1031228561">
              <w:marLeft w:val="0"/>
              <w:marRight w:val="0"/>
              <w:marTop w:val="0"/>
              <w:marBottom w:val="0"/>
              <w:divBdr>
                <w:top w:val="none" w:sz="0" w:space="0" w:color="auto"/>
                <w:left w:val="none" w:sz="0" w:space="0" w:color="auto"/>
                <w:bottom w:val="none" w:sz="0" w:space="0" w:color="auto"/>
                <w:right w:val="none" w:sz="0" w:space="0" w:color="auto"/>
              </w:divBdr>
            </w:div>
            <w:div w:id="2116628378">
              <w:marLeft w:val="0"/>
              <w:marRight w:val="0"/>
              <w:marTop w:val="0"/>
              <w:marBottom w:val="0"/>
              <w:divBdr>
                <w:top w:val="none" w:sz="0" w:space="0" w:color="auto"/>
                <w:left w:val="none" w:sz="0" w:space="0" w:color="auto"/>
                <w:bottom w:val="none" w:sz="0" w:space="0" w:color="auto"/>
                <w:right w:val="none" w:sz="0" w:space="0" w:color="auto"/>
              </w:divBdr>
            </w:div>
            <w:div w:id="879166701">
              <w:marLeft w:val="0"/>
              <w:marRight w:val="0"/>
              <w:marTop w:val="0"/>
              <w:marBottom w:val="0"/>
              <w:divBdr>
                <w:top w:val="none" w:sz="0" w:space="0" w:color="auto"/>
                <w:left w:val="none" w:sz="0" w:space="0" w:color="auto"/>
                <w:bottom w:val="none" w:sz="0" w:space="0" w:color="auto"/>
                <w:right w:val="none" w:sz="0" w:space="0" w:color="auto"/>
              </w:divBdr>
            </w:div>
            <w:div w:id="42101924">
              <w:marLeft w:val="0"/>
              <w:marRight w:val="0"/>
              <w:marTop w:val="0"/>
              <w:marBottom w:val="0"/>
              <w:divBdr>
                <w:top w:val="none" w:sz="0" w:space="0" w:color="auto"/>
                <w:left w:val="none" w:sz="0" w:space="0" w:color="auto"/>
                <w:bottom w:val="none" w:sz="0" w:space="0" w:color="auto"/>
                <w:right w:val="none" w:sz="0" w:space="0" w:color="auto"/>
              </w:divBdr>
            </w:div>
            <w:div w:id="1999188841">
              <w:marLeft w:val="0"/>
              <w:marRight w:val="0"/>
              <w:marTop w:val="0"/>
              <w:marBottom w:val="0"/>
              <w:divBdr>
                <w:top w:val="none" w:sz="0" w:space="0" w:color="auto"/>
                <w:left w:val="none" w:sz="0" w:space="0" w:color="auto"/>
                <w:bottom w:val="none" w:sz="0" w:space="0" w:color="auto"/>
                <w:right w:val="none" w:sz="0" w:space="0" w:color="auto"/>
              </w:divBdr>
            </w:div>
            <w:div w:id="1689256241">
              <w:marLeft w:val="0"/>
              <w:marRight w:val="0"/>
              <w:marTop w:val="0"/>
              <w:marBottom w:val="0"/>
              <w:divBdr>
                <w:top w:val="none" w:sz="0" w:space="0" w:color="auto"/>
                <w:left w:val="none" w:sz="0" w:space="0" w:color="auto"/>
                <w:bottom w:val="none" w:sz="0" w:space="0" w:color="auto"/>
                <w:right w:val="none" w:sz="0" w:space="0" w:color="auto"/>
              </w:divBdr>
            </w:div>
            <w:div w:id="1017854798">
              <w:marLeft w:val="0"/>
              <w:marRight w:val="0"/>
              <w:marTop w:val="0"/>
              <w:marBottom w:val="0"/>
              <w:divBdr>
                <w:top w:val="none" w:sz="0" w:space="0" w:color="auto"/>
                <w:left w:val="none" w:sz="0" w:space="0" w:color="auto"/>
                <w:bottom w:val="none" w:sz="0" w:space="0" w:color="auto"/>
                <w:right w:val="none" w:sz="0" w:space="0" w:color="auto"/>
              </w:divBdr>
            </w:div>
            <w:div w:id="1063412809">
              <w:marLeft w:val="0"/>
              <w:marRight w:val="0"/>
              <w:marTop w:val="0"/>
              <w:marBottom w:val="0"/>
              <w:divBdr>
                <w:top w:val="none" w:sz="0" w:space="0" w:color="auto"/>
                <w:left w:val="none" w:sz="0" w:space="0" w:color="auto"/>
                <w:bottom w:val="none" w:sz="0" w:space="0" w:color="auto"/>
                <w:right w:val="none" w:sz="0" w:space="0" w:color="auto"/>
              </w:divBdr>
            </w:div>
            <w:div w:id="2074312050">
              <w:marLeft w:val="0"/>
              <w:marRight w:val="0"/>
              <w:marTop w:val="0"/>
              <w:marBottom w:val="0"/>
              <w:divBdr>
                <w:top w:val="none" w:sz="0" w:space="0" w:color="auto"/>
                <w:left w:val="none" w:sz="0" w:space="0" w:color="auto"/>
                <w:bottom w:val="none" w:sz="0" w:space="0" w:color="auto"/>
                <w:right w:val="none" w:sz="0" w:space="0" w:color="auto"/>
              </w:divBdr>
            </w:div>
            <w:div w:id="462037819">
              <w:marLeft w:val="0"/>
              <w:marRight w:val="0"/>
              <w:marTop w:val="0"/>
              <w:marBottom w:val="0"/>
              <w:divBdr>
                <w:top w:val="none" w:sz="0" w:space="0" w:color="auto"/>
                <w:left w:val="none" w:sz="0" w:space="0" w:color="auto"/>
                <w:bottom w:val="none" w:sz="0" w:space="0" w:color="auto"/>
                <w:right w:val="none" w:sz="0" w:space="0" w:color="auto"/>
              </w:divBdr>
            </w:div>
            <w:div w:id="768433802">
              <w:marLeft w:val="0"/>
              <w:marRight w:val="0"/>
              <w:marTop w:val="0"/>
              <w:marBottom w:val="0"/>
              <w:divBdr>
                <w:top w:val="none" w:sz="0" w:space="0" w:color="auto"/>
                <w:left w:val="none" w:sz="0" w:space="0" w:color="auto"/>
                <w:bottom w:val="none" w:sz="0" w:space="0" w:color="auto"/>
                <w:right w:val="none" w:sz="0" w:space="0" w:color="auto"/>
              </w:divBdr>
            </w:div>
            <w:div w:id="1712683509">
              <w:marLeft w:val="0"/>
              <w:marRight w:val="0"/>
              <w:marTop w:val="0"/>
              <w:marBottom w:val="0"/>
              <w:divBdr>
                <w:top w:val="none" w:sz="0" w:space="0" w:color="auto"/>
                <w:left w:val="none" w:sz="0" w:space="0" w:color="auto"/>
                <w:bottom w:val="none" w:sz="0" w:space="0" w:color="auto"/>
                <w:right w:val="none" w:sz="0" w:space="0" w:color="auto"/>
              </w:divBdr>
            </w:div>
            <w:div w:id="1584558990">
              <w:marLeft w:val="0"/>
              <w:marRight w:val="0"/>
              <w:marTop w:val="0"/>
              <w:marBottom w:val="0"/>
              <w:divBdr>
                <w:top w:val="none" w:sz="0" w:space="0" w:color="auto"/>
                <w:left w:val="none" w:sz="0" w:space="0" w:color="auto"/>
                <w:bottom w:val="none" w:sz="0" w:space="0" w:color="auto"/>
                <w:right w:val="none" w:sz="0" w:space="0" w:color="auto"/>
              </w:divBdr>
            </w:div>
            <w:div w:id="807745137">
              <w:marLeft w:val="0"/>
              <w:marRight w:val="0"/>
              <w:marTop w:val="0"/>
              <w:marBottom w:val="0"/>
              <w:divBdr>
                <w:top w:val="none" w:sz="0" w:space="0" w:color="auto"/>
                <w:left w:val="none" w:sz="0" w:space="0" w:color="auto"/>
                <w:bottom w:val="none" w:sz="0" w:space="0" w:color="auto"/>
                <w:right w:val="none" w:sz="0" w:space="0" w:color="auto"/>
              </w:divBdr>
            </w:div>
            <w:div w:id="861239672">
              <w:marLeft w:val="0"/>
              <w:marRight w:val="0"/>
              <w:marTop w:val="0"/>
              <w:marBottom w:val="0"/>
              <w:divBdr>
                <w:top w:val="none" w:sz="0" w:space="0" w:color="auto"/>
                <w:left w:val="none" w:sz="0" w:space="0" w:color="auto"/>
                <w:bottom w:val="none" w:sz="0" w:space="0" w:color="auto"/>
                <w:right w:val="none" w:sz="0" w:space="0" w:color="auto"/>
              </w:divBdr>
            </w:div>
            <w:div w:id="393090386">
              <w:marLeft w:val="0"/>
              <w:marRight w:val="0"/>
              <w:marTop w:val="0"/>
              <w:marBottom w:val="0"/>
              <w:divBdr>
                <w:top w:val="none" w:sz="0" w:space="0" w:color="auto"/>
                <w:left w:val="none" w:sz="0" w:space="0" w:color="auto"/>
                <w:bottom w:val="none" w:sz="0" w:space="0" w:color="auto"/>
                <w:right w:val="none" w:sz="0" w:space="0" w:color="auto"/>
              </w:divBdr>
            </w:div>
            <w:div w:id="1969622673">
              <w:marLeft w:val="0"/>
              <w:marRight w:val="0"/>
              <w:marTop w:val="0"/>
              <w:marBottom w:val="0"/>
              <w:divBdr>
                <w:top w:val="none" w:sz="0" w:space="0" w:color="auto"/>
                <w:left w:val="none" w:sz="0" w:space="0" w:color="auto"/>
                <w:bottom w:val="none" w:sz="0" w:space="0" w:color="auto"/>
                <w:right w:val="none" w:sz="0" w:space="0" w:color="auto"/>
              </w:divBdr>
            </w:div>
            <w:div w:id="1863129673">
              <w:marLeft w:val="0"/>
              <w:marRight w:val="0"/>
              <w:marTop w:val="0"/>
              <w:marBottom w:val="0"/>
              <w:divBdr>
                <w:top w:val="none" w:sz="0" w:space="0" w:color="auto"/>
                <w:left w:val="none" w:sz="0" w:space="0" w:color="auto"/>
                <w:bottom w:val="none" w:sz="0" w:space="0" w:color="auto"/>
                <w:right w:val="none" w:sz="0" w:space="0" w:color="auto"/>
              </w:divBdr>
            </w:div>
            <w:div w:id="1754861081">
              <w:marLeft w:val="0"/>
              <w:marRight w:val="0"/>
              <w:marTop w:val="0"/>
              <w:marBottom w:val="0"/>
              <w:divBdr>
                <w:top w:val="none" w:sz="0" w:space="0" w:color="auto"/>
                <w:left w:val="none" w:sz="0" w:space="0" w:color="auto"/>
                <w:bottom w:val="none" w:sz="0" w:space="0" w:color="auto"/>
                <w:right w:val="none" w:sz="0" w:space="0" w:color="auto"/>
              </w:divBdr>
            </w:div>
            <w:div w:id="1698697470">
              <w:marLeft w:val="0"/>
              <w:marRight w:val="0"/>
              <w:marTop w:val="0"/>
              <w:marBottom w:val="0"/>
              <w:divBdr>
                <w:top w:val="none" w:sz="0" w:space="0" w:color="auto"/>
                <w:left w:val="none" w:sz="0" w:space="0" w:color="auto"/>
                <w:bottom w:val="none" w:sz="0" w:space="0" w:color="auto"/>
                <w:right w:val="none" w:sz="0" w:space="0" w:color="auto"/>
              </w:divBdr>
            </w:div>
            <w:div w:id="2024043113">
              <w:marLeft w:val="0"/>
              <w:marRight w:val="0"/>
              <w:marTop w:val="0"/>
              <w:marBottom w:val="0"/>
              <w:divBdr>
                <w:top w:val="none" w:sz="0" w:space="0" w:color="auto"/>
                <w:left w:val="none" w:sz="0" w:space="0" w:color="auto"/>
                <w:bottom w:val="none" w:sz="0" w:space="0" w:color="auto"/>
                <w:right w:val="none" w:sz="0" w:space="0" w:color="auto"/>
              </w:divBdr>
            </w:div>
            <w:div w:id="1030644875">
              <w:marLeft w:val="0"/>
              <w:marRight w:val="0"/>
              <w:marTop w:val="0"/>
              <w:marBottom w:val="0"/>
              <w:divBdr>
                <w:top w:val="none" w:sz="0" w:space="0" w:color="auto"/>
                <w:left w:val="none" w:sz="0" w:space="0" w:color="auto"/>
                <w:bottom w:val="none" w:sz="0" w:space="0" w:color="auto"/>
                <w:right w:val="none" w:sz="0" w:space="0" w:color="auto"/>
              </w:divBdr>
            </w:div>
            <w:div w:id="1023243129">
              <w:marLeft w:val="0"/>
              <w:marRight w:val="0"/>
              <w:marTop w:val="0"/>
              <w:marBottom w:val="0"/>
              <w:divBdr>
                <w:top w:val="none" w:sz="0" w:space="0" w:color="auto"/>
                <w:left w:val="none" w:sz="0" w:space="0" w:color="auto"/>
                <w:bottom w:val="none" w:sz="0" w:space="0" w:color="auto"/>
                <w:right w:val="none" w:sz="0" w:space="0" w:color="auto"/>
              </w:divBdr>
            </w:div>
            <w:div w:id="151721981">
              <w:marLeft w:val="0"/>
              <w:marRight w:val="0"/>
              <w:marTop w:val="0"/>
              <w:marBottom w:val="0"/>
              <w:divBdr>
                <w:top w:val="none" w:sz="0" w:space="0" w:color="auto"/>
                <w:left w:val="none" w:sz="0" w:space="0" w:color="auto"/>
                <w:bottom w:val="none" w:sz="0" w:space="0" w:color="auto"/>
                <w:right w:val="none" w:sz="0" w:space="0" w:color="auto"/>
              </w:divBdr>
            </w:div>
            <w:div w:id="1527985717">
              <w:marLeft w:val="0"/>
              <w:marRight w:val="0"/>
              <w:marTop w:val="0"/>
              <w:marBottom w:val="0"/>
              <w:divBdr>
                <w:top w:val="none" w:sz="0" w:space="0" w:color="auto"/>
                <w:left w:val="none" w:sz="0" w:space="0" w:color="auto"/>
                <w:bottom w:val="none" w:sz="0" w:space="0" w:color="auto"/>
                <w:right w:val="none" w:sz="0" w:space="0" w:color="auto"/>
              </w:divBdr>
            </w:div>
            <w:div w:id="807556578">
              <w:marLeft w:val="0"/>
              <w:marRight w:val="0"/>
              <w:marTop w:val="0"/>
              <w:marBottom w:val="0"/>
              <w:divBdr>
                <w:top w:val="none" w:sz="0" w:space="0" w:color="auto"/>
                <w:left w:val="none" w:sz="0" w:space="0" w:color="auto"/>
                <w:bottom w:val="none" w:sz="0" w:space="0" w:color="auto"/>
                <w:right w:val="none" w:sz="0" w:space="0" w:color="auto"/>
              </w:divBdr>
            </w:div>
            <w:div w:id="1854607863">
              <w:marLeft w:val="0"/>
              <w:marRight w:val="0"/>
              <w:marTop w:val="0"/>
              <w:marBottom w:val="0"/>
              <w:divBdr>
                <w:top w:val="none" w:sz="0" w:space="0" w:color="auto"/>
                <w:left w:val="none" w:sz="0" w:space="0" w:color="auto"/>
                <w:bottom w:val="none" w:sz="0" w:space="0" w:color="auto"/>
                <w:right w:val="none" w:sz="0" w:space="0" w:color="auto"/>
              </w:divBdr>
            </w:div>
            <w:div w:id="12996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495">
      <w:bodyDiv w:val="1"/>
      <w:marLeft w:val="0"/>
      <w:marRight w:val="0"/>
      <w:marTop w:val="0"/>
      <w:marBottom w:val="0"/>
      <w:divBdr>
        <w:top w:val="none" w:sz="0" w:space="0" w:color="auto"/>
        <w:left w:val="none" w:sz="0" w:space="0" w:color="auto"/>
        <w:bottom w:val="none" w:sz="0" w:space="0" w:color="auto"/>
        <w:right w:val="none" w:sz="0" w:space="0" w:color="auto"/>
      </w:divBdr>
      <w:divsChild>
        <w:div w:id="641274339">
          <w:marLeft w:val="0"/>
          <w:marRight w:val="0"/>
          <w:marTop w:val="0"/>
          <w:marBottom w:val="0"/>
          <w:divBdr>
            <w:top w:val="none" w:sz="0" w:space="0" w:color="auto"/>
            <w:left w:val="none" w:sz="0" w:space="0" w:color="auto"/>
            <w:bottom w:val="none" w:sz="0" w:space="0" w:color="auto"/>
            <w:right w:val="none" w:sz="0" w:space="0" w:color="auto"/>
          </w:divBdr>
          <w:divsChild>
            <w:div w:id="1459762958">
              <w:marLeft w:val="0"/>
              <w:marRight w:val="0"/>
              <w:marTop w:val="0"/>
              <w:marBottom w:val="0"/>
              <w:divBdr>
                <w:top w:val="none" w:sz="0" w:space="0" w:color="auto"/>
                <w:left w:val="none" w:sz="0" w:space="0" w:color="auto"/>
                <w:bottom w:val="none" w:sz="0" w:space="0" w:color="auto"/>
                <w:right w:val="none" w:sz="0" w:space="0" w:color="auto"/>
              </w:divBdr>
            </w:div>
            <w:div w:id="514271405">
              <w:marLeft w:val="0"/>
              <w:marRight w:val="0"/>
              <w:marTop w:val="0"/>
              <w:marBottom w:val="0"/>
              <w:divBdr>
                <w:top w:val="none" w:sz="0" w:space="0" w:color="auto"/>
                <w:left w:val="none" w:sz="0" w:space="0" w:color="auto"/>
                <w:bottom w:val="none" w:sz="0" w:space="0" w:color="auto"/>
                <w:right w:val="none" w:sz="0" w:space="0" w:color="auto"/>
              </w:divBdr>
            </w:div>
            <w:div w:id="237983654">
              <w:marLeft w:val="0"/>
              <w:marRight w:val="0"/>
              <w:marTop w:val="0"/>
              <w:marBottom w:val="0"/>
              <w:divBdr>
                <w:top w:val="none" w:sz="0" w:space="0" w:color="auto"/>
                <w:left w:val="none" w:sz="0" w:space="0" w:color="auto"/>
                <w:bottom w:val="none" w:sz="0" w:space="0" w:color="auto"/>
                <w:right w:val="none" w:sz="0" w:space="0" w:color="auto"/>
              </w:divBdr>
            </w:div>
            <w:div w:id="350298860">
              <w:marLeft w:val="0"/>
              <w:marRight w:val="0"/>
              <w:marTop w:val="0"/>
              <w:marBottom w:val="0"/>
              <w:divBdr>
                <w:top w:val="none" w:sz="0" w:space="0" w:color="auto"/>
                <w:left w:val="none" w:sz="0" w:space="0" w:color="auto"/>
                <w:bottom w:val="none" w:sz="0" w:space="0" w:color="auto"/>
                <w:right w:val="none" w:sz="0" w:space="0" w:color="auto"/>
              </w:divBdr>
            </w:div>
            <w:div w:id="1464928302">
              <w:marLeft w:val="0"/>
              <w:marRight w:val="0"/>
              <w:marTop w:val="0"/>
              <w:marBottom w:val="0"/>
              <w:divBdr>
                <w:top w:val="none" w:sz="0" w:space="0" w:color="auto"/>
                <w:left w:val="none" w:sz="0" w:space="0" w:color="auto"/>
                <w:bottom w:val="none" w:sz="0" w:space="0" w:color="auto"/>
                <w:right w:val="none" w:sz="0" w:space="0" w:color="auto"/>
              </w:divBdr>
            </w:div>
            <w:div w:id="1568345898">
              <w:marLeft w:val="0"/>
              <w:marRight w:val="0"/>
              <w:marTop w:val="0"/>
              <w:marBottom w:val="0"/>
              <w:divBdr>
                <w:top w:val="none" w:sz="0" w:space="0" w:color="auto"/>
                <w:left w:val="none" w:sz="0" w:space="0" w:color="auto"/>
                <w:bottom w:val="none" w:sz="0" w:space="0" w:color="auto"/>
                <w:right w:val="none" w:sz="0" w:space="0" w:color="auto"/>
              </w:divBdr>
            </w:div>
            <w:div w:id="1394543982">
              <w:marLeft w:val="0"/>
              <w:marRight w:val="0"/>
              <w:marTop w:val="0"/>
              <w:marBottom w:val="0"/>
              <w:divBdr>
                <w:top w:val="none" w:sz="0" w:space="0" w:color="auto"/>
                <w:left w:val="none" w:sz="0" w:space="0" w:color="auto"/>
                <w:bottom w:val="none" w:sz="0" w:space="0" w:color="auto"/>
                <w:right w:val="none" w:sz="0" w:space="0" w:color="auto"/>
              </w:divBdr>
            </w:div>
            <w:div w:id="1181161088">
              <w:marLeft w:val="0"/>
              <w:marRight w:val="0"/>
              <w:marTop w:val="0"/>
              <w:marBottom w:val="0"/>
              <w:divBdr>
                <w:top w:val="none" w:sz="0" w:space="0" w:color="auto"/>
                <w:left w:val="none" w:sz="0" w:space="0" w:color="auto"/>
                <w:bottom w:val="none" w:sz="0" w:space="0" w:color="auto"/>
                <w:right w:val="none" w:sz="0" w:space="0" w:color="auto"/>
              </w:divBdr>
            </w:div>
            <w:div w:id="1094326010">
              <w:marLeft w:val="0"/>
              <w:marRight w:val="0"/>
              <w:marTop w:val="0"/>
              <w:marBottom w:val="0"/>
              <w:divBdr>
                <w:top w:val="none" w:sz="0" w:space="0" w:color="auto"/>
                <w:left w:val="none" w:sz="0" w:space="0" w:color="auto"/>
                <w:bottom w:val="none" w:sz="0" w:space="0" w:color="auto"/>
                <w:right w:val="none" w:sz="0" w:space="0" w:color="auto"/>
              </w:divBdr>
            </w:div>
            <w:div w:id="1970436133">
              <w:marLeft w:val="0"/>
              <w:marRight w:val="0"/>
              <w:marTop w:val="0"/>
              <w:marBottom w:val="0"/>
              <w:divBdr>
                <w:top w:val="none" w:sz="0" w:space="0" w:color="auto"/>
                <w:left w:val="none" w:sz="0" w:space="0" w:color="auto"/>
                <w:bottom w:val="none" w:sz="0" w:space="0" w:color="auto"/>
                <w:right w:val="none" w:sz="0" w:space="0" w:color="auto"/>
              </w:divBdr>
            </w:div>
            <w:div w:id="1638025721">
              <w:marLeft w:val="0"/>
              <w:marRight w:val="0"/>
              <w:marTop w:val="0"/>
              <w:marBottom w:val="0"/>
              <w:divBdr>
                <w:top w:val="none" w:sz="0" w:space="0" w:color="auto"/>
                <w:left w:val="none" w:sz="0" w:space="0" w:color="auto"/>
                <w:bottom w:val="none" w:sz="0" w:space="0" w:color="auto"/>
                <w:right w:val="none" w:sz="0" w:space="0" w:color="auto"/>
              </w:divBdr>
            </w:div>
            <w:div w:id="2126578374">
              <w:marLeft w:val="0"/>
              <w:marRight w:val="0"/>
              <w:marTop w:val="0"/>
              <w:marBottom w:val="0"/>
              <w:divBdr>
                <w:top w:val="none" w:sz="0" w:space="0" w:color="auto"/>
                <w:left w:val="none" w:sz="0" w:space="0" w:color="auto"/>
                <w:bottom w:val="none" w:sz="0" w:space="0" w:color="auto"/>
                <w:right w:val="none" w:sz="0" w:space="0" w:color="auto"/>
              </w:divBdr>
            </w:div>
            <w:div w:id="1759132144">
              <w:marLeft w:val="0"/>
              <w:marRight w:val="0"/>
              <w:marTop w:val="0"/>
              <w:marBottom w:val="0"/>
              <w:divBdr>
                <w:top w:val="none" w:sz="0" w:space="0" w:color="auto"/>
                <w:left w:val="none" w:sz="0" w:space="0" w:color="auto"/>
                <w:bottom w:val="none" w:sz="0" w:space="0" w:color="auto"/>
                <w:right w:val="none" w:sz="0" w:space="0" w:color="auto"/>
              </w:divBdr>
            </w:div>
            <w:div w:id="950747695">
              <w:marLeft w:val="0"/>
              <w:marRight w:val="0"/>
              <w:marTop w:val="0"/>
              <w:marBottom w:val="0"/>
              <w:divBdr>
                <w:top w:val="none" w:sz="0" w:space="0" w:color="auto"/>
                <w:left w:val="none" w:sz="0" w:space="0" w:color="auto"/>
                <w:bottom w:val="none" w:sz="0" w:space="0" w:color="auto"/>
                <w:right w:val="none" w:sz="0" w:space="0" w:color="auto"/>
              </w:divBdr>
            </w:div>
            <w:div w:id="754742453">
              <w:marLeft w:val="0"/>
              <w:marRight w:val="0"/>
              <w:marTop w:val="0"/>
              <w:marBottom w:val="0"/>
              <w:divBdr>
                <w:top w:val="none" w:sz="0" w:space="0" w:color="auto"/>
                <w:left w:val="none" w:sz="0" w:space="0" w:color="auto"/>
                <w:bottom w:val="none" w:sz="0" w:space="0" w:color="auto"/>
                <w:right w:val="none" w:sz="0" w:space="0" w:color="auto"/>
              </w:divBdr>
            </w:div>
            <w:div w:id="1646205446">
              <w:marLeft w:val="0"/>
              <w:marRight w:val="0"/>
              <w:marTop w:val="0"/>
              <w:marBottom w:val="0"/>
              <w:divBdr>
                <w:top w:val="none" w:sz="0" w:space="0" w:color="auto"/>
                <w:left w:val="none" w:sz="0" w:space="0" w:color="auto"/>
                <w:bottom w:val="none" w:sz="0" w:space="0" w:color="auto"/>
                <w:right w:val="none" w:sz="0" w:space="0" w:color="auto"/>
              </w:divBdr>
            </w:div>
            <w:div w:id="1773208097">
              <w:marLeft w:val="0"/>
              <w:marRight w:val="0"/>
              <w:marTop w:val="0"/>
              <w:marBottom w:val="0"/>
              <w:divBdr>
                <w:top w:val="none" w:sz="0" w:space="0" w:color="auto"/>
                <w:left w:val="none" w:sz="0" w:space="0" w:color="auto"/>
                <w:bottom w:val="none" w:sz="0" w:space="0" w:color="auto"/>
                <w:right w:val="none" w:sz="0" w:space="0" w:color="auto"/>
              </w:divBdr>
            </w:div>
            <w:div w:id="1146123650">
              <w:marLeft w:val="0"/>
              <w:marRight w:val="0"/>
              <w:marTop w:val="0"/>
              <w:marBottom w:val="0"/>
              <w:divBdr>
                <w:top w:val="none" w:sz="0" w:space="0" w:color="auto"/>
                <w:left w:val="none" w:sz="0" w:space="0" w:color="auto"/>
                <w:bottom w:val="none" w:sz="0" w:space="0" w:color="auto"/>
                <w:right w:val="none" w:sz="0" w:space="0" w:color="auto"/>
              </w:divBdr>
            </w:div>
            <w:div w:id="628780773">
              <w:marLeft w:val="0"/>
              <w:marRight w:val="0"/>
              <w:marTop w:val="0"/>
              <w:marBottom w:val="0"/>
              <w:divBdr>
                <w:top w:val="none" w:sz="0" w:space="0" w:color="auto"/>
                <w:left w:val="none" w:sz="0" w:space="0" w:color="auto"/>
                <w:bottom w:val="none" w:sz="0" w:space="0" w:color="auto"/>
                <w:right w:val="none" w:sz="0" w:space="0" w:color="auto"/>
              </w:divBdr>
            </w:div>
            <w:div w:id="2083720264">
              <w:marLeft w:val="0"/>
              <w:marRight w:val="0"/>
              <w:marTop w:val="0"/>
              <w:marBottom w:val="0"/>
              <w:divBdr>
                <w:top w:val="none" w:sz="0" w:space="0" w:color="auto"/>
                <w:left w:val="none" w:sz="0" w:space="0" w:color="auto"/>
                <w:bottom w:val="none" w:sz="0" w:space="0" w:color="auto"/>
                <w:right w:val="none" w:sz="0" w:space="0" w:color="auto"/>
              </w:divBdr>
            </w:div>
            <w:div w:id="989674898">
              <w:marLeft w:val="0"/>
              <w:marRight w:val="0"/>
              <w:marTop w:val="0"/>
              <w:marBottom w:val="0"/>
              <w:divBdr>
                <w:top w:val="none" w:sz="0" w:space="0" w:color="auto"/>
                <w:left w:val="none" w:sz="0" w:space="0" w:color="auto"/>
                <w:bottom w:val="none" w:sz="0" w:space="0" w:color="auto"/>
                <w:right w:val="none" w:sz="0" w:space="0" w:color="auto"/>
              </w:divBdr>
            </w:div>
            <w:div w:id="403651628">
              <w:marLeft w:val="0"/>
              <w:marRight w:val="0"/>
              <w:marTop w:val="0"/>
              <w:marBottom w:val="0"/>
              <w:divBdr>
                <w:top w:val="none" w:sz="0" w:space="0" w:color="auto"/>
                <w:left w:val="none" w:sz="0" w:space="0" w:color="auto"/>
                <w:bottom w:val="none" w:sz="0" w:space="0" w:color="auto"/>
                <w:right w:val="none" w:sz="0" w:space="0" w:color="auto"/>
              </w:divBdr>
            </w:div>
            <w:div w:id="246616598">
              <w:marLeft w:val="0"/>
              <w:marRight w:val="0"/>
              <w:marTop w:val="0"/>
              <w:marBottom w:val="0"/>
              <w:divBdr>
                <w:top w:val="none" w:sz="0" w:space="0" w:color="auto"/>
                <w:left w:val="none" w:sz="0" w:space="0" w:color="auto"/>
                <w:bottom w:val="none" w:sz="0" w:space="0" w:color="auto"/>
                <w:right w:val="none" w:sz="0" w:space="0" w:color="auto"/>
              </w:divBdr>
            </w:div>
            <w:div w:id="1408310796">
              <w:marLeft w:val="0"/>
              <w:marRight w:val="0"/>
              <w:marTop w:val="0"/>
              <w:marBottom w:val="0"/>
              <w:divBdr>
                <w:top w:val="none" w:sz="0" w:space="0" w:color="auto"/>
                <w:left w:val="none" w:sz="0" w:space="0" w:color="auto"/>
                <w:bottom w:val="none" w:sz="0" w:space="0" w:color="auto"/>
                <w:right w:val="none" w:sz="0" w:space="0" w:color="auto"/>
              </w:divBdr>
            </w:div>
            <w:div w:id="1117529149">
              <w:marLeft w:val="0"/>
              <w:marRight w:val="0"/>
              <w:marTop w:val="0"/>
              <w:marBottom w:val="0"/>
              <w:divBdr>
                <w:top w:val="none" w:sz="0" w:space="0" w:color="auto"/>
                <w:left w:val="none" w:sz="0" w:space="0" w:color="auto"/>
                <w:bottom w:val="none" w:sz="0" w:space="0" w:color="auto"/>
                <w:right w:val="none" w:sz="0" w:space="0" w:color="auto"/>
              </w:divBdr>
            </w:div>
            <w:div w:id="1329793242">
              <w:marLeft w:val="0"/>
              <w:marRight w:val="0"/>
              <w:marTop w:val="0"/>
              <w:marBottom w:val="0"/>
              <w:divBdr>
                <w:top w:val="none" w:sz="0" w:space="0" w:color="auto"/>
                <w:left w:val="none" w:sz="0" w:space="0" w:color="auto"/>
                <w:bottom w:val="none" w:sz="0" w:space="0" w:color="auto"/>
                <w:right w:val="none" w:sz="0" w:space="0" w:color="auto"/>
              </w:divBdr>
            </w:div>
            <w:div w:id="237790503">
              <w:marLeft w:val="0"/>
              <w:marRight w:val="0"/>
              <w:marTop w:val="0"/>
              <w:marBottom w:val="0"/>
              <w:divBdr>
                <w:top w:val="none" w:sz="0" w:space="0" w:color="auto"/>
                <w:left w:val="none" w:sz="0" w:space="0" w:color="auto"/>
                <w:bottom w:val="none" w:sz="0" w:space="0" w:color="auto"/>
                <w:right w:val="none" w:sz="0" w:space="0" w:color="auto"/>
              </w:divBdr>
            </w:div>
            <w:div w:id="604657217">
              <w:marLeft w:val="0"/>
              <w:marRight w:val="0"/>
              <w:marTop w:val="0"/>
              <w:marBottom w:val="0"/>
              <w:divBdr>
                <w:top w:val="none" w:sz="0" w:space="0" w:color="auto"/>
                <w:left w:val="none" w:sz="0" w:space="0" w:color="auto"/>
                <w:bottom w:val="none" w:sz="0" w:space="0" w:color="auto"/>
                <w:right w:val="none" w:sz="0" w:space="0" w:color="auto"/>
              </w:divBdr>
            </w:div>
            <w:div w:id="688095179">
              <w:marLeft w:val="0"/>
              <w:marRight w:val="0"/>
              <w:marTop w:val="0"/>
              <w:marBottom w:val="0"/>
              <w:divBdr>
                <w:top w:val="none" w:sz="0" w:space="0" w:color="auto"/>
                <w:left w:val="none" w:sz="0" w:space="0" w:color="auto"/>
                <w:bottom w:val="none" w:sz="0" w:space="0" w:color="auto"/>
                <w:right w:val="none" w:sz="0" w:space="0" w:color="auto"/>
              </w:divBdr>
            </w:div>
            <w:div w:id="729304859">
              <w:marLeft w:val="0"/>
              <w:marRight w:val="0"/>
              <w:marTop w:val="0"/>
              <w:marBottom w:val="0"/>
              <w:divBdr>
                <w:top w:val="none" w:sz="0" w:space="0" w:color="auto"/>
                <w:left w:val="none" w:sz="0" w:space="0" w:color="auto"/>
                <w:bottom w:val="none" w:sz="0" w:space="0" w:color="auto"/>
                <w:right w:val="none" w:sz="0" w:space="0" w:color="auto"/>
              </w:divBdr>
            </w:div>
            <w:div w:id="1823959298">
              <w:marLeft w:val="0"/>
              <w:marRight w:val="0"/>
              <w:marTop w:val="0"/>
              <w:marBottom w:val="0"/>
              <w:divBdr>
                <w:top w:val="none" w:sz="0" w:space="0" w:color="auto"/>
                <w:left w:val="none" w:sz="0" w:space="0" w:color="auto"/>
                <w:bottom w:val="none" w:sz="0" w:space="0" w:color="auto"/>
                <w:right w:val="none" w:sz="0" w:space="0" w:color="auto"/>
              </w:divBdr>
            </w:div>
            <w:div w:id="486168616">
              <w:marLeft w:val="0"/>
              <w:marRight w:val="0"/>
              <w:marTop w:val="0"/>
              <w:marBottom w:val="0"/>
              <w:divBdr>
                <w:top w:val="none" w:sz="0" w:space="0" w:color="auto"/>
                <w:left w:val="none" w:sz="0" w:space="0" w:color="auto"/>
                <w:bottom w:val="none" w:sz="0" w:space="0" w:color="auto"/>
                <w:right w:val="none" w:sz="0" w:space="0" w:color="auto"/>
              </w:divBdr>
            </w:div>
            <w:div w:id="441464108">
              <w:marLeft w:val="0"/>
              <w:marRight w:val="0"/>
              <w:marTop w:val="0"/>
              <w:marBottom w:val="0"/>
              <w:divBdr>
                <w:top w:val="none" w:sz="0" w:space="0" w:color="auto"/>
                <w:left w:val="none" w:sz="0" w:space="0" w:color="auto"/>
                <w:bottom w:val="none" w:sz="0" w:space="0" w:color="auto"/>
                <w:right w:val="none" w:sz="0" w:space="0" w:color="auto"/>
              </w:divBdr>
            </w:div>
            <w:div w:id="9140797">
              <w:marLeft w:val="0"/>
              <w:marRight w:val="0"/>
              <w:marTop w:val="0"/>
              <w:marBottom w:val="0"/>
              <w:divBdr>
                <w:top w:val="none" w:sz="0" w:space="0" w:color="auto"/>
                <w:left w:val="none" w:sz="0" w:space="0" w:color="auto"/>
                <w:bottom w:val="none" w:sz="0" w:space="0" w:color="auto"/>
                <w:right w:val="none" w:sz="0" w:space="0" w:color="auto"/>
              </w:divBdr>
            </w:div>
            <w:div w:id="607196082">
              <w:marLeft w:val="0"/>
              <w:marRight w:val="0"/>
              <w:marTop w:val="0"/>
              <w:marBottom w:val="0"/>
              <w:divBdr>
                <w:top w:val="none" w:sz="0" w:space="0" w:color="auto"/>
                <w:left w:val="none" w:sz="0" w:space="0" w:color="auto"/>
                <w:bottom w:val="none" w:sz="0" w:space="0" w:color="auto"/>
                <w:right w:val="none" w:sz="0" w:space="0" w:color="auto"/>
              </w:divBdr>
            </w:div>
            <w:div w:id="281232883">
              <w:marLeft w:val="0"/>
              <w:marRight w:val="0"/>
              <w:marTop w:val="0"/>
              <w:marBottom w:val="0"/>
              <w:divBdr>
                <w:top w:val="none" w:sz="0" w:space="0" w:color="auto"/>
                <w:left w:val="none" w:sz="0" w:space="0" w:color="auto"/>
                <w:bottom w:val="none" w:sz="0" w:space="0" w:color="auto"/>
                <w:right w:val="none" w:sz="0" w:space="0" w:color="auto"/>
              </w:divBdr>
            </w:div>
            <w:div w:id="141361244">
              <w:marLeft w:val="0"/>
              <w:marRight w:val="0"/>
              <w:marTop w:val="0"/>
              <w:marBottom w:val="0"/>
              <w:divBdr>
                <w:top w:val="none" w:sz="0" w:space="0" w:color="auto"/>
                <w:left w:val="none" w:sz="0" w:space="0" w:color="auto"/>
                <w:bottom w:val="none" w:sz="0" w:space="0" w:color="auto"/>
                <w:right w:val="none" w:sz="0" w:space="0" w:color="auto"/>
              </w:divBdr>
            </w:div>
            <w:div w:id="1054044937">
              <w:marLeft w:val="0"/>
              <w:marRight w:val="0"/>
              <w:marTop w:val="0"/>
              <w:marBottom w:val="0"/>
              <w:divBdr>
                <w:top w:val="none" w:sz="0" w:space="0" w:color="auto"/>
                <w:left w:val="none" w:sz="0" w:space="0" w:color="auto"/>
                <w:bottom w:val="none" w:sz="0" w:space="0" w:color="auto"/>
                <w:right w:val="none" w:sz="0" w:space="0" w:color="auto"/>
              </w:divBdr>
            </w:div>
            <w:div w:id="1362786203">
              <w:marLeft w:val="0"/>
              <w:marRight w:val="0"/>
              <w:marTop w:val="0"/>
              <w:marBottom w:val="0"/>
              <w:divBdr>
                <w:top w:val="none" w:sz="0" w:space="0" w:color="auto"/>
                <w:left w:val="none" w:sz="0" w:space="0" w:color="auto"/>
                <w:bottom w:val="none" w:sz="0" w:space="0" w:color="auto"/>
                <w:right w:val="none" w:sz="0" w:space="0" w:color="auto"/>
              </w:divBdr>
            </w:div>
            <w:div w:id="464204727">
              <w:marLeft w:val="0"/>
              <w:marRight w:val="0"/>
              <w:marTop w:val="0"/>
              <w:marBottom w:val="0"/>
              <w:divBdr>
                <w:top w:val="none" w:sz="0" w:space="0" w:color="auto"/>
                <w:left w:val="none" w:sz="0" w:space="0" w:color="auto"/>
                <w:bottom w:val="none" w:sz="0" w:space="0" w:color="auto"/>
                <w:right w:val="none" w:sz="0" w:space="0" w:color="auto"/>
              </w:divBdr>
            </w:div>
            <w:div w:id="2142115611">
              <w:marLeft w:val="0"/>
              <w:marRight w:val="0"/>
              <w:marTop w:val="0"/>
              <w:marBottom w:val="0"/>
              <w:divBdr>
                <w:top w:val="none" w:sz="0" w:space="0" w:color="auto"/>
                <w:left w:val="none" w:sz="0" w:space="0" w:color="auto"/>
                <w:bottom w:val="none" w:sz="0" w:space="0" w:color="auto"/>
                <w:right w:val="none" w:sz="0" w:space="0" w:color="auto"/>
              </w:divBdr>
            </w:div>
            <w:div w:id="2069065319">
              <w:marLeft w:val="0"/>
              <w:marRight w:val="0"/>
              <w:marTop w:val="0"/>
              <w:marBottom w:val="0"/>
              <w:divBdr>
                <w:top w:val="none" w:sz="0" w:space="0" w:color="auto"/>
                <w:left w:val="none" w:sz="0" w:space="0" w:color="auto"/>
                <w:bottom w:val="none" w:sz="0" w:space="0" w:color="auto"/>
                <w:right w:val="none" w:sz="0" w:space="0" w:color="auto"/>
              </w:divBdr>
            </w:div>
            <w:div w:id="396899605">
              <w:marLeft w:val="0"/>
              <w:marRight w:val="0"/>
              <w:marTop w:val="0"/>
              <w:marBottom w:val="0"/>
              <w:divBdr>
                <w:top w:val="none" w:sz="0" w:space="0" w:color="auto"/>
                <w:left w:val="none" w:sz="0" w:space="0" w:color="auto"/>
                <w:bottom w:val="none" w:sz="0" w:space="0" w:color="auto"/>
                <w:right w:val="none" w:sz="0" w:space="0" w:color="auto"/>
              </w:divBdr>
            </w:div>
            <w:div w:id="2043747991">
              <w:marLeft w:val="0"/>
              <w:marRight w:val="0"/>
              <w:marTop w:val="0"/>
              <w:marBottom w:val="0"/>
              <w:divBdr>
                <w:top w:val="none" w:sz="0" w:space="0" w:color="auto"/>
                <w:left w:val="none" w:sz="0" w:space="0" w:color="auto"/>
                <w:bottom w:val="none" w:sz="0" w:space="0" w:color="auto"/>
                <w:right w:val="none" w:sz="0" w:space="0" w:color="auto"/>
              </w:divBdr>
            </w:div>
            <w:div w:id="529807819">
              <w:marLeft w:val="0"/>
              <w:marRight w:val="0"/>
              <w:marTop w:val="0"/>
              <w:marBottom w:val="0"/>
              <w:divBdr>
                <w:top w:val="none" w:sz="0" w:space="0" w:color="auto"/>
                <w:left w:val="none" w:sz="0" w:space="0" w:color="auto"/>
                <w:bottom w:val="none" w:sz="0" w:space="0" w:color="auto"/>
                <w:right w:val="none" w:sz="0" w:space="0" w:color="auto"/>
              </w:divBdr>
            </w:div>
            <w:div w:id="673454017">
              <w:marLeft w:val="0"/>
              <w:marRight w:val="0"/>
              <w:marTop w:val="0"/>
              <w:marBottom w:val="0"/>
              <w:divBdr>
                <w:top w:val="none" w:sz="0" w:space="0" w:color="auto"/>
                <w:left w:val="none" w:sz="0" w:space="0" w:color="auto"/>
                <w:bottom w:val="none" w:sz="0" w:space="0" w:color="auto"/>
                <w:right w:val="none" w:sz="0" w:space="0" w:color="auto"/>
              </w:divBdr>
            </w:div>
            <w:div w:id="1723016308">
              <w:marLeft w:val="0"/>
              <w:marRight w:val="0"/>
              <w:marTop w:val="0"/>
              <w:marBottom w:val="0"/>
              <w:divBdr>
                <w:top w:val="none" w:sz="0" w:space="0" w:color="auto"/>
                <w:left w:val="none" w:sz="0" w:space="0" w:color="auto"/>
                <w:bottom w:val="none" w:sz="0" w:space="0" w:color="auto"/>
                <w:right w:val="none" w:sz="0" w:space="0" w:color="auto"/>
              </w:divBdr>
            </w:div>
            <w:div w:id="73360776">
              <w:marLeft w:val="0"/>
              <w:marRight w:val="0"/>
              <w:marTop w:val="0"/>
              <w:marBottom w:val="0"/>
              <w:divBdr>
                <w:top w:val="none" w:sz="0" w:space="0" w:color="auto"/>
                <w:left w:val="none" w:sz="0" w:space="0" w:color="auto"/>
                <w:bottom w:val="none" w:sz="0" w:space="0" w:color="auto"/>
                <w:right w:val="none" w:sz="0" w:space="0" w:color="auto"/>
              </w:divBdr>
            </w:div>
            <w:div w:id="1188061666">
              <w:marLeft w:val="0"/>
              <w:marRight w:val="0"/>
              <w:marTop w:val="0"/>
              <w:marBottom w:val="0"/>
              <w:divBdr>
                <w:top w:val="none" w:sz="0" w:space="0" w:color="auto"/>
                <w:left w:val="none" w:sz="0" w:space="0" w:color="auto"/>
                <w:bottom w:val="none" w:sz="0" w:space="0" w:color="auto"/>
                <w:right w:val="none" w:sz="0" w:space="0" w:color="auto"/>
              </w:divBdr>
            </w:div>
            <w:div w:id="1159810599">
              <w:marLeft w:val="0"/>
              <w:marRight w:val="0"/>
              <w:marTop w:val="0"/>
              <w:marBottom w:val="0"/>
              <w:divBdr>
                <w:top w:val="none" w:sz="0" w:space="0" w:color="auto"/>
                <w:left w:val="none" w:sz="0" w:space="0" w:color="auto"/>
                <w:bottom w:val="none" w:sz="0" w:space="0" w:color="auto"/>
                <w:right w:val="none" w:sz="0" w:space="0" w:color="auto"/>
              </w:divBdr>
            </w:div>
            <w:div w:id="1216893412">
              <w:marLeft w:val="0"/>
              <w:marRight w:val="0"/>
              <w:marTop w:val="0"/>
              <w:marBottom w:val="0"/>
              <w:divBdr>
                <w:top w:val="none" w:sz="0" w:space="0" w:color="auto"/>
                <w:left w:val="none" w:sz="0" w:space="0" w:color="auto"/>
                <w:bottom w:val="none" w:sz="0" w:space="0" w:color="auto"/>
                <w:right w:val="none" w:sz="0" w:space="0" w:color="auto"/>
              </w:divBdr>
            </w:div>
            <w:div w:id="914048367">
              <w:marLeft w:val="0"/>
              <w:marRight w:val="0"/>
              <w:marTop w:val="0"/>
              <w:marBottom w:val="0"/>
              <w:divBdr>
                <w:top w:val="none" w:sz="0" w:space="0" w:color="auto"/>
                <w:left w:val="none" w:sz="0" w:space="0" w:color="auto"/>
                <w:bottom w:val="none" w:sz="0" w:space="0" w:color="auto"/>
                <w:right w:val="none" w:sz="0" w:space="0" w:color="auto"/>
              </w:divBdr>
            </w:div>
            <w:div w:id="1578054138">
              <w:marLeft w:val="0"/>
              <w:marRight w:val="0"/>
              <w:marTop w:val="0"/>
              <w:marBottom w:val="0"/>
              <w:divBdr>
                <w:top w:val="none" w:sz="0" w:space="0" w:color="auto"/>
                <w:left w:val="none" w:sz="0" w:space="0" w:color="auto"/>
                <w:bottom w:val="none" w:sz="0" w:space="0" w:color="auto"/>
                <w:right w:val="none" w:sz="0" w:space="0" w:color="auto"/>
              </w:divBdr>
            </w:div>
            <w:div w:id="1440836316">
              <w:marLeft w:val="0"/>
              <w:marRight w:val="0"/>
              <w:marTop w:val="0"/>
              <w:marBottom w:val="0"/>
              <w:divBdr>
                <w:top w:val="none" w:sz="0" w:space="0" w:color="auto"/>
                <w:left w:val="none" w:sz="0" w:space="0" w:color="auto"/>
                <w:bottom w:val="none" w:sz="0" w:space="0" w:color="auto"/>
                <w:right w:val="none" w:sz="0" w:space="0" w:color="auto"/>
              </w:divBdr>
            </w:div>
            <w:div w:id="594092446">
              <w:marLeft w:val="0"/>
              <w:marRight w:val="0"/>
              <w:marTop w:val="0"/>
              <w:marBottom w:val="0"/>
              <w:divBdr>
                <w:top w:val="none" w:sz="0" w:space="0" w:color="auto"/>
                <w:left w:val="none" w:sz="0" w:space="0" w:color="auto"/>
                <w:bottom w:val="none" w:sz="0" w:space="0" w:color="auto"/>
                <w:right w:val="none" w:sz="0" w:space="0" w:color="auto"/>
              </w:divBdr>
            </w:div>
            <w:div w:id="1300721593">
              <w:marLeft w:val="0"/>
              <w:marRight w:val="0"/>
              <w:marTop w:val="0"/>
              <w:marBottom w:val="0"/>
              <w:divBdr>
                <w:top w:val="none" w:sz="0" w:space="0" w:color="auto"/>
                <w:left w:val="none" w:sz="0" w:space="0" w:color="auto"/>
                <w:bottom w:val="none" w:sz="0" w:space="0" w:color="auto"/>
                <w:right w:val="none" w:sz="0" w:space="0" w:color="auto"/>
              </w:divBdr>
            </w:div>
            <w:div w:id="10843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1328">
      <w:bodyDiv w:val="1"/>
      <w:marLeft w:val="0"/>
      <w:marRight w:val="0"/>
      <w:marTop w:val="0"/>
      <w:marBottom w:val="0"/>
      <w:divBdr>
        <w:top w:val="none" w:sz="0" w:space="0" w:color="auto"/>
        <w:left w:val="none" w:sz="0" w:space="0" w:color="auto"/>
        <w:bottom w:val="none" w:sz="0" w:space="0" w:color="auto"/>
        <w:right w:val="none" w:sz="0" w:space="0" w:color="auto"/>
      </w:divBdr>
    </w:div>
    <w:div w:id="902177639">
      <w:bodyDiv w:val="1"/>
      <w:marLeft w:val="0"/>
      <w:marRight w:val="0"/>
      <w:marTop w:val="0"/>
      <w:marBottom w:val="0"/>
      <w:divBdr>
        <w:top w:val="none" w:sz="0" w:space="0" w:color="auto"/>
        <w:left w:val="none" w:sz="0" w:space="0" w:color="auto"/>
        <w:bottom w:val="none" w:sz="0" w:space="0" w:color="auto"/>
        <w:right w:val="none" w:sz="0" w:space="0" w:color="auto"/>
      </w:divBdr>
      <w:divsChild>
        <w:div w:id="1361201135">
          <w:marLeft w:val="0"/>
          <w:marRight w:val="0"/>
          <w:marTop w:val="0"/>
          <w:marBottom w:val="0"/>
          <w:divBdr>
            <w:top w:val="none" w:sz="0" w:space="0" w:color="auto"/>
            <w:left w:val="none" w:sz="0" w:space="0" w:color="auto"/>
            <w:bottom w:val="none" w:sz="0" w:space="0" w:color="auto"/>
            <w:right w:val="none" w:sz="0" w:space="0" w:color="auto"/>
          </w:divBdr>
          <w:divsChild>
            <w:div w:id="626355430">
              <w:marLeft w:val="0"/>
              <w:marRight w:val="0"/>
              <w:marTop w:val="0"/>
              <w:marBottom w:val="0"/>
              <w:divBdr>
                <w:top w:val="none" w:sz="0" w:space="0" w:color="auto"/>
                <w:left w:val="none" w:sz="0" w:space="0" w:color="auto"/>
                <w:bottom w:val="none" w:sz="0" w:space="0" w:color="auto"/>
                <w:right w:val="none" w:sz="0" w:space="0" w:color="auto"/>
              </w:divBdr>
            </w:div>
            <w:div w:id="1777557341">
              <w:marLeft w:val="0"/>
              <w:marRight w:val="0"/>
              <w:marTop w:val="0"/>
              <w:marBottom w:val="0"/>
              <w:divBdr>
                <w:top w:val="none" w:sz="0" w:space="0" w:color="auto"/>
                <w:left w:val="none" w:sz="0" w:space="0" w:color="auto"/>
                <w:bottom w:val="none" w:sz="0" w:space="0" w:color="auto"/>
                <w:right w:val="none" w:sz="0" w:space="0" w:color="auto"/>
              </w:divBdr>
            </w:div>
            <w:div w:id="158232100">
              <w:marLeft w:val="0"/>
              <w:marRight w:val="0"/>
              <w:marTop w:val="0"/>
              <w:marBottom w:val="0"/>
              <w:divBdr>
                <w:top w:val="none" w:sz="0" w:space="0" w:color="auto"/>
                <w:left w:val="none" w:sz="0" w:space="0" w:color="auto"/>
                <w:bottom w:val="none" w:sz="0" w:space="0" w:color="auto"/>
                <w:right w:val="none" w:sz="0" w:space="0" w:color="auto"/>
              </w:divBdr>
            </w:div>
            <w:div w:id="378096001">
              <w:marLeft w:val="0"/>
              <w:marRight w:val="0"/>
              <w:marTop w:val="0"/>
              <w:marBottom w:val="0"/>
              <w:divBdr>
                <w:top w:val="none" w:sz="0" w:space="0" w:color="auto"/>
                <w:left w:val="none" w:sz="0" w:space="0" w:color="auto"/>
                <w:bottom w:val="none" w:sz="0" w:space="0" w:color="auto"/>
                <w:right w:val="none" w:sz="0" w:space="0" w:color="auto"/>
              </w:divBdr>
            </w:div>
            <w:div w:id="1832914212">
              <w:marLeft w:val="0"/>
              <w:marRight w:val="0"/>
              <w:marTop w:val="0"/>
              <w:marBottom w:val="0"/>
              <w:divBdr>
                <w:top w:val="none" w:sz="0" w:space="0" w:color="auto"/>
                <w:left w:val="none" w:sz="0" w:space="0" w:color="auto"/>
                <w:bottom w:val="none" w:sz="0" w:space="0" w:color="auto"/>
                <w:right w:val="none" w:sz="0" w:space="0" w:color="auto"/>
              </w:divBdr>
            </w:div>
            <w:div w:id="751514470">
              <w:marLeft w:val="0"/>
              <w:marRight w:val="0"/>
              <w:marTop w:val="0"/>
              <w:marBottom w:val="0"/>
              <w:divBdr>
                <w:top w:val="none" w:sz="0" w:space="0" w:color="auto"/>
                <w:left w:val="none" w:sz="0" w:space="0" w:color="auto"/>
                <w:bottom w:val="none" w:sz="0" w:space="0" w:color="auto"/>
                <w:right w:val="none" w:sz="0" w:space="0" w:color="auto"/>
              </w:divBdr>
            </w:div>
            <w:div w:id="2034644091">
              <w:marLeft w:val="0"/>
              <w:marRight w:val="0"/>
              <w:marTop w:val="0"/>
              <w:marBottom w:val="0"/>
              <w:divBdr>
                <w:top w:val="none" w:sz="0" w:space="0" w:color="auto"/>
                <w:left w:val="none" w:sz="0" w:space="0" w:color="auto"/>
                <w:bottom w:val="none" w:sz="0" w:space="0" w:color="auto"/>
                <w:right w:val="none" w:sz="0" w:space="0" w:color="auto"/>
              </w:divBdr>
            </w:div>
            <w:div w:id="1630670444">
              <w:marLeft w:val="0"/>
              <w:marRight w:val="0"/>
              <w:marTop w:val="0"/>
              <w:marBottom w:val="0"/>
              <w:divBdr>
                <w:top w:val="none" w:sz="0" w:space="0" w:color="auto"/>
                <w:left w:val="none" w:sz="0" w:space="0" w:color="auto"/>
                <w:bottom w:val="none" w:sz="0" w:space="0" w:color="auto"/>
                <w:right w:val="none" w:sz="0" w:space="0" w:color="auto"/>
              </w:divBdr>
            </w:div>
            <w:div w:id="1634020914">
              <w:marLeft w:val="0"/>
              <w:marRight w:val="0"/>
              <w:marTop w:val="0"/>
              <w:marBottom w:val="0"/>
              <w:divBdr>
                <w:top w:val="none" w:sz="0" w:space="0" w:color="auto"/>
                <w:left w:val="none" w:sz="0" w:space="0" w:color="auto"/>
                <w:bottom w:val="none" w:sz="0" w:space="0" w:color="auto"/>
                <w:right w:val="none" w:sz="0" w:space="0" w:color="auto"/>
              </w:divBdr>
            </w:div>
            <w:div w:id="920525658">
              <w:marLeft w:val="0"/>
              <w:marRight w:val="0"/>
              <w:marTop w:val="0"/>
              <w:marBottom w:val="0"/>
              <w:divBdr>
                <w:top w:val="none" w:sz="0" w:space="0" w:color="auto"/>
                <w:left w:val="none" w:sz="0" w:space="0" w:color="auto"/>
                <w:bottom w:val="none" w:sz="0" w:space="0" w:color="auto"/>
                <w:right w:val="none" w:sz="0" w:space="0" w:color="auto"/>
              </w:divBdr>
            </w:div>
            <w:div w:id="1342511627">
              <w:marLeft w:val="0"/>
              <w:marRight w:val="0"/>
              <w:marTop w:val="0"/>
              <w:marBottom w:val="0"/>
              <w:divBdr>
                <w:top w:val="none" w:sz="0" w:space="0" w:color="auto"/>
                <w:left w:val="none" w:sz="0" w:space="0" w:color="auto"/>
                <w:bottom w:val="none" w:sz="0" w:space="0" w:color="auto"/>
                <w:right w:val="none" w:sz="0" w:space="0" w:color="auto"/>
              </w:divBdr>
            </w:div>
            <w:div w:id="908615177">
              <w:marLeft w:val="0"/>
              <w:marRight w:val="0"/>
              <w:marTop w:val="0"/>
              <w:marBottom w:val="0"/>
              <w:divBdr>
                <w:top w:val="none" w:sz="0" w:space="0" w:color="auto"/>
                <w:left w:val="none" w:sz="0" w:space="0" w:color="auto"/>
                <w:bottom w:val="none" w:sz="0" w:space="0" w:color="auto"/>
                <w:right w:val="none" w:sz="0" w:space="0" w:color="auto"/>
              </w:divBdr>
            </w:div>
            <w:div w:id="757217839">
              <w:marLeft w:val="0"/>
              <w:marRight w:val="0"/>
              <w:marTop w:val="0"/>
              <w:marBottom w:val="0"/>
              <w:divBdr>
                <w:top w:val="none" w:sz="0" w:space="0" w:color="auto"/>
                <w:left w:val="none" w:sz="0" w:space="0" w:color="auto"/>
                <w:bottom w:val="none" w:sz="0" w:space="0" w:color="auto"/>
                <w:right w:val="none" w:sz="0" w:space="0" w:color="auto"/>
              </w:divBdr>
            </w:div>
            <w:div w:id="1205215897">
              <w:marLeft w:val="0"/>
              <w:marRight w:val="0"/>
              <w:marTop w:val="0"/>
              <w:marBottom w:val="0"/>
              <w:divBdr>
                <w:top w:val="none" w:sz="0" w:space="0" w:color="auto"/>
                <w:left w:val="none" w:sz="0" w:space="0" w:color="auto"/>
                <w:bottom w:val="none" w:sz="0" w:space="0" w:color="auto"/>
                <w:right w:val="none" w:sz="0" w:space="0" w:color="auto"/>
              </w:divBdr>
            </w:div>
            <w:div w:id="1483502047">
              <w:marLeft w:val="0"/>
              <w:marRight w:val="0"/>
              <w:marTop w:val="0"/>
              <w:marBottom w:val="0"/>
              <w:divBdr>
                <w:top w:val="none" w:sz="0" w:space="0" w:color="auto"/>
                <w:left w:val="none" w:sz="0" w:space="0" w:color="auto"/>
                <w:bottom w:val="none" w:sz="0" w:space="0" w:color="auto"/>
                <w:right w:val="none" w:sz="0" w:space="0" w:color="auto"/>
              </w:divBdr>
            </w:div>
            <w:div w:id="302857354">
              <w:marLeft w:val="0"/>
              <w:marRight w:val="0"/>
              <w:marTop w:val="0"/>
              <w:marBottom w:val="0"/>
              <w:divBdr>
                <w:top w:val="none" w:sz="0" w:space="0" w:color="auto"/>
                <w:left w:val="none" w:sz="0" w:space="0" w:color="auto"/>
                <w:bottom w:val="none" w:sz="0" w:space="0" w:color="auto"/>
                <w:right w:val="none" w:sz="0" w:space="0" w:color="auto"/>
              </w:divBdr>
            </w:div>
            <w:div w:id="28380810">
              <w:marLeft w:val="0"/>
              <w:marRight w:val="0"/>
              <w:marTop w:val="0"/>
              <w:marBottom w:val="0"/>
              <w:divBdr>
                <w:top w:val="none" w:sz="0" w:space="0" w:color="auto"/>
                <w:left w:val="none" w:sz="0" w:space="0" w:color="auto"/>
                <w:bottom w:val="none" w:sz="0" w:space="0" w:color="auto"/>
                <w:right w:val="none" w:sz="0" w:space="0" w:color="auto"/>
              </w:divBdr>
            </w:div>
            <w:div w:id="1098912659">
              <w:marLeft w:val="0"/>
              <w:marRight w:val="0"/>
              <w:marTop w:val="0"/>
              <w:marBottom w:val="0"/>
              <w:divBdr>
                <w:top w:val="none" w:sz="0" w:space="0" w:color="auto"/>
                <w:left w:val="none" w:sz="0" w:space="0" w:color="auto"/>
                <w:bottom w:val="none" w:sz="0" w:space="0" w:color="auto"/>
                <w:right w:val="none" w:sz="0" w:space="0" w:color="auto"/>
              </w:divBdr>
            </w:div>
            <w:div w:id="88157615">
              <w:marLeft w:val="0"/>
              <w:marRight w:val="0"/>
              <w:marTop w:val="0"/>
              <w:marBottom w:val="0"/>
              <w:divBdr>
                <w:top w:val="none" w:sz="0" w:space="0" w:color="auto"/>
                <w:left w:val="none" w:sz="0" w:space="0" w:color="auto"/>
                <w:bottom w:val="none" w:sz="0" w:space="0" w:color="auto"/>
                <w:right w:val="none" w:sz="0" w:space="0" w:color="auto"/>
              </w:divBdr>
            </w:div>
            <w:div w:id="847140252">
              <w:marLeft w:val="0"/>
              <w:marRight w:val="0"/>
              <w:marTop w:val="0"/>
              <w:marBottom w:val="0"/>
              <w:divBdr>
                <w:top w:val="none" w:sz="0" w:space="0" w:color="auto"/>
                <w:left w:val="none" w:sz="0" w:space="0" w:color="auto"/>
                <w:bottom w:val="none" w:sz="0" w:space="0" w:color="auto"/>
                <w:right w:val="none" w:sz="0" w:space="0" w:color="auto"/>
              </w:divBdr>
            </w:div>
            <w:div w:id="1502697017">
              <w:marLeft w:val="0"/>
              <w:marRight w:val="0"/>
              <w:marTop w:val="0"/>
              <w:marBottom w:val="0"/>
              <w:divBdr>
                <w:top w:val="none" w:sz="0" w:space="0" w:color="auto"/>
                <w:left w:val="none" w:sz="0" w:space="0" w:color="auto"/>
                <w:bottom w:val="none" w:sz="0" w:space="0" w:color="auto"/>
                <w:right w:val="none" w:sz="0" w:space="0" w:color="auto"/>
              </w:divBdr>
            </w:div>
            <w:div w:id="1680154966">
              <w:marLeft w:val="0"/>
              <w:marRight w:val="0"/>
              <w:marTop w:val="0"/>
              <w:marBottom w:val="0"/>
              <w:divBdr>
                <w:top w:val="none" w:sz="0" w:space="0" w:color="auto"/>
                <w:left w:val="none" w:sz="0" w:space="0" w:color="auto"/>
                <w:bottom w:val="none" w:sz="0" w:space="0" w:color="auto"/>
                <w:right w:val="none" w:sz="0" w:space="0" w:color="auto"/>
              </w:divBdr>
            </w:div>
            <w:div w:id="1741366360">
              <w:marLeft w:val="0"/>
              <w:marRight w:val="0"/>
              <w:marTop w:val="0"/>
              <w:marBottom w:val="0"/>
              <w:divBdr>
                <w:top w:val="none" w:sz="0" w:space="0" w:color="auto"/>
                <w:left w:val="none" w:sz="0" w:space="0" w:color="auto"/>
                <w:bottom w:val="none" w:sz="0" w:space="0" w:color="auto"/>
                <w:right w:val="none" w:sz="0" w:space="0" w:color="auto"/>
              </w:divBdr>
            </w:div>
            <w:div w:id="1437947493">
              <w:marLeft w:val="0"/>
              <w:marRight w:val="0"/>
              <w:marTop w:val="0"/>
              <w:marBottom w:val="0"/>
              <w:divBdr>
                <w:top w:val="none" w:sz="0" w:space="0" w:color="auto"/>
                <w:left w:val="none" w:sz="0" w:space="0" w:color="auto"/>
                <w:bottom w:val="none" w:sz="0" w:space="0" w:color="auto"/>
                <w:right w:val="none" w:sz="0" w:space="0" w:color="auto"/>
              </w:divBdr>
            </w:div>
            <w:div w:id="1914928130">
              <w:marLeft w:val="0"/>
              <w:marRight w:val="0"/>
              <w:marTop w:val="0"/>
              <w:marBottom w:val="0"/>
              <w:divBdr>
                <w:top w:val="none" w:sz="0" w:space="0" w:color="auto"/>
                <w:left w:val="none" w:sz="0" w:space="0" w:color="auto"/>
                <w:bottom w:val="none" w:sz="0" w:space="0" w:color="auto"/>
                <w:right w:val="none" w:sz="0" w:space="0" w:color="auto"/>
              </w:divBdr>
            </w:div>
            <w:div w:id="1977753854">
              <w:marLeft w:val="0"/>
              <w:marRight w:val="0"/>
              <w:marTop w:val="0"/>
              <w:marBottom w:val="0"/>
              <w:divBdr>
                <w:top w:val="none" w:sz="0" w:space="0" w:color="auto"/>
                <w:left w:val="none" w:sz="0" w:space="0" w:color="auto"/>
                <w:bottom w:val="none" w:sz="0" w:space="0" w:color="auto"/>
                <w:right w:val="none" w:sz="0" w:space="0" w:color="auto"/>
              </w:divBdr>
            </w:div>
            <w:div w:id="1298606039">
              <w:marLeft w:val="0"/>
              <w:marRight w:val="0"/>
              <w:marTop w:val="0"/>
              <w:marBottom w:val="0"/>
              <w:divBdr>
                <w:top w:val="none" w:sz="0" w:space="0" w:color="auto"/>
                <w:left w:val="none" w:sz="0" w:space="0" w:color="auto"/>
                <w:bottom w:val="none" w:sz="0" w:space="0" w:color="auto"/>
                <w:right w:val="none" w:sz="0" w:space="0" w:color="auto"/>
              </w:divBdr>
            </w:div>
            <w:div w:id="128015456">
              <w:marLeft w:val="0"/>
              <w:marRight w:val="0"/>
              <w:marTop w:val="0"/>
              <w:marBottom w:val="0"/>
              <w:divBdr>
                <w:top w:val="none" w:sz="0" w:space="0" w:color="auto"/>
                <w:left w:val="none" w:sz="0" w:space="0" w:color="auto"/>
                <w:bottom w:val="none" w:sz="0" w:space="0" w:color="auto"/>
                <w:right w:val="none" w:sz="0" w:space="0" w:color="auto"/>
              </w:divBdr>
            </w:div>
            <w:div w:id="1997030843">
              <w:marLeft w:val="0"/>
              <w:marRight w:val="0"/>
              <w:marTop w:val="0"/>
              <w:marBottom w:val="0"/>
              <w:divBdr>
                <w:top w:val="none" w:sz="0" w:space="0" w:color="auto"/>
                <w:left w:val="none" w:sz="0" w:space="0" w:color="auto"/>
                <w:bottom w:val="none" w:sz="0" w:space="0" w:color="auto"/>
                <w:right w:val="none" w:sz="0" w:space="0" w:color="auto"/>
              </w:divBdr>
            </w:div>
            <w:div w:id="944309979">
              <w:marLeft w:val="0"/>
              <w:marRight w:val="0"/>
              <w:marTop w:val="0"/>
              <w:marBottom w:val="0"/>
              <w:divBdr>
                <w:top w:val="none" w:sz="0" w:space="0" w:color="auto"/>
                <w:left w:val="none" w:sz="0" w:space="0" w:color="auto"/>
                <w:bottom w:val="none" w:sz="0" w:space="0" w:color="auto"/>
                <w:right w:val="none" w:sz="0" w:space="0" w:color="auto"/>
              </w:divBdr>
            </w:div>
            <w:div w:id="121388663">
              <w:marLeft w:val="0"/>
              <w:marRight w:val="0"/>
              <w:marTop w:val="0"/>
              <w:marBottom w:val="0"/>
              <w:divBdr>
                <w:top w:val="none" w:sz="0" w:space="0" w:color="auto"/>
                <w:left w:val="none" w:sz="0" w:space="0" w:color="auto"/>
                <w:bottom w:val="none" w:sz="0" w:space="0" w:color="auto"/>
                <w:right w:val="none" w:sz="0" w:space="0" w:color="auto"/>
              </w:divBdr>
            </w:div>
            <w:div w:id="1728335659">
              <w:marLeft w:val="0"/>
              <w:marRight w:val="0"/>
              <w:marTop w:val="0"/>
              <w:marBottom w:val="0"/>
              <w:divBdr>
                <w:top w:val="none" w:sz="0" w:space="0" w:color="auto"/>
                <w:left w:val="none" w:sz="0" w:space="0" w:color="auto"/>
                <w:bottom w:val="none" w:sz="0" w:space="0" w:color="auto"/>
                <w:right w:val="none" w:sz="0" w:space="0" w:color="auto"/>
              </w:divBdr>
            </w:div>
            <w:div w:id="848182256">
              <w:marLeft w:val="0"/>
              <w:marRight w:val="0"/>
              <w:marTop w:val="0"/>
              <w:marBottom w:val="0"/>
              <w:divBdr>
                <w:top w:val="none" w:sz="0" w:space="0" w:color="auto"/>
                <w:left w:val="none" w:sz="0" w:space="0" w:color="auto"/>
                <w:bottom w:val="none" w:sz="0" w:space="0" w:color="auto"/>
                <w:right w:val="none" w:sz="0" w:space="0" w:color="auto"/>
              </w:divBdr>
            </w:div>
            <w:div w:id="102503871">
              <w:marLeft w:val="0"/>
              <w:marRight w:val="0"/>
              <w:marTop w:val="0"/>
              <w:marBottom w:val="0"/>
              <w:divBdr>
                <w:top w:val="none" w:sz="0" w:space="0" w:color="auto"/>
                <w:left w:val="none" w:sz="0" w:space="0" w:color="auto"/>
                <w:bottom w:val="none" w:sz="0" w:space="0" w:color="auto"/>
                <w:right w:val="none" w:sz="0" w:space="0" w:color="auto"/>
              </w:divBdr>
            </w:div>
            <w:div w:id="1278829779">
              <w:marLeft w:val="0"/>
              <w:marRight w:val="0"/>
              <w:marTop w:val="0"/>
              <w:marBottom w:val="0"/>
              <w:divBdr>
                <w:top w:val="none" w:sz="0" w:space="0" w:color="auto"/>
                <w:left w:val="none" w:sz="0" w:space="0" w:color="auto"/>
                <w:bottom w:val="none" w:sz="0" w:space="0" w:color="auto"/>
                <w:right w:val="none" w:sz="0" w:space="0" w:color="auto"/>
              </w:divBdr>
            </w:div>
            <w:div w:id="253704604">
              <w:marLeft w:val="0"/>
              <w:marRight w:val="0"/>
              <w:marTop w:val="0"/>
              <w:marBottom w:val="0"/>
              <w:divBdr>
                <w:top w:val="none" w:sz="0" w:space="0" w:color="auto"/>
                <w:left w:val="none" w:sz="0" w:space="0" w:color="auto"/>
                <w:bottom w:val="none" w:sz="0" w:space="0" w:color="auto"/>
                <w:right w:val="none" w:sz="0" w:space="0" w:color="auto"/>
              </w:divBdr>
            </w:div>
            <w:div w:id="684333550">
              <w:marLeft w:val="0"/>
              <w:marRight w:val="0"/>
              <w:marTop w:val="0"/>
              <w:marBottom w:val="0"/>
              <w:divBdr>
                <w:top w:val="none" w:sz="0" w:space="0" w:color="auto"/>
                <w:left w:val="none" w:sz="0" w:space="0" w:color="auto"/>
                <w:bottom w:val="none" w:sz="0" w:space="0" w:color="auto"/>
                <w:right w:val="none" w:sz="0" w:space="0" w:color="auto"/>
              </w:divBdr>
            </w:div>
            <w:div w:id="1281961497">
              <w:marLeft w:val="0"/>
              <w:marRight w:val="0"/>
              <w:marTop w:val="0"/>
              <w:marBottom w:val="0"/>
              <w:divBdr>
                <w:top w:val="none" w:sz="0" w:space="0" w:color="auto"/>
                <w:left w:val="none" w:sz="0" w:space="0" w:color="auto"/>
                <w:bottom w:val="none" w:sz="0" w:space="0" w:color="auto"/>
                <w:right w:val="none" w:sz="0" w:space="0" w:color="auto"/>
              </w:divBdr>
            </w:div>
            <w:div w:id="467479522">
              <w:marLeft w:val="0"/>
              <w:marRight w:val="0"/>
              <w:marTop w:val="0"/>
              <w:marBottom w:val="0"/>
              <w:divBdr>
                <w:top w:val="none" w:sz="0" w:space="0" w:color="auto"/>
                <w:left w:val="none" w:sz="0" w:space="0" w:color="auto"/>
                <w:bottom w:val="none" w:sz="0" w:space="0" w:color="auto"/>
                <w:right w:val="none" w:sz="0" w:space="0" w:color="auto"/>
              </w:divBdr>
            </w:div>
            <w:div w:id="469325723">
              <w:marLeft w:val="0"/>
              <w:marRight w:val="0"/>
              <w:marTop w:val="0"/>
              <w:marBottom w:val="0"/>
              <w:divBdr>
                <w:top w:val="none" w:sz="0" w:space="0" w:color="auto"/>
                <w:left w:val="none" w:sz="0" w:space="0" w:color="auto"/>
                <w:bottom w:val="none" w:sz="0" w:space="0" w:color="auto"/>
                <w:right w:val="none" w:sz="0" w:space="0" w:color="auto"/>
              </w:divBdr>
            </w:div>
            <w:div w:id="2065374077">
              <w:marLeft w:val="0"/>
              <w:marRight w:val="0"/>
              <w:marTop w:val="0"/>
              <w:marBottom w:val="0"/>
              <w:divBdr>
                <w:top w:val="none" w:sz="0" w:space="0" w:color="auto"/>
                <w:left w:val="none" w:sz="0" w:space="0" w:color="auto"/>
                <w:bottom w:val="none" w:sz="0" w:space="0" w:color="auto"/>
                <w:right w:val="none" w:sz="0" w:space="0" w:color="auto"/>
              </w:divBdr>
            </w:div>
            <w:div w:id="639462265">
              <w:marLeft w:val="0"/>
              <w:marRight w:val="0"/>
              <w:marTop w:val="0"/>
              <w:marBottom w:val="0"/>
              <w:divBdr>
                <w:top w:val="none" w:sz="0" w:space="0" w:color="auto"/>
                <w:left w:val="none" w:sz="0" w:space="0" w:color="auto"/>
                <w:bottom w:val="none" w:sz="0" w:space="0" w:color="auto"/>
                <w:right w:val="none" w:sz="0" w:space="0" w:color="auto"/>
              </w:divBdr>
            </w:div>
            <w:div w:id="461581988">
              <w:marLeft w:val="0"/>
              <w:marRight w:val="0"/>
              <w:marTop w:val="0"/>
              <w:marBottom w:val="0"/>
              <w:divBdr>
                <w:top w:val="none" w:sz="0" w:space="0" w:color="auto"/>
                <w:left w:val="none" w:sz="0" w:space="0" w:color="auto"/>
                <w:bottom w:val="none" w:sz="0" w:space="0" w:color="auto"/>
                <w:right w:val="none" w:sz="0" w:space="0" w:color="auto"/>
              </w:divBdr>
            </w:div>
            <w:div w:id="1359968853">
              <w:marLeft w:val="0"/>
              <w:marRight w:val="0"/>
              <w:marTop w:val="0"/>
              <w:marBottom w:val="0"/>
              <w:divBdr>
                <w:top w:val="none" w:sz="0" w:space="0" w:color="auto"/>
                <w:left w:val="none" w:sz="0" w:space="0" w:color="auto"/>
                <w:bottom w:val="none" w:sz="0" w:space="0" w:color="auto"/>
                <w:right w:val="none" w:sz="0" w:space="0" w:color="auto"/>
              </w:divBdr>
            </w:div>
            <w:div w:id="1306664204">
              <w:marLeft w:val="0"/>
              <w:marRight w:val="0"/>
              <w:marTop w:val="0"/>
              <w:marBottom w:val="0"/>
              <w:divBdr>
                <w:top w:val="none" w:sz="0" w:space="0" w:color="auto"/>
                <w:left w:val="none" w:sz="0" w:space="0" w:color="auto"/>
                <w:bottom w:val="none" w:sz="0" w:space="0" w:color="auto"/>
                <w:right w:val="none" w:sz="0" w:space="0" w:color="auto"/>
              </w:divBdr>
            </w:div>
            <w:div w:id="1723552069">
              <w:marLeft w:val="0"/>
              <w:marRight w:val="0"/>
              <w:marTop w:val="0"/>
              <w:marBottom w:val="0"/>
              <w:divBdr>
                <w:top w:val="none" w:sz="0" w:space="0" w:color="auto"/>
                <w:left w:val="none" w:sz="0" w:space="0" w:color="auto"/>
                <w:bottom w:val="none" w:sz="0" w:space="0" w:color="auto"/>
                <w:right w:val="none" w:sz="0" w:space="0" w:color="auto"/>
              </w:divBdr>
            </w:div>
            <w:div w:id="1410301226">
              <w:marLeft w:val="0"/>
              <w:marRight w:val="0"/>
              <w:marTop w:val="0"/>
              <w:marBottom w:val="0"/>
              <w:divBdr>
                <w:top w:val="none" w:sz="0" w:space="0" w:color="auto"/>
                <w:left w:val="none" w:sz="0" w:space="0" w:color="auto"/>
                <w:bottom w:val="none" w:sz="0" w:space="0" w:color="auto"/>
                <w:right w:val="none" w:sz="0" w:space="0" w:color="auto"/>
              </w:divBdr>
            </w:div>
            <w:div w:id="1910341550">
              <w:marLeft w:val="0"/>
              <w:marRight w:val="0"/>
              <w:marTop w:val="0"/>
              <w:marBottom w:val="0"/>
              <w:divBdr>
                <w:top w:val="none" w:sz="0" w:space="0" w:color="auto"/>
                <w:left w:val="none" w:sz="0" w:space="0" w:color="auto"/>
                <w:bottom w:val="none" w:sz="0" w:space="0" w:color="auto"/>
                <w:right w:val="none" w:sz="0" w:space="0" w:color="auto"/>
              </w:divBdr>
            </w:div>
            <w:div w:id="1365863006">
              <w:marLeft w:val="0"/>
              <w:marRight w:val="0"/>
              <w:marTop w:val="0"/>
              <w:marBottom w:val="0"/>
              <w:divBdr>
                <w:top w:val="none" w:sz="0" w:space="0" w:color="auto"/>
                <w:left w:val="none" w:sz="0" w:space="0" w:color="auto"/>
                <w:bottom w:val="none" w:sz="0" w:space="0" w:color="auto"/>
                <w:right w:val="none" w:sz="0" w:space="0" w:color="auto"/>
              </w:divBdr>
            </w:div>
            <w:div w:id="1378890979">
              <w:marLeft w:val="0"/>
              <w:marRight w:val="0"/>
              <w:marTop w:val="0"/>
              <w:marBottom w:val="0"/>
              <w:divBdr>
                <w:top w:val="none" w:sz="0" w:space="0" w:color="auto"/>
                <w:left w:val="none" w:sz="0" w:space="0" w:color="auto"/>
                <w:bottom w:val="none" w:sz="0" w:space="0" w:color="auto"/>
                <w:right w:val="none" w:sz="0" w:space="0" w:color="auto"/>
              </w:divBdr>
            </w:div>
            <w:div w:id="1916431757">
              <w:marLeft w:val="0"/>
              <w:marRight w:val="0"/>
              <w:marTop w:val="0"/>
              <w:marBottom w:val="0"/>
              <w:divBdr>
                <w:top w:val="none" w:sz="0" w:space="0" w:color="auto"/>
                <w:left w:val="none" w:sz="0" w:space="0" w:color="auto"/>
                <w:bottom w:val="none" w:sz="0" w:space="0" w:color="auto"/>
                <w:right w:val="none" w:sz="0" w:space="0" w:color="auto"/>
              </w:divBdr>
            </w:div>
            <w:div w:id="1912806516">
              <w:marLeft w:val="0"/>
              <w:marRight w:val="0"/>
              <w:marTop w:val="0"/>
              <w:marBottom w:val="0"/>
              <w:divBdr>
                <w:top w:val="none" w:sz="0" w:space="0" w:color="auto"/>
                <w:left w:val="none" w:sz="0" w:space="0" w:color="auto"/>
                <w:bottom w:val="none" w:sz="0" w:space="0" w:color="auto"/>
                <w:right w:val="none" w:sz="0" w:space="0" w:color="auto"/>
              </w:divBdr>
            </w:div>
            <w:div w:id="582878005">
              <w:marLeft w:val="0"/>
              <w:marRight w:val="0"/>
              <w:marTop w:val="0"/>
              <w:marBottom w:val="0"/>
              <w:divBdr>
                <w:top w:val="none" w:sz="0" w:space="0" w:color="auto"/>
                <w:left w:val="none" w:sz="0" w:space="0" w:color="auto"/>
                <w:bottom w:val="none" w:sz="0" w:space="0" w:color="auto"/>
                <w:right w:val="none" w:sz="0" w:space="0" w:color="auto"/>
              </w:divBdr>
            </w:div>
            <w:div w:id="129177984">
              <w:marLeft w:val="0"/>
              <w:marRight w:val="0"/>
              <w:marTop w:val="0"/>
              <w:marBottom w:val="0"/>
              <w:divBdr>
                <w:top w:val="none" w:sz="0" w:space="0" w:color="auto"/>
                <w:left w:val="none" w:sz="0" w:space="0" w:color="auto"/>
                <w:bottom w:val="none" w:sz="0" w:space="0" w:color="auto"/>
                <w:right w:val="none" w:sz="0" w:space="0" w:color="auto"/>
              </w:divBdr>
            </w:div>
            <w:div w:id="1272934769">
              <w:marLeft w:val="0"/>
              <w:marRight w:val="0"/>
              <w:marTop w:val="0"/>
              <w:marBottom w:val="0"/>
              <w:divBdr>
                <w:top w:val="none" w:sz="0" w:space="0" w:color="auto"/>
                <w:left w:val="none" w:sz="0" w:space="0" w:color="auto"/>
                <w:bottom w:val="none" w:sz="0" w:space="0" w:color="auto"/>
                <w:right w:val="none" w:sz="0" w:space="0" w:color="auto"/>
              </w:divBdr>
            </w:div>
            <w:div w:id="446432540">
              <w:marLeft w:val="0"/>
              <w:marRight w:val="0"/>
              <w:marTop w:val="0"/>
              <w:marBottom w:val="0"/>
              <w:divBdr>
                <w:top w:val="none" w:sz="0" w:space="0" w:color="auto"/>
                <w:left w:val="none" w:sz="0" w:space="0" w:color="auto"/>
                <w:bottom w:val="none" w:sz="0" w:space="0" w:color="auto"/>
                <w:right w:val="none" w:sz="0" w:space="0" w:color="auto"/>
              </w:divBdr>
            </w:div>
            <w:div w:id="19555662">
              <w:marLeft w:val="0"/>
              <w:marRight w:val="0"/>
              <w:marTop w:val="0"/>
              <w:marBottom w:val="0"/>
              <w:divBdr>
                <w:top w:val="none" w:sz="0" w:space="0" w:color="auto"/>
                <w:left w:val="none" w:sz="0" w:space="0" w:color="auto"/>
                <w:bottom w:val="none" w:sz="0" w:space="0" w:color="auto"/>
                <w:right w:val="none" w:sz="0" w:space="0" w:color="auto"/>
              </w:divBdr>
            </w:div>
            <w:div w:id="2014380340">
              <w:marLeft w:val="0"/>
              <w:marRight w:val="0"/>
              <w:marTop w:val="0"/>
              <w:marBottom w:val="0"/>
              <w:divBdr>
                <w:top w:val="none" w:sz="0" w:space="0" w:color="auto"/>
                <w:left w:val="none" w:sz="0" w:space="0" w:color="auto"/>
                <w:bottom w:val="none" w:sz="0" w:space="0" w:color="auto"/>
                <w:right w:val="none" w:sz="0" w:space="0" w:color="auto"/>
              </w:divBdr>
            </w:div>
            <w:div w:id="811025699">
              <w:marLeft w:val="0"/>
              <w:marRight w:val="0"/>
              <w:marTop w:val="0"/>
              <w:marBottom w:val="0"/>
              <w:divBdr>
                <w:top w:val="none" w:sz="0" w:space="0" w:color="auto"/>
                <w:left w:val="none" w:sz="0" w:space="0" w:color="auto"/>
                <w:bottom w:val="none" w:sz="0" w:space="0" w:color="auto"/>
                <w:right w:val="none" w:sz="0" w:space="0" w:color="auto"/>
              </w:divBdr>
            </w:div>
            <w:div w:id="1547528425">
              <w:marLeft w:val="0"/>
              <w:marRight w:val="0"/>
              <w:marTop w:val="0"/>
              <w:marBottom w:val="0"/>
              <w:divBdr>
                <w:top w:val="none" w:sz="0" w:space="0" w:color="auto"/>
                <w:left w:val="none" w:sz="0" w:space="0" w:color="auto"/>
                <w:bottom w:val="none" w:sz="0" w:space="0" w:color="auto"/>
                <w:right w:val="none" w:sz="0" w:space="0" w:color="auto"/>
              </w:divBdr>
            </w:div>
            <w:div w:id="1223826994">
              <w:marLeft w:val="0"/>
              <w:marRight w:val="0"/>
              <w:marTop w:val="0"/>
              <w:marBottom w:val="0"/>
              <w:divBdr>
                <w:top w:val="none" w:sz="0" w:space="0" w:color="auto"/>
                <w:left w:val="none" w:sz="0" w:space="0" w:color="auto"/>
                <w:bottom w:val="none" w:sz="0" w:space="0" w:color="auto"/>
                <w:right w:val="none" w:sz="0" w:space="0" w:color="auto"/>
              </w:divBdr>
            </w:div>
            <w:div w:id="1734035572">
              <w:marLeft w:val="0"/>
              <w:marRight w:val="0"/>
              <w:marTop w:val="0"/>
              <w:marBottom w:val="0"/>
              <w:divBdr>
                <w:top w:val="none" w:sz="0" w:space="0" w:color="auto"/>
                <w:left w:val="none" w:sz="0" w:space="0" w:color="auto"/>
                <w:bottom w:val="none" w:sz="0" w:space="0" w:color="auto"/>
                <w:right w:val="none" w:sz="0" w:space="0" w:color="auto"/>
              </w:divBdr>
            </w:div>
            <w:div w:id="837620634">
              <w:marLeft w:val="0"/>
              <w:marRight w:val="0"/>
              <w:marTop w:val="0"/>
              <w:marBottom w:val="0"/>
              <w:divBdr>
                <w:top w:val="none" w:sz="0" w:space="0" w:color="auto"/>
                <w:left w:val="none" w:sz="0" w:space="0" w:color="auto"/>
                <w:bottom w:val="none" w:sz="0" w:space="0" w:color="auto"/>
                <w:right w:val="none" w:sz="0" w:space="0" w:color="auto"/>
              </w:divBdr>
            </w:div>
            <w:div w:id="107168014">
              <w:marLeft w:val="0"/>
              <w:marRight w:val="0"/>
              <w:marTop w:val="0"/>
              <w:marBottom w:val="0"/>
              <w:divBdr>
                <w:top w:val="none" w:sz="0" w:space="0" w:color="auto"/>
                <w:left w:val="none" w:sz="0" w:space="0" w:color="auto"/>
                <w:bottom w:val="none" w:sz="0" w:space="0" w:color="auto"/>
                <w:right w:val="none" w:sz="0" w:space="0" w:color="auto"/>
              </w:divBdr>
            </w:div>
            <w:div w:id="1624193084">
              <w:marLeft w:val="0"/>
              <w:marRight w:val="0"/>
              <w:marTop w:val="0"/>
              <w:marBottom w:val="0"/>
              <w:divBdr>
                <w:top w:val="none" w:sz="0" w:space="0" w:color="auto"/>
                <w:left w:val="none" w:sz="0" w:space="0" w:color="auto"/>
                <w:bottom w:val="none" w:sz="0" w:space="0" w:color="auto"/>
                <w:right w:val="none" w:sz="0" w:space="0" w:color="auto"/>
              </w:divBdr>
            </w:div>
            <w:div w:id="3750926">
              <w:marLeft w:val="0"/>
              <w:marRight w:val="0"/>
              <w:marTop w:val="0"/>
              <w:marBottom w:val="0"/>
              <w:divBdr>
                <w:top w:val="none" w:sz="0" w:space="0" w:color="auto"/>
                <w:left w:val="none" w:sz="0" w:space="0" w:color="auto"/>
                <w:bottom w:val="none" w:sz="0" w:space="0" w:color="auto"/>
                <w:right w:val="none" w:sz="0" w:space="0" w:color="auto"/>
              </w:divBdr>
            </w:div>
            <w:div w:id="2048138594">
              <w:marLeft w:val="0"/>
              <w:marRight w:val="0"/>
              <w:marTop w:val="0"/>
              <w:marBottom w:val="0"/>
              <w:divBdr>
                <w:top w:val="none" w:sz="0" w:space="0" w:color="auto"/>
                <w:left w:val="none" w:sz="0" w:space="0" w:color="auto"/>
                <w:bottom w:val="none" w:sz="0" w:space="0" w:color="auto"/>
                <w:right w:val="none" w:sz="0" w:space="0" w:color="auto"/>
              </w:divBdr>
            </w:div>
            <w:div w:id="1390693161">
              <w:marLeft w:val="0"/>
              <w:marRight w:val="0"/>
              <w:marTop w:val="0"/>
              <w:marBottom w:val="0"/>
              <w:divBdr>
                <w:top w:val="none" w:sz="0" w:space="0" w:color="auto"/>
                <w:left w:val="none" w:sz="0" w:space="0" w:color="auto"/>
                <w:bottom w:val="none" w:sz="0" w:space="0" w:color="auto"/>
                <w:right w:val="none" w:sz="0" w:space="0" w:color="auto"/>
              </w:divBdr>
            </w:div>
            <w:div w:id="313607187">
              <w:marLeft w:val="0"/>
              <w:marRight w:val="0"/>
              <w:marTop w:val="0"/>
              <w:marBottom w:val="0"/>
              <w:divBdr>
                <w:top w:val="none" w:sz="0" w:space="0" w:color="auto"/>
                <w:left w:val="none" w:sz="0" w:space="0" w:color="auto"/>
                <w:bottom w:val="none" w:sz="0" w:space="0" w:color="auto"/>
                <w:right w:val="none" w:sz="0" w:space="0" w:color="auto"/>
              </w:divBdr>
            </w:div>
            <w:div w:id="891842669">
              <w:marLeft w:val="0"/>
              <w:marRight w:val="0"/>
              <w:marTop w:val="0"/>
              <w:marBottom w:val="0"/>
              <w:divBdr>
                <w:top w:val="none" w:sz="0" w:space="0" w:color="auto"/>
                <w:left w:val="none" w:sz="0" w:space="0" w:color="auto"/>
                <w:bottom w:val="none" w:sz="0" w:space="0" w:color="auto"/>
                <w:right w:val="none" w:sz="0" w:space="0" w:color="auto"/>
              </w:divBdr>
            </w:div>
            <w:div w:id="718894481">
              <w:marLeft w:val="0"/>
              <w:marRight w:val="0"/>
              <w:marTop w:val="0"/>
              <w:marBottom w:val="0"/>
              <w:divBdr>
                <w:top w:val="none" w:sz="0" w:space="0" w:color="auto"/>
                <w:left w:val="none" w:sz="0" w:space="0" w:color="auto"/>
                <w:bottom w:val="none" w:sz="0" w:space="0" w:color="auto"/>
                <w:right w:val="none" w:sz="0" w:space="0" w:color="auto"/>
              </w:divBdr>
            </w:div>
            <w:div w:id="1714845040">
              <w:marLeft w:val="0"/>
              <w:marRight w:val="0"/>
              <w:marTop w:val="0"/>
              <w:marBottom w:val="0"/>
              <w:divBdr>
                <w:top w:val="none" w:sz="0" w:space="0" w:color="auto"/>
                <w:left w:val="none" w:sz="0" w:space="0" w:color="auto"/>
                <w:bottom w:val="none" w:sz="0" w:space="0" w:color="auto"/>
                <w:right w:val="none" w:sz="0" w:space="0" w:color="auto"/>
              </w:divBdr>
            </w:div>
            <w:div w:id="37048944">
              <w:marLeft w:val="0"/>
              <w:marRight w:val="0"/>
              <w:marTop w:val="0"/>
              <w:marBottom w:val="0"/>
              <w:divBdr>
                <w:top w:val="none" w:sz="0" w:space="0" w:color="auto"/>
                <w:left w:val="none" w:sz="0" w:space="0" w:color="auto"/>
                <w:bottom w:val="none" w:sz="0" w:space="0" w:color="auto"/>
                <w:right w:val="none" w:sz="0" w:space="0" w:color="auto"/>
              </w:divBdr>
            </w:div>
            <w:div w:id="950016640">
              <w:marLeft w:val="0"/>
              <w:marRight w:val="0"/>
              <w:marTop w:val="0"/>
              <w:marBottom w:val="0"/>
              <w:divBdr>
                <w:top w:val="none" w:sz="0" w:space="0" w:color="auto"/>
                <w:left w:val="none" w:sz="0" w:space="0" w:color="auto"/>
                <w:bottom w:val="none" w:sz="0" w:space="0" w:color="auto"/>
                <w:right w:val="none" w:sz="0" w:space="0" w:color="auto"/>
              </w:divBdr>
            </w:div>
            <w:div w:id="960191483">
              <w:marLeft w:val="0"/>
              <w:marRight w:val="0"/>
              <w:marTop w:val="0"/>
              <w:marBottom w:val="0"/>
              <w:divBdr>
                <w:top w:val="none" w:sz="0" w:space="0" w:color="auto"/>
                <w:left w:val="none" w:sz="0" w:space="0" w:color="auto"/>
                <w:bottom w:val="none" w:sz="0" w:space="0" w:color="auto"/>
                <w:right w:val="none" w:sz="0" w:space="0" w:color="auto"/>
              </w:divBdr>
            </w:div>
            <w:div w:id="1190069269">
              <w:marLeft w:val="0"/>
              <w:marRight w:val="0"/>
              <w:marTop w:val="0"/>
              <w:marBottom w:val="0"/>
              <w:divBdr>
                <w:top w:val="none" w:sz="0" w:space="0" w:color="auto"/>
                <w:left w:val="none" w:sz="0" w:space="0" w:color="auto"/>
                <w:bottom w:val="none" w:sz="0" w:space="0" w:color="auto"/>
                <w:right w:val="none" w:sz="0" w:space="0" w:color="auto"/>
              </w:divBdr>
            </w:div>
            <w:div w:id="797265866">
              <w:marLeft w:val="0"/>
              <w:marRight w:val="0"/>
              <w:marTop w:val="0"/>
              <w:marBottom w:val="0"/>
              <w:divBdr>
                <w:top w:val="none" w:sz="0" w:space="0" w:color="auto"/>
                <w:left w:val="none" w:sz="0" w:space="0" w:color="auto"/>
                <w:bottom w:val="none" w:sz="0" w:space="0" w:color="auto"/>
                <w:right w:val="none" w:sz="0" w:space="0" w:color="auto"/>
              </w:divBdr>
            </w:div>
            <w:div w:id="544293644">
              <w:marLeft w:val="0"/>
              <w:marRight w:val="0"/>
              <w:marTop w:val="0"/>
              <w:marBottom w:val="0"/>
              <w:divBdr>
                <w:top w:val="none" w:sz="0" w:space="0" w:color="auto"/>
                <w:left w:val="none" w:sz="0" w:space="0" w:color="auto"/>
                <w:bottom w:val="none" w:sz="0" w:space="0" w:color="auto"/>
                <w:right w:val="none" w:sz="0" w:space="0" w:color="auto"/>
              </w:divBdr>
            </w:div>
            <w:div w:id="838622983">
              <w:marLeft w:val="0"/>
              <w:marRight w:val="0"/>
              <w:marTop w:val="0"/>
              <w:marBottom w:val="0"/>
              <w:divBdr>
                <w:top w:val="none" w:sz="0" w:space="0" w:color="auto"/>
                <w:left w:val="none" w:sz="0" w:space="0" w:color="auto"/>
                <w:bottom w:val="none" w:sz="0" w:space="0" w:color="auto"/>
                <w:right w:val="none" w:sz="0" w:space="0" w:color="auto"/>
              </w:divBdr>
            </w:div>
            <w:div w:id="836922062">
              <w:marLeft w:val="0"/>
              <w:marRight w:val="0"/>
              <w:marTop w:val="0"/>
              <w:marBottom w:val="0"/>
              <w:divBdr>
                <w:top w:val="none" w:sz="0" w:space="0" w:color="auto"/>
                <w:left w:val="none" w:sz="0" w:space="0" w:color="auto"/>
                <w:bottom w:val="none" w:sz="0" w:space="0" w:color="auto"/>
                <w:right w:val="none" w:sz="0" w:space="0" w:color="auto"/>
              </w:divBdr>
            </w:div>
            <w:div w:id="256985210">
              <w:marLeft w:val="0"/>
              <w:marRight w:val="0"/>
              <w:marTop w:val="0"/>
              <w:marBottom w:val="0"/>
              <w:divBdr>
                <w:top w:val="none" w:sz="0" w:space="0" w:color="auto"/>
                <w:left w:val="none" w:sz="0" w:space="0" w:color="auto"/>
                <w:bottom w:val="none" w:sz="0" w:space="0" w:color="auto"/>
                <w:right w:val="none" w:sz="0" w:space="0" w:color="auto"/>
              </w:divBdr>
            </w:div>
            <w:div w:id="498156147">
              <w:marLeft w:val="0"/>
              <w:marRight w:val="0"/>
              <w:marTop w:val="0"/>
              <w:marBottom w:val="0"/>
              <w:divBdr>
                <w:top w:val="none" w:sz="0" w:space="0" w:color="auto"/>
                <w:left w:val="none" w:sz="0" w:space="0" w:color="auto"/>
                <w:bottom w:val="none" w:sz="0" w:space="0" w:color="auto"/>
                <w:right w:val="none" w:sz="0" w:space="0" w:color="auto"/>
              </w:divBdr>
            </w:div>
            <w:div w:id="1185939988">
              <w:marLeft w:val="0"/>
              <w:marRight w:val="0"/>
              <w:marTop w:val="0"/>
              <w:marBottom w:val="0"/>
              <w:divBdr>
                <w:top w:val="none" w:sz="0" w:space="0" w:color="auto"/>
                <w:left w:val="none" w:sz="0" w:space="0" w:color="auto"/>
                <w:bottom w:val="none" w:sz="0" w:space="0" w:color="auto"/>
                <w:right w:val="none" w:sz="0" w:space="0" w:color="auto"/>
              </w:divBdr>
            </w:div>
            <w:div w:id="798650342">
              <w:marLeft w:val="0"/>
              <w:marRight w:val="0"/>
              <w:marTop w:val="0"/>
              <w:marBottom w:val="0"/>
              <w:divBdr>
                <w:top w:val="none" w:sz="0" w:space="0" w:color="auto"/>
                <w:left w:val="none" w:sz="0" w:space="0" w:color="auto"/>
                <w:bottom w:val="none" w:sz="0" w:space="0" w:color="auto"/>
                <w:right w:val="none" w:sz="0" w:space="0" w:color="auto"/>
              </w:divBdr>
            </w:div>
            <w:div w:id="73674183">
              <w:marLeft w:val="0"/>
              <w:marRight w:val="0"/>
              <w:marTop w:val="0"/>
              <w:marBottom w:val="0"/>
              <w:divBdr>
                <w:top w:val="none" w:sz="0" w:space="0" w:color="auto"/>
                <w:left w:val="none" w:sz="0" w:space="0" w:color="auto"/>
                <w:bottom w:val="none" w:sz="0" w:space="0" w:color="auto"/>
                <w:right w:val="none" w:sz="0" w:space="0" w:color="auto"/>
              </w:divBdr>
            </w:div>
            <w:div w:id="856117211">
              <w:marLeft w:val="0"/>
              <w:marRight w:val="0"/>
              <w:marTop w:val="0"/>
              <w:marBottom w:val="0"/>
              <w:divBdr>
                <w:top w:val="none" w:sz="0" w:space="0" w:color="auto"/>
                <w:left w:val="none" w:sz="0" w:space="0" w:color="auto"/>
                <w:bottom w:val="none" w:sz="0" w:space="0" w:color="auto"/>
                <w:right w:val="none" w:sz="0" w:space="0" w:color="auto"/>
              </w:divBdr>
            </w:div>
            <w:div w:id="715811476">
              <w:marLeft w:val="0"/>
              <w:marRight w:val="0"/>
              <w:marTop w:val="0"/>
              <w:marBottom w:val="0"/>
              <w:divBdr>
                <w:top w:val="none" w:sz="0" w:space="0" w:color="auto"/>
                <w:left w:val="none" w:sz="0" w:space="0" w:color="auto"/>
                <w:bottom w:val="none" w:sz="0" w:space="0" w:color="auto"/>
                <w:right w:val="none" w:sz="0" w:space="0" w:color="auto"/>
              </w:divBdr>
            </w:div>
            <w:div w:id="1275557199">
              <w:marLeft w:val="0"/>
              <w:marRight w:val="0"/>
              <w:marTop w:val="0"/>
              <w:marBottom w:val="0"/>
              <w:divBdr>
                <w:top w:val="none" w:sz="0" w:space="0" w:color="auto"/>
                <w:left w:val="none" w:sz="0" w:space="0" w:color="auto"/>
                <w:bottom w:val="none" w:sz="0" w:space="0" w:color="auto"/>
                <w:right w:val="none" w:sz="0" w:space="0" w:color="auto"/>
              </w:divBdr>
            </w:div>
            <w:div w:id="1888182659">
              <w:marLeft w:val="0"/>
              <w:marRight w:val="0"/>
              <w:marTop w:val="0"/>
              <w:marBottom w:val="0"/>
              <w:divBdr>
                <w:top w:val="none" w:sz="0" w:space="0" w:color="auto"/>
                <w:left w:val="none" w:sz="0" w:space="0" w:color="auto"/>
                <w:bottom w:val="none" w:sz="0" w:space="0" w:color="auto"/>
                <w:right w:val="none" w:sz="0" w:space="0" w:color="auto"/>
              </w:divBdr>
            </w:div>
            <w:div w:id="26763452">
              <w:marLeft w:val="0"/>
              <w:marRight w:val="0"/>
              <w:marTop w:val="0"/>
              <w:marBottom w:val="0"/>
              <w:divBdr>
                <w:top w:val="none" w:sz="0" w:space="0" w:color="auto"/>
                <w:left w:val="none" w:sz="0" w:space="0" w:color="auto"/>
                <w:bottom w:val="none" w:sz="0" w:space="0" w:color="auto"/>
                <w:right w:val="none" w:sz="0" w:space="0" w:color="auto"/>
              </w:divBdr>
            </w:div>
            <w:div w:id="647783268">
              <w:marLeft w:val="0"/>
              <w:marRight w:val="0"/>
              <w:marTop w:val="0"/>
              <w:marBottom w:val="0"/>
              <w:divBdr>
                <w:top w:val="none" w:sz="0" w:space="0" w:color="auto"/>
                <w:left w:val="none" w:sz="0" w:space="0" w:color="auto"/>
                <w:bottom w:val="none" w:sz="0" w:space="0" w:color="auto"/>
                <w:right w:val="none" w:sz="0" w:space="0" w:color="auto"/>
              </w:divBdr>
            </w:div>
            <w:div w:id="541091623">
              <w:marLeft w:val="0"/>
              <w:marRight w:val="0"/>
              <w:marTop w:val="0"/>
              <w:marBottom w:val="0"/>
              <w:divBdr>
                <w:top w:val="none" w:sz="0" w:space="0" w:color="auto"/>
                <w:left w:val="none" w:sz="0" w:space="0" w:color="auto"/>
                <w:bottom w:val="none" w:sz="0" w:space="0" w:color="auto"/>
                <w:right w:val="none" w:sz="0" w:space="0" w:color="auto"/>
              </w:divBdr>
            </w:div>
            <w:div w:id="1658682179">
              <w:marLeft w:val="0"/>
              <w:marRight w:val="0"/>
              <w:marTop w:val="0"/>
              <w:marBottom w:val="0"/>
              <w:divBdr>
                <w:top w:val="none" w:sz="0" w:space="0" w:color="auto"/>
                <w:left w:val="none" w:sz="0" w:space="0" w:color="auto"/>
                <w:bottom w:val="none" w:sz="0" w:space="0" w:color="auto"/>
                <w:right w:val="none" w:sz="0" w:space="0" w:color="auto"/>
              </w:divBdr>
            </w:div>
            <w:div w:id="1565800065">
              <w:marLeft w:val="0"/>
              <w:marRight w:val="0"/>
              <w:marTop w:val="0"/>
              <w:marBottom w:val="0"/>
              <w:divBdr>
                <w:top w:val="none" w:sz="0" w:space="0" w:color="auto"/>
                <w:left w:val="none" w:sz="0" w:space="0" w:color="auto"/>
                <w:bottom w:val="none" w:sz="0" w:space="0" w:color="auto"/>
                <w:right w:val="none" w:sz="0" w:space="0" w:color="auto"/>
              </w:divBdr>
            </w:div>
            <w:div w:id="371081486">
              <w:marLeft w:val="0"/>
              <w:marRight w:val="0"/>
              <w:marTop w:val="0"/>
              <w:marBottom w:val="0"/>
              <w:divBdr>
                <w:top w:val="none" w:sz="0" w:space="0" w:color="auto"/>
                <w:left w:val="none" w:sz="0" w:space="0" w:color="auto"/>
                <w:bottom w:val="none" w:sz="0" w:space="0" w:color="auto"/>
                <w:right w:val="none" w:sz="0" w:space="0" w:color="auto"/>
              </w:divBdr>
            </w:div>
            <w:div w:id="1553158053">
              <w:marLeft w:val="0"/>
              <w:marRight w:val="0"/>
              <w:marTop w:val="0"/>
              <w:marBottom w:val="0"/>
              <w:divBdr>
                <w:top w:val="none" w:sz="0" w:space="0" w:color="auto"/>
                <w:left w:val="none" w:sz="0" w:space="0" w:color="auto"/>
                <w:bottom w:val="none" w:sz="0" w:space="0" w:color="auto"/>
                <w:right w:val="none" w:sz="0" w:space="0" w:color="auto"/>
              </w:divBdr>
            </w:div>
            <w:div w:id="31467080">
              <w:marLeft w:val="0"/>
              <w:marRight w:val="0"/>
              <w:marTop w:val="0"/>
              <w:marBottom w:val="0"/>
              <w:divBdr>
                <w:top w:val="none" w:sz="0" w:space="0" w:color="auto"/>
                <w:left w:val="none" w:sz="0" w:space="0" w:color="auto"/>
                <w:bottom w:val="none" w:sz="0" w:space="0" w:color="auto"/>
                <w:right w:val="none" w:sz="0" w:space="0" w:color="auto"/>
              </w:divBdr>
            </w:div>
            <w:div w:id="761488579">
              <w:marLeft w:val="0"/>
              <w:marRight w:val="0"/>
              <w:marTop w:val="0"/>
              <w:marBottom w:val="0"/>
              <w:divBdr>
                <w:top w:val="none" w:sz="0" w:space="0" w:color="auto"/>
                <w:left w:val="none" w:sz="0" w:space="0" w:color="auto"/>
                <w:bottom w:val="none" w:sz="0" w:space="0" w:color="auto"/>
                <w:right w:val="none" w:sz="0" w:space="0" w:color="auto"/>
              </w:divBdr>
            </w:div>
            <w:div w:id="1060130347">
              <w:marLeft w:val="0"/>
              <w:marRight w:val="0"/>
              <w:marTop w:val="0"/>
              <w:marBottom w:val="0"/>
              <w:divBdr>
                <w:top w:val="none" w:sz="0" w:space="0" w:color="auto"/>
                <w:left w:val="none" w:sz="0" w:space="0" w:color="auto"/>
                <w:bottom w:val="none" w:sz="0" w:space="0" w:color="auto"/>
                <w:right w:val="none" w:sz="0" w:space="0" w:color="auto"/>
              </w:divBdr>
            </w:div>
            <w:div w:id="1427921305">
              <w:marLeft w:val="0"/>
              <w:marRight w:val="0"/>
              <w:marTop w:val="0"/>
              <w:marBottom w:val="0"/>
              <w:divBdr>
                <w:top w:val="none" w:sz="0" w:space="0" w:color="auto"/>
                <w:left w:val="none" w:sz="0" w:space="0" w:color="auto"/>
                <w:bottom w:val="none" w:sz="0" w:space="0" w:color="auto"/>
                <w:right w:val="none" w:sz="0" w:space="0" w:color="auto"/>
              </w:divBdr>
            </w:div>
            <w:div w:id="1774934864">
              <w:marLeft w:val="0"/>
              <w:marRight w:val="0"/>
              <w:marTop w:val="0"/>
              <w:marBottom w:val="0"/>
              <w:divBdr>
                <w:top w:val="none" w:sz="0" w:space="0" w:color="auto"/>
                <w:left w:val="none" w:sz="0" w:space="0" w:color="auto"/>
                <w:bottom w:val="none" w:sz="0" w:space="0" w:color="auto"/>
                <w:right w:val="none" w:sz="0" w:space="0" w:color="auto"/>
              </w:divBdr>
            </w:div>
            <w:div w:id="786001448">
              <w:marLeft w:val="0"/>
              <w:marRight w:val="0"/>
              <w:marTop w:val="0"/>
              <w:marBottom w:val="0"/>
              <w:divBdr>
                <w:top w:val="none" w:sz="0" w:space="0" w:color="auto"/>
                <w:left w:val="none" w:sz="0" w:space="0" w:color="auto"/>
                <w:bottom w:val="none" w:sz="0" w:space="0" w:color="auto"/>
                <w:right w:val="none" w:sz="0" w:space="0" w:color="auto"/>
              </w:divBdr>
            </w:div>
            <w:div w:id="615404459">
              <w:marLeft w:val="0"/>
              <w:marRight w:val="0"/>
              <w:marTop w:val="0"/>
              <w:marBottom w:val="0"/>
              <w:divBdr>
                <w:top w:val="none" w:sz="0" w:space="0" w:color="auto"/>
                <w:left w:val="none" w:sz="0" w:space="0" w:color="auto"/>
                <w:bottom w:val="none" w:sz="0" w:space="0" w:color="auto"/>
                <w:right w:val="none" w:sz="0" w:space="0" w:color="auto"/>
              </w:divBdr>
            </w:div>
            <w:div w:id="1633709882">
              <w:marLeft w:val="0"/>
              <w:marRight w:val="0"/>
              <w:marTop w:val="0"/>
              <w:marBottom w:val="0"/>
              <w:divBdr>
                <w:top w:val="none" w:sz="0" w:space="0" w:color="auto"/>
                <w:left w:val="none" w:sz="0" w:space="0" w:color="auto"/>
                <w:bottom w:val="none" w:sz="0" w:space="0" w:color="auto"/>
                <w:right w:val="none" w:sz="0" w:space="0" w:color="auto"/>
              </w:divBdr>
            </w:div>
            <w:div w:id="996953092">
              <w:marLeft w:val="0"/>
              <w:marRight w:val="0"/>
              <w:marTop w:val="0"/>
              <w:marBottom w:val="0"/>
              <w:divBdr>
                <w:top w:val="none" w:sz="0" w:space="0" w:color="auto"/>
                <w:left w:val="none" w:sz="0" w:space="0" w:color="auto"/>
                <w:bottom w:val="none" w:sz="0" w:space="0" w:color="auto"/>
                <w:right w:val="none" w:sz="0" w:space="0" w:color="auto"/>
              </w:divBdr>
            </w:div>
            <w:div w:id="1388994226">
              <w:marLeft w:val="0"/>
              <w:marRight w:val="0"/>
              <w:marTop w:val="0"/>
              <w:marBottom w:val="0"/>
              <w:divBdr>
                <w:top w:val="none" w:sz="0" w:space="0" w:color="auto"/>
                <w:left w:val="none" w:sz="0" w:space="0" w:color="auto"/>
                <w:bottom w:val="none" w:sz="0" w:space="0" w:color="auto"/>
                <w:right w:val="none" w:sz="0" w:space="0" w:color="auto"/>
              </w:divBdr>
            </w:div>
            <w:div w:id="1956054225">
              <w:marLeft w:val="0"/>
              <w:marRight w:val="0"/>
              <w:marTop w:val="0"/>
              <w:marBottom w:val="0"/>
              <w:divBdr>
                <w:top w:val="none" w:sz="0" w:space="0" w:color="auto"/>
                <w:left w:val="none" w:sz="0" w:space="0" w:color="auto"/>
                <w:bottom w:val="none" w:sz="0" w:space="0" w:color="auto"/>
                <w:right w:val="none" w:sz="0" w:space="0" w:color="auto"/>
              </w:divBdr>
            </w:div>
            <w:div w:id="1353798782">
              <w:marLeft w:val="0"/>
              <w:marRight w:val="0"/>
              <w:marTop w:val="0"/>
              <w:marBottom w:val="0"/>
              <w:divBdr>
                <w:top w:val="none" w:sz="0" w:space="0" w:color="auto"/>
                <w:left w:val="none" w:sz="0" w:space="0" w:color="auto"/>
                <w:bottom w:val="none" w:sz="0" w:space="0" w:color="auto"/>
                <w:right w:val="none" w:sz="0" w:space="0" w:color="auto"/>
              </w:divBdr>
            </w:div>
            <w:div w:id="1972249728">
              <w:marLeft w:val="0"/>
              <w:marRight w:val="0"/>
              <w:marTop w:val="0"/>
              <w:marBottom w:val="0"/>
              <w:divBdr>
                <w:top w:val="none" w:sz="0" w:space="0" w:color="auto"/>
                <w:left w:val="none" w:sz="0" w:space="0" w:color="auto"/>
                <w:bottom w:val="none" w:sz="0" w:space="0" w:color="auto"/>
                <w:right w:val="none" w:sz="0" w:space="0" w:color="auto"/>
              </w:divBdr>
            </w:div>
            <w:div w:id="1531602148">
              <w:marLeft w:val="0"/>
              <w:marRight w:val="0"/>
              <w:marTop w:val="0"/>
              <w:marBottom w:val="0"/>
              <w:divBdr>
                <w:top w:val="none" w:sz="0" w:space="0" w:color="auto"/>
                <w:left w:val="none" w:sz="0" w:space="0" w:color="auto"/>
                <w:bottom w:val="none" w:sz="0" w:space="0" w:color="auto"/>
                <w:right w:val="none" w:sz="0" w:space="0" w:color="auto"/>
              </w:divBdr>
            </w:div>
            <w:div w:id="335377471">
              <w:marLeft w:val="0"/>
              <w:marRight w:val="0"/>
              <w:marTop w:val="0"/>
              <w:marBottom w:val="0"/>
              <w:divBdr>
                <w:top w:val="none" w:sz="0" w:space="0" w:color="auto"/>
                <w:left w:val="none" w:sz="0" w:space="0" w:color="auto"/>
                <w:bottom w:val="none" w:sz="0" w:space="0" w:color="auto"/>
                <w:right w:val="none" w:sz="0" w:space="0" w:color="auto"/>
              </w:divBdr>
            </w:div>
            <w:div w:id="991524155">
              <w:marLeft w:val="0"/>
              <w:marRight w:val="0"/>
              <w:marTop w:val="0"/>
              <w:marBottom w:val="0"/>
              <w:divBdr>
                <w:top w:val="none" w:sz="0" w:space="0" w:color="auto"/>
                <w:left w:val="none" w:sz="0" w:space="0" w:color="auto"/>
                <w:bottom w:val="none" w:sz="0" w:space="0" w:color="auto"/>
                <w:right w:val="none" w:sz="0" w:space="0" w:color="auto"/>
              </w:divBdr>
            </w:div>
            <w:div w:id="86389561">
              <w:marLeft w:val="0"/>
              <w:marRight w:val="0"/>
              <w:marTop w:val="0"/>
              <w:marBottom w:val="0"/>
              <w:divBdr>
                <w:top w:val="none" w:sz="0" w:space="0" w:color="auto"/>
                <w:left w:val="none" w:sz="0" w:space="0" w:color="auto"/>
                <w:bottom w:val="none" w:sz="0" w:space="0" w:color="auto"/>
                <w:right w:val="none" w:sz="0" w:space="0" w:color="auto"/>
              </w:divBdr>
            </w:div>
            <w:div w:id="639114579">
              <w:marLeft w:val="0"/>
              <w:marRight w:val="0"/>
              <w:marTop w:val="0"/>
              <w:marBottom w:val="0"/>
              <w:divBdr>
                <w:top w:val="none" w:sz="0" w:space="0" w:color="auto"/>
                <w:left w:val="none" w:sz="0" w:space="0" w:color="auto"/>
                <w:bottom w:val="none" w:sz="0" w:space="0" w:color="auto"/>
                <w:right w:val="none" w:sz="0" w:space="0" w:color="auto"/>
              </w:divBdr>
            </w:div>
            <w:div w:id="46884404">
              <w:marLeft w:val="0"/>
              <w:marRight w:val="0"/>
              <w:marTop w:val="0"/>
              <w:marBottom w:val="0"/>
              <w:divBdr>
                <w:top w:val="none" w:sz="0" w:space="0" w:color="auto"/>
                <w:left w:val="none" w:sz="0" w:space="0" w:color="auto"/>
                <w:bottom w:val="none" w:sz="0" w:space="0" w:color="auto"/>
                <w:right w:val="none" w:sz="0" w:space="0" w:color="auto"/>
              </w:divBdr>
            </w:div>
            <w:div w:id="1987591244">
              <w:marLeft w:val="0"/>
              <w:marRight w:val="0"/>
              <w:marTop w:val="0"/>
              <w:marBottom w:val="0"/>
              <w:divBdr>
                <w:top w:val="none" w:sz="0" w:space="0" w:color="auto"/>
                <w:left w:val="none" w:sz="0" w:space="0" w:color="auto"/>
                <w:bottom w:val="none" w:sz="0" w:space="0" w:color="auto"/>
                <w:right w:val="none" w:sz="0" w:space="0" w:color="auto"/>
              </w:divBdr>
            </w:div>
            <w:div w:id="1178615099">
              <w:marLeft w:val="0"/>
              <w:marRight w:val="0"/>
              <w:marTop w:val="0"/>
              <w:marBottom w:val="0"/>
              <w:divBdr>
                <w:top w:val="none" w:sz="0" w:space="0" w:color="auto"/>
                <w:left w:val="none" w:sz="0" w:space="0" w:color="auto"/>
                <w:bottom w:val="none" w:sz="0" w:space="0" w:color="auto"/>
                <w:right w:val="none" w:sz="0" w:space="0" w:color="auto"/>
              </w:divBdr>
            </w:div>
            <w:div w:id="435368139">
              <w:marLeft w:val="0"/>
              <w:marRight w:val="0"/>
              <w:marTop w:val="0"/>
              <w:marBottom w:val="0"/>
              <w:divBdr>
                <w:top w:val="none" w:sz="0" w:space="0" w:color="auto"/>
                <w:left w:val="none" w:sz="0" w:space="0" w:color="auto"/>
                <w:bottom w:val="none" w:sz="0" w:space="0" w:color="auto"/>
                <w:right w:val="none" w:sz="0" w:space="0" w:color="auto"/>
              </w:divBdr>
            </w:div>
            <w:div w:id="1779565520">
              <w:marLeft w:val="0"/>
              <w:marRight w:val="0"/>
              <w:marTop w:val="0"/>
              <w:marBottom w:val="0"/>
              <w:divBdr>
                <w:top w:val="none" w:sz="0" w:space="0" w:color="auto"/>
                <w:left w:val="none" w:sz="0" w:space="0" w:color="auto"/>
                <w:bottom w:val="none" w:sz="0" w:space="0" w:color="auto"/>
                <w:right w:val="none" w:sz="0" w:space="0" w:color="auto"/>
              </w:divBdr>
            </w:div>
            <w:div w:id="963148383">
              <w:marLeft w:val="0"/>
              <w:marRight w:val="0"/>
              <w:marTop w:val="0"/>
              <w:marBottom w:val="0"/>
              <w:divBdr>
                <w:top w:val="none" w:sz="0" w:space="0" w:color="auto"/>
                <w:left w:val="none" w:sz="0" w:space="0" w:color="auto"/>
                <w:bottom w:val="none" w:sz="0" w:space="0" w:color="auto"/>
                <w:right w:val="none" w:sz="0" w:space="0" w:color="auto"/>
              </w:divBdr>
            </w:div>
            <w:div w:id="819153759">
              <w:marLeft w:val="0"/>
              <w:marRight w:val="0"/>
              <w:marTop w:val="0"/>
              <w:marBottom w:val="0"/>
              <w:divBdr>
                <w:top w:val="none" w:sz="0" w:space="0" w:color="auto"/>
                <w:left w:val="none" w:sz="0" w:space="0" w:color="auto"/>
                <w:bottom w:val="none" w:sz="0" w:space="0" w:color="auto"/>
                <w:right w:val="none" w:sz="0" w:space="0" w:color="auto"/>
              </w:divBdr>
            </w:div>
            <w:div w:id="682977017">
              <w:marLeft w:val="0"/>
              <w:marRight w:val="0"/>
              <w:marTop w:val="0"/>
              <w:marBottom w:val="0"/>
              <w:divBdr>
                <w:top w:val="none" w:sz="0" w:space="0" w:color="auto"/>
                <w:left w:val="none" w:sz="0" w:space="0" w:color="auto"/>
                <w:bottom w:val="none" w:sz="0" w:space="0" w:color="auto"/>
                <w:right w:val="none" w:sz="0" w:space="0" w:color="auto"/>
              </w:divBdr>
            </w:div>
            <w:div w:id="1949964977">
              <w:marLeft w:val="0"/>
              <w:marRight w:val="0"/>
              <w:marTop w:val="0"/>
              <w:marBottom w:val="0"/>
              <w:divBdr>
                <w:top w:val="none" w:sz="0" w:space="0" w:color="auto"/>
                <w:left w:val="none" w:sz="0" w:space="0" w:color="auto"/>
                <w:bottom w:val="none" w:sz="0" w:space="0" w:color="auto"/>
                <w:right w:val="none" w:sz="0" w:space="0" w:color="auto"/>
              </w:divBdr>
            </w:div>
            <w:div w:id="400756266">
              <w:marLeft w:val="0"/>
              <w:marRight w:val="0"/>
              <w:marTop w:val="0"/>
              <w:marBottom w:val="0"/>
              <w:divBdr>
                <w:top w:val="none" w:sz="0" w:space="0" w:color="auto"/>
                <w:left w:val="none" w:sz="0" w:space="0" w:color="auto"/>
                <w:bottom w:val="none" w:sz="0" w:space="0" w:color="auto"/>
                <w:right w:val="none" w:sz="0" w:space="0" w:color="auto"/>
              </w:divBdr>
            </w:div>
            <w:div w:id="1666126639">
              <w:marLeft w:val="0"/>
              <w:marRight w:val="0"/>
              <w:marTop w:val="0"/>
              <w:marBottom w:val="0"/>
              <w:divBdr>
                <w:top w:val="none" w:sz="0" w:space="0" w:color="auto"/>
                <w:left w:val="none" w:sz="0" w:space="0" w:color="auto"/>
                <w:bottom w:val="none" w:sz="0" w:space="0" w:color="auto"/>
                <w:right w:val="none" w:sz="0" w:space="0" w:color="auto"/>
              </w:divBdr>
            </w:div>
            <w:div w:id="1932466668">
              <w:marLeft w:val="0"/>
              <w:marRight w:val="0"/>
              <w:marTop w:val="0"/>
              <w:marBottom w:val="0"/>
              <w:divBdr>
                <w:top w:val="none" w:sz="0" w:space="0" w:color="auto"/>
                <w:left w:val="none" w:sz="0" w:space="0" w:color="auto"/>
                <w:bottom w:val="none" w:sz="0" w:space="0" w:color="auto"/>
                <w:right w:val="none" w:sz="0" w:space="0" w:color="auto"/>
              </w:divBdr>
            </w:div>
            <w:div w:id="187720724">
              <w:marLeft w:val="0"/>
              <w:marRight w:val="0"/>
              <w:marTop w:val="0"/>
              <w:marBottom w:val="0"/>
              <w:divBdr>
                <w:top w:val="none" w:sz="0" w:space="0" w:color="auto"/>
                <w:left w:val="none" w:sz="0" w:space="0" w:color="auto"/>
                <w:bottom w:val="none" w:sz="0" w:space="0" w:color="auto"/>
                <w:right w:val="none" w:sz="0" w:space="0" w:color="auto"/>
              </w:divBdr>
            </w:div>
            <w:div w:id="1717848568">
              <w:marLeft w:val="0"/>
              <w:marRight w:val="0"/>
              <w:marTop w:val="0"/>
              <w:marBottom w:val="0"/>
              <w:divBdr>
                <w:top w:val="none" w:sz="0" w:space="0" w:color="auto"/>
                <w:left w:val="none" w:sz="0" w:space="0" w:color="auto"/>
                <w:bottom w:val="none" w:sz="0" w:space="0" w:color="auto"/>
                <w:right w:val="none" w:sz="0" w:space="0" w:color="auto"/>
              </w:divBdr>
            </w:div>
            <w:div w:id="1411931254">
              <w:marLeft w:val="0"/>
              <w:marRight w:val="0"/>
              <w:marTop w:val="0"/>
              <w:marBottom w:val="0"/>
              <w:divBdr>
                <w:top w:val="none" w:sz="0" w:space="0" w:color="auto"/>
                <w:left w:val="none" w:sz="0" w:space="0" w:color="auto"/>
                <w:bottom w:val="none" w:sz="0" w:space="0" w:color="auto"/>
                <w:right w:val="none" w:sz="0" w:space="0" w:color="auto"/>
              </w:divBdr>
            </w:div>
            <w:div w:id="941838368">
              <w:marLeft w:val="0"/>
              <w:marRight w:val="0"/>
              <w:marTop w:val="0"/>
              <w:marBottom w:val="0"/>
              <w:divBdr>
                <w:top w:val="none" w:sz="0" w:space="0" w:color="auto"/>
                <w:left w:val="none" w:sz="0" w:space="0" w:color="auto"/>
                <w:bottom w:val="none" w:sz="0" w:space="0" w:color="auto"/>
                <w:right w:val="none" w:sz="0" w:space="0" w:color="auto"/>
              </w:divBdr>
            </w:div>
            <w:div w:id="1753965854">
              <w:marLeft w:val="0"/>
              <w:marRight w:val="0"/>
              <w:marTop w:val="0"/>
              <w:marBottom w:val="0"/>
              <w:divBdr>
                <w:top w:val="none" w:sz="0" w:space="0" w:color="auto"/>
                <w:left w:val="none" w:sz="0" w:space="0" w:color="auto"/>
                <w:bottom w:val="none" w:sz="0" w:space="0" w:color="auto"/>
                <w:right w:val="none" w:sz="0" w:space="0" w:color="auto"/>
              </w:divBdr>
            </w:div>
            <w:div w:id="1716656877">
              <w:marLeft w:val="0"/>
              <w:marRight w:val="0"/>
              <w:marTop w:val="0"/>
              <w:marBottom w:val="0"/>
              <w:divBdr>
                <w:top w:val="none" w:sz="0" w:space="0" w:color="auto"/>
                <w:left w:val="none" w:sz="0" w:space="0" w:color="auto"/>
                <w:bottom w:val="none" w:sz="0" w:space="0" w:color="auto"/>
                <w:right w:val="none" w:sz="0" w:space="0" w:color="auto"/>
              </w:divBdr>
            </w:div>
            <w:div w:id="294257136">
              <w:marLeft w:val="0"/>
              <w:marRight w:val="0"/>
              <w:marTop w:val="0"/>
              <w:marBottom w:val="0"/>
              <w:divBdr>
                <w:top w:val="none" w:sz="0" w:space="0" w:color="auto"/>
                <w:left w:val="none" w:sz="0" w:space="0" w:color="auto"/>
                <w:bottom w:val="none" w:sz="0" w:space="0" w:color="auto"/>
                <w:right w:val="none" w:sz="0" w:space="0" w:color="auto"/>
              </w:divBdr>
            </w:div>
            <w:div w:id="1534465687">
              <w:marLeft w:val="0"/>
              <w:marRight w:val="0"/>
              <w:marTop w:val="0"/>
              <w:marBottom w:val="0"/>
              <w:divBdr>
                <w:top w:val="none" w:sz="0" w:space="0" w:color="auto"/>
                <w:left w:val="none" w:sz="0" w:space="0" w:color="auto"/>
                <w:bottom w:val="none" w:sz="0" w:space="0" w:color="auto"/>
                <w:right w:val="none" w:sz="0" w:space="0" w:color="auto"/>
              </w:divBdr>
            </w:div>
            <w:div w:id="522666106">
              <w:marLeft w:val="0"/>
              <w:marRight w:val="0"/>
              <w:marTop w:val="0"/>
              <w:marBottom w:val="0"/>
              <w:divBdr>
                <w:top w:val="none" w:sz="0" w:space="0" w:color="auto"/>
                <w:left w:val="none" w:sz="0" w:space="0" w:color="auto"/>
                <w:bottom w:val="none" w:sz="0" w:space="0" w:color="auto"/>
                <w:right w:val="none" w:sz="0" w:space="0" w:color="auto"/>
              </w:divBdr>
            </w:div>
            <w:div w:id="347760436">
              <w:marLeft w:val="0"/>
              <w:marRight w:val="0"/>
              <w:marTop w:val="0"/>
              <w:marBottom w:val="0"/>
              <w:divBdr>
                <w:top w:val="none" w:sz="0" w:space="0" w:color="auto"/>
                <w:left w:val="none" w:sz="0" w:space="0" w:color="auto"/>
                <w:bottom w:val="none" w:sz="0" w:space="0" w:color="auto"/>
                <w:right w:val="none" w:sz="0" w:space="0" w:color="auto"/>
              </w:divBdr>
            </w:div>
            <w:div w:id="1627201402">
              <w:marLeft w:val="0"/>
              <w:marRight w:val="0"/>
              <w:marTop w:val="0"/>
              <w:marBottom w:val="0"/>
              <w:divBdr>
                <w:top w:val="none" w:sz="0" w:space="0" w:color="auto"/>
                <w:left w:val="none" w:sz="0" w:space="0" w:color="auto"/>
                <w:bottom w:val="none" w:sz="0" w:space="0" w:color="auto"/>
                <w:right w:val="none" w:sz="0" w:space="0" w:color="auto"/>
              </w:divBdr>
            </w:div>
            <w:div w:id="783035844">
              <w:marLeft w:val="0"/>
              <w:marRight w:val="0"/>
              <w:marTop w:val="0"/>
              <w:marBottom w:val="0"/>
              <w:divBdr>
                <w:top w:val="none" w:sz="0" w:space="0" w:color="auto"/>
                <w:left w:val="none" w:sz="0" w:space="0" w:color="auto"/>
                <w:bottom w:val="none" w:sz="0" w:space="0" w:color="auto"/>
                <w:right w:val="none" w:sz="0" w:space="0" w:color="auto"/>
              </w:divBdr>
            </w:div>
            <w:div w:id="1556116719">
              <w:marLeft w:val="0"/>
              <w:marRight w:val="0"/>
              <w:marTop w:val="0"/>
              <w:marBottom w:val="0"/>
              <w:divBdr>
                <w:top w:val="none" w:sz="0" w:space="0" w:color="auto"/>
                <w:left w:val="none" w:sz="0" w:space="0" w:color="auto"/>
                <w:bottom w:val="none" w:sz="0" w:space="0" w:color="auto"/>
                <w:right w:val="none" w:sz="0" w:space="0" w:color="auto"/>
              </w:divBdr>
            </w:div>
            <w:div w:id="290524889">
              <w:marLeft w:val="0"/>
              <w:marRight w:val="0"/>
              <w:marTop w:val="0"/>
              <w:marBottom w:val="0"/>
              <w:divBdr>
                <w:top w:val="none" w:sz="0" w:space="0" w:color="auto"/>
                <w:left w:val="none" w:sz="0" w:space="0" w:color="auto"/>
                <w:bottom w:val="none" w:sz="0" w:space="0" w:color="auto"/>
                <w:right w:val="none" w:sz="0" w:space="0" w:color="auto"/>
              </w:divBdr>
            </w:div>
            <w:div w:id="906721943">
              <w:marLeft w:val="0"/>
              <w:marRight w:val="0"/>
              <w:marTop w:val="0"/>
              <w:marBottom w:val="0"/>
              <w:divBdr>
                <w:top w:val="none" w:sz="0" w:space="0" w:color="auto"/>
                <w:left w:val="none" w:sz="0" w:space="0" w:color="auto"/>
                <w:bottom w:val="none" w:sz="0" w:space="0" w:color="auto"/>
                <w:right w:val="none" w:sz="0" w:space="0" w:color="auto"/>
              </w:divBdr>
            </w:div>
            <w:div w:id="383143918">
              <w:marLeft w:val="0"/>
              <w:marRight w:val="0"/>
              <w:marTop w:val="0"/>
              <w:marBottom w:val="0"/>
              <w:divBdr>
                <w:top w:val="none" w:sz="0" w:space="0" w:color="auto"/>
                <w:left w:val="none" w:sz="0" w:space="0" w:color="auto"/>
                <w:bottom w:val="none" w:sz="0" w:space="0" w:color="auto"/>
                <w:right w:val="none" w:sz="0" w:space="0" w:color="auto"/>
              </w:divBdr>
            </w:div>
            <w:div w:id="1823428169">
              <w:marLeft w:val="0"/>
              <w:marRight w:val="0"/>
              <w:marTop w:val="0"/>
              <w:marBottom w:val="0"/>
              <w:divBdr>
                <w:top w:val="none" w:sz="0" w:space="0" w:color="auto"/>
                <w:left w:val="none" w:sz="0" w:space="0" w:color="auto"/>
                <w:bottom w:val="none" w:sz="0" w:space="0" w:color="auto"/>
                <w:right w:val="none" w:sz="0" w:space="0" w:color="auto"/>
              </w:divBdr>
            </w:div>
            <w:div w:id="1815489039">
              <w:marLeft w:val="0"/>
              <w:marRight w:val="0"/>
              <w:marTop w:val="0"/>
              <w:marBottom w:val="0"/>
              <w:divBdr>
                <w:top w:val="none" w:sz="0" w:space="0" w:color="auto"/>
                <w:left w:val="none" w:sz="0" w:space="0" w:color="auto"/>
                <w:bottom w:val="none" w:sz="0" w:space="0" w:color="auto"/>
                <w:right w:val="none" w:sz="0" w:space="0" w:color="auto"/>
              </w:divBdr>
            </w:div>
            <w:div w:id="529342117">
              <w:marLeft w:val="0"/>
              <w:marRight w:val="0"/>
              <w:marTop w:val="0"/>
              <w:marBottom w:val="0"/>
              <w:divBdr>
                <w:top w:val="none" w:sz="0" w:space="0" w:color="auto"/>
                <w:left w:val="none" w:sz="0" w:space="0" w:color="auto"/>
                <w:bottom w:val="none" w:sz="0" w:space="0" w:color="auto"/>
                <w:right w:val="none" w:sz="0" w:space="0" w:color="auto"/>
              </w:divBdr>
            </w:div>
            <w:div w:id="796067862">
              <w:marLeft w:val="0"/>
              <w:marRight w:val="0"/>
              <w:marTop w:val="0"/>
              <w:marBottom w:val="0"/>
              <w:divBdr>
                <w:top w:val="none" w:sz="0" w:space="0" w:color="auto"/>
                <w:left w:val="none" w:sz="0" w:space="0" w:color="auto"/>
                <w:bottom w:val="none" w:sz="0" w:space="0" w:color="auto"/>
                <w:right w:val="none" w:sz="0" w:space="0" w:color="auto"/>
              </w:divBdr>
            </w:div>
            <w:div w:id="1208762134">
              <w:marLeft w:val="0"/>
              <w:marRight w:val="0"/>
              <w:marTop w:val="0"/>
              <w:marBottom w:val="0"/>
              <w:divBdr>
                <w:top w:val="none" w:sz="0" w:space="0" w:color="auto"/>
                <w:left w:val="none" w:sz="0" w:space="0" w:color="auto"/>
                <w:bottom w:val="none" w:sz="0" w:space="0" w:color="auto"/>
                <w:right w:val="none" w:sz="0" w:space="0" w:color="auto"/>
              </w:divBdr>
            </w:div>
            <w:div w:id="1065567143">
              <w:marLeft w:val="0"/>
              <w:marRight w:val="0"/>
              <w:marTop w:val="0"/>
              <w:marBottom w:val="0"/>
              <w:divBdr>
                <w:top w:val="none" w:sz="0" w:space="0" w:color="auto"/>
                <w:left w:val="none" w:sz="0" w:space="0" w:color="auto"/>
                <w:bottom w:val="none" w:sz="0" w:space="0" w:color="auto"/>
                <w:right w:val="none" w:sz="0" w:space="0" w:color="auto"/>
              </w:divBdr>
            </w:div>
            <w:div w:id="2042045080">
              <w:marLeft w:val="0"/>
              <w:marRight w:val="0"/>
              <w:marTop w:val="0"/>
              <w:marBottom w:val="0"/>
              <w:divBdr>
                <w:top w:val="none" w:sz="0" w:space="0" w:color="auto"/>
                <w:left w:val="none" w:sz="0" w:space="0" w:color="auto"/>
                <w:bottom w:val="none" w:sz="0" w:space="0" w:color="auto"/>
                <w:right w:val="none" w:sz="0" w:space="0" w:color="auto"/>
              </w:divBdr>
            </w:div>
            <w:div w:id="542405627">
              <w:marLeft w:val="0"/>
              <w:marRight w:val="0"/>
              <w:marTop w:val="0"/>
              <w:marBottom w:val="0"/>
              <w:divBdr>
                <w:top w:val="none" w:sz="0" w:space="0" w:color="auto"/>
                <w:left w:val="none" w:sz="0" w:space="0" w:color="auto"/>
                <w:bottom w:val="none" w:sz="0" w:space="0" w:color="auto"/>
                <w:right w:val="none" w:sz="0" w:space="0" w:color="auto"/>
              </w:divBdr>
            </w:div>
            <w:div w:id="57359388">
              <w:marLeft w:val="0"/>
              <w:marRight w:val="0"/>
              <w:marTop w:val="0"/>
              <w:marBottom w:val="0"/>
              <w:divBdr>
                <w:top w:val="none" w:sz="0" w:space="0" w:color="auto"/>
                <w:left w:val="none" w:sz="0" w:space="0" w:color="auto"/>
                <w:bottom w:val="none" w:sz="0" w:space="0" w:color="auto"/>
                <w:right w:val="none" w:sz="0" w:space="0" w:color="auto"/>
              </w:divBdr>
            </w:div>
            <w:div w:id="274365748">
              <w:marLeft w:val="0"/>
              <w:marRight w:val="0"/>
              <w:marTop w:val="0"/>
              <w:marBottom w:val="0"/>
              <w:divBdr>
                <w:top w:val="none" w:sz="0" w:space="0" w:color="auto"/>
                <w:left w:val="none" w:sz="0" w:space="0" w:color="auto"/>
                <w:bottom w:val="none" w:sz="0" w:space="0" w:color="auto"/>
                <w:right w:val="none" w:sz="0" w:space="0" w:color="auto"/>
              </w:divBdr>
            </w:div>
            <w:div w:id="1490290945">
              <w:marLeft w:val="0"/>
              <w:marRight w:val="0"/>
              <w:marTop w:val="0"/>
              <w:marBottom w:val="0"/>
              <w:divBdr>
                <w:top w:val="none" w:sz="0" w:space="0" w:color="auto"/>
                <w:left w:val="none" w:sz="0" w:space="0" w:color="auto"/>
                <w:bottom w:val="none" w:sz="0" w:space="0" w:color="auto"/>
                <w:right w:val="none" w:sz="0" w:space="0" w:color="auto"/>
              </w:divBdr>
            </w:div>
            <w:div w:id="1960647675">
              <w:marLeft w:val="0"/>
              <w:marRight w:val="0"/>
              <w:marTop w:val="0"/>
              <w:marBottom w:val="0"/>
              <w:divBdr>
                <w:top w:val="none" w:sz="0" w:space="0" w:color="auto"/>
                <w:left w:val="none" w:sz="0" w:space="0" w:color="auto"/>
                <w:bottom w:val="none" w:sz="0" w:space="0" w:color="auto"/>
                <w:right w:val="none" w:sz="0" w:space="0" w:color="auto"/>
              </w:divBdr>
            </w:div>
            <w:div w:id="3211759">
              <w:marLeft w:val="0"/>
              <w:marRight w:val="0"/>
              <w:marTop w:val="0"/>
              <w:marBottom w:val="0"/>
              <w:divBdr>
                <w:top w:val="none" w:sz="0" w:space="0" w:color="auto"/>
                <w:left w:val="none" w:sz="0" w:space="0" w:color="auto"/>
                <w:bottom w:val="none" w:sz="0" w:space="0" w:color="auto"/>
                <w:right w:val="none" w:sz="0" w:space="0" w:color="auto"/>
              </w:divBdr>
            </w:div>
            <w:div w:id="999885690">
              <w:marLeft w:val="0"/>
              <w:marRight w:val="0"/>
              <w:marTop w:val="0"/>
              <w:marBottom w:val="0"/>
              <w:divBdr>
                <w:top w:val="none" w:sz="0" w:space="0" w:color="auto"/>
                <w:left w:val="none" w:sz="0" w:space="0" w:color="auto"/>
                <w:bottom w:val="none" w:sz="0" w:space="0" w:color="auto"/>
                <w:right w:val="none" w:sz="0" w:space="0" w:color="auto"/>
              </w:divBdr>
            </w:div>
            <w:div w:id="1608078977">
              <w:marLeft w:val="0"/>
              <w:marRight w:val="0"/>
              <w:marTop w:val="0"/>
              <w:marBottom w:val="0"/>
              <w:divBdr>
                <w:top w:val="none" w:sz="0" w:space="0" w:color="auto"/>
                <w:left w:val="none" w:sz="0" w:space="0" w:color="auto"/>
                <w:bottom w:val="none" w:sz="0" w:space="0" w:color="auto"/>
                <w:right w:val="none" w:sz="0" w:space="0" w:color="auto"/>
              </w:divBdr>
            </w:div>
            <w:div w:id="1033074382">
              <w:marLeft w:val="0"/>
              <w:marRight w:val="0"/>
              <w:marTop w:val="0"/>
              <w:marBottom w:val="0"/>
              <w:divBdr>
                <w:top w:val="none" w:sz="0" w:space="0" w:color="auto"/>
                <w:left w:val="none" w:sz="0" w:space="0" w:color="auto"/>
                <w:bottom w:val="none" w:sz="0" w:space="0" w:color="auto"/>
                <w:right w:val="none" w:sz="0" w:space="0" w:color="auto"/>
              </w:divBdr>
            </w:div>
            <w:div w:id="1488746513">
              <w:marLeft w:val="0"/>
              <w:marRight w:val="0"/>
              <w:marTop w:val="0"/>
              <w:marBottom w:val="0"/>
              <w:divBdr>
                <w:top w:val="none" w:sz="0" w:space="0" w:color="auto"/>
                <w:left w:val="none" w:sz="0" w:space="0" w:color="auto"/>
                <w:bottom w:val="none" w:sz="0" w:space="0" w:color="auto"/>
                <w:right w:val="none" w:sz="0" w:space="0" w:color="auto"/>
              </w:divBdr>
            </w:div>
            <w:div w:id="1154419283">
              <w:marLeft w:val="0"/>
              <w:marRight w:val="0"/>
              <w:marTop w:val="0"/>
              <w:marBottom w:val="0"/>
              <w:divBdr>
                <w:top w:val="none" w:sz="0" w:space="0" w:color="auto"/>
                <w:left w:val="none" w:sz="0" w:space="0" w:color="auto"/>
                <w:bottom w:val="none" w:sz="0" w:space="0" w:color="auto"/>
                <w:right w:val="none" w:sz="0" w:space="0" w:color="auto"/>
              </w:divBdr>
            </w:div>
            <w:div w:id="667174897">
              <w:marLeft w:val="0"/>
              <w:marRight w:val="0"/>
              <w:marTop w:val="0"/>
              <w:marBottom w:val="0"/>
              <w:divBdr>
                <w:top w:val="none" w:sz="0" w:space="0" w:color="auto"/>
                <w:left w:val="none" w:sz="0" w:space="0" w:color="auto"/>
                <w:bottom w:val="none" w:sz="0" w:space="0" w:color="auto"/>
                <w:right w:val="none" w:sz="0" w:space="0" w:color="auto"/>
              </w:divBdr>
            </w:div>
            <w:div w:id="229468668">
              <w:marLeft w:val="0"/>
              <w:marRight w:val="0"/>
              <w:marTop w:val="0"/>
              <w:marBottom w:val="0"/>
              <w:divBdr>
                <w:top w:val="none" w:sz="0" w:space="0" w:color="auto"/>
                <w:left w:val="none" w:sz="0" w:space="0" w:color="auto"/>
                <w:bottom w:val="none" w:sz="0" w:space="0" w:color="auto"/>
                <w:right w:val="none" w:sz="0" w:space="0" w:color="auto"/>
              </w:divBdr>
            </w:div>
            <w:div w:id="573512619">
              <w:marLeft w:val="0"/>
              <w:marRight w:val="0"/>
              <w:marTop w:val="0"/>
              <w:marBottom w:val="0"/>
              <w:divBdr>
                <w:top w:val="none" w:sz="0" w:space="0" w:color="auto"/>
                <w:left w:val="none" w:sz="0" w:space="0" w:color="auto"/>
                <w:bottom w:val="none" w:sz="0" w:space="0" w:color="auto"/>
                <w:right w:val="none" w:sz="0" w:space="0" w:color="auto"/>
              </w:divBdr>
            </w:div>
            <w:div w:id="141897698">
              <w:marLeft w:val="0"/>
              <w:marRight w:val="0"/>
              <w:marTop w:val="0"/>
              <w:marBottom w:val="0"/>
              <w:divBdr>
                <w:top w:val="none" w:sz="0" w:space="0" w:color="auto"/>
                <w:left w:val="none" w:sz="0" w:space="0" w:color="auto"/>
                <w:bottom w:val="none" w:sz="0" w:space="0" w:color="auto"/>
                <w:right w:val="none" w:sz="0" w:space="0" w:color="auto"/>
              </w:divBdr>
            </w:div>
            <w:div w:id="2071613440">
              <w:marLeft w:val="0"/>
              <w:marRight w:val="0"/>
              <w:marTop w:val="0"/>
              <w:marBottom w:val="0"/>
              <w:divBdr>
                <w:top w:val="none" w:sz="0" w:space="0" w:color="auto"/>
                <w:left w:val="none" w:sz="0" w:space="0" w:color="auto"/>
                <w:bottom w:val="none" w:sz="0" w:space="0" w:color="auto"/>
                <w:right w:val="none" w:sz="0" w:space="0" w:color="auto"/>
              </w:divBdr>
            </w:div>
            <w:div w:id="554392619">
              <w:marLeft w:val="0"/>
              <w:marRight w:val="0"/>
              <w:marTop w:val="0"/>
              <w:marBottom w:val="0"/>
              <w:divBdr>
                <w:top w:val="none" w:sz="0" w:space="0" w:color="auto"/>
                <w:left w:val="none" w:sz="0" w:space="0" w:color="auto"/>
                <w:bottom w:val="none" w:sz="0" w:space="0" w:color="auto"/>
                <w:right w:val="none" w:sz="0" w:space="0" w:color="auto"/>
              </w:divBdr>
            </w:div>
            <w:div w:id="203756598">
              <w:marLeft w:val="0"/>
              <w:marRight w:val="0"/>
              <w:marTop w:val="0"/>
              <w:marBottom w:val="0"/>
              <w:divBdr>
                <w:top w:val="none" w:sz="0" w:space="0" w:color="auto"/>
                <w:left w:val="none" w:sz="0" w:space="0" w:color="auto"/>
                <w:bottom w:val="none" w:sz="0" w:space="0" w:color="auto"/>
                <w:right w:val="none" w:sz="0" w:space="0" w:color="auto"/>
              </w:divBdr>
            </w:div>
            <w:div w:id="1816488740">
              <w:marLeft w:val="0"/>
              <w:marRight w:val="0"/>
              <w:marTop w:val="0"/>
              <w:marBottom w:val="0"/>
              <w:divBdr>
                <w:top w:val="none" w:sz="0" w:space="0" w:color="auto"/>
                <w:left w:val="none" w:sz="0" w:space="0" w:color="auto"/>
                <w:bottom w:val="none" w:sz="0" w:space="0" w:color="auto"/>
                <w:right w:val="none" w:sz="0" w:space="0" w:color="auto"/>
              </w:divBdr>
            </w:div>
            <w:div w:id="1735542330">
              <w:marLeft w:val="0"/>
              <w:marRight w:val="0"/>
              <w:marTop w:val="0"/>
              <w:marBottom w:val="0"/>
              <w:divBdr>
                <w:top w:val="none" w:sz="0" w:space="0" w:color="auto"/>
                <w:left w:val="none" w:sz="0" w:space="0" w:color="auto"/>
                <w:bottom w:val="none" w:sz="0" w:space="0" w:color="auto"/>
                <w:right w:val="none" w:sz="0" w:space="0" w:color="auto"/>
              </w:divBdr>
            </w:div>
            <w:div w:id="1325936394">
              <w:marLeft w:val="0"/>
              <w:marRight w:val="0"/>
              <w:marTop w:val="0"/>
              <w:marBottom w:val="0"/>
              <w:divBdr>
                <w:top w:val="none" w:sz="0" w:space="0" w:color="auto"/>
                <w:left w:val="none" w:sz="0" w:space="0" w:color="auto"/>
                <w:bottom w:val="none" w:sz="0" w:space="0" w:color="auto"/>
                <w:right w:val="none" w:sz="0" w:space="0" w:color="auto"/>
              </w:divBdr>
            </w:div>
            <w:div w:id="709574320">
              <w:marLeft w:val="0"/>
              <w:marRight w:val="0"/>
              <w:marTop w:val="0"/>
              <w:marBottom w:val="0"/>
              <w:divBdr>
                <w:top w:val="none" w:sz="0" w:space="0" w:color="auto"/>
                <w:left w:val="none" w:sz="0" w:space="0" w:color="auto"/>
                <w:bottom w:val="none" w:sz="0" w:space="0" w:color="auto"/>
                <w:right w:val="none" w:sz="0" w:space="0" w:color="auto"/>
              </w:divBdr>
            </w:div>
            <w:div w:id="1851604322">
              <w:marLeft w:val="0"/>
              <w:marRight w:val="0"/>
              <w:marTop w:val="0"/>
              <w:marBottom w:val="0"/>
              <w:divBdr>
                <w:top w:val="none" w:sz="0" w:space="0" w:color="auto"/>
                <w:left w:val="none" w:sz="0" w:space="0" w:color="auto"/>
                <w:bottom w:val="none" w:sz="0" w:space="0" w:color="auto"/>
                <w:right w:val="none" w:sz="0" w:space="0" w:color="auto"/>
              </w:divBdr>
            </w:div>
            <w:div w:id="1656765405">
              <w:marLeft w:val="0"/>
              <w:marRight w:val="0"/>
              <w:marTop w:val="0"/>
              <w:marBottom w:val="0"/>
              <w:divBdr>
                <w:top w:val="none" w:sz="0" w:space="0" w:color="auto"/>
                <w:left w:val="none" w:sz="0" w:space="0" w:color="auto"/>
                <w:bottom w:val="none" w:sz="0" w:space="0" w:color="auto"/>
                <w:right w:val="none" w:sz="0" w:space="0" w:color="auto"/>
              </w:divBdr>
            </w:div>
            <w:div w:id="559176121">
              <w:marLeft w:val="0"/>
              <w:marRight w:val="0"/>
              <w:marTop w:val="0"/>
              <w:marBottom w:val="0"/>
              <w:divBdr>
                <w:top w:val="none" w:sz="0" w:space="0" w:color="auto"/>
                <w:left w:val="none" w:sz="0" w:space="0" w:color="auto"/>
                <w:bottom w:val="none" w:sz="0" w:space="0" w:color="auto"/>
                <w:right w:val="none" w:sz="0" w:space="0" w:color="auto"/>
              </w:divBdr>
            </w:div>
            <w:div w:id="1082678981">
              <w:marLeft w:val="0"/>
              <w:marRight w:val="0"/>
              <w:marTop w:val="0"/>
              <w:marBottom w:val="0"/>
              <w:divBdr>
                <w:top w:val="none" w:sz="0" w:space="0" w:color="auto"/>
                <w:left w:val="none" w:sz="0" w:space="0" w:color="auto"/>
                <w:bottom w:val="none" w:sz="0" w:space="0" w:color="auto"/>
                <w:right w:val="none" w:sz="0" w:space="0" w:color="auto"/>
              </w:divBdr>
            </w:div>
            <w:div w:id="1081172478">
              <w:marLeft w:val="0"/>
              <w:marRight w:val="0"/>
              <w:marTop w:val="0"/>
              <w:marBottom w:val="0"/>
              <w:divBdr>
                <w:top w:val="none" w:sz="0" w:space="0" w:color="auto"/>
                <w:left w:val="none" w:sz="0" w:space="0" w:color="auto"/>
                <w:bottom w:val="none" w:sz="0" w:space="0" w:color="auto"/>
                <w:right w:val="none" w:sz="0" w:space="0" w:color="auto"/>
              </w:divBdr>
            </w:div>
            <w:div w:id="1966812125">
              <w:marLeft w:val="0"/>
              <w:marRight w:val="0"/>
              <w:marTop w:val="0"/>
              <w:marBottom w:val="0"/>
              <w:divBdr>
                <w:top w:val="none" w:sz="0" w:space="0" w:color="auto"/>
                <w:left w:val="none" w:sz="0" w:space="0" w:color="auto"/>
                <w:bottom w:val="none" w:sz="0" w:space="0" w:color="auto"/>
                <w:right w:val="none" w:sz="0" w:space="0" w:color="auto"/>
              </w:divBdr>
            </w:div>
            <w:div w:id="1570654578">
              <w:marLeft w:val="0"/>
              <w:marRight w:val="0"/>
              <w:marTop w:val="0"/>
              <w:marBottom w:val="0"/>
              <w:divBdr>
                <w:top w:val="none" w:sz="0" w:space="0" w:color="auto"/>
                <w:left w:val="none" w:sz="0" w:space="0" w:color="auto"/>
                <w:bottom w:val="none" w:sz="0" w:space="0" w:color="auto"/>
                <w:right w:val="none" w:sz="0" w:space="0" w:color="auto"/>
              </w:divBdr>
            </w:div>
            <w:div w:id="927806382">
              <w:marLeft w:val="0"/>
              <w:marRight w:val="0"/>
              <w:marTop w:val="0"/>
              <w:marBottom w:val="0"/>
              <w:divBdr>
                <w:top w:val="none" w:sz="0" w:space="0" w:color="auto"/>
                <w:left w:val="none" w:sz="0" w:space="0" w:color="auto"/>
                <w:bottom w:val="none" w:sz="0" w:space="0" w:color="auto"/>
                <w:right w:val="none" w:sz="0" w:space="0" w:color="auto"/>
              </w:divBdr>
            </w:div>
            <w:div w:id="739596093">
              <w:marLeft w:val="0"/>
              <w:marRight w:val="0"/>
              <w:marTop w:val="0"/>
              <w:marBottom w:val="0"/>
              <w:divBdr>
                <w:top w:val="none" w:sz="0" w:space="0" w:color="auto"/>
                <w:left w:val="none" w:sz="0" w:space="0" w:color="auto"/>
                <w:bottom w:val="none" w:sz="0" w:space="0" w:color="auto"/>
                <w:right w:val="none" w:sz="0" w:space="0" w:color="auto"/>
              </w:divBdr>
            </w:div>
            <w:div w:id="1839689059">
              <w:marLeft w:val="0"/>
              <w:marRight w:val="0"/>
              <w:marTop w:val="0"/>
              <w:marBottom w:val="0"/>
              <w:divBdr>
                <w:top w:val="none" w:sz="0" w:space="0" w:color="auto"/>
                <w:left w:val="none" w:sz="0" w:space="0" w:color="auto"/>
                <w:bottom w:val="none" w:sz="0" w:space="0" w:color="auto"/>
                <w:right w:val="none" w:sz="0" w:space="0" w:color="auto"/>
              </w:divBdr>
            </w:div>
            <w:div w:id="685789138">
              <w:marLeft w:val="0"/>
              <w:marRight w:val="0"/>
              <w:marTop w:val="0"/>
              <w:marBottom w:val="0"/>
              <w:divBdr>
                <w:top w:val="none" w:sz="0" w:space="0" w:color="auto"/>
                <w:left w:val="none" w:sz="0" w:space="0" w:color="auto"/>
                <w:bottom w:val="none" w:sz="0" w:space="0" w:color="auto"/>
                <w:right w:val="none" w:sz="0" w:space="0" w:color="auto"/>
              </w:divBdr>
            </w:div>
            <w:div w:id="1513183046">
              <w:marLeft w:val="0"/>
              <w:marRight w:val="0"/>
              <w:marTop w:val="0"/>
              <w:marBottom w:val="0"/>
              <w:divBdr>
                <w:top w:val="none" w:sz="0" w:space="0" w:color="auto"/>
                <w:left w:val="none" w:sz="0" w:space="0" w:color="auto"/>
                <w:bottom w:val="none" w:sz="0" w:space="0" w:color="auto"/>
                <w:right w:val="none" w:sz="0" w:space="0" w:color="auto"/>
              </w:divBdr>
            </w:div>
            <w:div w:id="1160392132">
              <w:marLeft w:val="0"/>
              <w:marRight w:val="0"/>
              <w:marTop w:val="0"/>
              <w:marBottom w:val="0"/>
              <w:divBdr>
                <w:top w:val="none" w:sz="0" w:space="0" w:color="auto"/>
                <w:left w:val="none" w:sz="0" w:space="0" w:color="auto"/>
                <w:bottom w:val="none" w:sz="0" w:space="0" w:color="auto"/>
                <w:right w:val="none" w:sz="0" w:space="0" w:color="auto"/>
              </w:divBdr>
            </w:div>
            <w:div w:id="1369064876">
              <w:marLeft w:val="0"/>
              <w:marRight w:val="0"/>
              <w:marTop w:val="0"/>
              <w:marBottom w:val="0"/>
              <w:divBdr>
                <w:top w:val="none" w:sz="0" w:space="0" w:color="auto"/>
                <w:left w:val="none" w:sz="0" w:space="0" w:color="auto"/>
                <w:bottom w:val="none" w:sz="0" w:space="0" w:color="auto"/>
                <w:right w:val="none" w:sz="0" w:space="0" w:color="auto"/>
              </w:divBdr>
            </w:div>
            <w:div w:id="1895042349">
              <w:marLeft w:val="0"/>
              <w:marRight w:val="0"/>
              <w:marTop w:val="0"/>
              <w:marBottom w:val="0"/>
              <w:divBdr>
                <w:top w:val="none" w:sz="0" w:space="0" w:color="auto"/>
                <w:left w:val="none" w:sz="0" w:space="0" w:color="auto"/>
                <w:bottom w:val="none" w:sz="0" w:space="0" w:color="auto"/>
                <w:right w:val="none" w:sz="0" w:space="0" w:color="auto"/>
              </w:divBdr>
            </w:div>
            <w:div w:id="1998924684">
              <w:marLeft w:val="0"/>
              <w:marRight w:val="0"/>
              <w:marTop w:val="0"/>
              <w:marBottom w:val="0"/>
              <w:divBdr>
                <w:top w:val="none" w:sz="0" w:space="0" w:color="auto"/>
                <w:left w:val="none" w:sz="0" w:space="0" w:color="auto"/>
                <w:bottom w:val="none" w:sz="0" w:space="0" w:color="auto"/>
                <w:right w:val="none" w:sz="0" w:space="0" w:color="auto"/>
              </w:divBdr>
            </w:div>
            <w:div w:id="920068206">
              <w:marLeft w:val="0"/>
              <w:marRight w:val="0"/>
              <w:marTop w:val="0"/>
              <w:marBottom w:val="0"/>
              <w:divBdr>
                <w:top w:val="none" w:sz="0" w:space="0" w:color="auto"/>
                <w:left w:val="none" w:sz="0" w:space="0" w:color="auto"/>
                <w:bottom w:val="none" w:sz="0" w:space="0" w:color="auto"/>
                <w:right w:val="none" w:sz="0" w:space="0" w:color="auto"/>
              </w:divBdr>
            </w:div>
            <w:div w:id="822770507">
              <w:marLeft w:val="0"/>
              <w:marRight w:val="0"/>
              <w:marTop w:val="0"/>
              <w:marBottom w:val="0"/>
              <w:divBdr>
                <w:top w:val="none" w:sz="0" w:space="0" w:color="auto"/>
                <w:left w:val="none" w:sz="0" w:space="0" w:color="auto"/>
                <w:bottom w:val="none" w:sz="0" w:space="0" w:color="auto"/>
                <w:right w:val="none" w:sz="0" w:space="0" w:color="auto"/>
              </w:divBdr>
            </w:div>
            <w:div w:id="461847395">
              <w:marLeft w:val="0"/>
              <w:marRight w:val="0"/>
              <w:marTop w:val="0"/>
              <w:marBottom w:val="0"/>
              <w:divBdr>
                <w:top w:val="none" w:sz="0" w:space="0" w:color="auto"/>
                <w:left w:val="none" w:sz="0" w:space="0" w:color="auto"/>
                <w:bottom w:val="none" w:sz="0" w:space="0" w:color="auto"/>
                <w:right w:val="none" w:sz="0" w:space="0" w:color="auto"/>
              </w:divBdr>
            </w:div>
            <w:div w:id="1726947843">
              <w:marLeft w:val="0"/>
              <w:marRight w:val="0"/>
              <w:marTop w:val="0"/>
              <w:marBottom w:val="0"/>
              <w:divBdr>
                <w:top w:val="none" w:sz="0" w:space="0" w:color="auto"/>
                <w:left w:val="none" w:sz="0" w:space="0" w:color="auto"/>
                <w:bottom w:val="none" w:sz="0" w:space="0" w:color="auto"/>
                <w:right w:val="none" w:sz="0" w:space="0" w:color="auto"/>
              </w:divBdr>
            </w:div>
            <w:div w:id="1550457596">
              <w:marLeft w:val="0"/>
              <w:marRight w:val="0"/>
              <w:marTop w:val="0"/>
              <w:marBottom w:val="0"/>
              <w:divBdr>
                <w:top w:val="none" w:sz="0" w:space="0" w:color="auto"/>
                <w:left w:val="none" w:sz="0" w:space="0" w:color="auto"/>
                <w:bottom w:val="none" w:sz="0" w:space="0" w:color="auto"/>
                <w:right w:val="none" w:sz="0" w:space="0" w:color="auto"/>
              </w:divBdr>
            </w:div>
            <w:div w:id="1482229243">
              <w:marLeft w:val="0"/>
              <w:marRight w:val="0"/>
              <w:marTop w:val="0"/>
              <w:marBottom w:val="0"/>
              <w:divBdr>
                <w:top w:val="none" w:sz="0" w:space="0" w:color="auto"/>
                <w:left w:val="none" w:sz="0" w:space="0" w:color="auto"/>
                <w:bottom w:val="none" w:sz="0" w:space="0" w:color="auto"/>
                <w:right w:val="none" w:sz="0" w:space="0" w:color="auto"/>
              </w:divBdr>
            </w:div>
            <w:div w:id="1708066989">
              <w:marLeft w:val="0"/>
              <w:marRight w:val="0"/>
              <w:marTop w:val="0"/>
              <w:marBottom w:val="0"/>
              <w:divBdr>
                <w:top w:val="none" w:sz="0" w:space="0" w:color="auto"/>
                <w:left w:val="none" w:sz="0" w:space="0" w:color="auto"/>
                <w:bottom w:val="none" w:sz="0" w:space="0" w:color="auto"/>
                <w:right w:val="none" w:sz="0" w:space="0" w:color="auto"/>
              </w:divBdr>
            </w:div>
            <w:div w:id="1906720139">
              <w:marLeft w:val="0"/>
              <w:marRight w:val="0"/>
              <w:marTop w:val="0"/>
              <w:marBottom w:val="0"/>
              <w:divBdr>
                <w:top w:val="none" w:sz="0" w:space="0" w:color="auto"/>
                <w:left w:val="none" w:sz="0" w:space="0" w:color="auto"/>
                <w:bottom w:val="none" w:sz="0" w:space="0" w:color="auto"/>
                <w:right w:val="none" w:sz="0" w:space="0" w:color="auto"/>
              </w:divBdr>
            </w:div>
            <w:div w:id="153767410">
              <w:marLeft w:val="0"/>
              <w:marRight w:val="0"/>
              <w:marTop w:val="0"/>
              <w:marBottom w:val="0"/>
              <w:divBdr>
                <w:top w:val="none" w:sz="0" w:space="0" w:color="auto"/>
                <w:left w:val="none" w:sz="0" w:space="0" w:color="auto"/>
                <w:bottom w:val="none" w:sz="0" w:space="0" w:color="auto"/>
                <w:right w:val="none" w:sz="0" w:space="0" w:color="auto"/>
              </w:divBdr>
            </w:div>
            <w:div w:id="1652102385">
              <w:marLeft w:val="0"/>
              <w:marRight w:val="0"/>
              <w:marTop w:val="0"/>
              <w:marBottom w:val="0"/>
              <w:divBdr>
                <w:top w:val="none" w:sz="0" w:space="0" w:color="auto"/>
                <w:left w:val="none" w:sz="0" w:space="0" w:color="auto"/>
                <w:bottom w:val="none" w:sz="0" w:space="0" w:color="auto"/>
                <w:right w:val="none" w:sz="0" w:space="0" w:color="auto"/>
              </w:divBdr>
            </w:div>
            <w:div w:id="2025402275">
              <w:marLeft w:val="0"/>
              <w:marRight w:val="0"/>
              <w:marTop w:val="0"/>
              <w:marBottom w:val="0"/>
              <w:divBdr>
                <w:top w:val="none" w:sz="0" w:space="0" w:color="auto"/>
                <w:left w:val="none" w:sz="0" w:space="0" w:color="auto"/>
                <w:bottom w:val="none" w:sz="0" w:space="0" w:color="auto"/>
                <w:right w:val="none" w:sz="0" w:space="0" w:color="auto"/>
              </w:divBdr>
            </w:div>
            <w:div w:id="614946606">
              <w:marLeft w:val="0"/>
              <w:marRight w:val="0"/>
              <w:marTop w:val="0"/>
              <w:marBottom w:val="0"/>
              <w:divBdr>
                <w:top w:val="none" w:sz="0" w:space="0" w:color="auto"/>
                <w:left w:val="none" w:sz="0" w:space="0" w:color="auto"/>
                <w:bottom w:val="none" w:sz="0" w:space="0" w:color="auto"/>
                <w:right w:val="none" w:sz="0" w:space="0" w:color="auto"/>
              </w:divBdr>
            </w:div>
            <w:div w:id="475148087">
              <w:marLeft w:val="0"/>
              <w:marRight w:val="0"/>
              <w:marTop w:val="0"/>
              <w:marBottom w:val="0"/>
              <w:divBdr>
                <w:top w:val="none" w:sz="0" w:space="0" w:color="auto"/>
                <w:left w:val="none" w:sz="0" w:space="0" w:color="auto"/>
                <w:bottom w:val="none" w:sz="0" w:space="0" w:color="auto"/>
                <w:right w:val="none" w:sz="0" w:space="0" w:color="auto"/>
              </w:divBdr>
            </w:div>
            <w:div w:id="1699237351">
              <w:marLeft w:val="0"/>
              <w:marRight w:val="0"/>
              <w:marTop w:val="0"/>
              <w:marBottom w:val="0"/>
              <w:divBdr>
                <w:top w:val="none" w:sz="0" w:space="0" w:color="auto"/>
                <w:left w:val="none" w:sz="0" w:space="0" w:color="auto"/>
                <w:bottom w:val="none" w:sz="0" w:space="0" w:color="auto"/>
                <w:right w:val="none" w:sz="0" w:space="0" w:color="auto"/>
              </w:divBdr>
            </w:div>
            <w:div w:id="598294019">
              <w:marLeft w:val="0"/>
              <w:marRight w:val="0"/>
              <w:marTop w:val="0"/>
              <w:marBottom w:val="0"/>
              <w:divBdr>
                <w:top w:val="none" w:sz="0" w:space="0" w:color="auto"/>
                <w:left w:val="none" w:sz="0" w:space="0" w:color="auto"/>
                <w:bottom w:val="none" w:sz="0" w:space="0" w:color="auto"/>
                <w:right w:val="none" w:sz="0" w:space="0" w:color="auto"/>
              </w:divBdr>
            </w:div>
            <w:div w:id="66617306">
              <w:marLeft w:val="0"/>
              <w:marRight w:val="0"/>
              <w:marTop w:val="0"/>
              <w:marBottom w:val="0"/>
              <w:divBdr>
                <w:top w:val="none" w:sz="0" w:space="0" w:color="auto"/>
                <w:left w:val="none" w:sz="0" w:space="0" w:color="auto"/>
                <w:bottom w:val="none" w:sz="0" w:space="0" w:color="auto"/>
                <w:right w:val="none" w:sz="0" w:space="0" w:color="auto"/>
              </w:divBdr>
            </w:div>
            <w:div w:id="1847400308">
              <w:marLeft w:val="0"/>
              <w:marRight w:val="0"/>
              <w:marTop w:val="0"/>
              <w:marBottom w:val="0"/>
              <w:divBdr>
                <w:top w:val="none" w:sz="0" w:space="0" w:color="auto"/>
                <w:left w:val="none" w:sz="0" w:space="0" w:color="auto"/>
                <w:bottom w:val="none" w:sz="0" w:space="0" w:color="auto"/>
                <w:right w:val="none" w:sz="0" w:space="0" w:color="auto"/>
              </w:divBdr>
            </w:div>
            <w:div w:id="970790956">
              <w:marLeft w:val="0"/>
              <w:marRight w:val="0"/>
              <w:marTop w:val="0"/>
              <w:marBottom w:val="0"/>
              <w:divBdr>
                <w:top w:val="none" w:sz="0" w:space="0" w:color="auto"/>
                <w:left w:val="none" w:sz="0" w:space="0" w:color="auto"/>
                <w:bottom w:val="none" w:sz="0" w:space="0" w:color="auto"/>
                <w:right w:val="none" w:sz="0" w:space="0" w:color="auto"/>
              </w:divBdr>
            </w:div>
            <w:div w:id="1543663796">
              <w:marLeft w:val="0"/>
              <w:marRight w:val="0"/>
              <w:marTop w:val="0"/>
              <w:marBottom w:val="0"/>
              <w:divBdr>
                <w:top w:val="none" w:sz="0" w:space="0" w:color="auto"/>
                <w:left w:val="none" w:sz="0" w:space="0" w:color="auto"/>
                <w:bottom w:val="none" w:sz="0" w:space="0" w:color="auto"/>
                <w:right w:val="none" w:sz="0" w:space="0" w:color="auto"/>
              </w:divBdr>
            </w:div>
            <w:div w:id="1286885848">
              <w:marLeft w:val="0"/>
              <w:marRight w:val="0"/>
              <w:marTop w:val="0"/>
              <w:marBottom w:val="0"/>
              <w:divBdr>
                <w:top w:val="none" w:sz="0" w:space="0" w:color="auto"/>
                <w:left w:val="none" w:sz="0" w:space="0" w:color="auto"/>
                <w:bottom w:val="none" w:sz="0" w:space="0" w:color="auto"/>
                <w:right w:val="none" w:sz="0" w:space="0" w:color="auto"/>
              </w:divBdr>
            </w:div>
            <w:div w:id="1964650579">
              <w:marLeft w:val="0"/>
              <w:marRight w:val="0"/>
              <w:marTop w:val="0"/>
              <w:marBottom w:val="0"/>
              <w:divBdr>
                <w:top w:val="none" w:sz="0" w:space="0" w:color="auto"/>
                <w:left w:val="none" w:sz="0" w:space="0" w:color="auto"/>
                <w:bottom w:val="none" w:sz="0" w:space="0" w:color="auto"/>
                <w:right w:val="none" w:sz="0" w:space="0" w:color="auto"/>
              </w:divBdr>
            </w:div>
            <w:div w:id="74254776">
              <w:marLeft w:val="0"/>
              <w:marRight w:val="0"/>
              <w:marTop w:val="0"/>
              <w:marBottom w:val="0"/>
              <w:divBdr>
                <w:top w:val="none" w:sz="0" w:space="0" w:color="auto"/>
                <w:left w:val="none" w:sz="0" w:space="0" w:color="auto"/>
                <w:bottom w:val="none" w:sz="0" w:space="0" w:color="auto"/>
                <w:right w:val="none" w:sz="0" w:space="0" w:color="auto"/>
              </w:divBdr>
            </w:div>
            <w:div w:id="1522237006">
              <w:marLeft w:val="0"/>
              <w:marRight w:val="0"/>
              <w:marTop w:val="0"/>
              <w:marBottom w:val="0"/>
              <w:divBdr>
                <w:top w:val="none" w:sz="0" w:space="0" w:color="auto"/>
                <w:left w:val="none" w:sz="0" w:space="0" w:color="auto"/>
                <w:bottom w:val="none" w:sz="0" w:space="0" w:color="auto"/>
                <w:right w:val="none" w:sz="0" w:space="0" w:color="auto"/>
              </w:divBdr>
            </w:div>
            <w:div w:id="884291131">
              <w:marLeft w:val="0"/>
              <w:marRight w:val="0"/>
              <w:marTop w:val="0"/>
              <w:marBottom w:val="0"/>
              <w:divBdr>
                <w:top w:val="none" w:sz="0" w:space="0" w:color="auto"/>
                <w:left w:val="none" w:sz="0" w:space="0" w:color="auto"/>
                <w:bottom w:val="none" w:sz="0" w:space="0" w:color="auto"/>
                <w:right w:val="none" w:sz="0" w:space="0" w:color="auto"/>
              </w:divBdr>
            </w:div>
            <w:div w:id="347030520">
              <w:marLeft w:val="0"/>
              <w:marRight w:val="0"/>
              <w:marTop w:val="0"/>
              <w:marBottom w:val="0"/>
              <w:divBdr>
                <w:top w:val="none" w:sz="0" w:space="0" w:color="auto"/>
                <w:left w:val="none" w:sz="0" w:space="0" w:color="auto"/>
                <w:bottom w:val="none" w:sz="0" w:space="0" w:color="auto"/>
                <w:right w:val="none" w:sz="0" w:space="0" w:color="auto"/>
              </w:divBdr>
            </w:div>
            <w:div w:id="692802908">
              <w:marLeft w:val="0"/>
              <w:marRight w:val="0"/>
              <w:marTop w:val="0"/>
              <w:marBottom w:val="0"/>
              <w:divBdr>
                <w:top w:val="none" w:sz="0" w:space="0" w:color="auto"/>
                <w:left w:val="none" w:sz="0" w:space="0" w:color="auto"/>
                <w:bottom w:val="none" w:sz="0" w:space="0" w:color="auto"/>
                <w:right w:val="none" w:sz="0" w:space="0" w:color="auto"/>
              </w:divBdr>
            </w:div>
            <w:div w:id="975720855">
              <w:marLeft w:val="0"/>
              <w:marRight w:val="0"/>
              <w:marTop w:val="0"/>
              <w:marBottom w:val="0"/>
              <w:divBdr>
                <w:top w:val="none" w:sz="0" w:space="0" w:color="auto"/>
                <w:left w:val="none" w:sz="0" w:space="0" w:color="auto"/>
                <w:bottom w:val="none" w:sz="0" w:space="0" w:color="auto"/>
                <w:right w:val="none" w:sz="0" w:space="0" w:color="auto"/>
              </w:divBdr>
            </w:div>
            <w:div w:id="516581459">
              <w:marLeft w:val="0"/>
              <w:marRight w:val="0"/>
              <w:marTop w:val="0"/>
              <w:marBottom w:val="0"/>
              <w:divBdr>
                <w:top w:val="none" w:sz="0" w:space="0" w:color="auto"/>
                <w:left w:val="none" w:sz="0" w:space="0" w:color="auto"/>
                <w:bottom w:val="none" w:sz="0" w:space="0" w:color="auto"/>
                <w:right w:val="none" w:sz="0" w:space="0" w:color="auto"/>
              </w:divBdr>
            </w:div>
            <w:div w:id="1904901382">
              <w:marLeft w:val="0"/>
              <w:marRight w:val="0"/>
              <w:marTop w:val="0"/>
              <w:marBottom w:val="0"/>
              <w:divBdr>
                <w:top w:val="none" w:sz="0" w:space="0" w:color="auto"/>
                <w:left w:val="none" w:sz="0" w:space="0" w:color="auto"/>
                <w:bottom w:val="none" w:sz="0" w:space="0" w:color="auto"/>
                <w:right w:val="none" w:sz="0" w:space="0" w:color="auto"/>
              </w:divBdr>
            </w:div>
            <w:div w:id="220871406">
              <w:marLeft w:val="0"/>
              <w:marRight w:val="0"/>
              <w:marTop w:val="0"/>
              <w:marBottom w:val="0"/>
              <w:divBdr>
                <w:top w:val="none" w:sz="0" w:space="0" w:color="auto"/>
                <w:left w:val="none" w:sz="0" w:space="0" w:color="auto"/>
                <w:bottom w:val="none" w:sz="0" w:space="0" w:color="auto"/>
                <w:right w:val="none" w:sz="0" w:space="0" w:color="auto"/>
              </w:divBdr>
            </w:div>
            <w:div w:id="1174955916">
              <w:marLeft w:val="0"/>
              <w:marRight w:val="0"/>
              <w:marTop w:val="0"/>
              <w:marBottom w:val="0"/>
              <w:divBdr>
                <w:top w:val="none" w:sz="0" w:space="0" w:color="auto"/>
                <w:left w:val="none" w:sz="0" w:space="0" w:color="auto"/>
                <w:bottom w:val="none" w:sz="0" w:space="0" w:color="auto"/>
                <w:right w:val="none" w:sz="0" w:space="0" w:color="auto"/>
              </w:divBdr>
            </w:div>
            <w:div w:id="244191313">
              <w:marLeft w:val="0"/>
              <w:marRight w:val="0"/>
              <w:marTop w:val="0"/>
              <w:marBottom w:val="0"/>
              <w:divBdr>
                <w:top w:val="none" w:sz="0" w:space="0" w:color="auto"/>
                <w:left w:val="none" w:sz="0" w:space="0" w:color="auto"/>
                <w:bottom w:val="none" w:sz="0" w:space="0" w:color="auto"/>
                <w:right w:val="none" w:sz="0" w:space="0" w:color="auto"/>
              </w:divBdr>
            </w:div>
            <w:div w:id="1921063100">
              <w:marLeft w:val="0"/>
              <w:marRight w:val="0"/>
              <w:marTop w:val="0"/>
              <w:marBottom w:val="0"/>
              <w:divBdr>
                <w:top w:val="none" w:sz="0" w:space="0" w:color="auto"/>
                <w:left w:val="none" w:sz="0" w:space="0" w:color="auto"/>
                <w:bottom w:val="none" w:sz="0" w:space="0" w:color="auto"/>
                <w:right w:val="none" w:sz="0" w:space="0" w:color="auto"/>
              </w:divBdr>
            </w:div>
            <w:div w:id="2145465449">
              <w:marLeft w:val="0"/>
              <w:marRight w:val="0"/>
              <w:marTop w:val="0"/>
              <w:marBottom w:val="0"/>
              <w:divBdr>
                <w:top w:val="none" w:sz="0" w:space="0" w:color="auto"/>
                <w:left w:val="none" w:sz="0" w:space="0" w:color="auto"/>
                <w:bottom w:val="none" w:sz="0" w:space="0" w:color="auto"/>
                <w:right w:val="none" w:sz="0" w:space="0" w:color="auto"/>
              </w:divBdr>
            </w:div>
            <w:div w:id="1031802253">
              <w:marLeft w:val="0"/>
              <w:marRight w:val="0"/>
              <w:marTop w:val="0"/>
              <w:marBottom w:val="0"/>
              <w:divBdr>
                <w:top w:val="none" w:sz="0" w:space="0" w:color="auto"/>
                <w:left w:val="none" w:sz="0" w:space="0" w:color="auto"/>
                <w:bottom w:val="none" w:sz="0" w:space="0" w:color="auto"/>
                <w:right w:val="none" w:sz="0" w:space="0" w:color="auto"/>
              </w:divBdr>
            </w:div>
            <w:div w:id="1684896504">
              <w:marLeft w:val="0"/>
              <w:marRight w:val="0"/>
              <w:marTop w:val="0"/>
              <w:marBottom w:val="0"/>
              <w:divBdr>
                <w:top w:val="none" w:sz="0" w:space="0" w:color="auto"/>
                <w:left w:val="none" w:sz="0" w:space="0" w:color="auto"/>
                <w:bottom w:val="none" w:sz="0" w:space="0" w:color="auto"/>
                <w:right w:val="none" w:sz="0" w:space="0" w:color="auto"/>
              </w:divBdr>
            </w:div>
            <w:div w:id="798032771">
              <w:marLeft w:val="0"/>
              <w:marRight w:val="0"/>
              <w:marTop w:val="0"/>
              <w:marBottom w:val="0"/>
              <w:divBdr>
                <w:top w:val="none" w:sz="0" w:space="0" w:color="auto"/>
                <w:left w:val="none" w:sz="0" w:space="0" w:color="auto"/>
                <w:bottom w:val="none" w:sz="0" w:space="0" w:color="auto"/>
                <w:right w:val="none" w:sz="0" w:space="0" w:color="auto"/>
              </w:divBdr>
            </w:div>
            <w:div w:id="1072043586">
              <w:marLeft w:val="0"/>
              <w:marRight w:val="0"/>
              <w:marTop w:val="0"/>
              <w:marBottom w:val="0"/>
              <w:divBdr>
                <w:top w:val="none" w:sz="0" w:space="0" w:color="auto"/>
                <w:left w:val="none" w:sz="0" w:space="0" w:color="auto"/>
                <w:bottom w:val="none" w:sz="0" w:space="0" w:color="auto"/>
                <w:right w:val="none" w:sz="0" w:space="0" w:color="auto"/>
              </w:divBdr>
            </w:div>
            <w:div w:id="1743062526">
              <w:marLeft w:val="0"/>
              <w:marRight w:val="0"/>
              <w:marTop w:val="0"/>
              <w:marBottom w:val="0"/>
              <w:divBdr>
                <w:top w:val="none" w:sz="0" w:space="0" w:color="auto"/>
                <w:left w:val="none" w:sz="0" w:space="0" w:color="auto"/>
                <w:bottom w:val="none" w:sz="0" w:space="0" w:color="auto"/>
                <w:right w:val="none" w:sz="0" w:space="0" w:color="auto"/>
              </w:divBdr>
            </w:div>
            <w:div w:id="2098095306">
              <w:marLeft w:val="0"/>
              <w:marRight w:val="0"/>
              <w:marTop w:val="0"/>
              <w:marBottom w:val="0"/>
              <w:divBdr>
                <w:top w:val="none" w:sz="0" w:space="0" w:color="auto"/>
                <w:left w:val="none" w:sz="0" w:space="0" w:color="auto"/>
                <w:bottom w:val="none" w:sz="0" w:space="0" w:color="auto"/>
                <w:right w:val="none" w:sz="0" w:space="0" w:color="auto"/>
              </w:divBdr>
            </w:div>
            <w:div w:id="1042482666">
              <w:marLeft w:val="0"/>
              <w:marRight w:val="0"/>
              <w:marTop w:val="0"/>
              <w:marBottom w:val="0"/>
              <w:divBdr>
                <w:top w:val="none" w:sz="0" w:space="0" w:color="auto"/>
                <w:left w:val="none" w:sz="0" w:space="0" w:color="auto"/>
                <w:bottom w:val="none" w:sz="0" w:space="0" w:color="auto"/>
                <w:right w:val="none" w:sz="0" w:space="0" w:color="auto"/>
              </w:divBdr>
            </w:div>
            <w:div w:id="1952710839">
              <w:marLeft w:val="0"/>
              <w:marRight w:val="0"/>
              <w:marTop w:val="0"/>
              <w:marBottom w:val="0"/>
              <w:divBdr>
                <w:top w:val="none" w:sz="0" w:space="0" w:color="auto"/>
                <w:left w:val="none" w:sz="0" w:space="0" w:color="auto"/>
                <w:bottom w:val="none" w:sz="0" w:space="0" w:color="auto"/>
                <w:right w:val="none" w:sz="0" w:space="0" w:color="auto"/>
              </w:divBdr>
            </w:div>
            <w:div w:id="1937209708">
              <w:marLeft w:val="0"/>
              <w:marRight w:val="0"/>
              <w:marTop w:val="0"/>
              <w:marBottom w:val="0"/>
              <w:divBdr>
                <w:top w:val="none" w:sz="0" w:space="0" w:color="auto"/>
                <w:left w:val="none" w:sz="0" w:space="0" w:color="auto"/>
                <w:bottom w:val="none" w:sz="0" w:space="0" w:color="auto"/>
                <w:right w:val="none" w:sz="0" w:space="0" w:color="auto"/>
              </w:divBdr>
            </w:div>
            <w:div w:id="1431778597">
              <w:marLeft w:val="0"/>
              <w:marRight w:val="0"/>
              <w:marTop w:val="0"/>
              <w:marBottom w:val="0"/>
              <w:divBdr>
                <w:top w:val="none" w:sz="0" w:space="0" w:color="auto"/>
                <w:left w:val="none" w:sz="0" w:space="0" w:color="auto"/>
                <w:bottom w:val="none" w:sz="0" w:space="0" w:color="auto"/>
                <w:right w:val="none" w:sz="0" w:space="0" w:color="auto"/>
              </w:divBdr>
            </w:div>
            <w:div w:id="1419057925">
              <w:marLeft w:val="0"/>
              <w:marRight w:val="0"/>
              <w:marTop w:val="0"/>
              <w:marBottom w:val="0"/>
              <w:divBdr>
                <w:top w:val="none" w:sz="0" w:space="0" w:color="auto"/>
                <w:left w:val="none" w:sz="0" w:space="0" w:color="auto"/>
                <w:bottom w:val="none" w:sz="0" w:space="0" w:color="auto"/>
                <w:right w:val="none" w:sz="0" w:space="0" w:color="auto"/>
              </w:divBdr>
            </w:div>
            <w:div w:id="373426499">
              <w:marLeft w:val="0"/>
              <w:marRight w:val="0"/>
              <w:marTop w:val="0"/>
              <w:marBottom w:val="0"/>
              <w:divBdr>
                <w:top w:val="none" w:sz="0" w:space="0" w:color="auto"/>
                <w:left w:val="none" w:sz="0" w:space="0" w:color="auto"/>
                <w:bottom w:val="none" w:sz="0" w:space="0" w:color="auto"/>
                <w:right w:val="none" w:sz="0" w:space="0" w:color="auto"/>
              </w:divBdr>
            </w:div>
            <w:div w:id="1420634504">
              <w:marLeft w:val="0"/>
              <w:marRight w:val="0"/>
              <w:marTop w:val="0"/>
              <w:marBottom w:val="0"/>
              <w:divBdr>
                <w:top w:val="none" w:sz="0" w:space="0" w:color="auto"/>
                <w:left w:val="none" w:sz="0" w:space="0" w:color="auto"/>
                <w:bottom w:val="none" w:sz="0" w:space="0" w:color="auto"/>
                <w:right w:val="none" w:sz="0" w:space="0" w:color="auto"/>
              </w:divBdr>
            </w:div>
            <w:div w:id="1450052853">
              <w:marLeft w:val="0"/>
              <w:marRight w:val="0"/>
              <w:marTop w:val="0"/>
              <w:marBottom w:val="0"/>
              <w:divBdr>
                <w:top w:val="none" w:sz="0" w:space="0" w:color="auto"/>
                <w:left w:val="none" w:sz="0" w:space="0" w:color="auto"/>
                <w:bottom w:val="none" w:sz="0" w:space="0" w:color="auto"/>
                <w:right w:val="none" w:sz="0" w:space="0" w:color="auto"/>
              </w:divBdr>
            </w:div>
            <w:div w:id="744105558">
              <w:marLeft w:val="0"/>
              <w:marRight w:val="0"/>
              <w:marTop w:val="0"/>
              <w:marBottom w:val="0"/>
              <w:divBdr>
                <w:top w:val="none" w:sz="0" w:space="0" w:color="auto"/>
                <w:left w:val="none" w:sz="0" w:space="0" w:color="auto"/>
                <w:bottom w:val="none" w:sz="0" w:space="0" w:color="auto"/>
                <w:right w:val="none" w:sz="0" w:space="0" w:color="auto"/>
              </w:divBdr>
            </w:div>
            <w:div w:id="916669934">
              <w:marLeft w:val="0"/>
              <w:marRight w:val="0"/>
              <w:marTop w:val="0"/>
              <w:marBottom w:val="0"/>
              <w:divBdr>
                <w:top w:val="none" w:sz="0" w:space="0" w:color="auto"/>
                <w:left w:val="none" w:sz="0" w:space="0" w:color="auto"/>
                <w:bottom w:val="none" w:sz="0" w:space="0" w:color="auto"/>
                <w:right w:val="none" w:sz="0" w:space="0" w:color="auto"/>
              </w:divBdr>
            </w:div>
            <w:div w:id="1439368113">
              <w:marLeft w:val="0"/>
              <w:marRight w:val="0"/>
              <w:marTop w:val="0"/>
              <w:marBottom w:val="0"/>
              <w:divBdr>
                <w:top w:val="none" w:sz="0" w:space="0" w:color="auto"/>
                <w:left w:val="none" w:sz="0" w:space="0" w:color="auto"/>
                <w:bottom w:val="none" w:sz="0" w:space="0" w:color="auto"/>
                <w:right w:val="none" w:sz="0" w:space="0" w:color="auto"/>
              </w:divBdr>
            </w:div>
            <w:div w:id="666131798">
              <w:marLeft w:val="0"/>
              <w:marRight w:val="0"/>
              <w:marTop w:val="0"/>
              <w:marBottom w:val="0"/>
              <w:divBdr>
                <w:top w:val="none" w:sz="0" w:space="0" w:color="auto"/>
                <w:left w:val="none" w:sz="0" w:space="0" w:color="auto"/>
                <w:bottom w:val="none" w:sz="0" w:space="0" w:color="auto"/>
                <w:right w:val="none" w:sz="0" w:space="0" w:color="auto"/>
              </w:divBdr>
            </w:div>
            <w:div w:id="1089816079">
              <w:marLeft w:val="0"/>
              <w:marRight w:val="0"/>
              <w:marTop w:val="0"/>
              <w:marBottom w:val="0"/>
              <w:divBdr>
                <w:top w:val="none" w:sz="0" w:space="0" w:color="auto"/>
                <w:left w:val="none" w:sz="0" w:space="0" w:color="auto"/>
                <w:bottom w:val="none" w:sz="0" w:space="0" w:color="auto"/>
                <w:right w:val="none" w:sz="0" w:space="0" w:color="auto"/>
              </w:divBdr>
            </w:div>
            <w:div w:id="1192257716">
              <w:marLeft w:val="0"/>
              <w:marRight w:val="0"/>
              <w:marTop w:val="0"/>
              <w:marBottom w:val="0"/>
              <w:divBdr>
                <w:top w:val="none" w:sz="0" w:space="0" w:color="auto"/>
                <w:left w:val="none" w:sz="0" w:space="0" w:color="auto"/>
                <w:bottom w:val="none" w:sz="0" w:space="0" w:color="auto"/>
                <w:right w:val="none" w:sz="0" w:space="0" w:color="auto"/>
              </w:divBdr>
            </w:div>
            <w:div w:id="1780367697">
              <w:marLeft w:val="0"/>
              <w:marRight w:val="0"/>
              <w:marTop w:val="0"/>
              <w:marBottom w:val="0"/>
              <w:divBdr>
                <w:top w:val="none" w:sz="0" w:space="0" w:color="auto"/>
                <w:left w:val="none" w:sz="0" w:space="0" w:color="auto"/>
                <w:bottom w:val="none" w:sz="0" w:space="0" w:color="auto"/>
                <w:right w:val="none" w:sz="0" w:space="0" w:color="auto"/>
              </w:divBdr>
            </w:div>
            <w:div w:id="1436318133">
              <w:marLeft w:val="0"/>
              <w:marRight w:val="0"/>
              <w:marTop w:val="0"/>
              <w:marBottom w:val="0"/>
              <w:divBdr>
                <w:top w:val="none" w:sz="0" w:space="0" w:color="auto"/>
                <w:left w:val="none" w:sz="0" w:space="0" w:color="auto"/>
                <w:bottom w:val="none" w:sz="0" w:space="0" w:color="auto"/>
                <w:right w:val="none" w:sz="0" w:space="0" w:color="auto"/>
              </w:divBdr>
            </w:div>
            <w:div w:id="884874917">
              <w:marLeft w:val="0"/>
              <w:marRight w:val="0"/>
              <w:marTop w:val="0"/>
              <w:marBottom w:val="0"/>
              <w:divBdr>
                <w:top w:val="none" w:sz="0" w:space="0" w:color="auto"/>
                <w:left w:val="none" w:sz="0" w:space="0" w:color="auto"/>
                <w:bottom w:val="none" w:sz="0" w:space="0" w:color="auto"/>
                <w:right w:val="none" w:sz="0" w:space="0" w:color="auto"/>
              </w:divBdr>
            </w:div>
            <w:div w:id="568266046">
              <w:marLeft w:val="0"/>
              <w:marRight w:val="0"/>
              <w:marTop w:val="0"/>
              <w:marBottom w:val="0"/>
              <w:divBdr>
                <w:top w:val="none" w:sz="0" w:space="0" w:color="auto"/>
                <w:left w:val="none" w:sz="0" w:space="0" w:color="auto"/>
                <w:bottom w:val="none" w:sz="0" w:space="0" w:color="auto"/>
                <w:right w:val="none" w:sz="0" w:space="0" w:color="auto"/>
              </w:divBdr>
            </w:div>
            <w:div w:id="291374353">
              <w:marLeft w:val="0"/>
              <w:marRight w:val="0"/>
              <w:marTop w:val="0"/>
              <w:marBottom w:val="0"/>
              <w:divBdr>
                <w:top w:val="none" w:sz="0" w:space="0" w:color="auto"/>
                <w:left w:val="none" w:sz="0" w:space="0" w:color="auto"/>
                <w:bottom w:val="none" w:sz="0" w:space="0" w:color="auto"/>
                <w:right w:val="none" w:sz="0" w:space="0" w:color="auto"/>
              </w:divBdr>
            </w:div>
            <w:div w:id="1907185711">
              <w:marLeft w:val="0"/>
              <w:marRight w:val="0"/>
              <w:marTop w:val="0"/>
              <w:marBottom w:val="0"/>
              <w:divBdr>
                <w:top w:val="none" w:sz="0" w:space="0" w:color="auto"/>
                <w:left w:val="none" w:sz="0" w:space="0" w:color="auto"/>
                <w:bottom w:val="none" w:sz="0" w:space="0" w:color="auto"/>
                <w:right w:val="none" w:sz="0" w:space="0" w:color="auto"/>
              </w:divBdr>
            </w:div>
            <w:div w:id="637153909">
              <w:marLeft w:val="0"/>
              <w:marRight w:val="0"/>
              <w:marTop w:val="0"/>
              <w:marBottom w:val="0"/>
              <w:divBdr>
                <w:top w:val="none" w:sz="0" w:space="0" w:color="auto"/>
                <w:left w:val="none" w:sz="0" w:space="0" w:color="auto"/>
                <w:bottom w:val="none" w:sz="0" w:space="0" w:color="auto"/>
                <w:right w:val="none" w:sz="0" w:space="0" w:color="auto"/>
              </w:divBdr>
            </w:div>
            <w:div w:id="1282686492">
              <w:marLeft w:val="0"/>
              <w:marRight w:val="0"/>
              <w:marTop w:val="0"/>
              <w:marBottom w:val="0"/>
              <w:divBdr>
                <w:top w:val="none" w:sz="0" w:space="0" w:color="auto"/>
                <w:left w:val="none" w:sz="0" w:space="0" w:color="auto"/>
                <w:bottom w:val="none" w:sz="0" w:space="0" w:color="auto"/>
                <w:right w:val="none" w:sz="0" w:space="0" w:color="auto"/>
              </w:divBdr>
            </w:div>
            <w:div w:id="1513717682">
              <w:marLeft w:val="0"/>
              <w:marRight w:val="0"/>
              <w:marTop w:val="0"/>
              <w:marBottom w:val="0"/>
              <w:divBdr>
                <w:top w:val="none" w:sz="0" w:space="0" w:color="auto"/>
                <w:left w:val="none" w:sz="0" w:space="0" w:color="auto"/>
                <w:bottom w:val="none" w:sz="0" w:space="0" w:color="auto"/>
                <w:right w:val="none" w:sz="0" w:space="0" w:color="auto"/>
              </w:divBdr>
            </w:div>
            <w:div w:id="1843356402">
              <w:marLeft w:val="0"/>
              <w:marRight w:val="0"/>
              <w:marTop w:val="0"/>
              <w:marBottom w:val="0"/>
              <w:divBdr>
                <w:top w:val="none" w:sz="0" w:space="0" w:color="auto"/>
                <w:left w:val="none" w:sz="0" w:space="0" w:color="auto"/>
                <w:bottom w:val="none" w:sz="0" w:space="0" w:color="auto"/>
                <w:right w:val="none" w:sz="0" w:space="0" w:color="auto"/>
              </w:divBdr>
            </w:div>
            <w:div w:id="2000309729">
              <w:marLeft w:val="0"/>
              <w:marRight w:val="0"/>
              <w:marTop w:val="0"/>
              <w:marBottom w:val="0"/>
              <w:divBdr>
                <w:top w:val="none" w:sz="0" w:space="0" w:color="auto"/>
                <w:left w:val="none" w:sz="0" w:space="0" w:color="auto"/>
                <w:bottom w:val="none" w:sz="0" w:space="0" w:color="auto"/>
                <w:right w:val="none" w:sz="0" w:space="0" w:color="auto"/>
              </w:divBdr>
            </w:div>
            <w:div w:id="1591507514">
              <w:marLeft w:val="0"/>
              <w:marRight w:val="0"/>
              <w:marTop w:val="0"/>
              <w:marBottom w:val="0"/>
              <w:divBdr>
                <w:top w:val="none" w:sz="0" w:space="0" w:color="auto"/>
                <w:left w:val="none" w:sz="0" w:space="0" w:color="auto"/>
                <w:bottom w:val="none" w:sz="0" w:space="0" w:color="auto"/>
                <w:right w:val="none" w:sz="0" w:space="0" w:color="auto"/>
              </w:divBdr>
            </w:div>
            <w:div w:id="1063800046">
              <w:marLeft w:val="0"/>
              <w:marRight w:val="0"/>
              <w:marTop w:val="0"/>
              <w:marBottom w:val="0"/>
              <w:divBdr>
                <w:top w:val="none" w:sz="0" w:space="0" w:color="auto"/>
                <w:left w:val="none" w:sz="0" w:space="0" w:color="auto"/>
                <w:bottom w:val="none" w:sz="0" w:space="0" w:color="auto"/>
                <w:right w:val="none" w:sz="0" w:space="0" w:color="auto"/>
              </w:divBdr>
            </w:div>
            <w:div w:id="1692683565">
              <w:marLeft w:val="0"/>
              <w:marRight w:val="0"/>
              <w:marTop w:val="0"/>
              <w:marBottom w:val="0"/>
              <w:divBdr>
                <w:top w:val="none" w:sz="0" w:space="0" w:color="auto"/>
                <w:left w:val="none" w:sz="0" w:space="0" w:color="auto"/>
                <w:bottom w:val="none" w:sz="0" w:space="0" w:color="auto"/>
                <w:right w:val="none" w:sz="0" w:space="0" w:color="auto"/>
              </w:divBdr>
            </w:div>
            <w:div w:id="1185512917">
              <w:marLeft w:val="0"/>
              <w:marRight w:val="0"/>
              <w:marTop w:val="0"/>
              <w:marBottom w:val="0"/>
              <w:divBdr>
                <w:top w:val="none" w:sz="0" w:space="0" w:color="auto"/>
                <w:left w:val="none" w:sz="0" w:space="0" w:color="auto"/>
                <w:bottom w:val="none" w:sz="0" w:space="0" w:color="auto"/>
                <w:right w:val="none" w:sz="0" w:space="0" w:color="auto"/>
              </w:divBdr>
            </w:div>
            <w:div w:id="270087698">
              <w:marLeft w:val="0"/>
              <w:marRight w:val="0"/>
              <w:marTop w:val="0"/>
              <w:marBottom w:val="0"/>
              <w:divBdr>
                <w:top w:val="none" w:sz="0" w:space="0" w:color="auto"/>
                <w:left w:val="none" w:sz="0" w:space="0" w:color="auto"/>
                <w:bottom w:val="none" w:sz="0" w:space="0" w:color="auto"/>
                <w:right w:val="none" w:sz="0" w:space="0" w:color="auto"/>
              </w:divBdr>
            </w:div>
            <w:div w:id="1452357351">
              <w:marLeft w:val="0"/>
              <w:marRight w:val="0"/>
              <w:marTop w:val="0"/>
              <w:marBottom w:val="0"/>
              <w:divBdr>
                <w:top w:val="none" w:sz="0" w:space="0" w:color="auto"/>
                <w:left w:val="none" w:sz="0" w:space="0" w:color="auto"/>
                <w:bottom w:val="none" w:sz="0" w:space="0" w:color="auto"/>
                <w:right w:val="none" w:sz="0" w:space="0" w:color="auto"/>
              </w:divBdr>
            </w:div>
            <w:div w:id="1434664418">
              <w:marLeft w:val="0"/>
              <w:marRight w:val="0"/>
              <w:marTop w:val="0"/>
              <w:marBottom w:val="0"/>
              <w:divBdr>
                <w:top w:val="none" w:sz="0" w:space="0" w:color="auto"/>
                <w:left w:val="none" w:sz="0" w:space="0" w:color="auto"/>
                <w:bottom w:val="none" w:sz="0" w:space="0" w:color="auto"/>
                <w:right w:val="none" w:sz="0" w:space="0" w:color="auto"/>
              </w:divBdr>
            </w:div>
            <w:div w:id="787553168">
              <w:marLeft w:val="0"/>
              <w:marRight w:val="0"/>
              <w:marTop w:val="0"/>
              <w:marBottom w:val="0"/>
              <w:divBdr>
                <w:top w:val="none" w:sz="0" w:space="0" w:color="auto"/>
                <w:left w:val="none" w:sz="0" w:space="0" w:color="auto"/>
                <w:bottom w:val="none" w:sz="0" w:space="0" w:color="auto"/>
                <w:right w:val="none" w:sz="0" w:space="0" w:color="auto"/>
              </w:divBdr>
            </w:div>
            <w:div w:id="1995403235">
              <w:marLeft w:val="0"/>
              <w:marRight w:val="0"/>
              <w:marTop w:val="0"/>
              <w:marBottom w:val="0"/>
              <w:divBdr>
                <w:top w:val="none" w:sz="0" w:space="0" w:color="auto"/>
                <w:left w:val="none" w:sz="0" w:space="0" w:color="auto"/>
                <w:bottom w:val="none" w:sz="0" w:space="0" w:color="auto"/>
                <w:right w:val="none" w:sz="0" w:space="0" w:color="auto"/>
              </w:divBdr>
            </w:div>
            <w:div w:id="173231877">
              <w:marLeft w:val="0"/>
              <w:marRight w:val="0"/>
              <w:marTop w:val="0"/>
              <w:marBottom w:val="0"/>
              <w:divBdr>
                <w:top w:val="none" w:sz="0" w:space="0" w:color="auto"/>
                <w:left w:val="none" w:sz="0" w:space="0" w:color="auto"/>
                <w:bottom w:val="none" w:sz="0" w:space="0" w:color="auto"/>
                <w:right w:val="none" w:sz="0" w:space="0" w:color="auto"/>
              </w:divBdr>
            </w:div>
            <w:div w:id="7604157">
              <w:marLeft w:val="0"/>
              <w:marRight w:val="0"/>
              <w:marTop w:val="0"/>
              <w:marBottom w:val="0"/>
              <w:divBdr>
                <w:top w:val="none" w:sz="0" w:space="0" w:color="auto"/>
                <w:left w:val="none" w:sz="0" w:space="0" w:color="auto"/>
                <w:bottom w:val="none" w:sz="0" w:space="0" w:color="auto"/>
                <w:right w:val="none" w:sz="0" w:space="0" w:color="auto"/>
              </w:divBdr>
            </w:div>
            <w:div w:id="1916549917">
              <w:marLeft w:val="0"/>
              <w:marRight w:val="0"/>
              <w:marTop w:val="0"/>
              <w:marBottom w:val="0"/>
              <w:divBdr>
                <w:top w:val="none" w:sz="0" w:space="0" w:color="auto"/>
                <w:left w:val="none" w:sz="0" w:space="0" w:color="auto"/>
                <w:bottom w:val="none" w:sz="0" w:space="0" w:color="auto"/>
                <w:right w:val="none" w:sz="0" w:space="0" w:color="auto"/>
              </w:divBdr>
            </w:div>
            <w:div w:id="1783718081">
              <w:marLeft w:val="0"/>
              <w:marRight w:val="0"/>
              <w:marTop w:val="0"/>
              <w:marBottom w:val="0"/>
              <w:divBdr>
                <w:top w:val="none" w:sz="0" w:space="0" w:color="auto"/>
                <w:left w:val="none" w:sz="0" w:space="0" w:color="auto"/>
                <w:bottom w:val="none" w:sz="0" w:space="0" w:color="auto"/>
                <w:right w:val="none" w:sz="0" w:space="0" w:color="auto"/>
              </w:divBdr>
            </w:div>
            <w:div w:id="1676685049">
              <w:marLeft w:val="0"/>
              <w:marRight w:val="0"/>
              <w:marTop w:val="0"/>
              <w:marBottom w:val="0"/>
              <w:divBdr>
                <w:top w:val="none" w:sz="0" w:space="0" w:color="auto"/>
                <w:left w:val="none" w:sz="0" w:space="0" w:color="auto"/>
                <w:bottom w:val="none" w:sz="0" w:space="0" w:color="auto"/>
                <w:right w:val="none" w:sz="0" w:space="0" w:color="auto"/>
              </w:divBdr>
            </w:div>
            <w:div w:id="457454551">
              <w:marLeft w:val="0"/>
              <w:marRight w:val="0"/>
              <w:marTop w:val="0"/>
              <w:marBottom w:val="0"/>
              <w:divBdr>
                <w:top w:val="none" w:sz="0" w:space="0" w:color="auto"/>
                <w:left w:val="none" w:sz="0" w:space="0" w:color="auto"/>
                <w:bottom w:val="none" w:sz="0" w:space="0" w:color="auto"/>
                <w:right w:val="none" w:sz="0" w:space="0" w:color="auto"/>
              </w:divBdr>
            </w:div>
            <w:div w:id="1271015358">
              <w:marLeft w:val="0"/>
              <w:marRight w:val="0"/>
              <w:marTop w:val="0"/>
              <w:marBottom w:val="0"/>
              <w:divBdr>
                <w:top w:val="none" w:sz="0" w:space="0" w:color="auto"/>
                <w:left w:val="none" w:sz="0" w:space="0" w:color="auto"/>
                <w:bottom w:val="none" w:sz="0" w:space="0" w:color="auto"/>
                <w:right w:val="none" w:sz="0" w:space="0" w:color="auto"/>
              </w:divBdr>
            </w:div>
            <w:div w:id="876357510">
              <w:marLeft w:val="0"/>
              <w:marRight w:val="0"/>
              <w:marTop w:val="0"/>
              <w:marBottom w:val="0"/>
              <w:divBdr>
                <w:top w:val="none" w:sz="0" w:space="0" w:color="auto"/>
                <w:left w:val="none" w:sz="0" w:space="0" w:color="auto"/>
                <w:bottom w:val="none" w:sz="0" w:space="0" w:color="auto"/>
                <w:right w:val="none" w:sz="0" w:space="0" w:color="auto"/>
              </w:divBdr>
            </w:div>
            <w:div w:id="1412660832">
              <w:marLeft w:val="0"/>
              <w:marRight w:val="0"/>
              <w:marTop w:val="0"/>
              <w:marBottom w:val="0"/>
              <w:divBdr>
                <w:top w:val="none" w:sz="0" w:space="0" w:color="auto"/>
                <w:left w:val="none" w:sz="0" w:space="0" w:color="auto"/>
                <w:bottom w:val="none" w:sz="0" w:space="0" w:color="auto"/>
                <w:right w:val="none" w:sz="0" w:space="0" w:color="auto"/>
              </w:divBdr>
            </w:div>
            <w:div w:id="1192181510">
              <w:marLeft w:val="0"/>
              <w:marRight w:val="0"/>
              <w:marTop w:val="0"/>
              <w:marBottom w:val="0"/>
              <w:divBdr>
                <w:top w:val="none" w:sz="0" w:space="0" w:color="auto"/>
                <w:left w:val="none" w:sz="0" w:space="0" w:color="auto"/>
                <w:bottom w:val="none" w:sz="0" w:space="0" w:color="auto"/>
                <w:right w:val="none" w:sz="0" w:space="0" w:color="auto"/>
              </w:divBdr>
            </w:div>
            <w:div w:id="1820919929">
              <w:marLeft w:val="0"/>
              <w:marRight w:val="0"/>
              <w:marTop w:val="0"/>
              <w:marBottom w:val="0"/>
              <w:divBdr>
                <w:top w:val="none" w:sz="0" w:space="0" w:color="auto"/>
                <w:left w:val="none" w:sz="0" w:space="0" w:color="auto"/>
                <w:bottom w:val="none" w:sz="0" w:space="0" w:color="auto"/>
                <w:right w:val="none" w:sz="0" w:space="0" w:color="auto"/>
              </w:divBdr>
            </w:div>
            <w:div w:id="233395778">
              <w:marLeft w:val="0"/>
              <w:marRight w:val="0"/>
              <w:marTop w:val="0"/>
              <w:marBottom w:val="0"/>
              <w:divBdr>
                <w:top w:val="none" w:sz="0" w:space="0" w:color="auto"/>
                <w:left w:val="none" w:sz="0" w:space="0" w:color="auto"/>
                <w:bottom w:val="none" w:sz="0" w:space="0" w:color="auto"/>
                <w:right w:val="none" w:sz="0" w:space="0" w:color="auto"/>
              </w:divBdr>
            </w:div>
            <w:div w:id="1096629870">
              <w:marLeft w:val="0"/>
              <w:marRight w:val="0"/>
              <w:marTop w:val="0"/>
              <w:marBottom w:val="0"/>
              <w:divBdr>
                <w:top w:val="none" w:sz="0" w:space="0" w:color="auto"/>
                <w:left w:val="none" w:sz="0" w:space="0" w:color="auto"/>
                <w:bottom w:val="none" w:sz="0" w:space="0" w:color="auto"/>
                <w:right w:val="none" w:sz="0" w:space="0" w:color="auto"/>
              </w:divBdr>
            </w:div>
            <w:div w:id="642126628">
              <w:marLeft w:val="0"/>
              <w:marRight w:val="0"/>
              <w:marTop w:val="0"/>
              <w:marBottom w:val="0"/>
              <w:divBdr>
                <w:top w:val="none" w:sz="0" w:space="0" w:color="auto"/>
                <w:left w:val="none" w:sz="0" w:space="0" w:color="auto"/>
                <w:bottom w:val="none" w:sz="0" w:space="0" w:color="auto"/>
                <w:right w:val="none" w:sz="0" w:space="0" w:color="auto"/>
              </w:divBdr>
            </w:div>
            <w:div w:id="1420443574">
              <w:marLeft w:val="0"/>
              <w:marRight w:val="0"/>
              <w:marTop w:val="0"/>
              <w:marBottom w:val="0"/>
              <w:divBdr>
                <w:top w:val="none" w:sz="0" w:space="0" w:color="auto"/>
                <w:left w:val="none" w:sz="0" w:space="0" w:color="auto"/>
                <w:bottom w:val="none" w:sz="0" w:space="0" w:color="auto"/>
                <w:right w:val="none" w:sz="0" w:space="0" w:color="auto"/>
              </w:divBdr>
            </w:div>
            <w:div w:id="913585356">
              <w:marLeft w:val="0"/>
              <w:marRight w:val="0"/>
              <w:marTop w:val="0"/>
              <w:marBottom w:val="0"/>
              <w:divBdr>
                <w:top w:val="none" w:sz="0" w:space="0" w:color="auto"/>
                <w:left w:val="none" w:sz="0" w:space="0" w:color="auto"/>
                <w:bottom w:val="none" w:sz="0" w:space="0" w:color="auto"/>
                <w:right w:val="none" w:sz="0" w:space="0" w:color="auto"/>
              </w:divBdr>
            </w:div>
            <w:div w:id="403992610">
              <w:marLeft w:val="0"/>
              <w:marRight w:val="0"/>
              <w:marTop w:val="0"/>
              <w:marBottom w:val="0"/>
              <w:divBdr>
                <w:top w:val="none" w:sz="0" w:space="0" w:color="auto"/>
                <w:left w:val="none" w:sz="0" w:space="0" w:color="auto"/>
                <w:bottom w:val="none" w:sz="0" w:space="0" w:color="auto"/>
                <w:right w:val="none" w:sz="0" w:space="0" w:color="auto"/>
              </w:divBdr>
            </w:div>
            <w:div w:id="1689330114">
              <w:marLeft w:val="0"/>
              <w:marRight w:val="0"/>
              <w:marTop w:val="0"/>
              <w:marBottom w:val="0"/>
              <w:divBdr>
                <w:top w:val="none" w:sz="0" w:space="0" w:color="auto"/>
                <w:left w:val="none" w:sz="0" w:space="0" w:color="auto"/>
                <w:bottom w:val="none" w:sz="0" w:space="0" w:color="auto"/>
                <w:right w:val="none" w:sz="0" w:space="0" w:color="auto"/>
              </w:divBdr>
            </w:div>
            <w:div w:id="254556263">
              <w:marLeft w:val="0"/>
              <w:marRight w:val="0"/>
              <w:marTop w:val="0"/>
              <w:marBottom w:val="0"/>
              <w:divBdr>
                <w:top w:val="none" w:sz="0" w:space="0" w:color="auto"/>
                <w:left w:val="none" w:sz="0" w:space="0" w:color="auto"/>
                <w:bottom w:val="none" w:sz="0" w:space="0" w:color="auto"/>
                <w:right w:val="none" w:sz="0" w:space="0" w:color="auto"/>
              </w:divBdr>
            </w:div>
            <w:div w:id="1849363730">
              <w:marLeft w:val="0"/>
              <w:marRight w:val="0"/>
              <w:marTop w:val="0"/>
              <w:marBottom w:val="0"/>
              <w:divBdr>
                <w:top w:val="none" w:sz="0" w:space="0" w:color="auto"/>
                <w:left w:val="none" w:sz="0" w:space="0" w:color="auto"/>
                <w:bottom w:val="none" w:sz="0" w:space="0" w:color="auto"/>
                <w:right w:val="none" w:sz="0" w:space="0" w:color="auto"/>
              </w:divBdr>
            </w:div>
            <w:div w:id="1691645352">
              <w:marLeft w:val="0"/>
              <w:marRight w:val="0"/>
              <w:marTop w:val="0"/>
              <w:marBottom w:val="0"/>
              <w:divBdr>
                <w:top w:val="none" w:sz="0" w:space="0" w:color="auto"/>
                <w:left w:val="none" w:sz="0" w:space="0" w:color="auto"/>
                <w:bottom w:val="none" w:sz="0" w:space="0" w:color="auto"/>
                <w:right w:val="none" w:sz="0" w:space="0" w:color="auto"/>
              </w:divBdr>
            </w:div>
            <w:div w:id="1347949453">
              <w:marLeft w:val="0"/>
              <w:marRight w:val="0"/>
              <w:marTop w:val="0"/>
              <w:marBottom w:val="0"/>
              <w:divBdr>
                <w:top w:val="none" w:sz="0" w:space="0" w:color="auto"/>
                <w:left w:val="none" w:sz="0" w:space="0" w:color="auto"/>
                <w:bottom w:val="none" w:sz="0" w:space="0" w:color="auto"/>
                <w:right w:val="none" w:sz="0" w:space="0" w:color="auto"/>
              </w:divBdr>
            </w:div>
            <w:div w:id="556017536">
              <w:marLeft w:val="0"/>
              <w:marRight w:val="0"/>
              <w:marTop w:val="0"/>
              <w:marBottom w:val="0"/>
              <w:divBdr>
                <w:top w:val="none" w:sz="0" w:space="0" w:color="auto"/>
                <w:left w:val="none" w:sz="0" w:space="0" w:color="auto"/>
                <w:bottom w:val="none" w:sz="0" w:space="0" w:color="auto"/>
                <w:right w:val="none" w:sz="0" w:space="0" w:color="auto"/>
              </w:divBdr>
            </w:div>
            <w:div w:id="1778401822">
              <w:marLeft w:val="0"/>
              <w:marRight w:val="0"/>
              <w:marTop w:val="0"/>
              <w:marBottom w:val="0"/>
              <w:divBdr>
                <w:top w:val="none" w:sz="0" w:space="0" w:color="auto"/>
                <w:left w:val="none" w:sz="0" w:space="0" w:color="auto"/>
                <w:bottom w:val="none" w:sz="0" w:space="0" w:color="auto"/>
                <w:right w:val="none" w:sz="0" w:space="0" w:color="auto"/>
              </w:divBdr>
            </w:div>
            <w:div w:id="484976571">
              <w:marLeft w:val="0"/>
              <w:marRight w:val="0"/>
              <w:marTop w:val="0"/>
              <w:marBottom w:val="0"/>
              <w:divBdr>
                <w:top w:val="none" w:sz="0" w:space="0" w:color="auto"/>
                <w:left w:val="none" w:sz="0" w:space="0" w:color="auto"/>
                <w:bottom w:val="none" w:sz="0" w:space="0" w:color="auto"/>
                <w:right w:val="none" w:sz="0" w:space="0" w:color="auto"/>
              </w:divBdr>
            </w:div>
            <w:div w:id="1115757546">
              <w:marLeft w:val="0"/>
              <w:marRight w:val="0"/>
              <w:marTop w:val="0"/>
              <w:marBottom w:val="0"/>
              <w:divBdr>
                <w:top w:val="none" w:sz="0" w:space="0" w:color="auto"/>
                <w:left w:val="none" w:sz="0" w:space="0" w:color="auto"/>
                <w:bottom w:val="none" w:sz="0" w:space="0" w:color="auto"/>
                <w:right w:val="none" w:sz="0" w:space="0" w:color="auto"/>
              </w:divBdr>
            </w:div>
            <w:div w:id="1568342247">
              <w:marLeft w:val="0"/>
              <w:marRight w:val="0"/>
              <w:marTop w:val="0"/>
              <w:marBottom w:val="0"/>
              <w:divBdr>
                <w:top w:val="none" w:sz="0" w:space="0" w:color="auto"/>
                <w:left w:val="none" w:sz="0" w:space="0" w:color="auto"/>
                <w:bottom w:val="none" w:sz="0" w:space="0" w:color="auto"/>
                <w:right w:val="none" w:sz="0" w:space="0" w:color="auto"/>
              </w:divBdr>
            </w:div>
            <w:div w:id="567885323">
              <w:marLeft w:val="0"/>
              <w:marRight w:val="0"/>
              <w:marTop w:val="0"/>
              <w:marBottom w:val="0"/>
              <w:divBdr>
                <w:top w:val="none" w:sz="0" w:space="0" w:color="auto"/>
                <w:left w:val="none" w:sz="0" w:space="0" w:color="auto"/>
                <w:bottom w:val="none" w:sz="0" w:space="0" w:color="auto"/>
                <w:right w:val="none" w:sz="0" w:space="0" w:color="auto"/>
              </w:divBdr>
            </w:div>
            <w:div w:id="974601423">
              <w:marLeft w:val="0"/>
              <w:marRight w:val="0"/>
              <w:marTop w:val="0"/>
              <w:marBottom w:val="0"/>
              <w:divBdr>
                <w:top w:val="none" w:sz="0" w:space="0" w:color="auto"/>
                <w:left w:val="none" w:sz="0" w:space="0" w:color="auto"/>
                <w:bottom w:val="none" w:sz="0" w:space="0" w:color="auto"/>
                <w:right w:val="none" w:sz="0" w:space="0" w:color="auto"/>
              </w:divBdr>
            </w:div>
            <w:div w:id="1722050980">
              <w:marLeft w:val="0"/>
              <w:marRight w:val="0"/>
              <w:marTop w:val="0"/>
              <w:marBottom w:val="0"/>
              <w:divBdr>
                <w:top w:val="none" w:sz="0" w:space="0" w:color="auto"/>
                <w:left w:val="none" w:sz="0" w:space="0" w:color="auto"/>
                <w:bottom w:val="none" w:sz="0" w:space="0" w:color="auto"/>
                <w:right w:val="none" w:sz="0" w:space="0" w:color="auto"/>
              </w:divBdr>
            </w:div>
            <w:div w:id="1478303996">
              <w:marLeft w:val="0"/>
              <w:marRight w:val="0"/>
              <w:marTop w:val="0"/>
              <w:marBottom w:val="0"/>
              <w:divBdr>
                <w:top w:val="none" w:sz="0" w:space="0" w:color="auto"/>
                <w:left w:val="none" w:sz="0" w:space="0" w:color="auto"/>
                <w:bottom w:val="none" w:sz="0" w:space="0" w:color="auto"/>
                <w:right w:val="none" w:sz="0" w:space="0" w:color="auto"/>
              </w:divBdr>
            </w:div>
            <w:div w:id="1813597772">
              <w:marLeft w:val="0"/>
              <w:marRight w:val="0"/>
              <w:marTop w:val="0"/>
              <w:marBottom w:val="0"/>
              <w:divBdr>
                <w:top w:val="none" w:sz="0" w:space="0" w:color="auto"/>
                <w:left w:val="none" w:sz="0" w:space="0" w:color="auto"/>
                <w:bottom w:val="none" w:sz="0" w:space="0" w:color="auto"/>
                <w:right w:val="none" w:sz="0" w:space="0" w:color="auto"/>
              </w:divBdr>
            </w:div>
            <w:div w:id="1355813402">
              <w:marLeft w:val="0"/>
              <w:marRight w:val="0"/>
              <w:marTop w:val="0"/>
              <w:marBottom w:val="0"/>
              <w:divBdr>
                <w:top w:val="none" w:sz="0" w:space="0" w:color="auto"/>
                <w:left w:val="none" w:sz="0" w:space="0" w:color="auto"/>
                <w:bottom w:val="none" w:sz="0" w:space="0" w:color="auto"/>
                <w:right w:val="none" w:sz="0" w:space="0" w:color="auto"/>
              </w:divBdr>
            </w:div>
            <w:div w:id="202988504">
              <w:marLeft w:val="0"/>
              <w:marRight w:val="0"/>
              <w:marTop w:val="0"/>
              <w:marBottom w:val="0"/>
              <w:divBdr>
                <w:top w:val="none" w:sz="0" w:space="0" w:color="auto"/>
                <w:left w:val="none" w:sz="0" w:space="0" w:color="auto"/>
                <w:bottom w:val="none" w:sz="0" w:space="0" w:color="auto"/>
                <w:right w:val="none" w:sz="0" w:space="0" w:color="auto"/>
              </w:divBdr>
            </w:div>
            <w:div w:id="148207277">
              <w:marLeft w:val="0"/>
              <w:marRight w:val="0"/>
              <w:marTop w:val="0"/>
              <w:marBottom w:val="0"/>
              <w:divBdr>
                <w:top w:val="none" w:sz="0" w:space="0" w:color="auto"/>
                <w:left w:val="none" w:sz="0" w:space="0" w:color="auto"/>
                <w:bottom w:val="none" w:sz="0" w:space="0" w:color="auto"/>
                <w:right w:val="none" w:sz="0" w:space="0" w:color="auto"/>
              </w:divBdr>
            </w:div>
            <w:div w:id="2135705792">
              <w:marLeft w:val="0"/>
              <w:marRight w:val="0"/>
              <w:marTop w:val="0"/>
              <w:marBottom w:val="0"/>
              <w:divBdr>
                <w:top w:val="none" w:sz="0" w:space="0" w:color="auto"/>
                <w:left w:val="none" w:sz="0" w:space="0" w:color="auto"/>
                <w:bottom w:val="none" w:sz="0" w:space="0" w:color="auto"/>
                <w:right w:val="none" w:sz="0" w:space="0" w:color="auto"/>
              </w:divBdr>
            </w:div>
            <w:div w:id="2091005399">
              <w:marLeft w:val="0"/>
              <w:marRight w:val="0"/>
              <w:marTop w:val="0"/>
              <w:marBottom w:val="0"/>
              <w:divBdr>
                <w:top w:val="none" w:sz="0" w:space="0" w:color="auto"/>
                <w:left w:val="none" w:sz="0" w:space="0" w:color="auto"/>
                <w:bottom w:val="none" w:sz="0" w:space="0" w:color="auto"/>
                <w:right w:val="none" w:sz="0" w:space="0" w:color="auto"/>
              </w:divBdr>
            </w:div>
            <w:div w:id="403644717">
              <w:marLeft w:val="0"/>
              <w:marRight w:val="0"/>
              <w:marTop w:val="0"/>
              <w:marBottom w:val="0"/>
              <w:divBdr>
                <w:top w:val="none" w:sz="0" w:space="0" w:color="auto"/>
                <w:left w:val="none" w:sz="0" w:space="0" w:color="auto"/>
                <w:bottom w:val="none" w:sz="0" w:space="0" w:color="auto"/>
                <w:right w:val="none" w:sz="0" w:space="0" w:color="auto"/>
              </w:divBdr>
            </w:div>
            <w:div w:id="1245650110">
              <w:marLeft w:val="0"/>
              <w:marRight w:val="0"/>
              <w:marTop w:val="0"/>
              <w:marBottom w:val="0"/>
              <w:divBdr>
                <w:top w:val="none" w:sz="0" w:space="0" w:color="auto"/>
                <w:left w:val="none" w:sz="0" w:space="0" w:color="auto"/>
                <w:bottom w:val="none" w:sz="0" w:space="0" w:color="auto"/>
                <w:right w:val="none" w:sz="0" w:space="0" w:color="auto"/>
              </w:divBdr>
            </w:div>
            <w:div w:id="964585430">
              <w:marLeft w:val="0"/>
              <w:marRight w:val="0"/>
              <w:marTop w:val="0"/>
              <w:marBottom w:val="0"/>
              <w:divBdr>
                <w:top w:val="none" w:sz="0" w:space="0" w:color="auto"/>
                <w:left w:val="none" w:sz="0" w:space="0" w:color="auto"/>
                <w:bottom w:val="none" w:sz="0" w:space="0" w:color="auto"/>
                <w:right w:val="none" w:sz="0" w:space="0" w:color="auto"/>
              </w:divBdr>
            </w:div>
            <w:div w:id="389497958">
              <w:marLeft w:val="0"/>
              <w:marRight w:val="0"/>
              <w:marTop w:val="0"/>
              <w:marBottom w:val="0"/>
              <w:divBdr>
                <w:top w:val="none" w:sz="0" w:space="0" w:color="auto"/>
                <w:left w:val="none" w:sz="0" w:space="0" w:color="auto"/>
                <w:bottom w:val="none" w:sz="0" w:space="0" w:color="auto"/>
                <w:right w:val="none" w:sz="0" w:space="0" w:color="auto"/>
              </w:divBdr>
            </w:div>
            <w:div w:id="130171942">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112482606">
              <w:marLeft w:val="0"/>
              <w:marRight w:val="0"/>
              <w:marTop w:val="0"/>
              <w:marBottom w:val="0"/>
              <w:divBdr>
                <w:top w:val="none" w:sz="0" w:space="0" w:color="auto"/>
                <w:left w:val="none" w:sz="0" w:space="0" w:color="auto"/>
                <w:bottom w:val="none" w:sz="0" w:space="0" w:color="auto"/>
                <w:right w:val="none" w:sz="0" w:space="0" w:color="auto"/>
              </w:divBdr>
            </w:div>
            <w:div w:id="1701391720">
              <w:marLeft w:val="0"/>
              <w:marRight w:val="0"/>
              <w:marTop w:val="0"/>
              <w:marBottom w:val="0"/>
              <w:divBdr>
                <w:top w:val="none" w:sz="0" w:space="0" w:color="auto"/>
                <w:left w:val="none" w:sz="0" w:space="0" w:color="auto"/>
                <w:bottom w:val="none" w:sz="0" w:space="0" w:color="auto"/>
                <w:right w:val="none" w:sz="0" w:space="0" w:color="auto"/>
              </w:divBdr>
            </w:div>
            <w:div w:id="162820824">
              <w:marLeft w:val="0"/>
              <w:marRight w:val="0"/>
              <w:marTop w:val="0"/>
              <w:marBottom w:val="0"/>
              <w:divBdr>
                <w:top w:val="none" w:sz="0" w:space="0" w:color="auto"/>
                <w:left w:val="none" w:sz="0" w:space="0" w:color="auto"/>
                <w:bottom w:val="none" w:sz="0" w:space="0" w:color="auto"/>
                <w:right w:val="none" w:sz="0" w:space="0" w:color="auto"/>
              </w:divBdr>
            </w:div>
            <w:div w:id="1944918532">
              <w:marLeft w:val="0"/>
              <w:marRight w:val="0"/>
              <w:marTop w:val="0"/>
              <w:marBottom w:val="0"/>
              <w:divBdr>
                <w:top w:val="none" w:sz="0" w:space="0" w:color="auto"/>
                <w:left w:val="none" w:sz="0" w:space="0" w:color="auto"/>
                <w:bottom w:val="none" w:sz="0" w:space="0" w:color="auto"/>
                <w:right w:val="none" w:sz="0" w:space="0" w:color="auto"/>
              </w:divBdr>
            </w:div>
            <w:div w:id="548995577">
              <w:marLeft w:val="0"/>
              <w:marRight w:val="0"/>
              <w:marTop w:val="0"/>
              <w:marBottom w:val="0"/>
              <w:divBdr>
                <w:top w:val="none" w:sz="0" w:space="0" w:color="auto"/>
                <w:left w:val="none" w:sz="0" w:space="0" w:color="auto"/>
                <w:bottom w:val="none" w:sz="0" w:space="0" w:color="auto"/>
                <w:right w:val="none" w:sz="0" w:space="0" w:color="auto"/>
              </w:divBdr>
            </w:div>
            <w:div w:id="713844214">
              <w:marLeft w:val="0"/>
              <w:marRight w:val="0"/>
              <w:marTop w:val="0"/>
              <w:marBottom w:val="0"/>
              <w:divBdr>
                <w:top w:val="none" w:sz="0" w:space="0" w:color="auto"/>
                <w:left w:val="none" w:sz="0" w:space="0" w:color="auto"/>
                <w:bottom w:val="none" w:sz="0" w:space="0" w:color="auto"/>
                <w:right w:val="none" w:sz="0" w:space="0" w:color="auto"/>
              </w:divBdr>
            </w:div>
            <w:div w:id="607854502">
              <w:marLeft w:val="0"/>
              <w:marRight w:val="0"/>
              <w:marTop w:val="0"/>
              <w:marBottom w:val="0"/>
              <w:divBdr>
                <w:top w:val="none" w:sz="0" w:space="0" w:color="auto"/>
                <w:left w:val="none" w:sz="0" w:space="0" w:color="auto"/>
                <w:bottom w:val="none" w:sz="0" w:space="0" w:color="auto"/>
                <w:right w:val="none" w:sz="0" w:space="0" w:color="auto"/>
              </w:divBdr>
            </w:div>
            <w:div w:id="709915431">
              <w:marLeft w:val="0"/>
              <w:marRight w:val="0"/>
              <w:marTop w:val="0"/>
              <w:marBottom w:val="0"/>
              <w:divBdr>
                <w:top w:val="none" w:sz="0" w:space="0" w:color="auto"/>
                <w:left w:val="none" w:sz="0" w:space="0" w:color="auto"/>
                <w:bottom w:val="none" w:sz="0" w:space="0" w:color="auto"/>
                <w:right w:val="none" w:sz="0" w:space="0" w:color="auto"/>
              </w:divBdr>
            </w:div>
            <w:div w:id="1101073977">
              <w:marLeft w:val="0"/>
              <w:marRight w:val="0"/>
              <w:marTop w:val="0"/>
              <w:marBottom w:val="0"/>
              <w:divBdr>
                <w:top w:val="none" w:sz="0" w:space="0" w:color="auto"/>
                <w:left w:val="none" w:sz="0" w:space="0" w:color="auto"/>
                <w:bottom w:val="none" w:sz="0" w:space="0" w:color="auto"/>
                <w:right w:val="none" w:sz="0" w:space="0" w:color="auto"/>
              </w:divBdr>
            </w:div>
            <w:div w:id="590357672">
              <w:marLeft w:val="0"/>
              <w:marRight w:val="0"/>
              <w:marTop w:val="0"/>
              <w:marBottom w:val="0"/>
              <w:divBdr>
                <w:top w:val="none" w:sz="0" w:space="0" w:color="auto"/>
                <w:left w:val="none" w:sz="0" w:space="0" w:color="auto"/>
                <w:bottom w:val="none" w:sz="0" w:space="0" w:color="auto"/>
                <w:right w:val="none" w:sz="0" w:space="0" w:color="auto"/>
              </w:divBdr>
            </w:div>
            <w:div w:id="1387947395">
              <w:marLeft w:val="0"/>
              <w:marRight w:val="0"/>
              <w:marTop w:val="0"/>
              <w:marBottom w:val="0"/>
              <w:divBdr>
                <w:top w:val="none" w:sz="0" w:space="0" w:color="auto"/>
                <w:left w:val="none" w:sz="0" w:space="0" w:color="auto"/>
                <w:bottom w:val="none" w:sz="0" w:space="0" w:color="auto"/>
                <w:right w:val="none" w:sz="0" w:space="0" w:color="auto"/>
              </w:divBdr>
            </w:div>
            <w:div w:id="185483987">
              <w:marLeft w:val="0"/>
              <w:marRight w:val="0"/>
              <w:marTop w:val="0"/>
              <w:marBottom w:val="0"/>
              <w:divBdr>
                <w:top w:val="none" w:sz="0" w:space="0" w:color="auto"/>
                <w:left w:val="none" w:sz="0" w:space="0" w:color="auto"/>
                <w:bottom w:val="none" w:sz="0" w:space="0" w:color="auto"/>
                <w:right w:val="none" w:sz="0" w:space="0" w:color="auto"/>
              </w:divBdr>
            </w:div>
            <w:div w:id="730544640">
              <w:marLeft w:val="0"/>
              <w:marRight w:val="0"/>
              <w:marTop w:val="0"/>
              <w:marBottom w:val="0"/>
              <w:divBdr>
                <w:top w:val="none" w:sz="0" w:space="0" w:color="auto"/>
                <w:left w:val="none" w:sz="0" w:space="0" w:color="auto"/>
                <w:bottom w:val="none" w:sz="0" w:space="0" w:color="auto"/>
                <w:right w:val="none" w:sz="0" w:space="0" w:color="auto"/>
              </w:divBdr>
            </w:div>
            <w:div w:id="522284409">
              <w:marLeft w:val="0"/>
              <w:marRight w:val="0"/>
              <w:marTop w:val="0"/>
              <w:marBottom w:val="0"/>
              <w:divBdr>
                <w:top w:val="none" w:sz="0" w:space="0" w:color="auto"/>
                <w:left w:val="none" w:sz="0" w:space="0" w:color="auto"/>
                <w:bottom w:val="none" w:sz="0" w:space="0" w:color="auto"/>
                <w:right w:val="none" w:sz="0" w:space="0" w:color="auto"/>
              </w:divBdr>
            </w:div>
            <w:div w:id="1353452920">
              <w:marLeft w:val="0"/>
              <w:marRight w:val="0"/>
              <w:marTop w:val="0"/>
              <w:marBottom w:val="0"/>
              <w:divBdr>
                <w:top w:val="none" w:sz="0" w:space="0" w:color="auto"/>
                <w:left w:val="none" w:sz="0" w:space="0" w:color="auto"/>
                <w:bottom w:val="none" w:sz="0" w:space="0" w:color="auto"/>
                <w:right w:val="none" w:sz="0" w:space="0" w:color="auto"/>
              </w:divBdr>
            </w:div>
            <w:div w:id="1298027844">
              <w:marLeft w:val="0"/>
              <w:marRight w:val="0"/>
              <w:marTop w:val="0"/>
              <w:marBottom w:val="0"/>
              <w:divBdr>
                <w:top w:val="none" w:sz="0" w:space="0" w:color="auto"/>
                <w:left w:val="none" w:sz="0" w:space="0" w:color="auto"/>
                <w:bottom w:val="none" w:sz="0" w:space="0" w:color="auto"/>
                <w:right w:val="none" w:sz="0" w:space="0" w:color="auto"/>
              </w:divBdr>
            </w:div>
            <w:div w:id="1108280985">
              <w:marLeft w:val="0"/>
              <w:marRight w:val="0"/>
              <w:marTop w:val="0"/>
              <w:marBottom w:val="0"/>
              <w:divBdr>
                <w:top w:val="none" w:sz="0" w:space="0" w:color="auto"/>
                <w:left w:val="none" w:sz="0" w:space="0" w:color="auto"/>
                <w:bottom w:val="none" w:sz="0" w:space="0" w:color="auto"/>
                <w:right w:val="none" w:sz="0" w:space="0" w:color="auto"/>
              </w:divBdr>
            </w:div>
            <w:div w:id="373118799">
              <w:marLeft w:val="0"/>
              <w:marRight w:val="0"/>
              <w:marTop w:val="0"/>
              <w:marBottom w:val="0"/>
              <w:divBdr>
                <w:top w:val="none" w:sz="0" w:space="0" w:color="auto"/>
                <w:left w:val="none" w:sz="0" w:space="0" w:color="auto"/>
                <w:bottom w:val="none" w:sz="0" w:space="0" w:color="auto"/>
                <w:right w:val="none" w:sz="0" w:space="0" w:color="auto"/>
              </w:divBdr>
            </w:div>
            <w:div w:id="370157536">
              <w:marLeft w:val="0"/>
              <w:marRight w:val="0"/>
              <w:marTop w:val="0"/>
              <w:marBottom w:val="0"/>
              <w:divBdr>
                <w:top w:val="none" w:sz="0" w:space="0" w:color="auto"/>
                <w:left w:val="none" w:sz="0" w:space="0" w:color="auto"/>
                <w:bottom w:val="none" w:sz="0" w:space="0" w:color="auto"/>
                <w:right w:val="none" w:sz="0" w:space="0" w:color="auto"/>
              </w:divBdr>
            </w:div>
            <w:div w:id="1382948576">
              <w:marLeft w:val="0"/>
              <w:marRight w:val="0"/>
              <w:marTop w:val="0"/>
              <w:marBottom w:val="0"/>
              <w:divBdr>
                <w:top w:val="none" w:sz="0" w:space="0" w:color="auto"/>
                <w:left w:val="none" w:sz="0" w:space="0" w:color="auto"/>
                <w:bottom w:val="none" w:sz="0" w:space="0" w:color="auto"/>
                <w:right w:val="none" w:sz="0" w:space="0" w:color="auto"/>
              </w:divBdr>
            </w:div>
            <w:div w:id="310794058">
              <w:marLeft w:val="0"/>
              <w:marRight w:val="0"/>
              <w:marTop w:val="0"/>
              <w:marBottom w:val="0"/>
              <w:divBdr>
                <w:top w:val="none" w:sz="0" w:space="0" w:color="auto"/>
                <w:left w:val="none" w:sz="0" w:space="0" w:color="auto"/>
                <w:bottom w:val="none" w:sz="0" w:space="0" w:color="auto"/>
                <w:right w:val="none" w:sz="0" w:space="0" w:color="auto"/>
              </w:divBdr>
            </w:div>
            <w:div w:id="1617642095">
              <w:marLeft w:val="0"/>
              <w:marRight w:val="0"/>
              <w:marTop w:val="0"/>
              <w:marBottom w:val="0"/>
              <w:divBdr>
                <w:top w:val="none" w:sz="0" w:space="0" w:color="auto"/>
                <w:left w:val="none" w:sz="0" w:space="0" w:color="auto"/>
                <w:bottom w:val="none" w:sz="0" w:space="0" w:color="auto"/>
                <w:right w:val="none" w:sz="0" w:space="0" w:color="auto"/>
              </w:divBdr>
            </w:div>
            <w:div w:id="710760980">
              <w:marLeft w:val="0"/>
              <w:marRight w:val="0"/>
              <w:marTop w:val="0"/>
              <w:marBottom w:val="0"/>
              <w:divBdr>
                <w:top w:val="none" w:sz="0" w:space="0" w:color="auto"/>
                <w:left w:val="none" w:sz="0" w:space="0" w:color="auto"/>
                <w:bottom w:val="none" w:sz="0" w:space="0" w:color="auto"/>
                <w:right w:val="none" w:sz="0" w:space="0" w:color="auto"/>
              </w:divBdr>
            </w:div>
            <w:div w:id="1397779493">
              <w:marLeft w:val="0"/>
              <w:marRight w:val="0"/>
              <w:marTop w:val="0"/>
              <w:marBottom w:val="0"/>
              <w:divBdr>
                <w:top w:val="none" w:sz="0" w:space="0" w:color="auto"/>
                <w:left w:val="none" w:sz="0" w:space="0" w:color="auto"/>
                <w:bottom w:val="none" w:sz="0" w:space="0" w:color="auto"/>
                <w:right w:val="none" w:sz="0" w:space="0" w:color="auto"/>
              </w:divBdr>
            </w:div>
            <w:div w:id="1622955046">
              <w:marLeft w:val="0"/>
              <w:marRight w:val="0"/>
              <w:marTop w:val="0"/>
              <w:marBottom w:val="0"/>
              <w:divBdr>
                <w:top w:val="none" w:sz="0" w:space="0" w:color="auto"/>
                <w:left w:val="none" w:sz="0" w:space="0" w:color="auto"/>
                <w:bottom w:val="none" w:sz="0" w:space="0" w:color="auto"/>
                <w:right w:val="none" w:sz="0" w:space="0" w:color="auto"/>
              </w:divBdr>
            </w:div>
            <w:div w:id="1144202040">
              <w:marLeft w:val="0"/>
              <w:marRight w:val="0"/>
              <w:marTop w:val="0"/>
              <w:marBottom w:val="0"/>
              <w:divBdr>
                <w:top w:val="none" w:sz="0" w:space="0" w:color="auto"/>
                <w:left w:val="none" w:sz="0" w:space="0" w:color="auto"/>
                <w:bottom w:val="none" w:sz="0" w:space="0" w:color="auto"/>
                <w:right w:val="none" w:sz="0" w:space="0" w:color="auto"/>
              </w:divBdr>
            </w:div>
            <w:div w:id="796262610">
              <w:marLeft w:val="0"/>
              <w:marRight w:val="0"/>
              <w:marTop w:val="0"/>
              <w:marBottom w:val="0"/>
              <w:divBdr>
                <w:top w:val="none" w:sz="0" w:space="0" w:color="auto"/>
                <w:left w:val="none" w:sz="0" w:space="0" w:color="auto"/>
                <w:bottom w:val="none" w:sz="0" w:space="0" w:color="auto"/>
                <w:right w:val="none" w:sz="0" w:space="0" w:color="auto"/>
              </w:divBdr>
            </w:div>
            <w:div w:id="11885203">
              <w:marLeft w:val="0"/>
              <w:marRight w:val="0"/>
              <w:marTop w:val="0"/>
              <w:marBottom w:val="0"/>
              <w:divBdr>
                <w:top w:val="none" w:sz="0" w:space="0" w:color="auto"/>
                <w:left w:val="none" w:sz="0" w:space="0" w:color="auto"/>
                <w:bottom w:val="none" w:sz="0" w:space="0" w:color="auto"/>
                <w:right w:val="none" w:sz="0" w:space="0" w:color="auto"/>
              </w:divBdr>
            </w:div>
            <w:div w:id="1292131429">
              <w:marLeft w:val="0"/>
              <w:marRight w:val="0"/>
              <w:marTop w:val="0"/>
              <w:marBottom w:val="0"/>
              <w:divBdr>
                <w:top w:val="none" w:sz="0" w:space="0" w:color="auto"/>
                <w:left w:val="none" w:sz="0" w:space="0" w:color="auto"/>
                <w:bottom w:val="none" w:sz="0" w:space="0" w:color="auto"/>
                <w:right w:val="none" w:sz="0" w:space="0" w:color="auto"/>
              </w:divBdr>
            </w:div>
            <w:div w:id="955209060">
              <w:marLeft w:val="0"/>
              <w:marRight w:val="0"/>
              <w:marTop w:val="0"/>
              <w:marBottom w:val="0"/>
              <w:divBdr>
                <w:top w:val="none" w:sz="0" w:space="0" w:color="auto"/>
                <w:left w:val="none" w:sz="0" w:space="0" w:color="auto"/>
                <w:bottom w:val="none" w:sz="0" w:space="0" w:color="auto"/>
                <w:right w:val="none" w:sz="0" w:space="0" w:color="auto"/>
              </w:divBdr>
            </w:div>
            <w:div w:id="1973902377">
              <w:marLeft w:val="0"/>
              <w:marRight w:val="0"/>
              <w:marTop w:val="0"/>
              <w:marBottom w:val="0"/>
              <w:divBdr>
                <w:top w:val="none" w:sz="0" w:space="0" w:color="auto"/>
                <w:left w:val="none" w:sz="0" w:space="0" w:color="auto"/>
                <w:bottom w:val="none" w:sz="0" w:space="0" w:color="auto"/>
                <w:right w:val="none" w:sz="0" w:space="0" w:color="auto"/>
              </w:divBdr>
            </w:div>
            <w:div w:id="752239394">
              <w:marLeft w:val="0"/>
              <w:marRight w:val="0"/>
              <w:marTop w:val="0"/>
              <w:marBottom w:val="0"/>
              <w:divBdr>
                <w:top w:val="none" w:sz="0" w:space="0" w:color="auto"/>
                <w:left w:val="none" w:sz="0" w:space="0" w:color="auto"/>
                <w:bottom w:val="none" w:sz="0" w:space="0" w:color="auto"/>
                <w:right w:val="none" w:sz="0" w:space="0" w:color="auto"/>
              </w:divBdr>
            </w:div>
            <w:div w:id="110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1770">
      <w:bodyDiv w:val="1"/>
      <w:marLeft w:val="0"/>
      <w:marRight w:val="0"/>
      <w:marTop w:val="0"/>
      <w:marBottom w:val="0"/>
      <w:divBdr>
        <w:top w:val="none" w:sz="0" w:space="0" w:color="auto"/>
        <w:left w:val="none" w:sz="0" w:space="0" w:color="auto"/>
        <w:bottom w:val="none" w:sz="0" w:space="0" w:color="auto"/>
        <w:right w:val="none" w:sz="0" w:space="0" w:color="auto"/>
      </w:divBdr>
    </w:div>
    <w:div w:id="976640578">
      <w:bodyDiv w:val="1"/>
      <w:marLeft w:val="0"/>
      <w:marRight w:val="0"/>
      <w:marTop w:val="0"/>
      <w:marBottom w:val="0"/>
      <w:divBdr>
        <w:top w:val="none" w:sz="0" w:space="0" w:color="auto"/>
        <w:left w:val="none" w:sz="0" w:space="0" w:color="auto"/>
        <w:bottom w:val="none" w:sz="0" w:space="0" w:color="auto"/>
        <w:right w:val="none" w:sz="0" w:space="0" w:color="auto"/>
      </w:divBdr>
      <w:divsChild>
        <w:div w:id="825826377">
          <w:marLeft w:val="0"/>
          <w:marRight w:val="0"/>
          <w:marTop w:val="0"/>
          <w:marBottom w:val="0"/>
          <w:divBdr>
            <w:top w:val="none" w:sz="0" w:space="0" w:color="auto"/>
            <w:left w:val="none" w:sz="0" w:space="0" w:color="auto"/>
            <w:bottom w:val="none" w:sz="0" w:space="0" w:color="auto"/>
            <w:right w:val="none" w:sz="0" w:space="0" w:color="auto"/>
          </w:divBdr>
          <w:divsChild>
            <w:div w:id="21006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95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30">
          <w:marLeft w:val="0"/>
          <w:marRight w:val="0"/>
          <w:marTop w:val="0"/>
          <w:marBottom w:val="0"/>
          <w:divBdr>
            <w:top w:val="none" w:sz="0" w:space="0" w:color="auto"/>
            <w:left w:val="none" w:sz="0" w:space="0" w:color="auto"/>
            <w:bottom w:val="none" w:sz="0" w:space="0" w:color="auto"/>
            <w:right w:val="none" w:sz="0" w:space="0" w:color="auto"/>
          </w:divBdr>
          <w:divsChild>
            <w:div w:id="179589691">
              <w:marLeft w:val="0"/>
              <w:marRight w:val="0"/>
              <w:marTop w:val="0"/>
              <w:marBottom w:val="0"/>
              <w:divBdr>
                <w:top w:val="none" w:sz="0" w:space="0" w:color="auto"/>
                <w:left w:val="none" w:sz="0" w:space="0" w:color="auto"/>
                <w:bottom w:val="none" w:sz="0" w:space="0" w:color="auto"/>
                <w:right w:val="none" w:sz="0" w:space="0" w:color="auto"/>
              </w:divBdr>
            </w:div>
            <w:div w:id="915431795">
              <w:marLeft w:val="0"/>
              <w:marRight w:val="0"/>
              <w:marTop w:val="0"/>
              <w:marBottom w:val="0"/>
              <w:divBdr>
                <w:top w:val="none" w:sz="0" w:space="0" w:color="auto"/>
                <w:left w:val="none" w:sz="0" w:space="0" w:color="auto"/>
                <w:bottom w:val="none" w:sz="0" w:space="0" w:color="auto"/>
                <w:right w:val="none" w:sz="0" w:space="0" w:color="auto"/>
              </w:divBdr>
            </w:div>
            <w:div w:id="215556513">
              <w:marLeft w:val="0"/>
              <w:marRight w:val="0"/>
              <w:marTop w:val="0"/>
              <w:marBottom w:val="0"/>
              <w:divBdr>
                <w:top w:val="none" w:sz="0" w:space="0" w:color="auto"/>
                <w:left w:val="none" w:sz="0" w:space="0" w:color="auto"/>
                <w:bottom w:val="none" w:sz="0" w:space="0" w:color="auto"/>
                <w:right w:val="none" w:sz="0" w:space="0" w:color="auto"/>
              </w:divBdr>
            </w:div>
            <w:div w:id="638537696">
              <w:marLeft w:val="0"/>
              <w:marRight w:val="0"/>
              <w:marTop w:val="0"/>
              <w:marBottom w:val="0"/>
              <w:divBdr>
                <w:top w:val="none" w:sz="0" w:space="0" w:color="auto"/>
                <w:left w:val="none" w:sz="0" w:space="0" w:color="auto"/>
                <w:bottom w:val="none" w:sz="0" w:space="0" w:color="auto"/>
                <w:right w:val="none" w:sz="0" w:space="0" w:color="auto"/>
              </w:divBdr>
            </w:div>
            <w:div w:id="1938902669">
              <w:marLeft w:val="0"/>
              <w:marRight w:val="0"/>
              <w:marTop w:val="0"/>
              <w:marBottom w:val="0"/>
              <w:divBdr>
                <w:top w:val="none" w:sz="0" w:space="0" w:color="auto"/>
                <w:left w:val="none" w:sz="0" w:space="0" w:color="auto"/>
                <w:bottom w:val="none" w:sz="0" w:space="0" w:color="auto"/>
                <w:right w:val="none" w:sz="0" w:space="0" w:color="auto"/>
              </w:divBdr>
            </w:div>
            <w:div w:id="235366430">
              <w:marLeft w:val="0"/>
              <w:marRight w:val="0"/>
              <w:marTop w:val="0"/>
              <w:marBottom w:val="0"/>
              <w:divBdr>
                <w:top w:val="none" w:sz="0" w:space="0" w:color="auto"/>
                <w:left w:val="none" w:sz="0" w:space="0" w:color="auto"/>
                <w:bottom w:val="none" w:sz="0" w:space="0" w:color="auto"/>
                <w:right w:val="none" w:sz="0" w:space="0" w:color="auto"/>
              </w:divBdr>
            </w:div>
            <w:div w:id="1872759844">
              <w:marLeft w:val="0"/>
              <w:marRight w:val="0"/>
              <w:marTop w:val="0"/>
              <w:marBottom w:val="0"/>
              <w:divBdr>
                <w:top w:val="none" w:sz="0" w:space="0" w:color="auto"/>
                <w:left w:val="none" w:sz="0" w:space="0" w:color="auto"/>
                <w:bottom w:val="none" w:sz="0" w:space="0" w:color="auto"/>
                <w:right w:val="none" w:sz="0" w:space="0" w:color="auto"/>
              </w:divBdr>
            </w:div>
            <w:div w:id="1246497020">
              <w:marLeft w:val="0"/>
              <w:marRight w:val="0"/>
              <w:marTop w:val="0"/>
              <w:marBottom w:val="0"/>
              <w:divBdr>
                <w:top w:val="none" w:sz="0" w:space="0" w:color="auto"/>
                <w:left w:val="none" w:sz="0" w:space="0" w:color="auto"/>
                <w:bottom w:val="none" w:sz="0" w:space="0" w:color="auto"/>
                <w:right w:val="none" w:sz="0" w:space="0" w:color="auto"/>
              </w:divBdr>
            </w:div>
            <w:div w:id="1163351568">
              <w:marLeft w:val="0"/>
              <w:marRight w:val="0"/>
              <w:marTop w:val="0"/>
              <w:marBottom w:val="0"/>
              <w:divBdr>
                <w:top w:val="none" w:sz="0" w:space="0" w:color="auto"/>
                <w:left w:val="none" w:sz="0" w:space="0" w:color="auto"/>
                <w:bottom w:val="none" w:sz="0" w:space="0" w:color="auto"/>
                <w:right w:val="none" w:sz="0" w:space="0" w:color="auto"/>
              </w:divBdr>
            </w:div>
            <w:div w:id="845749172">
              <w:marLeft w:val="0"/>
              <w:marRight w:val="0"/>
              <w:marTop w:val="0"/>
              <w:marBottom w:val="0"/>
              <w:divBdr>
                <w:top w:val="none" w:sz="0" w:space="0" w:color="auto"/>
                <w:left w:val="none" w:sz="0" w:space="0" w:color="auto"/>
                <w:bottom w:val="none" w:sz="0" w:space="0" w:color="auto"/>
                <w:right w:val="none" w:sz="0" w:space="0" w:color="auto"/>
              </w:divBdr>
            </w:div>
            <w:div w:id="1277908470">
              <w:marLeft w:val="0"/>
              <w:marRight w:val="0"/>
              <w:marTop w:val="0"/>
              <w:marBottom w:val="0"/>
              <w:divBdr>
                <w:top w:val="none" w:sz="0" w:space="0" w:color="auto"/>
                <w:left w:val="none" w:sz="0" w:space="0" w:color="auto"/>
                <w:bottom w:val="none" w:sz="0" w:space="0" w:color="auto"/>
                <w:right w:val="none" w:sz="0" w:space="0" w:color="auto"/>
              </w:divBdr>
            </w:div>
            <w:div w:id="1696619424">
              <w:marLeft w:val="0"/>
              <w:marRight w:val="0"/>
              <w:marTop w:val="0"/>
              <w:marBottom w:val="0"/>
              <w:divBdr>
                <w:top w:val="none" w:sz="0" w:space="0" w:color="auto"/>
                <w:left w:val="none" w:sz="0" w:space="0" w:color="auto"/>
                <w:bottom w:val="none" w:sz="0" w:space="0" w:color="auto"/>
                <w:right w:val="none" w:sz="0" w:space="0" w:color="auto"/>
              </w:divBdr>
            </w:div>
            <w:div w:id="444621138">
              <w:marLeft w:val="0"/>
              <w:marRight w:val="0"/>
              <w:marTop w:val="0"/>
              <w:marBottom w:val="0"/>
              <w:divBdr>
                <w:top w:val="none" w:sz="0" w:space="0" w:color="auto"/>
                <w:left w:val="none" w:sz="0" w:space="0" w:color="auto"/>
                <w:bottom w:val="none" w:sz="0" w:space="0" w:color="auto"/>
                <w:right w:val="none" w:sz="0" w:space="0" w:color="auto"/>
              </w:divBdr>
            </w:div>
            <w:div w:id="538125315">
              <w:marLeft w:val="0"/>
              <w:marRight w:val="0"/>
              <w:marTop w:val="0"/>
              <w:marBottom w:val="0"/>
              <w:divBdr>
                <w:top w:val="none" w:sz="0" w:space="0" w:color="auto"/>
                <w:left w:val="none" w:sz="0" w:space="0" w:color="auto"/>
                <w:bottom w:val="none" w:sz="0" w:space="0" w:color="auto"/>
                <w:right w:val="none" w:sz="0" w:space="0" w:color="auto"/>
              </w:divBdr>
            </w:div>
            <w:div w:id="276915434">
              <w:marLeft w:val="0"/>
              <w:marRight w:val="0"/>
              <w:marTop w:val="0"/>
              <w:marBottom w:val="0"/>
              <w:divBdr>
                <w:top w:val="none" w:sz="0" w:space="0" w:color="auto"/>
                <w:left w:val="none" w:sz="0" w:space="0" w:color="auto"/>
                <w:bottom w:val="none" w:sz="0" w:space="0" w:color="auto"/>
                <w:right w:val="none" w:sz="0" w:space="0" w:color="auto"/>
              </w:divBdr>
            </w:div>
            <w:div w:id="44110362">
              <w:marLeft w:val="0"/>
              <w:marRight w:val="0"/>
              <w:marTop w:val="0"/>
              <w:marBottom w:val="0"/>
              <w:divBdr>
                <w:top w:val="none" w:sz="0" w:space="0" w:color="auto"/>
                <w:left w:val="none" w:sz="0" w:space="0" w:color="auto"/>
                <w:bottom w:val="none" w:sz="0" w:space="0" w:color="auto"/>
                <w:right w:val="none" w:sz="0" w:space="0" w:color="auto"/>
              </w:divBdr>
            </w:div>
            <w:div w:id="2080860600">
              <w:marLeft w:val="0"/>
              <w:marRight w:val="0"/>
              <w:marTop w:val="0"/>
              <w:marBottom w:val="0"/>
              <w:divBdr>
                <w:top w:val="none" w:sz="0" w:space="0" w:color="auto"/>
                <w:left w:val="none" w:sz="0" w:space="0" w:color="auto"/>
                <w:bottom w:val="none" w:sz="0" w:space="0" w:color="auto"/>
                <w:right w:val="none" w:sz="0" w:space="0" w:color="auto"/>
              </w:divBdr>
            </w:div>
            <w:div w:id="1457794012">
              <w:marLeft w:val="0"/>
              <w:marRight w:val="0"/>
              <w:marTop w:val="0"/>
              <w:marBottom w:val="0"/>
              <w:divBdr>
                <w:top w:val="none" w:sz="0" w:space="0" w:color="auto"/>
                <w:left w:val="none" w:sz="0" w:space="0" w:color="auto"/>
                <w:bottom w:val="none" w:sz="0" w:space="0" w:color="auto"/>
                <w:right w:val="none" w:sz="0" w:space="0" w:color="auto"/>
              </w:divBdr>
            </w:div>
            <w:div w:id="594439642">
              <w:marLeft w:val="0"/>
              <w:marRight w:val="0"/>
              <w:marTop w:val="0"/>
              <w:marBottom w:val="0"/>
              <w:divBdr>
                <w:top w:val="none" w:sz="0" w:space="0" w:color="auto"/>
                <w:left w:val="none" w:sz="0" w:space="0" w:color="auto"/>
                <w:bottom w:val="none" w:sz="0" w:space="0" w:color="auto"/>
                <w:right w:val="none" w:sz="0" w:space="0" w:color="auto"/>
              </w:divBdr>
            </w:div>
            <w:div w:id="1797988347">
              <w:marLeft w:val="0"/>
              <w:marRight w:val="0"/>
              <w:marTop w:val="0"/>
              <w:marBottom w:val="0"/>
              <w:divBdr>
                <w:top w:val="none" w:sz="0" w:space="0" w:color="auto"/>
                <w:left w:val="none" w:sz="0" w:space="0" w:color="auto"/>
                <w:bottom w:val="none" w:sz="0" w:space="0" w:color="auto"/>
                <w:right w:val="none" w:sz="0" w:space="0" w:color="auto"/>
              </w:divBdr>
            </w:div>
            <w:div w:id="1759905315">
              <w:marLeft w:val="0"/>
              <w:marRight w:val="0"/>
              <w:marTop w:val="0"/>
              <w:marBottom w:val="0"/>
              <w:divBdr>
                <w:top w:val="none" w:sz="0" w:space="0" w:color="auto"/>
                <w:left w:val="none" w:sz="0" w:space="0" w:color="auto"/>
                <w:bottom w:val="none" w:sz="0" w:space="0" w:color="auto"/>
                <w:right w:val="none" w:sz="0" w:space="0" w:color="auto"/>
              </w:divBdr>
            </w:div>
            <w:div w:id="1940721200">
              <w:marLeft w:val="0"/>
              <w:marRight w:val="0"/>
              <w:marTop w:val="0"/>
              <w:marBottom w:val="0"/>
              <w:divBdr>
                <w:top w:val="none" w:sz="0" w:space="0" w:color="auto"/>
                <w:left w:val="none" w:sz="0" w:space="0" w:color="auto"/>
                <w:bottom w:val="none" w:sz="0" w:space="0" w:color="auto"/>
                <w:right w:val="none" w:sz="0" w:space="0" w:color="auto"/>
              </w:divBdr>
            </w:div>
            <w:div w:id="1207907288">
              <w:marLeft w:val="0"/>
              <w:marRight w:val="0"/>
              <w:marTop w:val="0"/>
              <w:marBottom w:val="0"/>
              <w:divBdr>
                <w:top w:val="none" w:sz="0" w:space="0" w:color="auto"/>
                <w:left w:val="none" w:sz="0" w:space="0" w:color="auto"/>
                <w:bottom w:val="none" w:sz="0" w:space="0" w:color="auto"/>
                <w:right w:val="none" w:sz="0" w:space="0" w:color="auto"/>
              </w:divBdr>
            </w:div>
            <w:div w:id="2008942086">
              <w:marLeft w:val="0"/>
              <w:marRight w:val="0"/>
              <w:marTop w:val="0"/>
              <w:marBottom w:val="0"/>
              <w:divBdr>
                <w:top w:val="none" w:sz="0" w:space="0" w:color="auto"/>
                <w:left w:val="none" w:sz="0" w:space="0" w:color="auto"/>
                <w:bottom w:val="none" w:sz="0" w:space="0" w:color="auto"/>
                <w:right w:val="none" w:sz="0" w:space="0" w:color="auto"/>
              </w:divBdr>
            </w:div>
            <w:div w:id="600719672">
              <w:marLeft w:val="0"/>
              <w:marRight w:val="0"/>
              <w:marTop w:val="0"/>
              <w:marBottom w:val="0"/>
              <w:divBdr>
                <w:top w:val="none" w:sz="0" w:space="0" w:color="auto"/>
                <w:left w:val="none" w:sz="0" w:space="0" w:color="auto"/>
                <w:bottom w:val="none" w:sz="0" w:space="0" w:color="auto"/>
                <w:right w:val="none" w:sz="0" w:space="0" w:color="auto"/>
              </w:divBdr>
            </w:div>
            <w:div w:id="742994730">
              <w:marLeft w:val="0"/>
              <w:marRight w:val="0"/>
              <w:marTop w:val="0"/>
              <w:marBottom w:val="0"/>
              <w:divBdr>
                <w:top w:val="none" w:sz="0" w:space="0" w:color="auto"/>
                <w:left w:val="none" w:sz="0" w:space="0" w:color="auto"/>
                <w:bottom w:val="none" w:sz="0" w:space="0" w:color="auto"/>
                <w:right w:val="none" w:sz="0" w:space="0" w:color="auto"/>
              </w:divBdr>
            </w:div>
            <w:div w:id="1867676796">
              <w:marLeft w:val="0"/>
              <w:marRight w:val="0"/>
              <w:marTop w:val="0"/>
              <w:marBottom w:val="0"/>
              <w:divBdr>
                <w:top w:val="none" w:sz="0" w:space="0" w:color="auto"/>
                <w:left w:val="none" w:sz="0" w:space="0" w:color="auto"/>
                <w:bottom w:val="none" w:sz="0" w:space="0" w:color="auto"/>
                <w:right w:val="none" w:sz="0" w:space="0" w:color="auto"/>
              </w:divBdr>
            </w:div>
            <w:div w:id="1096361186">
              <w:marLeft w:val="0"/>
              <w:marRight w:val="0"/>
              <w:marTop w:val="0"/>
              <w:marBottom w:val="0"/>
              <w:divBdr>
                <w:top w:val="none" w:sz="0" w:space="0" w:color="auto"/>
                <w:left w:val="none" w:sz="0" w:space="0" w:color="auto"/>
                <w:bottom w:val="none" w:sz="0" w:space="0" w:color="auto"/>
                <w:right w:val="none" w:sz="0" w:space="0" w:color="auto"/>
              </w:divBdr>
            </w:div>
            <w:div w:id="132602777">
              <w:marLeft w:val="0"/>
              <w:marRight w:val="0"/>
              <w:marTop w:val="0"/>
              <w:marBottom w:val="0"/>
              <w:divBdr>
                <w:top w:val="none" w:sz="0" w:space="0" w:color="auto"/>
                <w:left w:val="none" w:sz="0" w:space="0" w:color="auto"/>
                <w:bottom w:val="none" w:sz="0" w:space="0" w:color="auto"/>
                <w:right w:val="none" w:sz="0" w:space="0" w:color="auto"/>
              </w:divBdr>
            </w:div>
            <w:div w:id="661929834">
              <w:marLeft w:val="0"/>
              <w:marRight w:val="0"/>
              <w:marTop w:val="0"/>
              <w:marBottom w:val="0"/>
              <w:divBdr>
                <w:top w:val="none" w:sz="0" w:space="0" w:color="auto"/>
                <w:left w:val="none" w:sz="0" w:space="0" w:color="auto"/>
                <w:bottom w:val="none" w:sz="0" w:space="0" w:color="auto"/>
                <w:right w:val="none" w:sz="0" w:space="0" w:color="auto"/>
              </w:divBdr>
            </w:div>
            <w:div w:id="1724211237">
              <w:marLeft w:val="0"/>
              <w:marRight w:val="0"/>
              <w:marTop w:val="0"/>
              <w:marBottom w:val="0"/>
              <w:divBdr>
                <w:top w:val="none" w:sz="0" w:space="0" w:color="auto"/>
                <w:left w:val="none" w:sz="0" w:space="0" w:color="auto"/>
                <w:bottom w:val="none" w:sz="0" w:space="0" w:color="auto"/>
                <w:right w:val="none" w:sz="0" w:space="0" w:color="auto"/>
              </w:divBdr>
            </w:div>
            <w:div w:id="544634220">
              <w:marLeft w:val="0"/>
              <w:marRight w:val="0"/>
              <w:marTop w:val="0"/>
              <w:marBottom w:val="0"/>
              <w:divBdr>
                <w:top w:val="none" w:sz="0" w:space="0" w:color="auto"/>
                <w:left w:val="none" w:sz="0" w:space="0" w:color="auto"/>
                <w:bottom w:val="none" w:sz="0" w:space="0" w:color="auto"/>
                <w:right w:val="none" w:sz="0" w:space="0" w:color="auto"/>
              </w:divBdr>
            </w:div>
            <w:div w:id="1297446381">
              <w:marLeft w:val="0"/>
              <w:marRight w:val="0"/>
              <w:marTop w:val="0"/>
              <w:marBottom w:val="0"/>
              <w:divBdr>
                <w:top w:val="none" w:sz="0" w:space="0" w:color="auto"/>
                <w:left w:val="none" w:sz="0" w:space="0" w:color="auto"/>
                <w:bottom w:val="none" w:sz="0" w:space="0" w:color="auto"/>
                <w:right w:val="none" w:sz="0" w:space="0" w:color="auto"/>
              </w:divBdr>
            </w:div>
            <w:div w:id="959217277">
              <w:marLeft w:val="0"/>
              <w:marRight w:val="0"/>
              <w:marTop w:val="0"/>
              <w:marBottom w:val="0"/>
              <w:divBdr>
                <w:top w:val="none" w:sz="0" w:space="0" w:color="auto"/>
                <w:left w:val="none" w:sz="0" w:space="0" w:color="auto"/>
                <w:bottom w:val="none" w:sz="0" w:space="0" w:color="auto"/>
                <w:right w:val="none" w:sz="0" w:space="0" w:color="auto"/>
              </w:divBdr>
            </w:div>
            <w:div w:id="800659009">
              <w:marLeft w:val="0"/>
              <w:marRight w:val="0"/>
              <w:marTop w:val="0"/>
              <w:marBottom w:val="0"/>
              <w:divBdr>
                <w:top w:val="none" w:sz="0" w:space="0" w:color="auto"/>
                <w:left w:val="none" w:sz="0" w:space="0" w:color="auto"/>
                <w:bottom w:val="none" w:sz="0" w:space="0" w:color="auto"/>
                <w:right w:val="none" w:sz="0" w:space="0" w:color="auto"/>
              </w:divBdr>
            </w:div>
            <w:div w:id="1287420606">
              <w:marLeft w:val="0"/>
              <w:marRight w:val="0"/>
              <w:marTop w:val="0"/>
              <w:marBottom w:val="0"/>
              <w:divBdr>
                <w:top w:val="none" w:sz="0" w:space="0" w:color="auto"/>
                <w:left w:val="none" w:sz="0" w:space="0" w:color="auto"/>
                <w:bottom w:val="none" w:sz="0" w:space="0" w:color="auto"/>
                <w:right w:val="none" w:sz="0" w:space="0" w:color="auto"/>
              </w:divBdr>
            </w:div>
            <w:div w:id="2140681319">
              <w:marLeft w:val="0"/>
              <w:marRight w:val="0"/>
              <w:marTop w:val="0"/>
              <w:marBottom w:val="0"/>
              <w:divBdr>
                <w:top w:val="none" w:sz="0" w:space="0" w:color="auto"/>
                <w:left w:val="none" w:sz="0" w:space="0" w:color="auto"/>
                <w:bottom w:val="none" w:sz="0" w:space="0" w:color="auto"/>
                <w:right w:val="none" w:sz="0" w:space="0" w:color="auto"/>
              </w:divBdr>
            </w:div>
            <w:div w:id="1814638596">
              <w:marLeft w:val="0"/>
              <w:marRight w:val="0"/>
              <w:marTop w:val="0"/>
              <w:marBottom w:val="0"/>
              <w:divBdr>
                <w:top w:val="none" w:sz="0" w:space="0" w:color="auto"/>
                <w:left w:val="none" w:sz="0" w:space="0" w:color="auto"/>
                <w:bottom w:val="none" w:sz="0" w:space="0" w:color="auto"/>
                <w:right w:val="none" w:sz="0" w:space="0" w:color="auto"/>
              </w:divBdr>
            </w:div>
            <w:div w:id="826944225">
              <w:marLeft w:val="0"/>
              <w:marRight w:val="0"/>
              <w:marTop w:val="0"/>
              <w:marBottom w:val="0"/>
              <w:divBdr>
                <w:top w:val="none" w:sz="0" w:space="0" w:color="auto"/>
                <w:left w:val="none" w:sz="0" w:space="0" w:color="auto"/>
                <w:bottom w:val="none" w:sz="0" w:space="0" w:color="auto"/>
                <w:right w:val="none" w:sz="0" w:space="0" w:color="auto"/>
              </w:divBdr>
            </w:div>
            <w:div w:id="318577975">
              <w:marLeft w:val="0"/>
              <w:marRight w:val="0"/>
              <w:marTop w:val="0"/>
              <w:marBottom w:val="0"/>
              <w:divBdr>
                <w:top w:val="none" w:sz="0" w:space="0" w:color="auto"/>
                <w:left w:val="none" w:sz="0" w:space="0" w:color="auto"/>
                <w:bottom w:val="none" w:sz="0" w:space="0" w:color="auto"/>
                <w:right w:val="none" w:sz="0" w:space="0" w:color="auto"/>
              </w:divBdr>
            </w:div>
            <w:div w:id="1583760237">
              <w:marLeft w:val="0"/>
              <w:marRight w:val="0"/>
              <w:marTop w:val="0"/>
              <w:marBottom w:val="0"/>
              <w:divBdr>
                <w:top w:val="none" w:sz="0" w:space="0" w:color="auto"/>
                <w:left w:val="none" w:sz="0" w:space="0" w:color="auto"/>
                <w:bottom w:val="none" w:sz="0" w:space="0" w:color="auto"/>
                <w:right w:val="none" w:sz="0" w:space="0" w:color="auto"/>
              </w:divBdr>
            </w:div>
            <w:div w:id="1336886734">
              <w:marLeft w:val="0"/>
              <w:marRight w:val="0"/>
              <w:marTop w:val="0"/>
              <w:marBottom w:val="0"/>
              <w:divBdr>
                <w:top w:val="none" w:sz="0" w:space="0" w:color="auto"/>
                <w:left w:val="none" w:sz="0" w:space="0" w:color="auto"/>
                <w:bottom w:val="none" w:sz="0" w:space="0" w:color="auto"/>
                <w:right w:val="none" w:sz="0" w:space="0" w:color="auto"/>
              </w:divBdr>
            </w:div>
            <w:div w:id="306857462">
              <w:marLeft w:val="0"/>
              <w:marRight w:val="0"/>
              <w:marTop w:val="0"/>
              <w:marBottom w:val="0"/>
              <w:divBdr>
                <w:top w:val="none" w:sz="0" w:space="0" w:color="auto"/>
                <w:left w:val="none" w:sz="0" w:space="0" w:color="auto"/>
                <w:bottom w:val="none" w:sz="0" w:space="0" w:color="auto"/>
                <w:right w:val="none" w:sz="0" w:space="0" w:color="auto"/>
              </w:divBdr>
            </w:div>
            <w:div w:id="94056724">
              <w:marLeft w:val="0"/>
              <w:marRight w:val="0"/>
              <w:marTop w:val="0"/>
              <w:marBottom w:val="0"/>
              <w:divBdr>
                <w:top w:val="none" w:sz="0" w:space="0" w:color="auto"/>
                <w:left w:val="none" w:sz="0" w:space="0" w:color="auto"/>
                <w:bottom w:val="none" w:sz="0" w:space="0" w:color="auto"/>
                <w:right w:val="none" w:sz="0" w:space="0" w:color="auto"/>
              </w:divBdr>
            </w:div>
            <w:div w:id="1702438203">
              <w:marLeft w:val="0"/>
              <w:marRight w:val="0"/>
              <w:marTop w:val="0"/>
              <w:marBottom w:val="0"/>
              <w:divBdr>
                <w:top w:val="none" w:sz="0" w:space="0" w:color="auto"/>
                <w:left w:val="none" w:sz="0" w:space="0" w:color="auto"/>
                <w:bottom w:val="none" w:sz="0" w:space="0" w:color="auto"/>
                <w:right w:val="none" w:sz="0" w:space="0" w:color="auto"/>
              </w:divBdr>
            </w:div>
            <w:div w:id="1539123809">
              <w:marLeft w:val="0"/>
              <w:marRight w:val="0"/>
              <w:marTop w:val="0"/>
              <w:marBottom w:val="0"/>
              <w:divBdr>
                <w:top w:val="none" w:sz="0" w:space="0" w:color="auto"/>
                <w:left w:val="none" w:sz="0" w:space="0" w:color="auto"/>
                <w:bottom w:val="none" w:sz="0" w:space="0" w:color="auto"/>
                <w:right w:val="none" w:sz="0" w:space="0" w:color="auto"/>
              </w:divBdr>
            </w:div>
            <w:div w:id="1688366480">
              <w:marLeft w:val="0"/>
              <w:marRight w:val="0"/>
              <w:marTop w:val="0"/>
              <w:marBottom w:val="0"/>
              <w:divBdr>
                <w:top w:val="none" w:sz="0" w:space="0" w:color="auto"/>
                <w:left w:val="none" w:sz="0" w:space="0" w:color="auto"/>
                <w:bottom w:val="none" w:sz="0" w:space="0" w:color="auto"/>
                <w:right w:val="none" w:sz="0" w:space="0" w:color="auto"/>
              </w:divBdr>
            </w:div>
            <w:div w:id="1491172397">
              <w:marLeft w:val="0"/>
              <w:marRight w:val="0"/>
              <w:marTop w:val="0"/>
              <w:marBottom w:val="0"/>
              <w:divBdr>
                <w:top w:val="none" w:sz="0" w:space="0" w:color="auto"/>
                <w:left w:val="none" w:sz="0" w:space="0" w:color="auto"/>
                <w:bottom w:val="none" w:sz="0" w:space="0" w:color="auto"/>
                <w:right w:val="none" w:sz="0" w:space="0" w:color="auto"/>
              </w:divBdr>
            </w:div>
            <w:div w:id="1786730987">
              <w:marLeft w:val="0"/>
              <w:marRight w:val="0"/>
              <w:marTop w:val="0"/>
              <w:marBottom w:val="0"/>
              <w:divBdr>
                <w:top w:val="none" w:sz="0" w:space="0" w:color="auto"/>
                <w:left w:val="none" w:sz="0" w:space="0" w:color="auto"/>
                <w:bottom w:val="none" w:sz="0" w:space="0" w:color="auto"/>
                <w:right w:val="none" w:sz="0" w:space="0" w:color="auto"/>
              </w:divBdr>
            </w:div>
            <w:div w:id="784690314">
              <w:marLeft w:val="0"/>
              <w:marRight w:val="0"/>
              <w:marTop w:val="0"/>
              <w:marBottom w:val="0"/>
              <w:divBdr>
                <w:top w:val="none" w:sz="0" w:space="0" w:color="auto"/>
                <w:left w:val="none" w:sz="0" w:space="0" w:color="auto"/>
                <w:bottom w:val="none" w:sz="0" w:space="0" w:color="auto"/>
                <w:right w:val="none" w:sz="0" w:space="0" w:color="auto"/>
              </w:divBdr>
            </w:div>
            <w:div w:id="186331591">
              <w:marLeft w:val="0"/>
              <w:marRight w:val="0"/>
              <w:marTop w:val="0"/>
              <w:marBottom w:val="0"/>
              <w:divBdr>
                <w:top w:val="none" w:sz="0" w:space="0" w:color="auto"/>
                <w:left w:val="none" w:sz="0" w:space="0" w:color="auto"/>
                <w:bottom w:val="none" w:sz="0" w:space="0" w:color="auto"/>
                <w:right w:val="none" w:sz="0" w:space="0" w:color="auto"/>
              </w:divBdr>
            </w:div>
            <w:div w:id="1199392817">
              <w:marLeft w:val="0"/>
              <w:marRight w:val="0"/>
              <w:marTop w:val="0"/>
              <w:marBottom w:val="0"/>
              <w:divBdr>
                <w:top w:val="none" w:sz="0" w:space="0" w:color="auto"/>
                <w:left w:val="none" w:sz="0" w:space="0" w:color="auto"/>
                <w:bottom w:val="none" w:sz="0" w:space="0" w:color="auto"/>
                <w:right w:val="none" w:sz="0" w:space="0" w:color="auto"/>
              </w:divBdr>
            </w:div>
            <w:div w:id="785781145">
              <w:marLeft w:val="0"/>
              <w:marRight w:val="0"/>
              <w:marTop w:val="0"/>
              <w:marBottom w:val="0"/>
              <w:divBdr>
                <w:top w:val="none" w:sz="0" w:space="0" w:color="auto"/>
                <w:left w:val="none" w:sz="0" w:space="0" w:color="auto"/>
                <w:bottom w:val="none" w:sz="0" w:space="0" w:color="auto"/>
                <w:right w:val="none" w:sz="0" w:space="0" w:color="auto"/>
              </w:divBdr>
            </w:div>
            <w:div w:id="700323504">
              <w:marLeft w:val="0"/>
              <w:marRight w:val="0"/>
              <w:marTop w:val="0"/>
              <w:marBottom w:val="0"/>
              <w:divBdr>
                <w:top w:val="none" w:sz="0" w:space="0" w:color="auto"/>
                <w:left w:val="none" w:sz="0" w:space="0" w:color="auto"/>
                <w:bottom w:val="none" w:sz="0" w:space="0" w:color="auto"/>
                <w:right w:val="none" w:sz="0" w:space="0" w:color="auto"/>
              </w:divBdr>
            </w:div>
            <w:div w:id="1602029827">
              <w:marLeft w:val="0"/>
              <w:marRight w:val="0"/>
              <w:marTop w:val="0"/>
              <w:marBottom w:val="0"/>
              <w:divBdr>
                <w:top w:val="none" w:sz="0" w:space="0" w:color="auto"/>
                <w:left w:val="none" w:sz="0" w:space="0" w:color="auto"/>
                <w:bottom w:val="none" w:sz="0" w:space="0" w:color="auto"/>
                <w:right w:val="none" w:sz="0" w:space="0" w:color="auto"/>
              </w:divBdr>
            </w:div>
            <w:div w:id="1167012914">
              <w:marLeft w:val="0"/>
              <w:marRight w:val="0"/>
              <w:marTop w:val="0"/>
              <w:marBottom w:val="0"/>
              <w:divBdr>
                <w:top w:val="none" w:sz="0" w:space="0" w:color="auto"/>
                <w:left w:val="none" w:sz="0" w:space="0" w:color="auto"/>
                <w:bottom w:val="none" w:sz="0" w:space="0" w:color="auto"/>
                <w:right w:val="none" w:sz="0" w:space="0" w:color="auto"/>
              </w:divBdr>
            </w:div>
            <w:div w:id="175309349">
              <w:marLeft w:val="0"/>
              <w:marRight w:val="0"/>
              <w:marTop w:val="0"/>
              <w:marBottom w:val="0"/>
              <w:divBdr>
                <w:top w:val="none" w:sz="0" w:space="0" w:color="auto"/>
                <w:left w:val="none" w:sz="0" w:space="0" w:color="auto"/>
                <w:bottom w:val="none" w:sz="0" w:space="0" w:color="auto"/>
                <w:right w:val="none" w:sz="0" w:space="0" w:color="auto"/>
              </w:divBdr>
            </w:div>
            <w:div w:id="15523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5674">
      <w:bodyDiv w:val="1"/>
      <w:marLeft w:val="0"/>
      <w:marRight w:val="0"/>
      <w:marTop w:val="0"/>
      <w:marBottom w:val="0"/>
      <w:divBdr>
        <w:top w:val="none" w:sz="0" w:space="0" w:color="auto"/>
        <w:left w:val="none" w:sz="0" w:space="0" w:color="auto"/>
        <w:bottom w:val="none" w:sz="0" w:space="0" w:color="auto"/>
        <w:right w:val="none" w:sz="0" w:space="0" w:color="auto"/>
      </w:divBdr>
    </w:div>
    <w:div w:id="1291282775">
      <w:bodyDiv w:val="1"/>
      <w:marLeft w:val="0"/>
      <w:marRight w:val="0"/>
      <w:marTop w:val="0"/>
      <w:marBottom w:val="0"/>
      <w:divBdr>
        <w:top w:val="none" w:sz="0" w:space="0" w:color="auto"/>
        <w:left w:val="none" w:sz="0" w:space="0" w:color="auto"/>
        <w:bottom w:val="none" w:sz="0" w:space="0" w:color="auto"/>
        <w:right w:val="none" w:sz="0" w:space="0" w:color="auto"/>
      </w:divBdr>
      <w:divsChild>
        <w:div w:id="1975982991">
          <w:marLeft w:val="0"/>
          <w:marRight w:val="0"/>
          <w:marTop w:val="0"/>
          <w:marBottom w:val="0"/>
          <w:divBdr>
            <w:top w:val="none" w:sz="0" w:space="0" w:color="auto"/>
            <w:left w:val="none" w:sz="0" w:space="0" w:color="auto"/>
            <w:bottom w:val="none" w:sz="0" w:space="0" w:color="auto"/>
            <w:right w:val="none" w:sz="0" w:space="0" w:color="auto"/>
          </w:divBdr>
          <w:divsChild>
            <w:div w:id="237984365">
              <w:marLeft w:val="0"/>
              <w:marRight w:val="0"/>
              <w:marTop w:val="0"/>
              <w:marBottom w:val="0"/>
              <w:divBdr>
                <w:top w:val="none" w:sz="0" w:space="0" w:color="auto"/>
                <w:left w:val="none" w:sz="0" w:space="0" w:color="auto"/>
                <w:bottom w:val="none" w:sz="0" w:space="0" w:color="auto"/>
                <w:right w:val="none" w:sz="0" w:space="0" w:color="auto"/>
              </w:divBdr>
            </w:div>
            <w:div w:id="639264738">
              <w:marLeft w:val="0"/>
              <w:marRight w:val="0"/>
              <w:marTop w:val="0"/>
              <w:marBottom w:val="0"/>
              <w:divBdr>
                <w:top w:val="none" w:sz="0" w:space="0" w:color="auto"/>
                <w:left w:val="none" w:sz="0" w:space="0" w:color="auto"/>
                <w:bottom w:val="none" w:sz="0" w:space="0" w:color="auto"/>
                <w:right w:val="none" w:sz="0" w:space="0" w:color="auto"/>
              </w:divBdr>
            </w:div>
            <w:div w:id="1722561252">
              <w:marLeft w:val="0"/>
              <w:marRight w:val="0"/>
              <w:marTop w:val="0"/>
              <w:marBottom w:val="0"/>
              <w:divBdr>
                <w:top w:val="none" w:sz="0" w:space="0" w:color="auto"/>
                <w:left w:val="none" w:sz="0" w:space="0" w:color="auto"/>
                <w:bottom w:val="none" w:sz="0" w:space="0" w:color="auto"/>
                <w:right w:val="none" w:sz="0" w:space="0" w:color="auto"/>
              </w:divBdr>
            </w:div>
            <w:div w:id="1516923075">
              <w:marLeft w:val="0"/>
              <w:marRight w:val="0"/>
              <w:marTop w:val="0"/>
              <w:marBottom w:val="0"/>
              <w:divBdr>
                <w:top w:val="none" w:sz="0" w:space="0" w:color="auto"/>
                <w:left w:val="none" w:sz="0" w:space="0" w:color="auto"/>
                <w:bottom w:val="none" w:sz="0" w:space="0" w:color="auto"/>
                <w:right w:val="none" w:sz="0" w:space="0" w:color="auto"/>
              </w:divBdr>
            </w:div>
            <w:div w:id="634258793">
              <w:marLeft w:val="0"/>
              <w:marRight w:val="0"/>
              <w:marTop w:val="0"/>
              <w:marBottom w:val="0"/>
              <w:divBdr>
                <w:top w:val="none" w:sz="0" w:space="0" w:color="auto"/>
                <w:left w:val="none" w:sz="0" w:space="0" w:color="auto"/>
                <w:bottom w:val="none" w:sz="0" w:space="0" w:color="auto"/>
                <w:right w:val="none" w:sz="0" w:space="0" w:color="auto"/>
              </w:divBdr>
            </w:div>
            <w:div w:id="332299904">
              <w:marLeft w:val="0"/>
              <w:marRight w:val="0"/>
              <w:marTop w:val="0"/>
              <w:marBottom w:val="0"/>
              <w:divBdr>
                <w:top w:val="none" w:sz="0" w:space="0" w:color="auto"/>
                <w:left w:val="none" w:sz="0" w:space="0" w:color="auto"/>
                <w:bottom w:val="none" w:sz="0" w:space="0" w:color="auto"/>
                <w:right w:val="none" w:sz="0" w:space="0" w:color="auto"/>
              </w:divBdr>
            </w:div>
            <w:div w:id="486824386">
              <w:marLeft w:val="0"/>
              <w:marRight w:val="0"/>
              <w:marTop w:val="0"/>
              <w:marBottom w:val="0"/>
              <w:divBdr>
                <w:top w:val="none" w:sz="0" w:space="0" w:color="auto"/>
                <w:left w:val="none" w:sz="0" w:space="0" w:color="auto"/>
                <w:bottom w:val="none" w:sz="0" w:space="0" w:color="auto"/>
                <w:right w:val="none" w:sz="0" w:space="0" w:color="auto"/>
              </w:divBdr>
            </w:div>
            <w:div w:id="17586614">
              <w:marLeft w:val="0"/>
              <w:marRight w:val="0"/>
              <w:marTop w:val="0"/>
              <w:marBottom w:val="0"/>
              <w:divBdr>
                <w:top w:val="none" w:sz="0" w:space="0" w:color="auto"/>
                <w:left w:val="none" w:sz="0" w:space="0" w:color="auto"/>
                <w:bottom w:val="none" w:sz="0" w:space="0" w:color="auto"/>
                <w:right w:val="none" w:sz="0" w:space="0" w:color="auto"/>
              </w:divBdr>
            </w:div>
            <w:div w:id="1186596348">
              <w:marLeft w:val="0"/>
              <w:marRight w:val="0"/>
              <w:marTop w:val="0"/>
              <w:marBottom w:val="0"/>
              <w:divBdr>
                <w:top w:val="none" w:sz="0" w:space="0" w:color="auto"/>
                <w:left w:val="none" w:sz="0" w:space="0" w:color="auto"/>
                <w:bottom w:val="none" w:sz="0" w:space="0" w:color="auto"/>
                <w:right w:val="none" w:sz="0" w:space="0" w:color="auto"/>
              </w:divBdr>
            </w:div>
            <w:div w:id="294919524">
              <w:marLeft w:val="0"/>
              <w:marRight w:val="0"/>
              <w:marTop w:val="0"/>
              <w:marBottom w:val="0"/>
              <w:divBdr>
                <w:top w:val="none" w:sz="0" w:space="0" w:color="auto"/>
                <w:left w:val="none" w:sz="0" w:space="0" w:color="auto"/>
                <w:bottom w:val="none" w:sz="0" w:space="0" w:color="auto"/>
                <w:right w:val="none" w:sz="0" w:space="0" w:color="auto"/>
              </w:divBdr>
            </w:div>
            <w:div w:id="289939446">
              <w:marLeft w:val="0"/>
              <w:marRight w:val="0"/>
              <w:marTop w:val="0"/>
              <w:marBottom w:val="0"/>
              <w:divBdr>
                <w:top w:val="none" w:sz="0" w:space="0" w:color="auto"/>
                <w:left w:val="none" w:sz="0" w:space="0" w:color="auto"/>
                <w:bottom w:val="none" w:sz="0" w:space="0" w:color="auto"/>
                <w:right w:val="none" w:sz="0" w:space="0" w:color="auto"/>
              </w:divBdr>
            </w:div>
            <w:div w:id="1135830798">
              <w:marLeft w:val="0"/>
              <w:marRight w:val="0"/>
              <w:marTop w:val="0"/>
              <w:marBottom w:val="0"/>
              <w:divBdr>
                <w:top w:val="none" w:sz="0" w:space="0" w:color="auto"/>
                <w:left w:val="none" w:sz="0" w:space="0" w:color="auto"/>
                <w:bottom w:val="none" w:sz="0" w:space="0" w:color="auto"/>
                <w:right w:val="none" w:sz="0" w:space="0" w:color="auto"/>
              </w:divBdr>
            </w:div>
            <w:div w:id="505750159">
              <w:marLeft w:val="0"/>
              <w:marRight w:val="0"/>
              <w:marTop w:val="0"/>
              <w:marBottom w:val="0"/>
              <w:divBdr>
                <w:top w:val="none" w:sz="0" w:space="0" w:color="auto"/>
                <w:left w:val="none" w:sz="0" w:space="0" w:color="auto"/>
                <w:bottom w:val="none" w:sz="0" w:space="0" w:color="auto"/>
                <w:right w:val="none" w:sz="0" w:space="0" w:color="auto"/>
              </w:divBdr>
            </w:div>
            <w:div w:id="1514761431">
              <w:marLeft w:val="0"/>
              <w:marRight w:val="0"/>
              <w:marTop w:val="0"/>
              <w:marBottom w:val="0"/>
              <w:divBdr>
                <w:top w:val="none" w:sz="0" w:space="0" w:color="auto"/>
                <w:left w:val="none" w:sz="0" w:space="0" w:color="auto"/>
                <w:bottom w:val="none" w:sz="0" w:space="0" w:color="auto"/>
                <w:right w:val="none" w:sz="0" w:space="0" w:color="auto"/>
              </w:divBdr>
            </w:div>
            <w:div w:id="692927384">
              <w:marLeft w:val="0"/>
              <w:marRight w:val="0"/>
              <w:marTop w:val="0"/>
              <w:marBottom w:val="0"/>
              <w:divBdr>
                <w:top w:val="none" w:sz="0" w:space="0" w:color="auto"/>
                <w:left w:val="none" w:sz="0" w:space="0" w:color="auto"/>
                <w:bottom w:val="none" w:sz="0" w:space="0" w:color="auto"/>
                <w:right w:val="none" w:sz="0" w:space="0" w:color="auto"/>
              </w:divBdr>
            </w:div>
            <w:div w:id="1071467744">
              <w:marLeft w:val="0"/>
              <w:marRight w:val="0"/>
              <w:marTop w:val="0"/>
              <w:marBottom w:val="0"/>
              <w:divBdr>
                <w:top w:val="none" w:sz="0" w:space="0" w:color="auto"/>
                <w:left w:val="none" w:sz="0" w:space="0" w:color="auto"/>
                <w:bottom w:val="none" w:sz="0" w:space="0" w:color="auto"/>
                <w:right w:val="none" w:sz="0" w:space="0" w:color="auto"/>
              </w:divBdr>
            </w:div>
            <w:div w:id="1111588773">
              <w:marLeft w:val="0"/>
              <w:marRight w:val="0"/>
              <w:marTop w:val="0"/>
              <w:marBottom w:val="0"/>
              <w:divBdr>
                <w:top w:val="none" w:sz="0" w:space="0" w:color="auto"/>
                <w:left w:val="none" w:sz="0" w:space="0" w:color="auto"/>
                <w:bottom w:val="none" w:sz="0" w:space="0" w:color="auto"/>
                <w:right w:val="none" w:sz="0" w:space="0" w:color="auto"/>
              </w:divBdr>
            </w:div>
            <w:div w:id="371926103">
              <w:marLeft w:val="0"/>
              <w:marRight w:val="0"/>
              <w:marTop w:val="0"/>
              <w:marBottom w:val="0"/>
              <w:divBdr>
                <w:top w:val="none" w:sz="0" w:space="0" w:color="auto"/>
                <w:left w:val="none" w:sz="0" w:space="0" w:color="auto"/>
                <w:bottom w:val="none" w:sz="0" w:space="0" w:color="auto"/>
                <w:right w:val="none" w:sz="0" w:space="0" w:color="auto"/>
              </w:divBdr>
            </w:div>
            <w:div w:id="962884918">
              <w:marLeft w:val="0"/>
              <w:marRight w:val="0"/>
              <w:marTop w:val="0"/>
              <w:marBottom w:val="0"/>
              <w:divBdr>
                <w:top w:val="none" w:sz="0" w:space="0" w:color="auto"/>
                <w:left w:val="none" w:sz="0" w:space="0" w:color="auto"/>
                <w:bottom w:val="none" w:sz="0" w:space="0" w:color="auto"/>
                <w:right w:val="none" w:sz="0" w:space="0" w:color="auto"/>
              </w:divBdr>
            </w:div>
            <w:div w:id="1454785506">
              <w:marLeft w:val="0"/>
              <w:marRight w:val="0"/>
              <w:marTop w:val="0"/>
              <w:marBottom w:val="0"/>
              <w:divBdr>
                <w:top w:val="none" w:sz="0" w:space="0" w:color="auto"/>
                <w:left w:val="none" w:sz="0" w:space="0" w:color="auto"/>
                <w:bottom w:val="none" w:sz="0" w:space="0" w:color="auto"/>
                <w:right w:val="none" w:sz="0" w:space="0" w:color="auto"/>
              </w:divBdr>
            </w:div>
            <w:div w:id="1622691979">
              <w:marLeft w:val="0"/>
              <w:marRight w:val="0"/>
              <w:marTop w:val="0"/>
              <w:marBottom w:val="0"/>
              <w:divBdr>
                <w:top w:val="none" w:sz="0" w:space="0" w:color="auto"/>
                <w:left w:val="none" w:sz="0" w:space="0" w:color="auto"/>
                <w:bottom w:val="none" w:sz="0" w:space="0" w:color="auto"/>
                <w:right w:val="none" w:sz="0" w:space="0" w:color="auto"/>
              </w:divBdr>
            </w:div>
            <w:div w:id="2006738975">
              <w:marLeft w:val="0"/>
              <w:marRight w:val="0"/>
              <w:marTop w:val="0"/>
              <w:marBottom w:val="0"/>
              <w:divBdr>
                <w:top w:val="none" w:sz="0" w:space="0" w:color="auto"/>
                <w:left w:val="none" w:sz="0" w:space="0" w:color="auto"/>
                <w:bottom w:val="none" w:sz="0" w:space="0" w:color="auto"/>
                <w:right w:val="none" w:sz="0" w:space="0" w:color="auto"/>
              </w:divBdr>
            </w:div>
            <w:div w:id="453406782">
              <w:marLeft w:val="0"/>
              <w:marRight w:val="0"/>
              <w:marTop w:val="0"/>
              <w:marBottom w:val="0"/>
              <w:divBdr>
                <w:top w:val="none" w:sz="0" w:space="0" w:color="auto"/>
                <w:left w:val="none" w:sz="0" w:space="0" w:color="auto"/>
                <w:bottom w:val="none" w:sz="0" w:space="0" w:color="auto"/>
                <w:right w:val="none" w:sz="0" w:space="0" w:color="auto"/>
              </w:divBdr>
            </w:div>
            <w:div w:id="461732960">
              <w:marLeft w:val="0"/>
              <w:marRight w:val="0"/>
              <w:marTop w:val="0"/>
              <w:marBottom w:val="0"/>
              <w:divBdr>
                <w:top w:val="none" w:sz="0" w:space="0" w:color="auto"/>
                <w:left w:val="none" w:sz="0" w:space="0" w:color="auto"/>
                <w:bottom w:val="none" w:sz="0" w:space="0" w:color="auto"/>
                <w:right w:val="none" w:sz="0" w:space="0" w:color="auto"/>
              </w:divBdr>
            </w:div>
            <w:div w:id="345597406">
              <w:marLeft w:val="0"/>
              <w:marRight w:val="0"/>
              <w:marTop w:val="0"/>
              <w:marBottom w:val="0"/>
              <w:divBdr>
                <w:top w:val="none" w:sz="0" w:space="0" w:color="auto"/>
                <w:left w:val="none" w:sz="0" w:space="0" w:color="auto"/>
                <w:bottom w:val="none" w:sz="0" w:space="0" w:color="auto"/>
                <w:right w:val="none" w:sz="0" w:space="0" w:color="auto"/>
              </w:divBdr>
            </w:div>
            <w:div w:id="559051401">
              <w:marLeft w:val="0"/>
              <w:marRight w:val="0"/>
              <w:marTop w:val="0"/>
              <w:marBottom w:val="0"/>
              <w:divBdr>
                <w:top w:val="none" w:sz="0" w:space="0" w:color="auto"/>
                <w:left w:val="none" w:sz="0" w:space="0" w:color="auto"/>
                <w:bottom w:val="none" w:sz="0" w:space="0" w:color="auto"/>
                <w:right w:val="none" w:sz="0" w:space="0" w:color="auto"/>
              </w:divBdr>
            </w:div>
            <w:div w:id="779253651">
              <w:marLeft w:val="0"/>
              <w:marRight w:val="0"/>
              <w:marTop w:val="0"/>
              <w:marBottom w:val="0"/>
              <w:divBdr>
                <w:top w:val="none" w:sz="0" w:space="0" w:color="auto"/>
                <w:left w:val="none" w:sz="0" w:space="0" w:color="auto"/>
                <w:bottom w:val="none" w:sz="0" w:space="0" w:color="auto"/>
                <w:right w:val="none" w:sz="0" w:space="0" w:color="auto"/>
              </w:divBdr>
            </w:div>
            <w:div w:id="1793356785">
              <w:marLeft w:val="0"/>
              <w:marRight w:val="0"/>
              <w:marTop w:val="0"/>
              <w:marBottom w:val="0"/>
              <w:divBdr>
                <w:top w:val="none" w:sz="0" w:space="0" w:color="auto"/>
                <w:left w:val="none" w:sz="0" w:space="0" w:color="auto"/>
                <w:bottom w:val="none" w:sz="0" w:space="0" w:color="auto"/>
                <w:right w:val="none" w:sz="0" w:space="0" w:color="auto"/>
              </w:divBdr>
            </w:div>
            <w:div w:id="528833952">
              <w:marLeft w:val="0"/>
              <w:marRight w:val="0"/>
              <w:marTop w:val="0"/>
              <w:marBottom w:val="0"/>
              <w:divBdr>
                <w:top w:val="none" w:sz="0" w:space="0" w:color="auto"/>
                <w:left w:val="none" w:sz="0" w:space="0" w:color="auto"/>
                <w:bottom w:val="none" w:sz="0" w:space="0" w:color="auto"/>
                <w:right w:val="none" w:sz="0" w:space="0" w:color="auto"/>
              </w:divBdr>
            </w:div>
            <w:div w:id="2049063782">
              <w:marLeft w:val="0"/>
              <w:marRight w:val="0"/>
              <w:marTop w:val="0"/>
              <w:marBottom w:val="0"/>
              <w:divBdr>
                <w:top w:val="none" w:sz="0" w:space="0" w:color="auto"/>
                <w:left w:val="none" w:sz="0" w:space="0" w:color="auto"/>
                <w:bottom w:val="none" w:sz="0" w:space="0" w:color="auto"/>
                <w:right w:val="none" w:sz="0" w:space="0" w:color="auto"/>
              </w:divBdr>
            </w:div>
            <w:div w:id="1625959188">
              <w:marLeft w:val="0"/>
              <w:marRight w:val="0"/>
              <w:marTop w:val="0"/>
              <w:marBottom w:val="0"/>
              <w:divBdr>
                <w:top w:val="none" w:sz="0" w:space="0" w:color="auto"/>
                <w:left w:val="none" w:sz="0" w:space="0" w:color="auto"/>
                <w:bottom w:val="none" w:sz="0" w:space="0" w:color="auto"/>
                <w:right w:val="none" w:sz="0" w:space="0" w:color="auto"/>
              </w:divBdr>
            </w:div>
            <w:div w:id="687367155">
              <w:marLeft w:val="0"/>
              <w:marRight w:val="0"/>
              <w:marTop w:val="0"/>
              <w:marBottom w:val="0"/>
              <w:divBdr>
                <w:top w:val="none" w:sz="0" w:space="0" w:color="auto"/>
                <w:left w:val="none" w:sz="0" w:space="0" w:color="auto"/>
                <w:bottom w:val="none" w:sz="0" w:space="0" w:color="auto"/>
                <w:right w:val="none" w:sz="0" w:space="0" w:color="auto"/>
              </w:divBdr>
            </w:div>
            <w:div w:id="181168900">
              <w:marLeft w:val="0"/>
              <w:marRight w:val="0"/>
              <w:marTop w:val="0"/>
              <w:marBottom w:val="0"/>
              <w:divBdr>
                <w:top w:val="none" w:sz="0" w:space="0" w:color="auto"/>
                <w:left w:val="none" w:sz="0" w:space="0" w:color="auto"/>
                <w:bottom w:val="none" w:sz="0" w:space="0" w:color="auto"/>
                <w:right w:val="none" w:sz="0" w:space="0" w:color="auto"/>
              </w:divBdr>
            </w:div>
            <w:div w:id="663776776">
              <w:marLeft w:val="0"/>
              <w:marRight w:val="0"/>
              <w:marTop w:val="0"/>
              <w:marBottom w:val="0"/>
              <w:divBdr>
                <w:top w:val="none" w:sz="0" w:space="0" w:color="auto"/>
                <w:left w:val="none" w:sz="0" w:space="0" w:color="auto"/>
                <w:bottom w:val="none" w:sz="0" w:space="0" w:color="auto"/>
                <w:right w:val="none" w:sz="0" w:space="0" w:color="auto"/>
              </w:divBdr>
            </w:div>
            <w:div w:id="1617758234">
              <w:marLeft w:val="0"/>
              <w:marRight w:val="0"/>
              <w:marTop w:val="0"/>
              <w:marBottom w:val="0"/>
              <w:divBdr>
                <w:top w:val="none" w:sz="0" w:space="0" w:color="auto"/>
                <w:left w:val="none" w:sz="0" w:space="0" w:color="auto"/>
                <w:bottom w:val="none" w:sz="0" w:space="0" w:color="auto"/>
                <w:right w:val="none" w:sz="0" w:space="0" w:color="auto"/>
              </w:divBdr>
            </w:div>
            <w:div w:id="1231691916">
              <w:marLeft w:val="0"/>
              <w:marRight w:val="0"/>
              <w:marTop w:val="0"/>
              <w:marBottom w:val="0"/>
              <w:divBdr>
                <w:top w:val="none" w:sz="0" w:space="0" w:color="auto"/>
                <w:left w:val="none" w:sz="0" w:space="0" w:color="auto"/>
                <w:bottom w:val="none" w:sz="0" w:space="0" w:color="auto"/>
                <w:right w:val="none" w:sz="0" w:space="0" w:color="auto"/>
              </w:divBdr>
            </w:div>
            <w:div w:id="668557105">
              <w:marLeft w:val="0"/>
              <w:marRight w:val="0"/>
              <w:marTop w:val="0"/>
              <w:marBottom w:val="0"/>
              <w:divBdr>
                <w:top w:val="none" w:sz="0" w:space="0" w:color="auto"/>
                <w:left w:val="none" w:sz="0" w:space="0" w:color="auto"/>
                <w:bottom w:val="none" w:sz="0" w:space="0" w:color="auto"/>
                <w:right w:val="none" w:sz="0" w:space="0" w:color="auto"/>
              </w:divBdr>
            </w:div>
            <w:div w:id="252708904">
              <w:marLeft w:val="0"/>
              <w:marRight w:val="0"/>
              <w:marTop w:val="0"/>
              <w:marBottom w:val="0"/>
              <w:divBdr>
                <w:top w:val="none" w:sz="0" w:space="0" w:color="auto"/>
                <w:left w:val="none" w:sz="0" w:space="0" w:color="auto"/>
                <w:bottom w:val="none" w:sz="0" w:space="0" w:color="auto"/>
                <w:right w:val="none" w:sz="0" w:space="0" w:color="auto"/>
              </w:divBdr>
            </w:div>
            <w:div w:id="1692030974">
              <w:marLeft w:val="0"/>
              <w:marRight w:val="0"/>
              <w:marTop w:val="0"/>
              <w:marBottom w:val="0"/>
              <w:divBdr>
                <w:top w:val="none" w:sz="0" w:space="0" w:color="auto"/>
                <w:left w:val="none" w:sz="0" w:space="0" w:color="auto"/>
                <w:bottom w:val="none" w:sz="0" w:space="0" w:color="auto"/>
                <w:right w:val="none" w:sz="0" w:space="0" w:color="auto"/>
              </w:divBdr>
            </w:div>
            <w:div w:id="1440682359">
              <w:marLeft w:val="0"/>
              <w:marRight w:val="0"/>
              <w:marTop w:val="0"/>
              <w:marBottom w:val="0"/>
              <w:divBdr>
                <w:top w:val="none" w:sz="0" w:space="0" w:color="auto"/>
                <w:left w:val="none" w:sz="0" w:space="0" w:color="auto"/>
                <w:bottom w:val="none" w:sz="0" w:space="0" w:color="auto"/>
                <w:right w:val="none" w:sz="0" w:space="0" w:color="auto"/>
              </w:divBdr>
            </w:div>
            <w:div w:id="406808282">
              <w:marLeft w:val="0"/>
              <w:marRight w:val="0"/>
              <w:marTop w:val="0"/>
              <w:marBottom w:val="0"/>
              <w:divBdr>
                <w:top w:val="none" w:sz="0" w:space="0" w:color="auto"/>
                <w:left w:val="none" w:sz="0" w:space="0" w:color="auto"/>
                <w:bottom w:val="none" w:sz="0" w:space="0" w:color="auto"/>
                <w:right w:val="none" w:sz="0" w:space="0" w:color="auto"/>
              </w:divBdr>
            </w:div>
            <w:div w:id="1558197834">
              <w:marLeft w:val="0"/>
              <w:marRight w:val="0"/>
              <w:marTop w:val="0"/>
              <w:marBottom w:val="0"/>
              <w:divBdr>
                <w:top w:val="none" w:sz="0" w:space="0" w:color="auto"/>
                <w:left w:val="none" w:sz="0" w:space="0" w:color="auto"/>
                <w:bottom w:val="none" w:sz="0" w:space="0" w:color="auto"/>
                <w:right w:val="none" w:sz="0" w:space="0" w:color="auto"/>
              </w:divBdr>
            </w:div>
            <w:div w:id="1129055125">
              <w:marLeft w:val="0"/>
              <w:marRight w:val="0"/>
              <w:marTop w:val="0"/>
              <w:marBottom w:val="0"/>
              <w:divBdr>
                <w:top w:val="none" w:sz="0" w:space="0" w:color="auto"/>
                <w:left w:val="none" w:sz="0" w:space="0" w:color="auto"/>
                <w:bottom w:val="none" w:sz="0" w:space="0" w:color="auto"/>
                <w:right w:val="none" w:sz="0" w:space="0" w:color="auto"/>
              </w:divBdr>
            </w:div>
            <w:div w:id="114374918">
              <w:marLeft w:val="0"/>
              <w:marRight w:val="0"/>
              <w:marTop w:val="0"/>
              <w:marBottom w:val="0"/>
              <w:divBdr>
                <w:top w:val="none" w:sz="0" w:space="0" w:color="auto"/>
                <w:left w:val="none" w:sz="0" w:space="0" w:color="auto"/>
                <w:bottom w:val="none" w:sz="0" w:space="0" w:color="auto"/>
                <w:right w:val="none" w:sz="0" w:space="0" w:color="auto"/>
              </w:divBdr>
            </w:div>
            <w:div w:id="619457260">
              <w:marLeft w:val="0"/>
              <w:marRight w:val="0"/>
              <w:marTop w:val="0"/>
              <w:marBottom w:val="0"/>
              <w:divBdr>
                <w:top w:val="none" w:sz="0" w:space="0" w:color="auto"/>
                <w:left w:val="none" w:sz="0" w:space="0" w:color="auto"/>
                <w:bottom w:val="none" w:sz="0" w:space="0" w:color="auto"/>
                <w:right w:val="none" w:sz="0" w:space="0" w:color="auto"/>
              </w:divBdr>
            </w:div>
            <w:div w:id="675575290">
              <w:marLeft w:val="0"/>
              <w:marRight w:val="0"/>
              <w:marTop w:val="0"/>
              <w:marBottom w:val="0"/>
              <w:divBdr>
                <w:top w:val="none" w:sz="0" w:space="0" w:color="auto"/>
                <w:left w:val="none" w:sz="0" w:space="0" w:color="auto"/>
                <w:bottom w:val="none" w:sz="0" w:space="0" w:color="auto"/>
                <w:right w:val="none" w:sz="0" w:space="0" w:color="auto"/>
              </w:divBdr>
            </w:div>
            <w:div w:id="407928092">
              <w:marLeft w:val="0"/>
              <w:marRight w:val="0"/>
              <w:marTop w:val="0"/>
              <w:marBottom w:val="0"/>
              <w:divBdr>
                <w:top w:val="none" w:sz="0" w:space="0" w:color="auto"/>
                <w:left w:val="none" w:sz="0" w:space="0" w:color="auto"/>
                <w:bottom w:val="none" w:sz="0" w:space="0" w:color="auto"/>
                <w:right w:val="none" w:sz="0" w:space="0" w:color="auto"/>
              </w:divBdr>
            </w:div>
            <w:div w:id="1007513906">
              <w:marLeft w:val="0"/>
              <w:marRight w:val="0"/>
              <w:marTop w:val="0"/>
              <w:marBottom w:val="0"/>
              <w:divBdr>
                <w:top w:val="none" w:sz="0" w:space="0" w:color="auto"/>
                <w:left w:val="none" w:sz="0" w:space="0" w:color="auto"/>
                <w:bottom w:val="none" w:sz="0" w:space="0" w:color="auto"/>
                <w:right w:val="none" w:sz="0" w:space="0" w:color="auto"/>
              </w:divBdr>
            </w:div>
            <w:div w:id="640890288">
              <w:marLeft w:val="0"/>
              <w:marRight w:val="0"/>
              <w:marTop w:val="0"/>
              <w:marBottom w:val="0"/>
              <w:divBdr>
                <w:top w:val="none" w:sz="0" w:space="0" w:color="auto"/>
                <w:left w:val="none" w:sz="0" w:space="0" w:color="auto"/>
                <w:bottom w:val="none" w:sz="0" w:space="0" w:color="auto"/>
                <w:right w:val="none" w:sz="0" w:space="0" w:color="auto"/>
              </w:divBdr>
            </w:div>
            <w:div w:id="902066154">
              <w:marLeft w:val="0"/>
              <w:marRight w:val="0"/>
              <w:marTop w:val="0"/>
              <w:marBottom w:val="0"/>
              <w:divBdr>
                <w:top w:val="none" w:sz="0" w:space="0" w:color="auto"/>
                <w:left w:val="none" w:sz="0" w:space="0" w:color="auto"/>
                <w:bottom w:val="none" w:sz="0" w:space="0" w:color="auto"/>
                <w:right w:val="none" w:sz="0" w:space="0" w:color="auto"/>
              </w:divBdr>
            </w:div>
            <w:div w:id="228228530">
              <w:marLeft w:val="0"/>
              <w:marRight w:val="0"/>
              <w:marTop w:val="0"/>
              <w:marBottom w:val="0"/>
              <w:divBdr>
                <w:top w:val="none" w:sz="0" w:space="0" w:color="auto"/>
                <w:left w:val="none" w:sz="0" w:space="0" w:color="auto"/>
                <w:bottom w:val="none" w:sz="0" w:space="0" w:color="auto"/>
                <w:right w:val="none" w:sz="0" w:space="0" w:color="auto"/>
              </w:divBdr>
            </w:div>
            <w:div w:id="901600361">
              <w:marLeft w:val="0"/>
              <w:marRight w:val="0"/>
              <w:marTop w:val="0"/>
              <w:marBottom w:val="0"/>
              <w:divBdr>
                <w:top w:val="none" w:sz="0" w:space="0" w:color="auto"/>
                <w:left w:val="none" w:sz="0" w:space="0" w:color="auto"/>
                <w:bottom w:val="none" w:sz="0" w:space="0" w:color="auto"/>
                <w:right w:val="none" w:sz="0" w:space="0" w:color="auto"/>
              </w:divBdr>
            </w:div>
            <w:div w:id="1795324271">
              <w:marLeft w:val="0"/>
              <w:marRight w:val="0"/>
              <w:marTop w:val="0"/>
              <w:marBottom w:val="0"/>
              <w:divBdr>
                <w:top w:val="none" w:sz="0" w:space="0" w:color="auto"/>
                <w:left w:val="none" w:sz="0" w:space="0" w:color="auto"/>
                <w:bottom w:val="none" w:sz="0" w:space="0" w:color="auto"/>
                <w:right w:val="none" w:sz="0" w:space="0" w:color="auto"/>
              </w:divBdr>
            </w:div>
            <w:div w:id="928588625">
              <w:marLeft w:val="0"/>
              <w:marRight w:val="0"/>
              <w:marTop w:val="0"/>
              <w:marBottom w:val="0"/>
              <w:divBdr>
                <w:top w:val="none" w:sz="0" w:space="0" w:color="auto"/>
                <w:left w:val="none" w:sz="0" w:space="0" w:color="auto"/>
                <w:bottom w:val="none" w:sz="0" w:space="0" w:color="auto"/>
                <w:right w:val="none" w:sz="0" w:space="0" w:color="auto"/>
              </w:divBdr>
            </w:div>
            <w:div w:id="2099325360">
              <w:marLeft w:val="0"/>
              <w:marRight w:val="0"/>
              <w:marTop w:val="0"/>
              <w:marBottom w:val="0"/>
              <w:divBdr>
                <w:top w:val="none" w:sz="0" w:space="0" w:color="auto"/>
                <w:left w:val="none" w:sz="0" w:space="0" w:color="auto"/>
                <w:bottom w:val="none" w:sz="0" w:space="0" w:color="auto"/>
                <w:right w:val="none" w:sz="0" w:space="0" w:color="auto"/>
              </w:divBdr>
            </w:div>
            <w:div w:id="1249579257">
              <w:marLeft w:val="0"/>
              <w:marRight w:val="0"/>
              <w:marTop w:val="0"/>
              <w:marBottom w:val="0"/>
              <w:divBdr>
                <w:top w:val="none" w:sz="0" w:space="0" w:color="auto"/>
                <w:left w:val="none" w:sz="0" w:space="0" w:color="auto"/>
                <w:bottom w:val="none" w:sz="0" w:space="0" w:color="auto"/>
                <w:right w:val="none" w:sz="0" w:space="0" w:color="auto"/>
              </w:divBdr>
            </w:div>
            <w:div w:id="527138172">
              <w:marLeft w:val="0"/>
              <w:marRight w:val="0"/>
              <w:marTop w:val="0"/>
              <w:marBottom w:val="0"/>
              <w:divBdr>
                <w:top w:val="none" w:sz="0" w:space="0" w:color="auto"/>
                <w:left w:val="none" w:sz="0" w:space="0" w:color="auto"/>
                <w:bottom w:val="none" w:sz="0" w:space="0" w:color="auto"/>
                <w:right w:val="none" w:sz="0" w:space="0" w:color="auto"/>
              </w:divBdr>
            </w:div>
            <w:div w:id="1051731287">
              <w:marLeft w:val="0"/>
              <w:marRight w:val="0"/>
              <w:marTop w:val="0"/>
              <w:marBottom w:val="0"/>
              <w:divBdr>
                <w:top w:val="none" w:sz="0" w:space="0" w:color="auto"/>
                <w:left w:val="none" w:sz="0" w:space="0" w:color="auto"/>
                <w:bottom w:val="none" w:sz="0" w:space="0" w:color="auto"/>
                <w:right w:val="none" w:sz="0" w:space="0" w:color="auto"/>
              </w:divBdr>
            </w:div>
            <w:div w:id="507914538">
              <w:marLeft w:val="0"/>
              <w:marRight w:val="0"/>
              <w:marTop w:val="0"/>
              <w:marBottom w:val="0"/>
              <w:divBdr>
                <w:top w:val="none" w:sz="0" w:space="0" w:color="auto"/>
                <w:left w:val="none" w:sz="0" w:space="0" w:color="auto"/>
                <w:bottom w:val="none" w:sz="0" w:space="0" w:color="auto"/>
                <w:right w:val="none" w:sz="0" w:space="0" w:color="auto"/>
              </w:divBdr>
            </w:div>
            <w:div w:id="1116633996">
              <w:marLeft w:val="0"/>
              <w:marRight w:val="0"/>
              <w:marTop w:val="0"/>
              <w:marBottom w:val="0"/>
              <w:divBdr>
                <w:top w:val="none" w:sz="0" w:space="0" w:color="auto"/>
                <w:left w:val="none" w:sz="0" w:space="0" w:color="auto"/>
                <w:bottom w:val="none" w:sz="0" w:space="0" w:color="auto"/>
                <w:right w:val="none" w:sz="0" w:space="0" w:color="auto"/>
              </w:divBdr>
            </w:div>
            <w:div w:id="1511722231">
              <w:marLeft w:val="0"/>
              <w:marRight w:val="0"/>
              <w:marTop w:val="0"/>
              <w:marBottom w:val="0"/>
              <w:divBdr>
                <w:top w:val="none" w:sz="0" w:space="0" w:color="auto"/>
                <w:left w:val="none" w:sz="0" w:space="0" w:color="auto"/>
                <w:bottom w:val="none" w:sz="0" w:space="0" w:color="auto"/>
                <w:right w:val="none" w:sz="0" w:space="0" w:color="auto"/>
              </w:divBdr>
            </w:div>
            <w:div w:id="1508786785">
              <w:marLeft w:val="0"/>
              <w:marRight w:val="0"/>
              <w:marTop w:val="0"/>
              <w:marBottom w:val="0"/>
              <w:divBdr>
                <w:top w:val="none" w:sz="0" w:space="0" w:color="auto"/>
                <w:left w:val="none" w:sz="0" w:space="0" w:color="auto"/>
                <w:bottom w:val="none" w:sz="0" w:space="0" w:color="auto"/>
                <w:right w:val="none" w:sz="0" w:space="0" w:color="auto"/>
              </w:divBdr>
            </w:div>
            <w:div w:id="549847930">
              <w:marLeft w:val="0"/>
              <w:marRight w:val="0"/>
              <w:marTop w:val="0"/>
              <w:marBottom w:val="0"/>
              <w:divBdr>
                <w:top w:val="none" w:sz="0" w:space="0" w:color="auto"/>
                <w:left w:val="none" w:sz="0" w:space="0" w:color="auto"/>
                <w:bottom w:val="none" w:sz="0" w:space="0" w:color="auto"/>
                <w:right w:val="none" w:sz="0" w:space="0" w:color="auto"/>
              </w:divBdr>
            </w:div>
            <w:div w:id="2035492733">
              <w:marLeft w:val="0"/>
              <w:marRight w:val="0"/>
              <w:marTop w:val="0"/>
              <w:marBottom w:val="0"/>
              <w:divBdr>
                <w:top w:val="none" w:sz="0" w:space="0" w:color="auto"/>
                <w:left w:val="none" w:sz="0" w:space="0" w:color="auto"/>
                <w:bottom w:val="none" w:sz="0" w:space="0" w:color="auto"/>
                <w:right w:val="none" w:sz="0" w:space="0" w:color="auto"/>
              </w:divBdr>
            </w:div>
            <w:div w:id="1874074202">
              <w:marLeft w:val="0"/>
              <w:marRight w:val="0"/>
              <w:marTop w:val="0"/>
              <w:marBottom w:val="0"/>
              <w:divBdr>
                <w:top w:val="none" w:sz="0" w:space="0" w:color="auto"/>
                <w:left w:val="none" w:sz="0" w:space="0" w:color="auto"/>
                <w:bottom w:val="none" w:sz="0" w:space="0" w:color="auto"/>
                <w:right w:val="none" w:sz="0" w:space="0" w:color="auto"/>
              </w:divBdr>
            </w:div>
            <w:div w:id="1955163881">
              <w:marLeft w:val="0"/>
              <w:marRight w:val="0"/>
              <w:marTop w:val="0"/>
              <w:marBottom w:val="0"/>
              <w:divBdr>
                <w:top w:val="none" w:sz="0" w:space="0" w:color="auto"/>
                <w:left w:val="none" w:sz="0" w:space="0" w:color="auto"/>
                <w:bottom w:val="none" w:sz="0" w:space="0" w:color="auto"/>
                <w:right w:val="none" w:sz="0" w:space="0" w:color="auto"/>
              </w:divBdr>
            </w:div>
            <w:div w:id="226192114">
              <w:marLeft w:val="0"/>
              <w:marRight w:val="0"/>
              <w:marTop w:val="0"/>
              <w:marBottom w:val="0"/>
              <w:divBdr>
                <w:top w:val="none" w:sz="0" w:space="0" w:color="auto"/>
                <w:left w:val="none" w:sz="0" w:space="0" w:color="auto"/>
                <w:bottom w:val="none" w:sz="0" w:space="0" w:color="auto"/>
                <w:right w:val="none" w:sz="0" w:space="0" w:color="auto"/>
              </w:divBdr>
            </w:div>
            <w:div w:id="1850289266">
              <w:marLeft w:val="0"/>
              <w:marRight w:val="0"/>
              <w:marTop w:val="0"/>
              <w:marBottom w:val="0"/>
              <w:divBdr>
                <w:top w:val="none" w:sz="0" w:space="0" w:color="auto"/>
                <w:left w:val="none" w:sz="0" w:space="0" w:color="auto"/>
                <w:bottom w:val="none" w:sz="0" w:space="0" w:color="auto"/>
                <w:right w:val="none" w:sz="0" w:space="0" w:color="auto"/>
              </w:divBdr>
            </w:div>
            <w:div w:id="852453646">
              <w:marLeft w:val="0"/>
              <w:marRight w:val="0"/>
              <w:marTop w:val="0"/>
              <w:marBottom w:val="0"/>
              <w:divBdr>
                <w:top w:val="none" w:sz="0" w:space="0" w:color="auto"/>
                <w:left w:val="none" w:sz="0" w:space="0" w:color="auto"/>
                <w:bottom w:val="none" w:sz="0" w:space="0" w:color="auto"/>
                <w:right w:val="none" w:sz="0" w:space="0" w:color="auto"/>
              </w:divBdr>
            </w:div>
            <w:div w:id="1952663391">
              <w:marLeft w:val="0"/>
              <w:marRight w:val="0"/>
              <w:marTop w:val="0"/>
              <w:marBottom w:val="0"/>
              <w:divBdr>
                <w:top w:val="none" w:sz="0" w:space="0" w:color="auto"/>
                <w:left w:val="none" w:sz="0" w:space="0" w:color="auto"/>
                <w:bottom w:val="none" w:sz="0" w:space="0" w:color="auto"/>
                <w:right w:val="none" w:sz="0" w:space="0" w:color="auto"/>
              </w:divBdr>
            </w:div>
            <w:div w:id="614599808">
              <w:marLeft w:val="0"/>
              <w:marRight w:val="0"/>
              <w:marTop w:val="0"/>
              <w:marBottom w:val="0"/>
              <w:divBdr>
                <w:top w:val="none" w:sz="0" w:space="0" w:color="auto"/>
                <w:left w:val="none" w:sz="0" w:space="0" w:color="auto"/>
                <w:bottom w:val="none" w:sz="0" w:space="0" w:color="auto"/>
                <w:right w:val="none" w:sz="0" w:space="0" w:color="auto"/>
              </w:divBdr>
            </w:div>
            <w:div w:id="513303012">
              <w:marLeft w:val="0"/>
              <w:marRight w:val="0"/>
              <w:marTop w:val="0"/>
              <w:marBottom w:val="0"/>
              <w:divBdr>
                <w:top w:val="none" w:sz="0" w:space="0" w:color="auto"/>
                <w:left w:val="none" w:sz="0" w:space="0" w:color="auto"/>
                <w:bottom w:val="none" w:sz="0" w:space="0" w:color="auto"/>
                <w:right w:val="none" w:sz="0" w:space="0" w:color="auto"/>
              </w:divBdr>
            </w:div>
            <w:div w:id="182018449">
              <w:marLeft w:val="0"/>
              <w:marRight w:val="0"/>
              <w:marTop w:val="0"/>
              <w:marBottom w:val="0"/>
              <w:divBdr>
                <w:top w:val="none" w:sz="0" w:space="0" w:color="auto"/>
                <w:left w:val="none" w:sz="0" w:space="0" w:color="auto"/>
                <w:bottom w:val="none" w:sz="0" w:space="0" w:color="auto"/>
                <w:right w:val="none" w:sz="0" w:space="0" w:color="auto"/>
              </w:divBdr>
            </w:div>
            <w:div w:id="736903245">
              <w:marLeft w:val="0"/>
              <w:marRight w:val="0"/>
              <w:marTop w:val="0"/>
              <w:marBottom w:val="0"/>
              <w:divBdr>
                <w:top w:val="none" w:sz="0" w:space="0" w:color="auto"/>
                <w:left w:val="none" w:sz="0" w:space="0" w:color="auto"/>
                <w:bottom w:val="none" w:sz="0" w:space="0" w:color="auto"/>
                <w:right w:val="none" w:sz="0" w:space="0" w:color="auto"/>
              </w:divBdr>
            </w:div>
            <w:div w:id="1933053038">
              <w:marLeft w:val="0"/>
              <w:marRight w:val="0"/>
              <w:marTop w:val="0"/>
              <w:marBottom w:val="0"/>
              <w:divBdr>
                <w:top w:val="none" w:sz="0" w:space="0" w:color="auto"/>
                <w:left w:val="none" w:sz="0" w:space="0" w:color="auto"/>
                <w:bottom w:val="none" w:sz="0" w:space="0" w:color="auto"/>
                <w:right w:val="none" w:sz="0" w:space="0" w:color="auto"/>
              </w:divBdr>
            </w:div>
            <w:div w:id="1411465546">
              <w:marLeft w:val="0"/>
              <w:marRight w:val="0"/>
              <w:marTop w:val="0"/>
              <w:marBottom w:val="0"/>
              <w:divBdr>
                <w:top w:val="none" w:sz="0" w:space="0" w:color="auto"/>
                <w:left w:val="none" w:sz="0" w:space="0" w:color="auto"/>
                <w:bottom w:val="none" w:sz="0" w:space="0" w:color="auto"/>
                <w:right w:val="none" w:sz="0" w:space="0" w:color="auto"/>
              </w:divBdr>
            </w:div>
            <w:div w:id="1106117198">
              <w:marLeft w:val="0"/>
              <w:marRight w:val="0"/>
              <w:marTop w:val="0"/>
              <w:marBottom w:val="0"/>
              <w:divBdr>
                <w:top w:val="none" w:sz="0" w:space="0" w:color="auto"/>
                <w:left w:val="none" w:sz="0" w:space="0" w:color="auto"/>
                <w:bottom w:val="none" w:sz="0" w:space="0" w:color="auto"/>
                <w:right w:val="none" w:sz="0" w:space="0" w:color="auto"/>
              </w:divBdr>
            </w:div>
            <w:div w:id="1768647246">
              <w:marLeft w:val="0"/>
              <w:marRight w:val="0"/>
              <w:marTop w:val="0"/>
              <w:marBottom w:val="0"/>
              <w:divBdr>
                <w:top w:val="none" w:sz="0" w:space="0" w:color="auto"/>
                <w:left w:val="none" w:sz="0" w:space="0" w:color="auto"/>
                <w:bottom w:val="none" w:sz="0" w:space="0" w:color="auto"/>
                <w:right w:val="none" w:sz="0" w:space="0" w:color="auto"/>
              </w:divBdr>
            </w:div>
            <w:div w:id="1451053155">
              <w:marLeft w:val="0"/>
              <w:marRight w:val="0"/>
              <w:marTop w:val="0"/>
              <w:marBottom w:val="0"/>
              <w:divBdr>
                <w:top w:val="none" w:sz="0" w:space="0" w:color="auto"/>
                <w:left w:val="none" w:sz="0" w:space="0" w:color="auto"/>
                <w:bottom w:val="none" w:sz="0" w:space="0" w:color="auto"/>
                <w:right w:val="none" w:sz="0" w:space="0" w:color="auto"/>
              </w:divBdr>
            </w:div>
            <w:div w:id="1986004486">
              <w:marLeft w:val="0"/>
              <w:marRight w:val="0"/>
              <w:marTop w:val="0"/>
              <w:marBottom w:val="0"/>
              <w:divBdr>
                <w:top w:val="none" w:sz="0" w:space="0" w:color="auto"/>
                <w:left w:val="none" w:sz="0" w:space="0" w:color="auto"/>
                <w:bottom w:val="none" w:sz="0" w:space="0" w:color="auto"/>
                <w:right w:val="none" w:sz="0" w:space="0" w:color="auto"/>
              </w:divBdr>
            </w:div>
            <w:div w:id="441729130">
              <w:marLeft w:val="0"/>
              <w:marRight w:val="0"/>
              <w:marTop w:val="0"/>
              <w:marBottom w:val="0"/>
              <w:divBdr>
                <w:top w:val="none" w:sz="0" w:space="0" w:color="auto"/>
                <w:left w:val="none" w:sz="0" w:space="0" w:color="auto"/>
                <w:bottom w:val="none" w:sz="0" w:space="0" w:color="auto"/>
                <w:right w:val="none" w:sz="0" w:space="0" w:color="auto"/>
              </w:divBdr>
            </w:div>
            <w:div w:id="946500120">
              <w:marLeft w:val="0"/>
              <w:marRight w:val="0"/>
              <w:marTop w:val="0"/>
              <w:marBottom w:val="0"/>
              <w:divBdr>
                <w:top w:val="none" w:sz="0" w:space="0" w:color="auto"/>
                <w:left w:val="none" w:sz="0" w:space="0" w:color="auto"/>
                <w:bottom w:val="none" w:sz="0" w:space="0" w:color="auto"/>
                <w:right w:val="none" w:sz="0" w:space="0" w:color="auto"/>
              </w:divBdr>
            </w:div>
            <w:div w:id="476841404">
              <w:marLeft w:val="0"/>
              <w:marRight w:val="0"/>
              <w:marTop w:val="0"/>
              <w:marBottom w:val="0"/>
              <w:divBdr>
                <w:top w:val="none" w:sz="0" w:space="0" w:color="auto"/>
                <w:left w:val="none" w:sz="0" w:space="0" w:color="auto"/>
                <w:bottom w:val="none" w:sz="0" w:space="0" w:color="auto"/>
                <w:right w:val="none" w:sz="0" w:space="0" w:color="auto"/>
              </w:divBdr>
            </w:div>
            <w:div w:id="174540418">
              <w:marLeft w:val="0"/>
              <w:marRight w:val="0"/>
              <w:marTop w:val="0"/>
              <w:marBottom w:val="0"/>
              <w:divBdr>
                <w:top w:val="none" w:sz="0" w:space="0" w:color="auto"/>
                <w:left w:val="none" w:sz="0" w:space="0" w:color="auto"/>
                <w:bottom w:val="none" w:sz="0" w:space="0" w:color="auto"/>
                <w:right w:val="none" w:sz="0" w:space="0" w:color="auto"/>
              </w:divBdr>
            </w:div>
            <w:div w:id="1974404839">
              <w:marLeft w:val="0"/>
              <w:marRight w:val="0"/>
              <w:marTop w:val="0"/>
              <w:marBottom w:val="0"/>
              <w:divBdr>
                <w:top w:val="none" w:sz="0" w:space="0" w:color="auto"/>
                <w:left w:val="none" w:sz="0" w:space="0" w:color="auto"/>
                <w:bottom w:val="none" w:sz="0" w:space="0" w:color="auto"/>
                <w:right w:val="none" w:sz="0" w:space="0" w:color="auto"/>
              </w:divBdr>
            </w:div>
            <w:div w:id="1624077594">
              <w:marLeft w:val="0"/>
              <w:marRight w:val="0"/>
              <w:marTop w:val="0"/>
              <w:marBottom w:val="0"/>
              <w:divBdr>
                <w:top w:val="none" w:sz="0" w:space="0" w:color="auto"/>
                <w:left w:val="none" w:sz="0" w:space="0" w:color="auto"/>
                <w:bottom w:val="none" w:sz="0" w:space="0" w:color="auto"/>
                <w:right w:val="none" w:sz="0" w:space="0" w:color="auto"/>
              </w:divBdr>
            </w:div>
            <w:div w:id="513571679">
              <w:marLeft w:val="0"/>
              <w:marRight w:val="0"/>
              <w:marTop w:val="0"/>
              <w:marBottom w:val="0"/>
              <w:divBdr>
                <w:top w:val="none" w:sz="0" w:space="0" w:color="auto"/>
                <w:left w:val="none" w:sz="0" w:space="0" w:color="auto"/>
                <w:bottom w:val="none" w:sz="0" w:space="0" w:color="auto"/>
                <w:right w:val="none" w:sz="0" w:space="0" w:color="auto"/>
              </w:divBdr>
            </w:div>
            <w:div w:id="184829883">
              <w:marLeft w:val="0"/>
              <w:marRight w:val="0"/>
              <w:marTop w:val="0"/>
              <w:marBottom w:val="0"/>
              <w:divBdr>
                <w:top w:val="none" w:sz="0" w:space="0" w:color="auto"/>
                <w:left w:val="none" w:sz="0" w:space="0" w:color="auto"/>
                <w:bottom w:val="none" w:sz="0" w:space="0" w:color="auto"/>
                <w:right w:val="none" w:sz="0" w:space="0" w:color="auto"/>
              </w:divBdr>
            </w:div>
            <w:div w:id="1614557183">
              <w:marLeft w:val="0"/>
              <w:marRight w:val="0"/>
              <w:marTop w:val="0"/>
              <w:marBottom w:val="0"/>
              <w:divBdr>
                <w:top w:val="none" w:sz="0" w:space="0" w:color="auto"/>
                <w:left w:val="none" w:sz="0" w:space="0" w:color="auto"/>
                <w:bottom w:val="none" w:sz="0" w:space="0" w:color="auto"/>
                <w:right w:val="none" w:sz="0" w:space="0" w:color="auto"/>
              </w:divBdr>
            </w:div>
            <w:div w:id="1721782323">
              <w:marLeft w:val="0"/>
              <w:marRight w:val="0"/>
              <w:marTop w:val="0"/>
              <w:marBottom w:val="0"/>
              <w:divBdr>
                <w:top w:val="none" w:sz="0" w:space="0" w:color="auto"/>
                <w:left w:val="none" w:sz="0" w:space="0" w:color="auto"/>
                <w:bottom w:val="none" w:sz="0" w:space="0" w:color="auto"/>
                <w:right w:val="none" w:sz="0" w:space="0" w:color="auto"/>
              </w:divBdr>
            </w:div>
            <w:div w:id="1572230776">
              <w:marLeft w:val="0"/>
              <w:marRight w:val="0"/>
              <w:marTop w:val="0"/>
              <w:marBottom w:val="0"/>
              <w:divBdr>
                <w:top w:val="none" w:sz="0" w:space="0" w:color="auto"/>
                <w:left w:val="none" w:sz="0" w:space="0" w:color="auto"/>
                <w:bottom w:val="none" w:sz="0" w:space="0" w:color="auto"/>
                <w:right w:val="none" w:sz="0" w:space="0" w:color="auto"/>
              </w:divBdr>
            </w:div>
            <w:div w:id="1802075193">
              <w:marLeft w:val="0"/>
              <w:marRight w:val="0"/>
              <w:marTop w:val="0"/>
              <w:marBottom w:val="0"/>
              <w:divBdr>
                <w:top w:val="none" w:sz="0" w:space="0" w:color="auto"/>
                <w:left w:val="none" w:sz="0" w:space="0" w:color="auto"/>
                <w:bottom w:val="none" w:sz="0" w:space="0" w:color="auto"/>
                <w:right w:val="none" w:sz="0" w:space="0" w:color="auto"/>
              </w:divBdr>
            </w:div>
            <w:div w:id="1308778809">
              <w:marLeft w:val="0"/>
              <w:marRight w:val="0"/>
              <w:marTop w:val="0"/>
              <w:marBottom w:val="0"/>
              <w:divBdr>
                <w:top w:val="none" w:sz="0" w:space="0" w:color="auto"/>
                <w:left w:val="none" w:sz="0" w:space="0" w:color="auto"/>
                <w:bottom w:val="none" w:sz="0" w:space="0" w:color="auto"/>
                <w:right w:val="none" w:sz="0" w:space="0" w:color="auto"/>
              </w:divBdr>
            </w:div>
            <w:div w:id="2056002590">
              <w:marLeft w:val="0"/>
              <w:marRight w:val="0"/>
              <w:marTop w:val="0"/>
              <w:marBottom w:val="0"/>
              <w:divBdr>
                <w:top w:val="none" w:sz="0" w:space="0" w:color="auto"/>
                <w:left w:val="none" w:sz="0" w:space="0" w:color="auto"/>
                <w:bottom w:val="none" w:sz="0" w:space="0" w:color="auto"/>
                <w:right w:val="none" w:sz="0" w:space="0" w:color="auto"/>
              </w:divBdr>
            </w:div>
            <w:div w:id="1223442316">
              <w:marLeft w:val="0"/>
              <w:marRight w:val="0"/>
              <w:marTop w:val="0"/>
              <w:marBottom w:val="0"/>
              <w:divBdr>
                <w:top w:val="none" w:sz="0" w:space="0" w:color="auto"/>
                <w:left w:val="none" w:sz="0" w:space="0" w:color="auto"/>
                <w:bottom w:val="none" w:sz="0" w:space="0" w:color="auto"/>
                <w:right w:val="none" w:sz="0" w:space="0" w:color="auto"/>
              </w:divBdr>
            </w:div>
            <w:div w:id="200484748">
              <w:marLeft w:val="0"/>
              <w:marRight w:val="0"/>
              <w:marTop w:val="0"/>
              <w:marBottom w:val="0"/>
              <w:divBdr>
                <w:top w:val="none" w:sz="0" w:space="0" w:color="auto"/>
                <w:left w:val="none" w:sz="0" w:space="0" w:color="auto"/>
                <w:bottom w:val="none" w:sz="0" w:space="0" w:color="auto"/>
                <w:right w:val="none" w:sz="0" w:space="0" w:color="auto"/>
              </w:divBdr>
            </w:div>
            <w:div w:id="1106464048">
              <w:marLeft w:val="0"/>
              <w:marRight w:val="0"/>
              <w:marTop w:val="0"/>
              <w:marBottom w:val="0"/>
              <w:divBdr>
                <w:top w:val="none" w:sz="0" w:space="0" w:color="auto"/>
                <w:left w:val="none" w:sz="0" w:space="0" w:color="auto"/>
                <w:bottom w:val="none" w:sz="0" w:space="0" w:color="auto"/>
                <w:right w:val="none" w:sz="0" w:space="0" w:color="auto"/>
              </w:divBdr>
            </w:div>
            <w:div w:id="1049843110">
              <w:marLeft w:val="0"/>
              <w:marRight w:val="0"/>
              <w:marTop w:val="0"/>
              <w:marBottom w:val="0"/>
              <w:divBdr>
                <w:top w:val="none" w:sz="0" w:space="0" w:color="auto"/>
                <w:left w:val="none" w:sz="0" w:space="0" w:color="auto"/>
                <w:bottom w:val="none" w:sz="0" w:space="0" w:color="auto"/>
                <w:right w:val="none" w:sz="0" w:space="0" w:color="auto"/>
              </w:divBdr>
            </w:div>
            <w:div w:id="1929848394">
              <w:marLeft w:val="0"/>
              <w:marRight w:val="0"/>
              <w:marTop w:val="0"/>
              <w:marBottom w:val="0"/>
              <w:divBdr>
                <w:top w:val="none" w:sz="0" w:space="0" w:color="auto"/>
                <w:left w:val="none" w:sz="0" w:space="0" w:color="auto"/>
                <w:bottom w:val="none" w:sz="0" w:space="0" w:color="auto"/>
                <w:right w:val="none" w:sz="0" w:space="0" w:color="auto"/>
              </w:divBdr>
            </w:div>
            <w:div w:id="114908823">
              <w:marLeft w:val="0"/>
              <w:marRight w:val="0"/>
              <w:marTop w:val="0"/>
              <w:marBottom w:val="0"/>
              <w:divBdr>
                <w:top w:val="none" w:sz="0" w:space="0" w:color="auto"/>
                <w:left w:val="none" w:sz="0" w:space="0" w:color="auto"/>
                <w:bottom w:val="none" w:sz="0" w:space="0" w:color="auto"/>
                <w:right w:val="none" w:sz="0" w:space="0" w:color="auto"/>
              </w:divBdr>
            </w:div>
            <w:div w:id="1867476259">
              <w:marLeft w:val="0"/>
              <w:marRight w:val="0"/>
              <w:marTop w:val="0"/>
              <w:marBottom w:val="0"/>
              <w:divBdr>
                <w:top w:val="none" w:sz="0" w:space="0" w:color="auto"/>
                <w:left w:val="none" w:sz="0" w:space="0" w:color="auto"/>
                <w:bottom w:val="none" w:sz="0" w:space="0" w:color="auto"/>
                <w:right w:val="none" w:sz="0" w:space="0" w:color="auto"/>
              </w:divBdr>
            </w:div>
            <w:div w:id="2025740369">
              <w:marLeft w:val="0"/>
              <w:marRight w:val="0"/>
              <w:marTop w:val="0"/>
              <w:marBottom w:val="0"/>
              <w:divBdr>
                <w:top w:val="none" w:sz="0" w:space="0" w:color="auto"/>
                <w:left w:val="none" w:sz="0" w:space="0" w:color="auto"/>
                <w:bottom w:val="none" w:sz="0" w:space="0" w:color="auto"/>
                <w:right w:val="none" w:sz="0" w:space="0" w:color="auto"/>
              </w:divBdr>
            </w:div>
            <w:div w:id="817304648">
              <w:marLeft w:val="0"/>
              <w:marRight w:val="0"/>
              <w:marTop w:val="0"/>
              <w:marBottom w:val="0"/>
              <w:divBdr>
                <w:top w:val="none" w:sz="0" w:space="0" w:color="auto"/>
                <w:left w:val="none" w:sz="0" w:space="0" w:color="auto"/>
                <w:bottom w:val="none" w:sz="0" w:space="0" w:color="auto"/>
                <w:right w:val="none" w:sz="0" w:space="0" w:color="auto"/>
              </w:divBdr>
            </w:div>
            <w:div w:id="152376167">
              <w:marLeft w:val="0"/>
              <w:marRight w:val="0"/>
              <w:marTop w:val="0"/>
              <w:marBottom w:val="0"/>
              <w:divBdr>
                <w:top w:val="none" w:sz="0" w:space="0" w:color="auto"/>
                <w:left w:val="none" w:sz="0" w:space="0" w:color="auto"/>
                <w:bottom w:val="none" w:sz="0" w:space="0" w:color="auto"/>
                <w:right w:val="none" w:sz="0" w:space="0" w:color="auto"/>
              </w:divBdr>
            </w:div>
            <w:div w:id="1473130635">
              <w:marLeft w:val="0"/>
              <w:marRight w:val="0"/>
              <w:marTop w:val="0"/>
              <w:marBottom w:val="0"/>
              <w:divBdr>
                <w:top w:val="none" w:sz="0" w:space="0" w:color="auto"/>
                <w:left w:val="none" w:sz="0" w:space="0" w:color="auto"/>
                <w:bottom w:val="none" w:sz="0" w:space="0" w:color="auto"/>
                <w:right w:val="none" w:sz="0" w:space="0" w:color="auto"/>
              </w:divBdr>
            </w:div>
            <w:div w:id="1382752022">
              <w:marLeft w:val="0"/>
              <w:marRight w:val="0"/>
              <w:marTop w:val="0"/>
              <w:marBottom w:val="0"/>
              <w:divBdr>
                <w:top w:val="none" w:sz="0" w:space="0" w:color="auto"/>
                <w:left w:val="none" w:sz="0" w:space="0" w:color="auto"/>
                <w:bottom w:val="none" w:sz="0" w:space="0" w:color="auto"/>
                <w:right w:val="none" w:sz="0" w:space="0" w:color="auto"/>
              </w:divBdr>
            </w:div>
            <w:div w:id="525945623">
              <w:marLeft w:val="0"/>
              <w:marRight w:val="0"/>
              <w:marTop w:val="0"/>
              <w:marBottom w:val="0"/>
              <w:divBdr>
                <w:top w:val="none" w:sz="0" w:space="0" w:color="auto"/>
                <w:left w:val="none" w:sz="0" w:space="0" w:color="auto"/>
                <w:bottom w:val="none" w:sz="0" w:space="0" w:color="auto"/>
                <w:right w:val="none" w:sz="0" w:space="0" w:color="auto"/>
              </w:divBdr>
            </w:div>
            <w:div w:id="1517619984">
              <w:marLeft w:val="0"/>
              <w:marRight w:val="0"/>
              <w:marTop w:val="0"/>
              <w:marBottom w:val="0"/>
              <w:divBdr>
                <w:top w:val="none" w:sz="0" w:space="0" w:color="auto"/>
                <w:left w:val="none" w:sz="0" w:space="0" w:color="auto"/>
                <w:bottom w:val="none" w:sz="0" w:space="0" w:color="auto"/>
                <w:right w:val="none" w:sz="0" w:space="0" w:color="auto"/>
              </w:divBdr>
            </w:div>
            <w:div w:id="1855799684">
              <w:marLeft w:val="0"/>
              <w:marRight w:val="0"/>
              <w:marTop w:val="0"/>
              <w:marBottom w:val="0"/>
              <w:divBdr>
                <w:top w:val="none" w:sz="0" w:space="0" w:color="auto"/>
                <w:left w:val="none" w:sz="0" w:space="0" w:color="auto"/>
                <w:bottom w:val="none" w:sz="0" w:space="0" w:color="auto"/>
                <w:right w:val="none" w:sz="0" w:space="0" w:color="auto"/>
              </w:divBdr>
            </w:div>
            <w:div w:id="157232209">
              <w:marLeft w:val="0"/>
              <w:marRight w:val="0"/>
              <w:marTop w:val="0"/>
              <w:marBottom w:val="0"/>
              <w:divBdr>
                <w:top w:val="none" w:sz="0" w:space="0" w:color="auto"/>
                <w:left w:val="none" w:sz="0" w:space="0" w:color="auto"/>
                <w:bottom w:val="none" w:sz="0" w:space="0" w:color="auto"/>
                <w:right w:val="none" w:sz="0" w:space="0" w:color="auto"/>
              </w:divBdr>
            </w:div>
            <w:div w:id="959998049">
              <w:marLeft w:val="0"/>
              <w:marRight w:val="0"/>
              <w:marTop w:val="0"/>
              <w:marBottom w:val="0"/>
              <w:divBdr>
                <w:top w:val="none" w:sz="0" w:space="0" w:color="auto"/>
                <w:left w:val="none" w:sz="0" w:space="0" w:color="auto"/>
                <w:bottom w:val="none" w:sz="0" w:space="0" w:color="auto"/>
                <w:right w:val="none" w:sz="0" w:space="0" w:color="auto"/>
              </w:divBdr>
            </w:div>
            <w:div w:id="180559611">
              <w:marLeft w:val="0"/>
              <w:marRight w:val="0"/>
              <w:marTop w:val="0"/>
              <w:marBottom w:val="0"/>
              <w:divBdr>
                <w:top w:val="none" w:sz="0" w:space="0" w:color="auto"/>
                <w:left w:val="none" w:sz="0" w:space="0" w:color="auto"/>
                <w:bottom w:val="none" w:sz="0" w:space="0" w:color="auto"/>
                <w:right w:val="none" w:sz="0" w:space="0" w:color="auto"/>
              </w:divBdr>
            </w:div>
            <w:div w:id="362287595">
              <w:marLeft w:val="0"/>
              <w:marRight w:val="0"/>
              <w:marTop w:val="0"/>
              <w:marBottom w:val="0"/>
              <w:divBdr>
                <w:top w:val="none" w:sz="0" w:space="0" w:color="auto"/>
                <w:left w:val="none" w:sz="0" w:space="0" w:color="auto"/>
                <w:bottom w:val="none" w:sz="0" w:space="0" w:color="auto"/>
                <w:right w:val="none" w:sz="0" w:space="0" w:color="auto"/>
              </w:divBdr>
            </w:div>
            <w:div w:id="58140383">
              <w:marLeft w:val="0"/>
              <w:marRight w:val="0"/>
              <w:marTop w:val="0"/>
              <w:marBottom w:val="0"/>
              <w:divBdr>
                <w:top w:val="none" w:sz="0" w:space="0" w:color="auto"/>
                <w:left w:val="none" w:sz="0" w:space="0" w:color="auto"/>
                <w:bottom w:val="none" w:sz="0" w:space="0" w:color="auto"/>
                <w:right w:val="none" w:sz="0" w:space="0" w:color="auto"/>
              </w:divBdr>
            </w:div>
            <w:div w:id="1272862608">
              <w:marLeft w:val="0"/>
              <w:marRight w:val="0"/>
              <w:marTop w:val="0"/>
              <w:marBottom w:val="0"/>
              <w:divBdr>
                <w:top w:val="none" w:sz="0" w:space="0" w:color="auto"/>
                <w:left w:val="none" w:sz="0" w:space="0" w:color="auto"/>
                <w:bottom w:val="none" w:sz="0" w:space="0" w:color="auto"/>
                <w:right w:val="none" w:sz="0" w:space="0" w:color="auto"/>
              </w:divBdr>
            </w:div>
            <w:div w:id="1210723318">
              <w:marLeft w:val="0"/>
              <w:marRight w:val="0"/>
              <w:marTop w:val="0"/>
              <w:marBottom w:val="0"/>
              <w:divBdr>
                <w:top w:val="none" w:sz="0" w:space="0" w:color="auto"/>
                <w:left w:val="none" w:sz="0" w:space="0" w:color="auto"/>
                <w:bottom w:val="none" w:sz="0" w:space="0" w:color="auto"/>
                <w:right w:val="none" w:sz="0" w:space="0" w:color="auto"/>
              </w:divBdr>
            </w:div>
            <w:div w:id="80223398">
              <w:marLeft w:val="0"/>
              <w:marRight w:val="0"/>
              <w:marTop w:val="0"/>
              <w:marBottom w:val="0"/>
              <w:divBdr>
                <w:top w:val="none" w:sz="0" w:space="0" w:color="auto"/>
                <w:left w:val="none" w:sz="0" w:space="0" w:color="auto"/>
                <w:bottom w:val="none" w:sz="0" w:space="0" w:color="auto"/>
                <w:right w:val="none" w:sz="0" w:space="0" w:color="auto"/>
              </w:divBdr>
            </w:div>
            <w:div w:id="431365656">
              <w:marLeft w:val="0"/>
              <w:marRight w:val="0"/>
              <w:marTop w:val="0"/>
              <w:marBottom w:val="0"/>
              <w:divBdr>
                <w:top w:val="none" w:sz="0" w:space="0" w:color="auto"/>
                <w:left w:val="none" w:sz="0" w:space="0" w:color="auto"/>
                <w:bottom w:val="none" w:sz="0" w:space="0" w:color="auto"/>
                <w:right w:val="none" w:sz="0" w:space="0" w:color="auto"/>
              </w:divBdr>
            </w:div>
            <w:div w:id="251009773">
              <w:marLeft w:val="0"/>
              <w:marRight w:val="0"/>
              <w:marTop w:val="0"/>
              <w:marBottom w:val="0"/>
              <w:divBdr>
                <w:top w:val="none" w:sz="0" w:space="0" w:color="auto"/>
                <w:left w:val="none" w:sz="0" w:space="0" w:color="auto"/>
                <w:bottom w:val="none" w:sz="0" w:space="0" w:color="auto"/>
                <w:right w:val="none" w:sz="0" w:space="0" w:color="auto"/>
              </w:divBdr>
            </w:div>
            <w:div w:id="49043659">
              <w:marLeft w:val="0"/>
              <w:marRight w:val="0"/>
              <w:marTop w:val="0"/>
              <w:marBottom w:val="0"/>
              <w:divBdr>
                <w:top w:val="none" w:sz="0" w:space="0" w:color="auto"/>
                <w:left w:val="none" w:sz="0" w:space="0" w:color="auto"/>
                <w:bottom w:val="none" w:sz="0" w:space="0" w:color="auto"/>
                <w:right w:val="none" w:sz="0" w:space="0" w:color="auto"/>
              </w:divBdr>
            </w:div>
            <w:div w:id="287249118">
              <w:marLeft w:val="0"/>
              <w:marRight w:val="0"/>
              <w:marTop w:val="0"/>
              <w:marBottom w:val="0"/>
              <w:divBdr>
                <w:top w:val="none" w:sz="0" w:space="0" w:color="auto"/>
                <w:left w:val="none" w:sz="0" w:space="0" w:color="auto"/>
                <w:bottom w:val="none" w:sz="0" w:space="0" w:color="auto"/>
                <w:right w:val="none" w:sz="0" w:space="0" w:color="auto"/>
              </w:divBdr>
            </w:div>
            <w:div w:id="1528176223">
              <w:marLeft w:val="0"/>
              <w:marRight w:val="0"/>
              <w:marTop w:val="0"/>
              <w:marBottom w:val="0"/>
              <w:divBdr>
                <w:top w:val="none" w:sz="0" w:space="0" w:color="auto"/>
                <w:left w:val="none" w:sz="0" w:space="0" w:color="auto"/>
                <w:bottom w:val="none" w:sz="0" w:space="0" w:color="auto"/>
                <w:right w:val="none" w:sz="0" w:space="0" w:color="auto"/>
              </w:divBdr>
            </w:div>
            <w:div w:id="950433330">
              <w:marLeft w:val="0"/>
              <w:marRight w:val="0"/>
              <w:marTop w:val="0"/>
              <w:marBottom w:val="0"/>
              <w:divBdr>
                <w:top w:val="none" w:sz="0" w:space="0" w:color="auto"/>
                <w:left w:val="none" w:sz="0" w:space="0" w:color="auto"/>
                <w:bottom w:val="none" w:sz="0" w:space="0" w:color="auto"/>
                <w:right w:val="none" w:sz="0" w:space="0" w:color="auto"/>
              </w:divBdr>
            </w:div>
            <w:div w:id="2143225534">
              <w:marLeft w:val="0"/>
              <w:marRight w:val="0"/>
              <w:marTop w:val="0"/>
              <w:marBottom w:val="0"/>
              <w:divBdr>
                <w:top w:val="none" w:sz="0" w:space="0" w:color="auto"/>
                <w:left w:val="none" w:sz="0" w:space="0" w:color="auto"/>
                <w:bottom w:val="none" w:sz="0" w:space="0" w:color="auto"/>
                <w:right w:val="none" w:sz="0" w:space="0" w:color="auto"/>
              </w:divBdr>
            </w:div>
            <w:div w:id="983893157">
              <w:marLeft w:val="0"/>
              <w:marRight w:val="0"/>
              <w:marTop w:val="0"/>
              <w:marBottom w:val="0"/>
              <w:divBdr>
                <w:top w:val="none" w:sz="0" w:space="0" w:color="auto"/>
                <w:left w:val="none" w:sz="0" w:space="0" w:color="auto"/>
                <w:bottom w:val="none" w:sz="0" w:space="0" w:color="auto"/>
                <w:right w:val="none" w:sz="0" w:space="0" w:color="auto"/>
              </w:divBdr>
            </w:div>
            <w:div w:id="659503226">
              <w:marLeft w:val="0"/>
              <w:marRight w:val="0"/>
              <w:marTop w:val="0"/>
              <w:marBottom w:val="0"/>
              <w:divBdr>
                <w:top w:val="none" w:sz="0" w:space="0" w:color="auto"/>
                <w:left w:val="none" w:sz="0" w:space="0" w:color="auto"/>
                <w:bottom w:val="none" w:sz="0" w:space="0" w:color="auto"/>
                <w:right w:val="none" w:sz="0" w:space="0" w:color="auto"/>
              </w:divBdr>
            </w:div>
            <w:div w:id="1236089871">
              <w:marLeft w:val="0"/>
              <w:marRight w:val="0"/>
              <w:marTop w:val="0"/>
              <w:marBottom w:val="0"/>
              <w:divBdr>
                <w:top w:val="none" w:sz="0" w:space="0" w:color="auto"/>
                <w:left w:val="none" w:sz="0" w:space="0" w:color="auto"/>
                <w:bottom w:val="none" w:sz="0" w:space="0" w:color="auto"/>
                <w:right w:val="none" w:sz="0" w:space="0" w:color="auto"/>
              </w:divBdr>
            </w:div>
            <w:div w:id="900871014">
              <w:marLeft w:val="0"/>
              <w:marRight w:val="0"/>
              <w:marTop w:val="0"/>
              <w:marBottom w:val="0"/>
              <w:divBdr>
                <w:top w:val="none" w:sz="0" w:space="0" w:color="auto"/>
                <w:left w:val="none" w:sz="0" w:space="0" w:color="auto"/>
                <w:bottom w:val="none" w:sz="0" w:space="0" w:color="auto"/>
                <w:right w:val="none" w:sz="0" w:space="0" w:color="auto"/>
              </w:divBdr>
            </w:div>
            <w:div w:id="1681539224">
              <w:marLeft w:val="0"/>
              <w:marRight w:val="0"/>
              <w:marTop w:val="0"/>
              <w:marBottom w:val="0"/>
              <w:divBdr>
                <w:top w:val="none" w:sz="0" w:space="0" w:color="auto"/>
                <w:left w:val="none" w:sz="0" w:space="0" w:color="auto"/>
                <w:bottom w:val="none" w:sz="0" w:space="0" w:color="auto"/>
                <w:right w:val="none" w:sz="0" w:space="0" w:color="auto"/>
              </w:divBdr>
            </w:div>
            <w:div w:id="336617182">
              <w:marLeft w:val="0"/>
              <w:marRight w:val="0"/>
              <w:marTop w:val="0"/>
              <w:marBottom w:val="0"/>
              <w:divBdr>
                <w:top w:val="none" w:sz="0" w:space="0" w:color="auto"/>
                <w:left w:val="none" w:sz="0" w:space="0" w:color="auto"/>
                <w:bottom w:val="none" w:sz="0" w:space="0" w:color="auto"/>
                <w:right w:val="none" w:sz="0" w:space="0" w:color="auto"/>
              </w:divBdr>
            </w:div>
            <w:div w:id="506097721">
              <w:marLeft w:val="0"/>
              <w:marRight w:val="0"/>
              <w:marTop w:val="0"/>
              <w:marBottom w:val="0"/>
              <w:divBdr>
                <w:top w:val="none" w:sz="0" w:space="0" w:color="auto"/>
                <w:left w:val="none" w:sz="0" w:space="0" w:color="auto"/>
                <w:bottom w:val="none" w:sz="0" w:space="0" w:color="auto"/>
                <w:right w:val="none" w:sz="0" w:space="0" w:color="auto"/>
              </w:divBdr>
            </w:div>
            <w:div w:id="1817406094">
              <w:marLeft w:val="0"/>
              <w:marRight w:val="0"/>
              <w:marTop w:val="0"/>
              <w:marBottom w:val="0"/>
              <w:divBdr>
                <w:top w:val="none" w:sz="0" w:space="0" w:color="auto"/>
                <w:left w:val="none" w:sz="0" w:space="0" w:color="auto"/>
                <w:bottom w:val="none" w:sz="0" w:space="0" w:color="auto"/>
                <w:right w:val="none" w:sz="0" w:space="0" w:color="auto"/>
              </w:divBdr>
            </w:div>
            <w:div w:id="1815566519">
              <w:marLeft w:val="0"/>
              <w:marRight w:val="0"/>
              <w:marTop w:val="0"/>
              <w:marBottom w:val="0"/>
              <w:divBdr>
                <w:top w:val="none" w:sz="0" w:space="0" w:color="auto"/>
                <w:left w:val="none" w:sz="0" w:space="0" w:color="auto"/>
                <w:bottom w:val="none" w:sz="0" w:space="0" w:color="auto"/>
                <w:right w:val="none" w:sz="0" w:space="0" w:color="auto"/>
              </w:divBdr>
            </w:div>
            <w:div w:id="241064540">
              <w:marLeft w:val="0"/>
              <w:marRight w:val="0"/>
              <w:marTop w:val="0"/>
              <w:marBottom w:val="0"/>
              <w:divBdr>
                <w:top w:val="none" w:sz="0" w:space="0" w:color="auto"/>
                <w:left w:val="none" w:sz="0" w:space="0" w:color="auto"/>
                <w:bottom w:val="none" w:sz="0" w:space="0" w:color="auto"/>
                <w:right w:val="none" w:sz="0" w:space="0" w:color="auto"/>
              </w:divBdr>
            </w:div>
            <w:div w:id="647706299">
              <w:marLeft w:val="0"/>
              <w:marRight w:val="0"/>
              <w:marTop w:val="0"/>
              <w:marBottom w:val="0"/>
              <w:divBdr>
                <w:top w:val="none" w:sz="0" w:space="0" w:color="auto"/>
                <w:left w:val="none" w:sz="0" w:space="0" w:color="auto"/>
                <w:bottom w:val="none" w:sz="0" w:space="0" w:color="auto"/>
                <w:right w:val="none" w:sz="0" w:space="0" w:color="auto"/>
              </w:divBdr>
            </w:div>
            <w:div w:id="1140800985">
              <w:marLeft w:val="0"/>
              <w:marRight w:val="0"/>
              <w:marTop w:val="0"/>
              <w:marBottom w:val="0"/>
              <w:divBdr>
                <w:top w:val="none" w:sz="0" w:space="0" w:color="auto"/>
                <w:left w:val="none" w:sz="0" w:space="0" w:color="auto"/>
                <w:bottom w:val="none" w:sz="0" w:space="0" w:color="auto"/>
                <w:right w:val="none" w:sz="0" w:space="0" w:color="auto"/>
              </w:divBdr>
            </w:div>
            <w:div w:id="1035420831">
              <w:marLeft w:val="0"/>
              <w:marRight w:val="0"/>
              <w:marTop w:val="0"/>
              <w:marBottom w:val="0"/>
              <w:divBdr>
                <w:top w:val="none" w:sz="0" w:space="0" w:color="auto"/>
                <w:left w:val="none" w:sz="0" w:space="0" w:color="auto"/>
                <w:bottom w:val="none" w:sz="0" w:space="0" w:color="auto"/>
                <w:right w:val="none" w:sz="0" w:space="0" w:color="auto"/>
              </w:divBdr>
            </w:div>
            <w:div w:id="313529620">
              <w:marLeft w:val="0"/>
              <w:marRight w:val="0"/>
              <w:marTop w:val="0"/>
              <w:marBottom w:val="0"/>
              <w:divBdr>
                <w:top w:val="none" w:sz="0" w:space="0" w:color="auto"/>
                <w:left w:val="none" w:sz="0" w:space="0" w:color="auto"/>
                <w:bottom w:val="none" w:sz="0" w:space="0" w:color="auto"/>
                <w:right w:val="none" w:sz="0" w:space="0" w:color="auto"/>
              </w:divBdr>
            </w:div>
            <w:div w:id="864907720">
              <w:marLeft w:val="0"/>
              <w:marRight w:val="0"/>
              <w:marTop w:val="0"/>
              <w:marBottom w:val="0"/>
              <w:divBdr>
                <w:top w:val="none" w:sz="0" w:space="0" w:color="auto"/>
                <w:left w:val="none" w:sz="0" w:space="0" w:color="auto"/>
                <w:bottom w:val="none" w:sz="0" w:space="0" w:color="auto"/>
                <w:right w:val="none" w:sz="0" w:space="0" w:color="auto"/>
              </w:divBdr>
            </w:div>
            <w:div w:id="902065833">
              <w:marLeft w:val="0"/>
              <w:marRight w:val="0"/>
              <w:marTop w:val="0"/>
              <w:marBottom w:val="0"/>
              <w:divBdr>
                <w:top w:val="none" w:sz="0" w:space="0" w:color="auto"/>
                <w:left w:val="none" w:sz="0" w:space="0" w:color="auto"/>
                <w:bottom w:val="none" w:sz="0" w:space="0" w:color="auto"/>
                <w:right w:val="none" w:sz="0" w:space="0" w:color="auto"/>
              </w:divBdr>
            </w:div>
            <w:div w:id="1659116712">
              <w:marLeft w:val="0"/>
              <w:marRight w:val="0"/>
              <w:marTop w:val="0"/>
              <w:marBottom w:val="0"/>
              <w:divBdr>
                <w:top w:val="none" w:sz="0" w:space="0" w:color="auto"/>
                <w:left w:val="none" w:sz="0" w:space="0" w:color="auto"/>
                <w:bottom w:val="none" w:sz="0" w:space="0" w:color="auto"/>
                <w:right w:val="none" w:sz="0" w:space="0" w:color="auto"/>
              </w:divBdr>
            </w:div>
            <w:div w:id="1593662683">
              <w:marLeft w:val="0"/>
              <w:marRight w:val="0"/>
              <w:marTop w:val="0"/>
              <w:marBottom w:val="0"/>
              <w:divBdr>
                <w:top w:val="none" w:sz="0" w:space="0" w:color="auto"/>
                <w:left w:val="none" w:sz="0" w:space="0" w:color="auto"/>
                <w:bottom w:val="none" w:sz="0" w:space="0" w:color="auto"/>
                <w:right w:val="none" w:sz="0" w:space="0" w:color="auto"/>
              </w:divBdr>
            </w:div>
            <w:div w:id="1401515616">
              <w:marLeft w:val="0"/>
              <w:marRight w:val="0"/>
              <w:marTop w:val="0"/>
              <w:marBottom w:val="0"/>
              <w:divBdr>
                <w:top w:val="none" w:sz="0" w:space="0" w:color="auto"/>
                <w:left w:val="none" w:sz="0" w:space="0" w:color="auto"/>
                <w:bottom w:val="none" w:sz="0" w:space="0" w:color="auto"/>
                <w:right w:val="none" w:sz="0" w:space="0" w:color="auto"/>
              </w:divBdr>
            </w:div>
            <w:div w:id="1887712668">
              <w:marLeft w:val="0"/>
              <w:marRight w:val="0"/>
              <w:marTop w:val="0"/>
              <w:marBottom w:val="0"/>
              <w:divBdr>
                <w:top w:val="none" w:sz="0" w:space="0" w:color="auto"/>
                <w:left w:val="none" w:sz="0" w:space="0" w:color="auto"/>
                <w:bottom w:val="none" w:sz="0" w:space="0" w:color="auto"/>
                <w:right w:val="none" w:sz="0" w:space="0" w:color="auto"/>
              </w:divBdr>
            </w:div>
            <w:div w:id="681199445">
              <w:marLeft w:val="0"/>
              <w:marRight w:val="0"/>
              <w:marTop w:val="0"/>
              <w:marBottom w:val="0"/>
              <w:divBdr>
                <w:top w:val="none" w:sz="0" w:space="0" w:color="auto"/>
                <w:left w:val="none" w:sz="0" w:space="0" w:color="auto"/>
                <w:bottom w:val="none" w:sz="0" w:space="0" w:color="auto"/>
                <w:right w:val="none" w:sz="0" w:space="0" w:color="auto"/>
              </w:divBdr>
            </w:div>
            <w:div w:id="894706776">
              <w:marLeft w:val="0"/>
              <w:marRight w:val="0"/>
              <w:marTop w:val="0"/>
              <w:marBottom w:val="0"/>
              <w:divBdr>
                <w:top w:val="none" w:sz="0" w:space="0" w:color="auto"/>
                <w:left w:val="none" w:sz="0" w:space="0" w:color="auto"/>
                <w:bottom w:val="none" w:sz="0" w:space="0" w:color="auto"/>
                <w:right w:val="none" w:sz="0" w:space="0" w:color="auto"/>
              </w:divBdr>
            </w:div>
            <w:div w:id="1391688782">
              <w:marLeft w:val="0"/>
              <w:marRight w:val="0"/>
              <w:marTop w:val="0"/>
              <w:marBottom w:val="0"/>
              <w:divBdr>
                <w:top w:val="none" w:sz="0" w:space="0" w:color="auto"/>
                <w:left w:val="none" w:sz="0" w:space="0" w:color="auto"/>
                <w:bottom w:val="none" w:sz="0" w:space="0" w:color="auto"/>
                <w:right w:val="none" w:sz="0" w:space="0" w:color="auto"/>
              </w:divBdr>
            </w:div>
            <w:div w:id="1733037221">
              <w:marLeft w:val="0"/>
              <w:marRight w:val="0"/>
              <w:marTop w:val="0"/>
              <w:marBottom w:val="0"/>
              <w:divBdr>
                <w:top w:val="none" w:sz="0" w:space="0" w:color="auto"/>
                <w:left w:val="none" w:sz="0" w:space="0" w:color="auto"/>
                <w:bottom w:val="none" w:sz="0" w:space="0" w:color="auto"/>
                <w:right w:val="none" w:sz="0" w:space="0" w:color="auto"/>
              </w:divBdr>
            </w:div>
            <w:div w:id="378090880">
              <w:marLeft w:val="0"/>
              <w:marRight w:val="0"/>
              <w:marTop w:val="0"/>
              <w:marBottom w:val="0"/>
              <w:divBdr>
                <w:top w:val="none" w:sz="0" w:space="0" w:color="auto"/>
                <w:left w:val="none" w:sz="0" w:space="0" w:color="auto"/>
                <w:bottom w:val="none" w:sz="0" w:space="0" w:color="auto"/>
                <w:right w:val="none" w:sz="0" w:space="0" w:color="auto"/>
              </w:divBdr>
            </w:div>
            <w:div w:id="321005107">
              <w:marLeft w:val="0"/>
              <w:marRight w:val="0"/>
              <w:marTop w:val="0"/>
              <w:marBottom w:val="0"/>
              <w:divBdr>
                <w:top w:val="none" w:sz="0" w:space="0" w:color="auto"/>
                <w:left w:val="none" w:sz="0" w:space="0" w:color="auto"/>
                <w:bottom w:val="none" w:sz="0" w:space="0" w:color="auto"/>
                <w:right w:val="none" w:sz="0" w:space="0" w:color="auto"/>
              </w:divBdr>
            </w:div>
            <w:div w:id="353506743">
              <w:marLeft w:val="0"/>
              <w:marRight w:val="0"/>
              <w:marTop w:val="0"/>
              <w:marBottom w:val="0"/>
              <w:divBdr>
                <w:top w:val="none" w:sz="0" w:space="0" w:color="auto"/>
                <w:left w:val="none" w:sz="0" w:space="0" w:color="auto"/>
                <w:bottom w:val="none" w:sz="0" w:space="0" w:color="auto"/>
                <w:right w:val="none" w:sz="0" w:space="0" w:color="auto"/>
              </w:divBdr>
            </w:div>
            <w:div w:id="209341212">
              <w:marLeft w:val="0"/>
              <w:marRight w:val="0"/>
              <w:marTop w:val="0"/>
              <w:marBottom w:val="0"/>
              <w:divBdr>
                <w:top w:val="none" w:sz="0" w:space="0" w:color="auto"/>
                <w:left w:val="none" w:sz="0" w:space="0" w:color="auto"/>
                <w:bottom w:val="none" w:sz="0" w:space="0" w:color="auto"/>
                <w:right w:val="none" w:sz="0" w:space="0" w:color="auto"/>
              </w:divBdr>
            </w:div>
            <w:div w:id="81604693">
              <w:marLeft w:val="0"/>
              <w:marRight w:val="0"/>
              <w:marTop w:val="0"/>
              <w:marBottom w:val="0"/>
              <w:divBdr>
                <w:top w:val="none" w:sz="0" w:space="0" w:color="auto"/>
                <w:left w:val="none" w:sz="0" w:space="0" w:color="auto"/>
                <w:bottom w:val="none" w:sz="0" w:space="0" w:color="auto"/>
                <w:right w:val="none" w:sz="0" w:space="0" w:color="auto"/>
              </w:divBdr>
            </w:div>
            <w:div w:id="967512912">
              <w:marLeft w:val="0"/>
              <w:marRight w:val="0"/>
              <w:marTop w:val="0"/>
              <w:marBottom w:val="0"/>
              <w:divBdr>
                <w:top w:val="none" w:sz="0" w:space="0" w:color="auto"/>
                <w:left w:val="none" w:sz="0" w:space="0" w:color="auto"/>
                <w:bottom w:val="none" w:sz="0" w:space="0" w:color="auto"/>
                <w:right w:val="none" w:sz="0" w:space="0" w:color="auto"/>
              </w:divBdr>
            </w:div>
            <w:div w:id="1981838136">
              <w:marLeft w:val="0"/>
              <w:marRight w:val="0"/>
              <w:marTop w:val="0"/>
              <w:marBottom w:val="0"/>
              <w:divBdr>
                <w:top w:val="none" w:sz="0" w:space="0" w:color="auto"/>
                <w:left w:val="none" w:sz="0" w:space="0" w:color="auto"/>
                <w:bottom w:val="none" w:sz="0" w:space="0" w:color="auto"/>
                <w:right w:val="none" w:sz="0" w:space="0" w:color="auto"/>
              </w:divBdr>
            </w:div>
            <w:div w:id="1122528739">
              <w:marLeft w:val="0"/>
              <w:marRight w:val="0"/>
              <w:marTop w:val="0"/>
              <w:marBottom w:val="0"/>
              <w:divBdr>
                <w:top w:val="none" w:sz="0" w:space="0" w:color="auto"/>
                <w:left w:val="none" w:sz="0" w:space="0" w:color="auto"/>
                <w:bottom w:val="none" w:sz="0" w:space="0" w:color="auto"/>
                <w:right w:val="none" w:sz="0" w:space="0" w:color="auto"/>
              </w:divBdr>
            </w:div>
            <w:div w:id="1271284168">
              <w:marLeft w:val="0"/>
              <w:marRight w:val="0"/>
              <w:marTop w:val="0"/>
              <w:marBottom w:val="0"/>
              <w:divBdr>
                <w:top w:val="none" w:sz="0" w:space="0" w:color="auto"/>
                <w:left w:val="none" w:sz="0" w:space="0" w:color="auto"/>
                <w:bottom w:val="none" w:sz="0" w:space="0" w:color="auto"/>
                <w:right w:val="none" w:sz="0" w:space="0" w:color="auto"/>
              </w:divBdr>
            </w:div>
            <w:div w:id="1068770444">
              <w:marLeft w:val="0"/>
              <w:marRight w:val="0"/>
              <w:marTop w:val="0"/>
              <w:marBottom w:val="0"/>
              <w:divBdr>
                <w:top w:val="none" w:sz="0" w:space="0" w:color="auto"/>
                <w:left w:val="none" w:sz="0" w:space="0" w:color="auto"/>
                <w:bottom w:val="none" w:sz="0" w:space="0" w:color="auto"/>
                <w:right w:val="none" w:sz="0" w:space="0" w:color="auto"/>
              </w:divBdr>
            </w:div>
            <w:div w:id="453789746">
              <w:marLeft w:val="0"/>
              <w:marRight w:val="0"/>
              <w:marTop w:val="0"/>
              <w:marBottom w:val="0"/>
              <w:divBdr>
                <w:top w:val="none" w:sz="0" w:space="0" w:color="auto"/>
                <w:left w:val="none" w:sz="0" w:space="0" w:color="auto"/>
                <w:bottom w:val="none" w:sz="0" w:space="0" w:color="auto"/>
                <w:right w:val="none" w:sz="0" w:space="0" w:color="auto"/>
              </w:divBdr>
            </w:div>
            <w:div w:id="1158379466">
              <w:marLeft w:val="0"/>
              <w:marRight w:val="0"/>
              <w:marTop w:val="0"/>
              <w:marBottom w:val="0"/>
              <w:divBdr>
                <w:top w:val="none" w:sz="0" w:space="0" w:color="auto"/>
                <w:left w:val="none" w:sz="0" w:space="0" w:color="auto"/>
                <w:bottom w:val="none" w:sz="0" w:space="0" w:color="auto"/>
                <w:right w:val="none" w:sz="0" w:space="0" w:color="auto"/>
              </w:divBdr>
            </w:div>
            <w:div w:id="501701695">
              <w:marLeft w:val="0"/>
              <w:marRight w:val="0"/>
              <w:marTop w:val="0"/>
              <w:marBottom w:val="0"/>
              <w:divBdr>
                <w:top w:val="none" w:sz="0" w:space="0" w:color="auto"/>
                <w:left w:val="none" w:sz="0" w:space="0" w:color="auto"/>
                <w:bottom w:val="none" w:sz="0" w:space="0" w:color="auto"/>
                <w:right w:val="none" w:sz="0" w:space="0" w:color="auto"/>
              </w:divBdr>
            </w:div>
            <w:div w:id="1997104222">
              <w:marLeft w:val="0"/>
              <w:marRight w:val="0"/>
              <w:marTop w:val="0"/>
              <w:marBottom w:val="0"/>
              <w:divBdr>
                <w:top w:val="none" w:sz="0" w:space="0" w:color="auto"/>
                <w:left w:val="none" w:sz="0" w:space="0" w:color="auto"/>
                <w:bottom w:val="none" w:sz="0" w:space="0" w:color="auto"/>
                <w:right w:val="none" w:sz="0" w:space="0" w:color="auto"/>
              </w:divBdr>
            </w:div>
            <w:div w:id="123355011">
              <w:marLeft w:val="0"/>
              <w:marRight w:val="0"/>
              <w:marTop w:val="0"/>
              <w:marBottom w:val="0"/>
              <w:divBdr>
                <w:top w:val="none" w:sz="0" w:space="0" w:color="auto"/>
                <w:left w:val="none" w:sz="0" w:space="0" w:color="auto"/>
                <w:bottom w:val="none" w:sz="0" w:space="0" w:color="auto"/>
                <w:right w:val="none" w:sz="0" w:space="0" w:color="auto"/>
              </w:divBdr>
            </w:div>
            <w:div w:id="559944966">
              <w:marLeft w:val="0"/>
              <w:marRight w:val="0"/>
              <w:marTop w:val="0"/>
              <w:marBottom w:val="0"/>
              <w:divBdr>
                <w:top w:val="none" w:sz="0" w:space="0" w:color="auto"/>
                <w:left w:val="none" w:sz="0" w:space="0" w:color="auto"/>
                <w:bottom w:val="none" w:sz="0" w:space="0" w:color="auto"/>
                <w:right w:val="none" w:sz="0" w:space="0" w:color="auto"/>
              </w:divBdr>
            </w:div>
            <w:div w:id="314771076">
              <w:marLeft w:val="0"/>
              <w:marRight w:val="0"/>
              <w:marTop w:val="0"/>
              <w:marBottom w:val="0"/>
              <w:divBdr>
                <w:top w:val="none" w:sz="0" w:space="0" w:color="auto"/>
                <w:left w:val="none" w:sz="0" w:space="0" w:color="auto"/>
                <w:bottom w:val="none" w:sz="0" w:space="0" w:color="auto"/>
                <w:right w:val="none" w:sz="0" w:space="0" w:color="auto"/>
              </w:divBdr>
            </w:div>
            <w:div w:id="270237094">
              <w:marLeft w:val="0"/>
              <w:marRight w:val="0"/>
              <w:marTop w:val="0"/>
              <w:marBottom w:val="0"/>
              <w:divBdr>
                <w:top w:val="none" w:sz="0" w:space="0" w:color="auto"/>
                <w:left w:val="none" w:sz="0" w:space="0" w:color="auto"/>
                <w:bottom w:val="none" w:sz="0" w:space="0" w:color="auto"/>
                <w:right w:val="none" w:sz="0" w:space="0" w:color="auto"/>
              </w:divBdr>
            </w:div>
            <w:div w:id="1867937349">
              <w:marLeft w:val="0"/>
              <w:marRight w:val="0"/>
              <w:marTop w:val="0"/>
              <w:marBottom w:val="0"/>
              <w:divBdr>
                <w:top w:val="none" w:sz="0" w:space="0" w:color="auto"/>
                <w:left w:val="none" w:sz="0" w:space="0" w:color="auto"/>
                <w:bottom w:val="none" w:sz="0" w:space="0" w:color="auto"/>
                <w:right w:val="none" w:sz="0" w:space="0" w:color="auto"/>
              </w:divBdr>
            </w:div>
            <w:div w:id="1296981998">
              <w:marLeft w:val="0"/>
              <w:marRight w:val="0"/>
              <w:marTop w:val="0"/>
              <w:marBottom w:val="0"/>
              <w:divBdr>
                <w:top w:val="none" w:sz="0" w:space="0" w:color="auto"/>
                <w:left w:val="none" w:sz="0" w:space="0" w:color="auto"/>
                <w:bottom w:val="none" w:sz="0" w:space="0" w:color="auto"/>
                <w:right w:val="none" w:sz="0" w:space="0" w:color="auto"/>
              </w:divBdr>
            </w:div>
            <w:div w:id="1113940906">
              <w:marLeft w:val="0"/>
              <w:marRight w:val="0"/>
              <w:marTop w:val="0"/>
              <w:marBottom w:val="0"/>
              <w:divBdr>
                <w:top w:val="none" w:sz="0" w:space="0" w:color="auto"/>
                <w:left w:val="none" w:sz="0" w:space="0" w:color="auto"/>
                <w:bottom w:val="none" w:sz="0" w:space="0" w:color="auto"/>
                <w:right w:val="none" w:sz="0" w:space="0" w:color="auto"/>
              </w:divBdr>
            </w:div>
            <w:div w:id="468670825">
              <w:marLeft w:val="0"/>
              <w:marRight w:val="0"/>
              <w:marTop w:val="0"/>
              <w:marBottom w:val="0"/>
              <w:divBdr>
                <w:top w:val="none" w:sz="0" w:space="0" w:color="auto"/>
                <w:left w:val="none" w:sz="0" w:space="0" w:color="auto"/>
                <w:bottom w:val="none" w:sz="0" w:space="0" w:color="auto"/>
                <w:right w:val="none" w:sz="0" w:space="0" w:color="auto"/>
              </w:divBdr>
            </w:div>
            <w:div w:id="712802029">
              <w:marLeft w:val="0"/>
              <w:marRight w:val="0"/>
              <w:marTop w:val="0"/>
              <w:marBottom w:val="0"/>
              <w:divBdr>
                <w:top w:val="none" w:sz="0" w:space="0" w:color="auto"/>
                <w:left w:val="none" w:sz="0" w:space="0" w:color="auto"/>
                <w:bottom w:val="none" w:sz="0" w:space="0" w:color="auto"/>
                <w:right w:val="none" w:sz="0" w:space="0" w:color="auto"/>
              </w:divBdr>
            </w:div>
            <w:div w:id="1952200909">
              <w:marLeft w:val="0"/>
              <w:marRight w:val="0"/>
              <w:marTop w:val="0"/>
              <w:marBottom w:val="0"/>
              <w:divBdr>
                <w:top w:val="none" w:sz="0" w:space="0" w:color="auto"/>
                <w:left w:val="none" w:sz="0" w:space="0" w:color="auto"/>
                <w:bottom w:val="none" w:sz="0" w:space="0" w:color="auto"/>
                <w:right w:val="none" w:sz="0" w:space="0" w:color="auto"/>
              </w:divBdr>
            </w:div>
            <w:div w:id="433131817">
              <w:marLeft w:val="0"/>
              <w:marRight w:val="0"/>
              <w:marTop w:val="0"/>
              <w:marBottom w:val="0"/>
              <w:divBdr>
                <w:top w:val="none" w:sz="0" w:space="0" w:color="auto"/>
                <w:left w:val="none" w:sz="0" w:space="0" w:color="auto"/>
                <w:bottom w:val="none" w:sz="0" w:space="0" w:color="auto"/>
                <w:right w:val="none" w:sz="0" w:space="0" w:color="auto"/>
              </w:divBdr>
            </w:div>
            <w:div w:id="1420131079">
              <w:marLeft w:val="0"/>
              <w:marRight w:val="0"/>
              <w:marTop w:val="0"/>
              <w:marBottom w:val="0"/>
              <w:divBdr>
                <w:top w:val="none" w:sz="0" w:space="0" w:color="auto"/>
                <w:left w:val="none" w:sz="0" w:space="0" w:color="auto"/>
                <w:bottom w:val="none" w:sz="0" w:space="0" w:color="auto"/>
                <w:right w:val="none" w:sz="0" w:space="0" w:color="auto"/>
              </w:divBdr>
            </w:div>
            <w:div w:id="1934361346">
              <w:marLeft w:val="0"/>
              <w:marRight w:val="0"/>
              <w:marTop w:val="0"/>
              <w:marBottom w:val="0"/>
              <w:divBdr>
                <w:top w:val="none" w:sz="0" w:space="0" w:color="auto"/>
                <w:left w:val="none" w:sz="0" w:space="0" w:color="auto"/>
                <w:bottom w:val="none" w:sz="0" w:space="0" w:color="auto"/>
                <w:right w:val="none" w:sz="0" w:space="0" w:color="auto"/>
              </w:divBdr>
            </w:div>
            <w:div w:id="1637493767">
              <w:marLeft w:val="0"/>
              <w:marRight w:val="0"/>
              <w:marTop w:val="0"/>
              <w:marBottom w:val="0"/>
              <w:divBdr>
                <w:top w:val="none" w:sz="0" w:space="0" w:color="auto"/>
                <w:left w:val="none" w:sz="0" w:space="0" w:color="auto"/>
                <w:bottom w:val="none" w:sz="0" w:space="0" w:color="auto"/>
                <w:right w:val="none" w:sz="0" w:space="0" w:color="auto"/>
              </w:divBdr>
            </w:div>
            <w:div w:id="720129358">
              <w:marLeft w:val="0"/>
              <w:marRight w:val="0"/>
              <w:marTop w:val="0"/>
              <w:marBottom w:val="0"/>
              <w:divBdr>
                <w:top w:val="none" w:sz="0" w:space="0" w:color="auto"/>
                <w:left w:val="none" w:sz="0" w:space="0" w:color="auto"/>
                <w:bottom w:val="none" w:sz="0" w:space="0" w:color="auto"/>
                <w:right w:val="none" w:sz="0" w:space="0" w:color="auto"/>
              </w:divBdr>
            </w:div>
            <w:div w:id="1267925477">
              <w:marLeft w:val="0"/>
              <w:marRight w:val="0"/>
              <w:marTop w:val="0"/>
              <w:marBottom w:val="0"/>
              <w:divBdr>
                <w:top w:val="none" w:sz="0" w:space="0" w:color="auto"/>
                <w:left w:val="none" w:sz="0" w:space="0" w:color="auto"/>
                <w:bottom w:val="none" w:sz="0" w:space="0" w:color="auto"/>
                <w:right w:val="none" w:sz="0" w:space="0" w:color="auto"/>
              </w:divBdr>
            </w:div>
            <w:div w:id="872881138">
              <w:marLeft w:val="0"/>
              <w:marRight w:val="0"/>
              <w:marTop w:val="0"/>
              <w:marBottom w:val="0"/>
              <w:divBdr>
                <w:top w:val="none" w:sz="0" w:space="0" w:color="auto"/>
                <w:left w:val="none" w:sz="0" w:space="0" w:color="auto"/>
                <w:bottom w:val="none" w:sz="0" w:space="0" w:color="auto"/>
                <w:right w:val="none" w:sz="0" w:space="0" w:color="auto"/>
              </w:divBdr>
            </w:div>
            <w:div w:id="534848017">
              <w:marLeft w:val="0"/>
              <w:marRight w:val="0"/>
              <w:marTop w:val="0"/>
              <w:marBottom w:val="0"/>
              <w:divBdr>
                <w:top w:val="none" w:sz="0" w:space="0" w:color="auto"/>
                <w:left w:val="none" w:sz="0" w:space="0" w:color="auto"/>
                <w:bottom w:val="none" w:sz="0" w:space="0" w:color="auto"/>
                <w:right w:val="none" w:sz="0" w:space="0" w:color="auto"/>
              </w:divBdr>
            </w:div>
            <w:div w:id="181239618">
              <w:marLeft w:val="0"/>
              <w:marRight w:val="0"/>
              <w:marTop w:val="0"/>
              <w:marBottom w:val="0"/>
              <w:divBdr>
                <w:top w:val="none" w:sz="0" w:space="0" w:color="auto"/>
                <w:left w:val="none" w:sz="0" w:space="0" w:color="auto"/>
                <w:bottom w:val="none" w:sz="0" w:space="0" w:color="auto"/>
                <w:right w:val="none" w:sz="0" w:space="0" w:color="auto"/>
              </w:divBdr>
            </w:div>
            <w:div w:id="1060205169">
              <w:marLeft w:val="0"/>
              <w:marRight w:val="0"/>
              <w:marTop w:val="0"/>
              <w:marBottom w:val="0"/>
              <w:divBdr>
                <w:top w:val="none" w:sz="0" w:space="0" w:color="auto"/>
                <w:left w:val="none" w:sz="0" w:space="0" w:color="auto"/>
                <w:bottom w:val="none" w:sz="0" w:space="0" w:color="auto"/>
                <w:right w:val="none" w:sz="0" w:space="0" w:color="auto"/>
              </w:divBdr>
            </w:div>
            <w:div w:id="312492760">
              <w:marLeft w:val="0"/>
              <w:marRight w:val="0"/>
              <w:marTop w:val="0"/>
              <w:marBottom w:val="0"/>
              <w:divBdr>
                <w:top w:val="none" w:sz="0" w:space="0" w:color="auto"/>
                <w:left w:val="none" w:sz="0" w:space="0" w:color="auto"/>
                <w:bottom w:val="none" w:sz="0" w:space="0" w:color="auto"/>
                <w:right w:val="none" w:sz="0" w:space="0" w:color="auto"/>
              </w:divBdr>
            </w:div>
            <w:div w:id="1909536859">
              <w:marLeft w:val="0"/>
              <w:marRight w:val="0"/>
              <w:marTop w:val="0"/>
              <w:marBottom w:val="0"/>
              <w:divBdr>
                <w:top w:val="none" w:sz="0" w:space="0" w:color="auto"/>
                <w:left w:val="none" w:sz="0" w:space="0" w:color="auto"/>
                <w:bottom w:val="none" w:sz="0" w:space="0" w:color="auto"/>
                <w:right w:val="none" w:sz="0" w:space="0" w:color="auto"/>
              </w:divBdr>
            </w:div>
            <w:div w:id="348608474">
              <w:marLeft w:val="0"/>
              <w:marRight w:val="0"/>
              <w:marTop w:val="0"/>
              <w:marBottom w:val="0"/>
              <w:divBdr>
                <w:top w:val="none" w:sz="0" w:space="0" w:color="auto"/>
                <w:left w:val="none" w:sz="0" w:space="0" w:color="auto"/>
                <w:bottom w:val="none" w:sz="0" w:space="0" w:color="auto"/>
                <w:right w:val="none" w:sz="0" w:space="0" w:color="auto"/>
              </w:divBdr>
            </w:div>
            <w:div w:id="1435054091">
              <w:marLeft w:val="0"/>
              <w:marRight w:val="0"/>
              <w:marTop w:val="0"/>
              <w:marBottom w:val="0"/>
              <w:divBdr>
                <w:top w:val="none" w:sz="0" w:space="0" w:color="auto"/>
                <w:left w:val="none" w:sz="0" w:space="0" w:color="auto"/>
                <w:bottom w:val="none" w:sz="0" w:space="0" w:color="auto"/>
                <w:right w:val="none" w:sz="0" w:space="0" w:color="auto"/>
              </w:divBdr>
            </w:div>
            <w:div w:id="923997262">
              <w:marLeft w:val="0"/>
              <w:marRight w:val="0"/>
              <w:marTop w:val="0"/>
              <w:marBottom w:val="0"/>
              <w:divBdr>
                <w:top w:val="none" w:sz="0" w:space="0" w:color="auto"/>
                <w:left w:val="none" w:sz="0" w:space="0" w:color="auto"/>
                <w:bottom w:val="none" w:sz="0" w:space="0" w:color="auto"/>
                <w:right w:val="none" w:sz="0" w:space="0" w:color="auto"/>
              </w:divBdr>
            </w:div>
            <w:div w:id="2065525944">
              <w:marLeft w:val="0"/>
              <w:marRight w:val="0"/>
              <w:marTop w:val="0"/>
              <w:marBottom w:val="0"/>
              <w:divBdr>
                <w:top w:val="none" w:sz="0" w:space="0" w:color="auto"/>
                <w:left w:val="none" w:sz="0" w:space="0" w:color="auto"/>
                <w:bottom w:val="none" w:sz="0" w:space="0" w:color="auto"/>
                <w:right w:val="none" w:sz="0" w:space="0" w:color="auto"/>
              </w:divBdr>
            </w:div>
            <w:div w:id="75250491">
              <w:marLeft w:val="0"/>
              <w:marRight w:val="0"/>
              <w:marTop w:val="0"/>
              <w:marBottom w:val="0"/>
              <w:divBdr>
                <w:top w:val="none" w:sz="0" w:space="0" w:color="auto"/>
                <w:left w:val="none" w:sz="0" w:space="0" w:color="auto"/>
                <w:bottom w:val="none" w:sz="0" w:space="0" w:color="auto"/>
                <w:right w:val="none" w:sz="0" w:space="0" w:color="auto"/>
              </w:divBdr>
            </w:div>
            <w:div w:id="1456754160">
              <w:marLeft w:val="0"/>
              <w:marRight w:val="0"/>
              <w:marTop w:val="0"/>
              <w:marBottom w:val="0"/>
              <w:divBdr>
                <w:top w:val="none" w:sz="0" w:space="0" w:color="auto"/>
                <w:left w:val="none" w:sz="0" w:space="0" w:color="auto"/>
                <w:bottom w:val="none" w:sz="0" w:space="0" w:color="auto"/>
                <w:right w:val="none" w:sz="0" w:space="0" w:color="auto"/>
              </w:divBdr>
            </w:div>
            <w:div w:id="252473894">
              <w:marLeft w:val="0"/>
              <w:marRight w:val="0"/>
              <w:marTop w:val="0"/>
              <w:marBottom w:val="0"/>
              <w:divBdr>
                <w:top w:val="none" w:sz="0" w:space="0" w:color="auto"/>
                <w:left w:val="none" w:sz="0" w:space="0" w:color="auto"/>
                <w:bottom w:val="none" w:sz="0" w:space="0" w:color="auto"/>
                <w:right w:val="none" w:sz="0" w:space="0" w:color="auto"/>
              </w:divBdr>
            </w:div>
            <w:div w:id="1289967670">
              <w:marLeft w:val="0"/>
              <w:marRight w:val="0"/>
              <w:marTop w:val="0"/>
              <w:marBottom w:val="0"/>
              <w:divBdr>
                <w:top w:val="none" w:sz="0" w:space="0" w:color="auto"/>
                <w:left w:val="none" w:sz="0" w:space="0" w:color="auto"/>
                <w:bottom w:val="none" w:sz="0" w:space="0" w:color="auto"/>
                <w:right w:val="none" w:sz="0" w:space="0" w:color="auto"/>
              </w:divBdr>
            </w:div>
            <w:div w:id="930629222">
              <w:marLeft w:val="0"/>
              <w:marRight w:val="0"/>
              <w:marTop w:val="0"/>
              <w:marBottom w:val="0"/>
              <w:divBdr>
                <w:top w:val="none" w:sz="0" w:space="0" w:color="auto"/>
                <w:left w:val="none" w:sz="0" w:space="0" w:color="auto"/>
                <w:bottom w:val="none" w:sz="0" w:space="0" w:color="auto"/>
                <w:right w:val="none" w:sz="0" w:space="0" w:color="auto"/>
              </w:divBdr>
            </w:div>
            <w:div w:id="1556232412">
              <w:marLeft w:val="0"/>
              <w:marRight w:val="0"/>
              <w:marTop w:val="0"/>
              <w:marBottom w:val="0"/>
              <w:divBdr>
                <w:top w:val="none" w:sz="0" w:space="0" w:color="auto"/>
                <w:left w:val="none" w:sz="0" w:space="0" w:color="auto"/>
                <w:bottom w:val="none" w:sz="0" w:space="0" w:color="auto"/>
                <w:right w:val="none" w:sz="0" w:space="0" w:color="auto"/>
              </w:divBdr>
            </w:div>
            <w:div w:id="1980576994">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351956027">
              <w:marLeft w:val="0"/>
              <w:marRight w:val="0"/>
              <w:marTop w:val="0"/>
              <w:marBottom w:val="0"/>
              <w:divBdr>
                <w:top w:val="none" w:sz="0" w:space="0" w:color="auto"/>
                <w:left w:val="none" w:sz="0" w:space="0" w:color="auto"/>
                <w:bottom w:val="none" w:sz="0" w:space="0" w:color="auto"/>
                <w:right w:val="none" w:sz="0" w:space="0" w:color="auto"/>
              </w:divBdr>
            </w:div>
            <w:div w:id="1224608479">
              <w:marLeft w:val="0"/>
              <w:marRight w:val="0"/>
              <w:marTop w:val="0"/>
              <w:marBottom w:val="0"/>
              <w:divBdr>
                <w:top w:val="none" w:sz="0" w:space="0" w:color="auto"/>
                <w:left w:val="none" w:sz="0" w:space="0" w:color="auto"/>
                <w:bottom w:val="none" w:sz="0" w:space="0" w:color="auto"/>
                <w:right w:val="none" w:sz="0" w:space="0" w:color="auto"/>
              </w:divBdr>
            </w:div>
            <w:div w:id="195851061">
              <w:marLeft w:val="0"/>
              <w:marRight w:val="0"/>
              <w:marTop w:val="0"/>
              <w:marBottom w:val="0"/>
              <w:divBdr>
                <w:top w:val="none" w:sz="0" w:space="0" w:color="auto"/>
                <w:left w:val="none" w:sz="0" w:space="0" w:color="auto"/>
                <w:bottom w:val="none" w:sz="0" w:space="0" w:color="auto"/>
                <w:right w:val="none" w:sz="0" w:space="0" w:color="auto"/>
              </w:divBdr>
            </w:div>
            <w:div w:id="1514566256">
              <w:marLeft w:val="0"/>
              <w:marRight w:val="0"/>
              <w:marTop w:val="0"/>
              <w:marBottom w:val="0"/>
              <w:divBdr>
                <w:top w:val="none" w:sz="0" w:space="0" w:color="auto"/>
                <w:left w:val="none" w:sz="0" w:space="0" w:color="auto"/>
                <w:bottom w:val="none" w:sz="0" w:space="0" w:color="auto"/>
                <w:right w:val="none" w:sz="0" w:space="0" w:color="auto"/>
              </w:divBdr>
            </w:div>
            <w:div w:id="1474759570">
              <w:marLeft w:val="0"/>
              <w:marRight w:val="0"/>
              <w:marTop w:val="0"/>
              <w:marBottom w:val="0"/>
              <w:divBdr>
                <w:top w:val="none" w:sz="0" w:space="0" w:color="auto"/>
                <w:left w:val="none" w:sz="0" w:space="0" w:color="auto"/>
                <w:bottom w:val="none" w:sz="0" w:space="0" w:color="auto"/>
                <w:right w:val="none" w:sz="0" w:space="0" w:color="auto"/>
              </w:divBdr>
            </w:div>
            <w:div w:id="1548372799">
              <w:marLeft w:val="0"/>
              <w:marRight w:val="0"/>
              <w:marTop w:val="0"/>
              <w:marBottom w:val="0"/>
              <w:divBdr>
                <w:top w:val="none" w:sz="0" w:space="0" w:color="auto"/>
                <w:left w:val="none" w:sz="0" w:space="0" w:color="auto"/>
                <w:bottom w:val="none" w:sz="0" w:space="0" w:color="auto"/>
                <w:right w:val="none" w:sz="0" w:space="0" w:color="auto"/>
              </w:divBdr>
            </w:div>
            <w:div w:id="1046300130">
              <w:marLeft w:val="0"/>
              <w:marRight w:val="0"/>
              <w:marTop w:val="0"/>
              <w:marBottom w:val="0"/>
              <w:divBdr>
                <w:top w:val="none" w:sz="0" w:space="0" w:color="auto"/>
                <w:left w:val="none" w:sz="0" w:space="0" w:color="auto"/>
                <w:bottom w:val="none" w:sz="0" w:space="0" w:color="auto"/>
                <w:right w:val="none" w:sz="0" w:space="0" w:color="auto"/>
              </w:divBdr>
            </w:div>
            <w:div w:id="2047564007">
              <w:marLeft w:val="0"/>
              <w:marRight w:val="0"/>
              <w:marTop w:val="0"/>
              <w:marBottom w:val="0"/>
              <w:divBdr>
                <w:top w:val="none" w:sz="0" w:space="0" w:color="auto"/>
                <w:left w:val="none" w:sz="0" w:space="0" w:color="auto"/>
                <w:bottom w:val="none" w:sz="0" w:space="0" w:color="auto"/>
                <w:right w:val="none" w:sz="0" w:space="0" w:color="auto"/>
              </w:divBdr>
            </w:div>
            <w:div w:id="1207447784">
              <w:marLeft w:val="0"/>
              <w:marRight w:val="0"/>
              <w:marTop w:val="0"/>
              <w:marBottom w:val="0"/>
              <w:divBdr>
                <w:top w:val="none" w:sz="0" w:space="0" w:color="auto"/>
                <w:left w:val="none" w:sz="0" w:space="0" w:color="auto"/>
                <w:bottom w:val="none" w:sz="0" w:space="0" w:color="auto"/>
                <w:right w:val="none" w:sz="0" w:space="0" w:color="auto"/>
              </w:divBdr>
            </w:div>
            <w:div w:id="1477920130">
              <w:marLeft w:val="0"/>
              <w:marRight w:val="0"/>
              <w:marTop w:val="0"/>
              <w:marBottom w:val="0"/>
              <w:divBdr>
                <w:top w:val="none" w:sz="0" w:space="0" w:color="auto"/>
                <w:left w:val="none" w:sz="0" w:space="0" w:color="auto"/>
                <w:bottom w:val="none" w:sz="0" w:space="0" w:color="auto"/>
                <w:right w:val="none" w:sz="0" w:space="0" w:color="auto"/>
              </w:divBdr>
            </w:div>
            <w:div w:id="367685877">
              <w:marLeft w:val="0"/>
              <w:marRight w:val="0"/>
              <w:marTop w:val="0"/>
              <w:marBottom w:val="0"/>
              <w:divBdr>
                <w:top w:val="none" w:sz="0" w:space="0" w:color="auto"/>
                <w:left w:val="none" w:sz="0" w:space="0" w:color="auto"/>
                <w:bottom w:val="none" w:sz="0" w:space="0" w:color="auto"/>
                <w:right w:val="none" w:sz="0" w:space="0" w:color="auto"/>
              </w:divBdr>
            </w:div>
            <w:div w:id="225537145">
              <w:marLeft w:val="0"/>
              <w:marRight w:val="0"/>
              <w:marTop w:val="0"/>
              <w:marBottom w:val="0"/>
              <w:divBdr>
                <w:top w:val="none" w:sz="0" w:space="0" w:color="auto"/>
                <w:left w:val="none" w:sz="0" w:space="0" w:color="auto"/>
                <w:bottom w:val="none" w:sz="0" w:space="0" w:color="auto"/>
                <w:right w:val="none" w:sz="0" w:space="0" w:color="auto"/>
              </w:divBdr>
            </w:div>
            <w:div w:id="188683654">
              <w:marLeft w:val="0"/>
              <w:marRight w:val="0"/>
              <w:marTop w:val="0"/>
              <w:marBottom w:val="0"/>
              <w:divBdr>
                <w:top w:val="none" w:sz="0" w:space="0" w:color="auto"/>
                <w:left w:val="none" w:sz="0" w:space="0" w:color="auto"/>
                <w:bottom w:val="none" w:sz="0" w:space="0" w:color="auto"/>
                <w:right w:val="none" w:sz="0" w:space="0" w:color="auto"/>
              </w:divBdr>
            </w:div>
            <w:div w:id="1090617319">
              <w:marLeft w:val="0"/>
              <w:marRight w:val="0"/>
              <w:marTop w:val="0"/>
              <w:marBottom w:val="0"/>
              <w:divBdr>
                <w:top w:val="none" w:sz="0" w:space="0" w:color="auto"/>
                <w:left w:val="none" w:sz="0" w:space="0" w:color="auto"/>
                <w:bottom w:val="none" w:sz="0" w:space="0" w:color="auto"/>
                <w:right w:val="none" w:sz="0" w:space="0" w:color="auto"/>
              </w:divBdr>
            </w:div>
            <w:div w:id="1921522630">
              <w:marLeft w:val="0"/>
              <w:marRight w:val="0"/>
              <w:marTop w:val="0"/>
              <w:marBottom w:val="0"/>
              <w:divBdr>
                <w:top w:val="none" w:sz="0" w:space="0" w:color="auto"/>
                <w:left w:val="none" w:sz="0" w:space="0" w:color="auto"/>
                <w:bottom w:val="none" w:sz="0" w:space="0" w:color="auto"/>
                <w:right w:val="none" w:sz="0" w:space="0" w:color="auto"/>
              </w:divBdr>
            </w:div>
            <w:div w:id="2027245786">
              <w:marLeft w:val="0"/>
              <w:marRight w:val="0"/>
              <w:marTop w:val="0"/>
              <w:marBottom w:val="0"/>
              <w:divBdr>
                <w:top w:val="none" w:sz="0" w:space="0" w:color="auto"/>
                <w:left w:val="none" w:sz="0" w:space="0" w:color="auto"/>
                <w:bottom w:val="none" w:sz="0" w:space="0" w:color="auto"/>
                <w:right w:val="none" w:sz="0" w:space="0" w:color="auto"/>
              </w:divBdr>
            </w:div>
            <w:div w:id="1267621358">
              <w:marLeft w:val="0"/>
              <w:marRight w:val="0"/>
              <w:marTop w:val="0"/>
              <w:marBottom w:val="0"/>
              <w:divBdr>
                <w:top w:val="none" w:sz="0" w:space="0" w:color="auto"/>
                <w:left w:val="none" w:sz="0" w:space="0" w:color="auto"/>
                <w:bottom w:val="none" w:sz="0" w:space="0" w:color="auto"/>
                <w:right w:val="none" w:sz="0" w:space="0" w:color="auto"/>
              </w:divBdr>
            </w:div>
            <w:div w:id="532622443">
              <w:marLeft w:val="0"/>
              <w:marRight w:val="0"/>
              <w:marTop w:val="0"/>
              <w:marBottom w:val="0"/>
              <w:divBdr>
                <w:top w:val="none" w:sz="0" w:space="0" w:color="auto"/>
                <w:left w:val="none" w:sz="0" w:space="0" w:color="auto"/>
                <w:bottom w:val="none" w:sz="0" w:space="0" w:color="auto"/>
                <w:right w:val="none" w:sz="0" w:space="0" w:color="auto"/>
              </w:divBdr>
            </w:div>
            <w:div w:id="315378584">
              <w:marLeft w:val="0"/>
              <w:marRight w:val="0"/>
              <w:marTop w:val="0"/>
              <w:marBottom w:val="0"/>
              <w:divBdr>
                <w:top w:val="none" w:sz="0" w:space="0" w:color="auto"/>
                <w:left w:val="none" w:sz="0" w:space="0" w:color="auto"/>
                <w:bottom w:val="none" w:sz="0" w:space="0" w:color="auto"/>
                <w:right w:val="none" w:sz="0" w:space="0" w:color="auto"/>
              </w:divBdr>
            </w:div>
            <w:div w:id="582490812">
              <w:marLeft w:val="0"/>
              <w:marRight w:val="0"/>
              <w:marTop w:val="0"/>
              <w:marBottom w:val="0"/>
              <w:divBdr>
                <w:top w:val="none" w:sz="0" w:space="0" w:color="auto"/>
                <w:left w:val="none" w:sz="0" w:space="0" w:color="auto"/>
                <w:bottom w:val="none" w:sz="0" w:space="0" w:color="auto"/>
                <w:right w:val="none" w:sz="0" w:space="0" w:color="auto"/>
              </w:divBdr>
            </w:div>
            <w:div w:id="1072122540">
              <w:marLeft w:val="0"/>
              <w:marRight w:val="0"/>
              <w:marTop w:val="0"/>
              <w:marBottom w:val="0"/>
              <w:divBdr>
                <w:top w:val="none" w:sz="0" w:space="0" w:color="auto"/>
                <w:left w:val="none" w:sz="0" w:space="0" w:color="auto"/>
                <w:bottom w:val="none" w:sz="0" w:space="0" w:color="auto"/>
                <w:right w:val="none" w:sz="0" w:space="0" w:color="auto"/>
              </w:divBdr>
            </w:div>
            <w:div w:id="998849518">
              <w:marLeft w:val="0"/>
              <w:marRight w:val="0"/>
              <w:marTop w:val="0"/>
              <w:marBottom w:val="0"/>
              <w:divBdr>
                <w:top w:val="none" w:sz="0" w:space="0" w:color="auto"/>
                <w:left w:val="none" w:sz="0" w:space="0" w:color="auto"/>
                <w:bottom w:val="none" w:sz="0" w:space="0" w:color="auto"/>
                <w:right w:val="none" w:sz="0" w:space="0" w:color="auto"/>
              </w:divBdr>
            </w:div>
            <w:div w:id="756632022">
              <w:marLeft w:val="0"/>
              <w:marRight w:val="0"/>
              <w:marTop w:val="0"/>
              <w:marBottom w:val="0"/>
              <w:divBdr>
                <w:top w:val="none" w:sz="0" w:space="0" w:color="auto"/>
                <w:left w:val="none" w:sz="0" w:space="0" w:color="auto"/>
                <w:bottom w:val="none" w:sz="0" w:space="0" w:color="auto"/>
                <w:right w:val="none" w:sz="0" w:space="0" w:color="auto"/>
              </w:divBdr>
            </w:div>
            <w:div w:id="1176768067">
              <w:marLeft w:val="0"/>
              <w:marRight w:val="0"/>
              <w:marTop w:val="0"/>
              <w:marBottom w:val="0"/>
              <w:divBdr>
                <w:top w:val="none" w:sz="0" w:space="0" w:color="auto"/>
                <w:left w:val="none" w:sz="0" w:space="0" w:color="auto"/>
                <w:bottom w:val="none" w:sz="0" w:space="0" w:color="auto"/>
                <w:right w:val="none" w:sz="0" w:space="0" w:color="auto"/>
              </w:divBdr>
            </w:div>
            <w:div w:id="486476258">
              <w:marLeft w:val="0"/>
              <w:marRight w:val="0"/>
              <w:marTop w:val="0"/>
              <w:marBottom w:val="0"/>
              <w:divBdr>
                <w:top w:val="none" w:sz="0" w:space="0" w:color="auto"/>
                <w:left w:val="none" w:sz="0" w:space="0" w:color="auto"/>
                <w:bottom w:val="none" w:sz="0" w:space="0" w:color="auto"/>
                <w:right w:val="none" w:sz="0" w:space="0" w:color="auto"/>
              </w:divBdr>
            </w:div>
            <w:div w:id="742681995">
              <w:marLeft w:val="0"/>
              <w:marRight w:val="0"/>
              <w:marTop w:val="0"/>
              <w:marBottom w:val="0"/>
              <w:divBdr>
                <w:top w:val="none" w:sz="0" w:space="0" w:color="auto"/>
                <w:left w:val="none" w:sz="0" w:space="0" w:color="auto"/>
                <w:bottom w:val="none" w:sz="0" w:space="0" w:color="auto"/>
                <w:right w:val="none" w:sz="0" w:space="0" w:color="auto"/>
              </w:divBdr>
            </w:div>
            <w:div w:id="462113829">
              <w:marLeft w:val="0"/>
              <w:marRight w:val="0"/>
              <w:marTop w:val="0"/>
              <w:marBottom w:val="0"/>
              <w:divBdr>
                <w:top w:val="none" w:sz="0" w:space="0" w:color="auto"/>
                <w:left w:val="none" w:sz="0" w:space="0" w:color="auto"/>
                <w:bottom w:val="none" w:sz="0" w:space="0" w:color="auto"/>
                <w:right w:val="none" w:sz="0" w:space="0" w:color="auto"/>
              </w:divBdr>
            </w:div>
            <w:div w:id="1428382811">
              <w:marLeft w:val="0"/>
              <w:marRight w:val="0"/>
              <w:marTop w:val="0"/>
              <w:marBottom w:val="0"/>
              <w:divBdr>
                <w:top w:val="none" w:sz="0" w:space="0" w:color="auto"/>
                <w:left w:val="none" w:sz="0" w:space="0" w:color="auto"/>
                <w:bottom w:val="none" w:sz="0" w:space="0" w:color="auto"/>
                <w:right w:val="none" w:sz="0" w:space="0" w:color="auto"/>
              </w:divBdr>
            </w:div>
            <w:div w:id="748504161">
              <w:marLeft w:val="0"/>
              <w:marRight w:val="0"/>
              <w:marTop w:val="0"/>
              <w:marBottom w:val="0"/>
              <w:divBdr>
                <w:top w:val="none" w:sz="0" w:space="0" w:color="auto"/>
                <w:left w:val="none" w:sz="0" w:space="0" w:color="auto"/>
                <w:bottom w:val="none" w:sz="0" w:space="0" w:color="auto"/>
                <w:right w:val="none" w:sz="0" w:space="0" w:color="auto"/>
              </w:divBdr>
            </w:div>
            <w:div w:id="1408378771">
              <w:marLeft w:val="0"/>
              <w:marRight w:val="0"/>
              <w:marTop w:val="0"/>
              <w:marBottom w:val="0"/>
              <w:divBdr>
                <w:top w:val="none" w:sz="0" w:space="0" w:color="auto"/>
                <w:left w:val="none" w:sz="0" w:space="0" w:color="auto"/>
                <w:bottom w:val="none" w:sz="0" w:space="0" w:color="auto"/>
                <w:right w:val="none" w:sz="0" w:space="0" w:color="auto"/>
              </w:divBdr>
            </w:div>
            <w:div w:id="1320379499">
              <w:marLeft w:val="0"/>
              <w:marRight w:val="0"/>
              <w:marTop w:val="0"/>
              <w:marBottom w:val="0"/>
              <w:divBdr>
                <w:top w:val="none" w:sz="0" w:space="0" w:color="auto"/>
                <w:left w:val="none" w:sz="0" w:space="0" w:color="auto"/>
                <w:bottom w:val="none" w:sz="0" w:space="0" w:color="auto"/>
                <w:right w:val="none" w:sz="0" w:space="0" w:color="auto"/>
              </w:divBdr>
            </w:div>
            <w:div w:id="1973517766">
              <w:marLeft w:val="0"/>
              <w:marRight w:val="0"/>
              <w:marTop w:val="0"/>
              <w:marBottom w:val="0"/>
              <w:divBdr>
                <w:top w:val="none" w:sz="0" w:space="0" w:color="auto"/>
                <w:left w:val="none" w:sz="0" w:space="0" w:color="auto"/>
                <w:bottom w:val="none" w:sz="0" w:space="0" w:color="auto"/>
                <w:right w:val="none" w:sz="0" w:space="0" w:color="auto"/>
              </w:divBdr>
            </w:div>
            <w:div w:id="1424107167">
              <w:marLeft w:val="0"/>
              <w:marRight w:val="0"/>
              <w:marTop w:val="0"/>
              <w:marBottom w:val="0"/>
              <w:divBdr>
                <w:top w:val="none" w:sz="0" w:space="0" w:color="auto"/>
                <w:left w:val="none" w:sz="0" w:space="0" w:color="auto"/>
                <w:bottom w:val="none" w:sz="0" w:space="0" w:color="auto"/>
                <w:right w:val="none" w:sz="0" w:space="0" w:color="auto"/>
              </w:divBdr>
            </w:div>
            <w:div w:id="1032919078">
              <w:marLeft w:val="0"/>
              <w:marRight w:val="0"/>
              <w:marTop w:val="0"/>
              <w:marBottom w:val="0"/>
              <w:divBdr>
                <w:top w:val="none" w:sz="0" w:space="0" w:color="auto"/>
                <w:left w:val="none" w:sz="0" w:space="0" w:color="auto"/>
                <w:bottom w:val="none" w:sz="0" w:space="0" w:color="auto"/>
                <w:right w:val="none" w:sz="0" w:space="0" w:color="auto"/>
              </w:divBdr>
            </w:div>
            <w:div w:id="1731493324">
              <w:marLeft w:val="0"/>
              <w:marRight w:val="0"/>
              <w:marTop w:val="0"/>
              <w:marBottom w:val="0"/>
              <w:divBdr>
                <w:top w:val="none" w:sz="0" w:space="0" w:color="auto"/>
                <w:left w:val="none" w:sz="0" w:space="0" w:color="auto"/>
                <w:bottom w:val="none" w:sz="0" w:space="0" w:color="auto"/>
                <w:right w:val="none" w:sz="0" w:space="0" w:color="auto"/>
              </w:divBdr>
            </w:div>
            <w:div w:id="532839696">
              <w:marLeft w:val="0"/>
              <w:marRight w:val="0"/>
              <w:marTop w:val="0"/>
              <w:marBottom w:val="0"/>
              <w:divBdr>
                <w:top w:val="none" w:sz="0" w:space="0" w:color="auto"/>
                <w:left w:val="none" w:sz="0" w:space="0" w:color="auto"/>
                <w:bottom w:val="none" w:sz="0" w:space="0" w:color="auto"/>
                <w:right w:val="none" w:sz="0" w:space="0" w:color="auto"/>
              </w:divBdr>
            </w:div>
            <w:div w:id="49111901">
              <w:marLeft w:val="0"/>
              <w:marRight w:val="0"/>
              <w:marTop w:val="0"/>
              <w:marBottom w:val="0"/>
              <w:divBdr>
                <w:top w:val="none" w:sz="0" w:space="0" w:color="auto"/>
                <w:left w:val="none" w:sz="0" w:space="0" w:color="auto"/>
                <w:bottom w:val="none" w:sz="0" w:space="0" w:color="auto"/>
                <w:right w:val="none" w:sz="0" w:space="0" w:color="auto"/>
              </w:divBdr>
            </w:div>
            <w:div w:id="219291327">
              <w:marLeft w:val="0"/>
              <w:marRight w:val="0"/>
              <w:marTop w:val="0"/>
              <w:marBottom w:val="0"/>
              <w:divBdr>
                <w:top w:val="none" w:sz="0" w:space="0" w:color="auto"/>
                <w:left w:val="none" w:sz="0" w:space="0" w:color="auto"/>
                <w:bottom w:val="none" w:sz="0" w:space="0" w:color="auto"/>
                <w:right w:val="none" w:sz="0" w:space="0" w:color="auto"/>
              </w:divBdr>
            </w:div>
            <w:div w:id="79838090">
              <w:marLeft w:val="0"/>
              <w:marRight w:val="0"/>
              <w:marTop w:val="0"/>
              <w:marBottom w:val="0"/>
              <w:divBdr>
                <w:top w:val="none" w:sz="0" w:space="0" w:color="auto"/>
                <w:left w:val="none" w:sz="0" w:space="0" w:color="auto"/>
                <w:bottom w:val="none" w:sz="0" w:space="0" w:color="auto"/>
                <w:right w:val="none" w:sz="0" w:space="0" w:color="auto"/>
              </w:divBdr>
            </w:div>
            <w:div w:id="1164854365">
              <w:marLeft w:val="0"/>
              <w:marRight w:val="0"/>
              <w:marTop w:val="0"/>
              <w:marBottom w:val="0"/>
              <w:divBdr>
                <w:top w:val="none" w:sz="0" w:space="0" w:color="auto"/>
                <w:left w:val="none" w:sz="0" w:space="0" w:color="auto"/>
                <w:bottom w:val="none" w:sz="0" w:space="0" w:color="auto"/>
                <w:right w:val="none" w:sz="0" w:space="0" w:color="auto"/>
              </w:divBdr>
            </w:div>
            <w:div w:id="885064901">
              <w:marLeft w:val="0"/>
              <w:marRight w:val="0"/>
              <w:marTop w:val="0"/>
              <w:marBottom w:val="0"/>
              <w:divBdr>
                <w:top w:val="none" w:sz="0" w:space="0" w:color="auto"/>
                <w:left w:val="none" w:sz="0" w:space="0" w:color="auto"/>
                <w:bottom w:val="none" w:sz="0" w:space="0" w:color="auto"/>
                <w:right w:val="none" w:sz="0" w:space="0" w:color="auto"/>
              </w:divBdr>
            </w:div>
            <w:div w:id="2013756907">
              <w:marLeft w:val="0"/>
              <w:marRight w:val="0"/>
              <w:marTop w:val="0"/>
              <w:marBottom w:val="0"/>
              <w:divBdr>
                <w:top w:val="none" w:sz="0" w:space="0" w:color="auto"/>
                <w:left w:val="none" w:sz="0" w:space="0" w:color="auto"/>
                <w:bottom w:val="none" w:sz="0" w:space="0" w:color="auto"/>
                <w:right w:val="none" w:sz="0" w:space="0" w:color="auto"/>
              </w:divBdr>
            </w:div>
            <w:div w:id="1073232998">
              <w:marLeft w:val="0"/>
              <w:marRight w:val="0"/>
              <w:marTop w:val="0"/>
              <w:marBottom w:val="0"/>
              <w:divBdr>
                <w:top w:val="none" w:sz="0" w:space="0" w:color="auto"/>
                <w:left w:val="none" w:sz="0" w:space="0" w:color="auto"/>
                <w:bottom w:val="none" w:sz="0" w:space="0" w:color="auto"/>
                <w:right w:val="none" w:sz="0" w:space="0" w:color="auto"/>
              </w:divBdr>
            </w:div>
            <w:div w:id="899291499">
              <w:marLeft w:val="0"/>
              <w:marRight w:val="0"/>
              <w:marTop w:val="0"/>
              <w:marBottom w:val="0"/>
              <w:divBdr>
                <w:top w:val="none" w:sz="0" w:space="0" w:color="auto"/>
                <w:left w:val="none" w:sz="0" w:space="0" w:color="auto"/>
                <w:bottom w:val="none" w:sz="0" w:space="0" w:color="auto"/>
                <w:right w:val="none" w:sz="0" w:space="0" w:color="auto"/>
              </w:divBdr>
            </w:div>
            <w:div w:id="889849148">
              <w:marLeft w:val="0"/>
              <w:marRight w:val="0"/>
              <w:marTop w:val="0"/>
              <w:marBottom w:val="0"/>
              <w:divBdr>
                <w:top w:val="none" w:sz="0" w:space="0" w:color="auto"/>
                <w:left w:val="none" w:sz="0" w:space="0" w:color="auto"/>
                <w:bottom w:val="none" w:sz="0" w:space="0" w:color="auto"/>
                <w:right w:val="none" w:sz="0" w:space="0" w:color="auto"/>
              </w:divBdr>
            </w:div>
            <w:div w:id="1619946893">
              <w:marLeft w:val="0"/>
              <w:marRight w:val="0"/>
              <w:marTop w:val="0"/>
              <w:marBottom w:val="0"/>
              <w:divBdr>
                <w:top w:val="none" w:sz="0" w:space="0" w:color="auto"/>
                <w:left w:val="none" w:sz="0" w:space="0" w:color="auto"/>
                <w:bottom w:val="none" w:sz="0" w:space="0" w:color="auto"/>
                <w:right w:val="none" w:sz="0" w:space="0" w:color="auto"/>
              </w:divBdr>
            </w:div>
            <w:div w:id="1398434668">
              <w:marLeft w:val="0"/>
              <w:marRight w:val="0"/>
              <w:marTop w:val="0"/>
              <w:marBottom w:val="0"/>
              <w:divBdr>
                <w:top w:val="none" w:sz="0" w:space="0" w:color="auto"/>
                <w:left w:val="none" w:sz="0" w:space="0" w:color="auto"/>
                <w:bottom w:val="none" w:sz="0" w:space="0" w:color="auto"/>
                <w:right w:val="none" w:sz="0" w:space="0" w:color="auto"/>
              </w:divBdr>
            </w:div>
            <w:div w:id="1122191760">
              <w:marLeft w:val="0"/>
              <w:marRight w:val="0"/>
              <w:marTop w:val="0"/>
              <w:marBottom w:val="0"/>
              <w:divBdr>
                <w:top w:val="none" w:sz="0" w:space="0" w:color="auto"/>
                <w:left w:val="none" w:sz="0" w:space="0" w:color="auto"/>
                <w:bottom w:val="none" w:sz="0" w:space="0" w:color="auto"/>
                <w:right w:val="none" w:sz="0" w:space="0" w:color="auto"/>
              </w:divBdr>
            </w:div>
            <w:div w:id="816411404">
              <w:marLeft w:val="0"/>
              <w:marRight w:val="0"/>
              <w:marTop w:val="0"/>
              <w:marBottom w:val="0"/>
              <w:divBdr>
                <w:top w:val="none" w:sz="0" w:space="0" w:color="auto"/>
                <w:left w:val="none" w:sz="0" w:space="0" w:color="auto"/>
                <w:bottom w:val="none" w:sz="0" w:space="0" w:color="auto"/>
                <w:right w:val="none" w:sz="0" w:space="0" w:color="auto"/>
              </w:divBdr>
            </w:div>
            <w:div w:id="813718247">
              <w:marLeft w:val="0"/>
              <w:marRight w:val="0"/>
              <w:marTop w:val="0"/>
              <w:marBottom w:val="0"/>
              <w:divBdr>
                <w:top w:val="none" w:sz="0" w:space="0" w:color="auto"/>
                <w:left w:val="none" w:sz="0" w:space="0" w:color="auto"/>
                <w:bottom w:val="none" w:sz="0" w:space="0" w:color="auto"/>
                <w:right w:val="none" w:sz="0" w:space="0" w:color="auto"/>
              </w:divBdr>
            </w:div>
            <w:div w:id="20320802">
              <w:marLeft w:val="0"/>
              <w:marRight w:val="0"/>
              <w:marTop w:val="0"/>
              <w:marBottom w:val="0"/>
              <w:divBdr>
                <w:top w:val="none" w:sz="0" w:space="0" w:color="auto"/>
                <w:left w:val="none" w:sz="0" w:space="0" w:color="auto"/>
                <w:bottom w:val="none" w:sz="0" w:space="0" w:color="auto"/>
                <w:right w:val="none" w:sz="0" w:space="0" w:color="auto"/>
              </w:divBdr>
            </w:div>
            <w:div w:id="585917463">
              <w:marLeft w:val="0"/>
              <w:marRight w:val="0"/>
              <w:marTop w:val="0"/>
              <w:marBottom w:val="0"/>
              <w:divBdr>
                <w:top w:val="none" w:sz="0" w:space="0" w:color="auto"/>
                <w:left w:val="none" w:sz="0" w:space="0" w:color="auto"/>
                <w:bottom w:val="none" w:sz="0" w:space="0" w:color="auto"/>
                <w:right w:val="none" w:sz="0" w:space="0" w:color="auto"/>
              </w:divBdr>
            </w:div>
            <w:div w:id="2133791493">
              <w:marLeft w:val="0"/>
              <w:marRight w:val="0"/>
              <w:marTop w:val="0"/>
              <w:marBottom w:val="0"/>
              <w:divBdr>
                <w:top w:val="none" w:sz="0" w:space="0" w:color="auto"/>
                <w:left w:val="none" w:sz="0" w:space="0" w:color="auto"/>
                <w:bottom w:val="none" w:sz="0" w:space="0" w:color="auto"/>
                <w:right w:val="none" w:sz="0" w:space="0" w:color="auto"/>
              </w:divBdr>
            </w:div>
            <w:div w:id="598834306">
              <w:marLeft w:val="0"/>
              <w:marRight w:val="0"/>
              <w:marTop w:val="0"/>
              <w:marBottom w:val="0"/>
              <w:divBdr>
                <w:top w:val="none" w:sz="0" w:space="0" w:color="auto"/>
                <w:left w:val="none" w:sz="0" w:space="0" w:color="auto"/>
                <w:bottom w:val="none" w:sz="0" w:space="0" w:color="auto"/>
                <w:right w:val="none" w:sz="0" w:space="0" w:color="auto"/>
              </w:divBdr>
            </w:div>
            <w:div w:id="1089883472">
              <w:marLeft w:val="0"/>
              <w:marRight w:val="0"/>
              <w:marTop w:val="0"/>
              <w:marBottom w:val="0"/>
              <w:divBdr>
                <w:top w:val="none" w:sz="0" w:space="0" w:color="auto"/>
                <w:left w:val="none" w:sz="0" w:space="0" w:color="auto"/>
                <w:bottom w:val="none" w:sz="0" w:space="0" w:color="auto"/>
                <w:right w:val="none" w:sz="0" w:space="0" w:color="auto"/>
              </w:divBdr>
            </w:div>
            <w:div w:id="435057200">
              <w:marLeft w:val="0"/>
              <w:marRight w:val="0"/>
              <w:marTop w:val="0"/>
              <w:marBottom w:val="0"/>
              <w:divBdr>
                <w:top w:val="none" w:sz="0" w:space="0" w:color="auto"/>
                <w:left w:val="none" w:sz="0" w:space="0" w:color="auto"/>
                <w:bottom w:val="none" w:sz="0" w:space="0" w:color="auto"/>
                <w:right w:val="none" w:sz="0" w:space="0" w:color="auto"/>
              </w:divBdr>
            </w:div>
            <w:div w:id="1140152569">
              <w:marLeft w:val="0"/>
              <w:marRight w:val="0"/>
              <w:marTop w:val="0"/>
              <w:marBottom w:val="0"/>
              <w:divBdr>
                <w:top w:val="none" w:sz="0" w:space="0" w:color="auto"/>
                <w:left w:val="none" w:sz="0" w:space="0" w:color="auto"/>
                <w:bottom w:val="none" w:sz="0" w:space="0" w:color="auto"/>
                <w:right w:val="none" w:sz="0" w:space="0" w:color="auto"/>
              </w:divBdr>
            </w:div>
            <w:div w:id="1895117050">
              <w:marLeft w:val="0"/>
              <w:marRight w:val="0"/>
              <w:marTop w:val="0"/>
              <w:marBottom w:val="0"/>
              <w:divBdr>
                <w:top w:val="none" w:sz="0" w:space="0" w:color="auto"/>
                <w:left w:val="none" w:sz="0" w:space="0" w:color="auto"/>
                <w:bottom w:val="none" w:sz="0" w:space="0" w:color="auto"/>
                <w:right w:val="none" w:sz="0" w:space="0" w:color="auto"/>
              </w:divBdr>
            </w:div>
            <w:div w:id="1873109652">
              <w:marLeft w:val="0"/>
              <w:marRight w:val="0"/>
              <w:marTop w:val="0"/>
              <w:marBottom w:val="0"/>
              <w:divBdr>
                <w:top w:val="none" w:sz="0" w:space="0" w:color="auto"/>
                <w:left w:val="none" w:sz="0" w:space="0" w:color="auto"/>
                <w:bottom w:val="none" w:sz="0" w:space="0" w:color="auto"/>
                <w:right w:val="none" w:sz="0" w:space="0" w:color="auto"/>
              </w:divBdr>
            </w:div>
            <w:div w:id="2121877181">
              <w:marLeft w:val="0"/>
              <w:marRight w:val="0"/>
              <w:marTop w:val="0"/>
              <w:marBottom w:val="0"/>
              <w:divBdr>
                <w:top w:val="none" w:sz="0" w:space="0" w:color="auto"/>
                <w:left w:val="none" w:sz="0" w:space="0" w:color="auto"/>
                <w:bottom w:val="none" w:sz="0" w:space="0" w:color="auto"/>
                <w:right w:val="none" w:sz="0" w:space="0" w:color="auto"/>
              </w:divBdr>
            </w:div>
            <w:div w:id="1872452257">
              <w:marLeft w:val="0"/>
              <w:marRight w:val="0"/>
              <w:marTop w:val="0"/>
              <w:marBottom w:val="0"/>
              <w:divBdr>
                <w:top w:val="none" w:sz="0" w:space="0" w:color="auto"/>
                <w:left w:val="none" w:sz="0" w:space="0" w:color="auto"/>
                <w:bottom w:val="none" w:sz="0" w:space="0" w:color="auto"/>
                <w:right w:val="none" w:sz="0" w:space="0" w:color="auto"/>
              </w:divBdr>
            </w:div>
            <w:div w:id="2067485419">
              <w:marLeft w:val="0"/>
              <w:marRight w:val="0"/>
              <w:marTop w:val="0"/>
              <w:marBottom w:val="0"/>
              <w:divBdr>
                <w:top w:val="none" w:sz="0" w:space="0" w:color="auto"/>
                <w:left w:val="none" w:sz="0" w:space="0" w:color="auto"/>
                <w:bottom w:val="none" w:sz="0" w:space="0" w:color="auto"/>
                <w:right w:val="none" w:sz="0" w:space="0" w:color="auto"/>
              </w:divBdr>
            </w:div>
            <w:div w:id="332218494">
              <w:marLeft w:val="0"/>
              <w:marRight w:val="0"/>
              <w:marTop w:val="0"/>
              <w:marBottom w:val="0"/>
              <w:divBdr>
                <w:top w:val="none" w:sz="0" w:space="0" w:color="auto"/>
                <w:left w:val="none" w:sz="0" w:space="0" w:color="auto"/>
                <w:bottom w:val="none" w:sz="0" w:space="0" w:color="auto"/>
                <w:right w:val="none" w:sz="0" w:space="0" w:color="auto"/>
              </w:divBdr>
            </w:div>
            <w:div w:id="1095056845">
              <w:marLeft w:val="0"/>
              <w:marRight w:val="0"/>
              <w:marTop w:val="0"/>
              <w:marBottom w:val="0"/>
              <w:divBdr>
                <w:top w:val="none" w:sz="0" w:space="0" w:color="auto"/>
                <w:left w:val="none" w:sz="0" w:space="0" w:color="auto"/>
                <w:bottom w:val="none" w:sz="0" w:space="0" w:color="auto"/>
                <w:right w:val="none" w:sz="0" w:space="0" w:color="auto"/>
              </w:divBdr>
            </w:div>
            <w:div w:id="1818692907">
              <w:marLeft w:val="0"/>
              <w:marRight w:val="0"/>
              <w:marTop w:val="0"/>
              <w:marBottom w:val="0"/>
              <w:divBdr>
                <w:top w:val="none" w:sz="0" w:space="0" w:color="auto"/>
                <w:left w:val="none" w:sz="0" w:space="0" w:color="auto"/>
                <w:bottom w:val="none" w:sz="0" w:space="0" w:color="auto"/>
                <w:right w:val="none" w:sz="0" w:space="0" w:color="auto"/>
              </w:divBdr>
            </w:div>
            <w:div w:id="920915615">
              <w:marLeft w:val="0"/>
              <w:marRight w:val="0"/>
              <w:marTop w:val="0"/>
              <w:marBottom w:val="0"/>
              <w:divBdr>
                <w:top w:val="none" w:sz="0" w:space="0" w:color="auto"/>
                <w:left w:val="none" w:sz="0" w:space="0" w:color="auto"/>
                <w:bottom w:val="none" w:sz="0" w:space="0" w:color="auto"/>
                <w:right w:val="none" w:sz="0" w:space="0" w:color="auto"/>
              </w:divBdr>
            </w:div>
            <w:div w:id="1813861955">
              <w:marLeft w:val="0"/>
              <w:marRight w:val="0"/>
              <w:marTop w:val="0"/>
              <w:marBottom w:val="0"/>
              <w:divBdr>
                <w:top w:val="none" w:sz="0" w:space="0" w:color="auto"/>
                <w:left w:val="none" w:sz="0" w:space="0" w:color="auto"/>
                <w:bottom w:val="none" w:sz="0" w:space="0" w:color="auto"/>
                <w:right w:val="none" w:sz="0" w:space="0" w:color="auto"/>
              </w:divBdr>
            </w:div>
            <w:div w:id="2047871005">
              <w:marLeft w:val="0"/>
              <w:marRight w:val="0"/>
              <w:marTop w:val="0"/>
              <w:marBottom w:val="0"/>
              <w:divBdr>
                <w:top w:val="none" w:sz="0" w:space="0" w:color="auto"/>
                <w:left w:val="none" w:sz="0" w:space="0" w:color="auto"/>
                <w:bottom w:val="none" w:sz="0" w:space="0" w:color="auto"/>
                <w:right w:val="none" w:sz="0" w:space="0" w:color="auto"/>
              </w:divBdr>
            </w:div>
            <w:div w:id="1240677070">
              <w:marLeft w:val="0"/>
              <w:marRight w:val="0"/>
              <w:marTop w:val="0"/>
              <w:marBottom w:val="0"/>
              <w:divBdr>
                <w:top w:val="none" w:sz="0" w:space="0" w:color="auto"/>
                <w:left w:val="none" w:sz="0" w:space="0" w:color="auto"/>
                <w:bottom w:val="none" w:sz="0" w:space="0" w:color="auto"/>
                <w:right w:val="none" w:sz="0" w:space="0" w:color="auto"/>
              </w:divBdr>
            </w:div>
            <w:div w:id="71199739">
              <w:marLeft w:val="0"/>
              <w:marRight w:val="0"/>
              <w:marTop w:val="0"/>
              <w:marBottom w:val="0"/>
              <w:divBdr>
                <w:top w:val="none" w:sz="0" w:space="0" w:color="auto"/>
                <w:left w:val="none" w:sz="0" w:space="0" w:color="auto"/>
                <w:bottom w:val="none" w:sz="0" w:space="0" w:color="auto"/>
                <w:right w:val="none" w:sz="0" w:space="0" w:color="auto"/>
              </w:divBdr>
            </w:div>
            <w:div w:id="909465729">
              <w:marLeft w:val="0"/>
              <w:marRight w:val="0"/>
              <w:marTop w:val="0"/>
              <w:marBottom w:val="0"/>
              <w:divBdr>
                <w:top w:val="none" w:sz="0" w:space="0" w:color="auto"/>
                <w:left w:val="none" w:sz="0" w:space="0" w:color="auto"/>
                <w:bottom w:val="none" w:sz="0" w:space="0" w:color="auto"/>
                <w:right w:val="none" w:sz="0" w:space="0" w:color="auto"/>
              </w:divBdr>
            </w:div>
            <w:div w:id="1819109532">
              <w:marLeft w:val="0"/>
              <w:marRight w:val="0"/>
              <w:marTop w:val="0"/>
              <w:marBottom w:val="0"/>
              <w:divBdr>
                <w:top w:val="none" w:sz="0" w:space="0" w:color="auto"/>
                <w:left w:val="none" w:sz="0" w:space="0" w:color="auto"/>
                <w:bottom w:val="none" w:sz="0" w:space="0" w:color="auto"/>
                <w:right w:val="none" w:sz="0" w:space="0" w:color="auto"/>
              </w:divBdr>
            </w:div>
            <w:div w:id="1467966067">
              <w:marLeft w:val="0"/>
              <w:marRight w:val="0"/>
              <w:marTop w:val="0"/>
              <w:marBottom w:val="0"/>
              <w:divBdr>
                <w:top w:val="none" w:sz="0" w:space="0" w:color="auto"/>
                <w:left w:val="none" w:sz="0" w:space="0" w:color="auto"/>
                <w:bottom w:val="none" w:sz="0" w:space="0" w:color="auto"/>
                <w:right w:val="none" w:sz="0" w:space="0" w:color="auto"/>
              </w:divBdr>
            </w:div>
            <w:div w:id="223681559">
              <w:marLeft w:val="0"/>
              <w:marRight w:val="0"/>
              <w:marTop w:val="0"/>
              <w:marBottom w:val="0"/>
              <w:divBdr>
                <w:top w:val="none" w:sz="0" w:space="0" w:color="auto"/>
                <w:left w:val="none" w:sz="0" w:space="0" w:color="auto"/>
                <w:bottom w:val="none" w:sz="0" w:space="0" w:color="auto"/>
                <w:right w:val="none" w:sz="0" w:space="0" w:color="auto"/>
              </w:divBdr>
            </w:div>
            <w:div w:id="977875428">
              <w:marLeft w:val="0"/>
              <w:marRight w:val="0"/>
              <w:marTop w:val="0"/>
              <w:marBottom w:val="0"/>
              <w:divBdr>
                <w:top w:val="none" w:sz="0" w:space="0" w:color="auto"/>
                <w:left w:val="none" w:sz="0" w:space="0" w:color="auto"/>
                <w:bottom w:val="none" w:sz="0" w:space="0" w:color="auto"/>
                <w:right w:val="none" w:sz="0" w:space="0" w:color="auto"/>
              </w:divBdr>
            </w:div>
            <w:div w:id="59136990">
              <w:marLeft w:val="0"/>
              <w:marRight w:val="0"/>
              <w:marTop w:val="0"/>
              <w:marBottom w:val="0"/>
              <w:divBdr>
                <w:top w:val="none" w:sz="0" w:space="0" w:color="auto"/>
                <w:left w:val="none" w:sz="0" w:space="0" w:color="auto"/>
                <w:bottom w:val="none" w:sz="0" w:space="0" w:color="auto"/>
                <w:right w:val="none" w:sz="0" w:space="0" w:color="auto"/>
              </w:divBdr>
            </w:div>
            <w:div w:id="63308191">
              <w:marLeft w:val="0"/>
              <w:marRight w:val="0"/>
              <w:marTop w:val="0"/>
              <w:marBottom w:val="0"/>
              <w:divBdr>
                <w:top w:val="none" w:sz="0" w:space="0" w:color="auto"/>
                <w:left w:val="none" w:sz="0" w:space="0" w:color="auto"/>
                <w:bottom w:val="none" w:sz="0" w:space="0" w:color="auto"/>
                <w:right w:val="none" w:sz="0" w:space="0" w:color="auto"/>
              </w:divBdr>
            </w:div>
            <w:div w:id="637803937">
              <w:marLeft w:val="0"/>
              <w:marRight w:val="0"/>
              <w:marTop w:val="0"/>
              <w:marBottom w:val="0"/>
              <w:divBdr>
                <w:top w:val="none" w:sz="0" w:space="0" w:color="auto"/>
                <w:left w:val="none" w:sz="0" w:space="0" w:color="auto"/>
                <w:bottom w:val="none" w:sz="0" w:space="0" w:color="auto"/>
                <w:right w:val="none" w:sz="0" w:space="0" w:color="auto"/>
              </w:divBdr>
            </w:div>
            <w:div w:id="907348406">
              <w:marLeft w:val="0"/>
              <w:marRight w:val="0"/>
              <w:marTop w:val="0"/>
              <w:marBottom w:val="0"/>
              <w:divBdr>
                <w:top w:val="none" w:sz="0" w:space="0" w:color="auto"/>
                <w:left w:val="none" w:sz="0" w:space="0" w:color="auto"/>
                <w:bottom w:val="none" w:sz="0" w:space="0" w:color="auto"/>
                <w:right w:val="none" w:sz="0" w:space="0" w:color="auto"/>
              </w:divBdr>
            </w:div>
            <w:div w:id="92092661">
              <w:marLeft w:val="0"/>
              <w:marRight w:val="0"/>
              <w:marTop w:val="0"/>
              <w:marBottom w:val="0"/>
              <w:divBdr>
                <w:top w:val="none" w:sz="0" w:space="0" w:color="auto"/>
                <w:left w:val="none" w:sz="0" w:space="0" w:color="auto"/>
                <w:bottom w:val="none" w:sz="0" w:space="0" w:color="auto"/>
                <w:right w:val="none" w:sz="0" w:space="0" w:color="auto"/>
              </w:divBdr>
            </w:div>
            <w:div w:id="626738634">
              <w:marLeft w:val="0"/>
              <w:marRight w:val="0"/>
              <w:marTop w:val="0"/>
              <w:marBottom w:val="0"/>
              <w:divBdr>
                <w:top w:val="none" w:sz="0" w:space="0" w:color="auto"/>
                <w:left w:val="none" w:sz="0" w:space="0" w:color="auto"/>
                <w:bottom w:val="none" w:sz="0" w:space="0" w:color="auto"/>
                <w:right w:val="none" w:sz="0" w:space="0" w:color="auto"/>
              </w:divBdr>
            </w:div>
            <w:div w:id="1960840449">
              <w:marLeft w:val="0"/>
              <w:marRight w:val="0"/>
              <w:marTop w:val="0"/>
              <w:marBottom w:val="0"/>
              <w:divBdr>
                <w:top w:val="none" w:sz="0" w:space="0" w:color="auto"/>
                <w:left w:val="none" w:sz="0" w:space="0" w:color="auto"/>
                <w:bottom w:val="none" w:sz="0" w:space="0" w:color="auto"/>
                <w:right w:val="none" w:sz="0" w:space="0" w:color="auto"/>
              </w:divBdr>
            </w:div>
            <w:div w:id="1513494414">
              <w:marLeft w:val="0"/>
              <w:marRight w:val="0"/>
              <w:marTop w:val="0"/>
              <w:marBottom w:val="0"/>
              <w:divBdr>
                <w:top w:val="none" w:sz="0" w:space="0" w:color="auto"/>
                <w:left w:val="none" w:sz="0" w:space="0" w:color="auto"/>
                <w:bottom w:val="none" w:sz="0" w:space="0" w:color="auto"/>
                <w:right w:val="none" w:sz="0" w:space="0" w:color="auto"/>
              </w:divBdr>
            </w:div>
            <w:div w:id="988249496">
              <w:marLeft w:val="0"/>
              <w:marRight w:val="0"/>
              <w:marTop w:val="0"/>
              <w:marBottom w:val="0"/>
              <w:divBdr>
                <w:top w:val="none" w:sz="0" w:space="0" w:color="auto"/>
                <w:left w:val="none" w:sz="0" w:space="0" w:color="auto"/>
                <w:bottom w:val="none" w:sz="0" w:space="0" w:color="auto"/>
                <w:right w:val="none" w:sz="0" w:space="0" w:color="auto"/>
              </w:divBdr>
            </w:div>
            <w:div w:id="1765954449">
              <w:marLeft w:val="0"/>
              <w:marRight w:val="0"/>
              <w:marTop w:val="0"/>
              <w:marBottom w:val="0"/>
              <w:divBdr>
                <w:top w:val="none" w:sz="0" w:space="0" w:color="auto"/>
                <w:left w:val="none" w:sz="0" w:space="0" w:color="auto"/>
                <w:bottom w:val="none" w:sz="0" w:space="0" w:color="auto"/>
                <w:right w:val="none" w:sz="0" w:space="0" w:color="auto"/>
              </w:divBdr>
            </w:div>
            <w:div w:id="2097825348">
              <w:marLeft w:val="0"/>
              <w:marRight w:val="0"/>
              <w:marTop w:val="0"/>
              <w:marBottom w:val="0"/>
              <w:divBdr>
                <w:top w:val="none" w:sz="0" w:space="0" w:color="auto"/>
                <w:left w:val="none" w:sz="0" w:space="0" w:color="auto"/>
                <w:bottom w:val="none" w:sz="0" w:space="0" w:color="auto"/>
                <w:right w:val="none" w:sz="0" w:space="0" w:color="auto"/>
              </w:divBdr>
            </w:div>
            <w:div w:id="751854443">
              <w:marLeft w:val="0"/>
              <w:marRight w:val="0"/>
              <w:marTop w:val="0"/>
              <w:marBottom w:val="0"/>
              <w:divBdr>
                <w:top w:val="none" w:sz="0" w:space="0" w:color="auto"/>
                <w:left w:val="none" w:sz="0" w:space="0" w:color="auto"/>
                <w:bottom w:val="none" w:sz="0" w:space="0" w:color="auto"/>
                <w:right w:val="none" w:sz="0" w:space="0" w:color="auto"/>
              </w:divBdr>
            </w:div>
            <w:div w:id="522092314">
              <w:marLeft w:val="0"/>
              <w:marRight w:val="0"/>
              <w:marTop w:val="0"/>
              <w:marBottom w:val="0"/>
              <w:divBdr>
                <w:top w:val="none" w:sz="0" w:space="0" w:color="auto"/>
                <w:left w:val="none" w:sz="0" w:space="0" w:color="auto"/>
                <w:bottom w:val="none" w:sz="0" w:space="0" w:color="auto"/>
                <w:right w:val="none" w:sz="0" w:space="0" w:color="auto"/>
              </w:divBdr>
            </w:div>
            <w:div w:id="1147238936">
              <w:marLeft w:val="0"/>
              <w:marRight w:val="0"/>
              <w:marTop w:val="0"/>
              <w:marBottom w:val="0"/>
              <w:divBdr>
                <w:top w:val="none" w:sz="0" w:space="0" w:color="auto"/>
                <w:left w:val="none" w:sz="0" w:space="0" w:color="auto"/>
                <w:bottom w:val="none" w:sz="0" w:space="0" w:color="auto"/>
                <w:right w:val="none" w:sz="0" w:space="0" w:color="auto"/>
              </w:divBdr>
            </w:div>
            <w:div w:id="684750296">
              <w:marLeft w:val="0"/>
              <w:marRight w:val="0"/>
              <w:marTop w:val="0"/>
              <w:marBottom w:val="0"/>
              <w:divBdr>
                <w:top w:val="none" w:sz="0" w:space="0" w:color="auto"/>
                <w:left w:val="none" w:sz="0" w:space="0" w:color="auto"/>
                <w:bottom w:val="none" w:sz="0" w:space="0" w:color="auto"/>
                <w:right w:val="none" w:sz="0" w:space="0" w:color="auto"/>
              </w:divBdr>
            </w:div>
            <w:div w:id="113253843">
              <w:marLeft w:val="0"/>
              <w:marRight w:val="0"/>
              <w:marTop w:val="0"/>
              <w:marBottom w:val="0"/>
              <w:divBdr>
                <w:top w:val="none" w:sz="0" w:space="0" w:color="auto"/>
                <w:left w:val="none" w:sz="0" w:space="0" w:color="auto"/>
                <w:bottom w:val="none" w:sz="0" w:space="0" w:color="auto"/>
                <w:right w:val="none" w:sz="0" w:space="0" w:color="auto"/>
              </w:divBdr>
            </w:div>
            <w:div w:id="1100494905">
              <w:marLeft w:val="0"/>
              <w:marRight w:val="0"/>
              <w:marTop w:val="0"/>
              <w:marBottom w:val="0"/>
              <w:divBdr>
                <w:top w:val="none" w:sz="0" w:space="0" w:color="auto"/>
                <w:left w:val="none" w:sz="0" w:space="0" w:color="auto"/>
                <w:bottom w:val="none" w:sz="0" w:space="0" w:color="auto"/>
                <w:right w:val="none" w:sz="0" w:space="0" w:color="auto"/>
              </w:divBdr>
            </w:div>
            <w:div w:id="2018536790">
              <w:marLeft w:val="0"/>
              <w:marRight w:val="0"/>
              <w:marTop w:val="0"/>
              <w:marBottom w:val="0"/>
              <w:divBdr>
                <w:top w:val="none" w:sz="0" w:space="0" w:color="auto"/>
                <w:left w:val="none" w:sz="0" w:space="0" w:color="auto"/>
                <w:bottom w:val="none" w:sz="0" w:space="0" w:color="auto"/>
                <w:right w:val="none" w:sz="0" w:space="0" w:color="auto"/>
              </w:divBdr>
            </w:div>
            <w:div w:id="565073477">
              <w:marLeft w:val="0"/>
              <w:marRight w:val="0"/>
              <w:marTop w:val="0"/>
              <w:marBottom w:val="0"/>
              <w:divBdr>
                <w:top w:val="none" w:sz="0" w:space="0" w:color="auto"/>
                <w:left w:val="none" w:sz="0" w:space="0" w:color="auto"/>
                <w:bottom w:val="none" w:sz="0" w:space="0" w:color="auto"/>
                <w:right w:val="none" w:sz="0" w:space="0" w:color="auto"/>
              </w:divBdr>
            </w:div>
            <w:div w:id="972439327">
              <w:marLeft w:val="0"/>
              <w:marRight w:val="0"/>
              <w:marTop w:val="0"/>
              <w:marBottom w:val="0"/>
              <w:divBdr>
                <w:top w:val="none" w:sz="0" w:space="0" w:color="auto"/>
                <w:left w:val="none" w:sz="0" w:space="0" w:color="auto"/>
                <w:bottom w:val="none" w:sz="0" w:space="0" w:color="auto"/>
                <w:right w:val="none" w:sz="0" w:space="0" w:color="auto"/>
              </w:divBdr>
            </w:div>
            <w:div w:id="871188697">
              <w:marLeft w:val="0"/>
              <w:marRight w:val="0"/>
              <w:marTop w:val="0"/>
              <w:marBottom w:val="0"/>
              <w:divBdr>
                <w:top w:val="none" w:sz="0" w:space="0" w:color="auto"/>
                <w:left w:val="none" w:sz="0" w:space="0" w:color="auto"/>
                <w:bottom w:val="none" w:sz="0" w:space="0" w:color="auto"/>
                <w:right w:val="none" w:sz="0" w:space="0" w:color="auto"/>
              </w:divBdr>
            </w:div>
            <w:div w:id="1378818966">
              <w:marLeft w:val="0"/>
              <w:marRight w:val="0"/>
              <w:marTop w:val="0"/>
              <w:marBottom w:val="0"/>
              <w:divBdr>
                <w:top w:val="none" w:sz="0" w:space="0" w:color="auto"/>
                <w:left w:val="none" w:sz="0" w:space="0" w:color="auto"/>
                <w:bottom w:val="none" w:sz="0" w:space="0" w:color="auto"/>
                <w:right w:val="none" w:sz="0" w:space="0" w:color="auto"/>
              </w:divBdr>
            </w:div>
            <w:div w:id="1579246112">
              <w:marLeft w:val="0"/>
              <w:marRight w:val="0"/>
              <w:marTop w:val="0"/>
              <w:marBottom w:val="0"/>
              <w:divBdr>
                <w:top w:val="none" w:sz="0" w:space="0" w:color="auto"/>
                <w:left w:val="none" w:sz="0" w:space="0" w:color="auto"/>
                <w:bottom w:val="none" w:sz="0" w:space="0" w:color="auto"/>
                <w:right w:val="none" w:sz="0" w:space="0" w:color="auto"/>
              </w:divBdr>
            </w:div>
            <w:div w:id="2129002676">
              <w:marLeft w:val="0"/>
              <w:marRight w:val="0"/>
              <w:marTop w:val="0"/>
              <w:marBottom w:val="0"/>
              <w:divBdr>
                <w:top w:val="none" w:sz="0" w:space="0" w:color="auto"/>
                <w:left w:val="none" w:sz="0" w:space="0" w:color="auto"/>
                <w:bottom w:val="none" w:sz="0" w:space="0" w:color="auto"/>
                <w:right w:val="none" w:sz="0" w:space="0" w:color="auto"/>
              </w:divBdr>
            </w:div>
            <w:div w:id="2015262418">
              <w:marLeft w:val="0"/>
              <w:marRight w:val="0"/>
              <w:marTop w:val="0"/>
              <w:marBottom w:val="0"/>
              <w:divBdr>
                <w:top w:val="none" w:sz="0" w:space="0" w:color="auto"/>
                <w:left w:val="none" w:sz="0" w:space="0" w:color="auto"/>
                <w:bottom w:val="none" w:sz="0" w:space="0" w:color="auto"/>
                <w:right w:val="none" w:sz="0" w:space="0" w:color="auto"/>
              </w:divBdr>
            </w:div>
            <w:div w:id="47725577">
              <w:marLeft w:val="0"/>
              <w:marRight w:val="0"/>
              <w:marTop w:val="0"/>
              <w:marBottom w:val="0"/>
              <w:divBdr>
                <w:top w:val="none" w:sz="0" w:space="0" w:color="auto"/>
                <w:left w:val="none" w:sz="0" w:space="0" w:color="auto"/>
                <w:bottom w:val="none" w:sz="0" w:space="0" w:color="auto"/>
                <w:right w:val="none" w:sz="0" w:space="0" w:color="auto"/>
              </w:divBdr>
            </w:div>
            <w:div w:id="1268928082">
              <w:marLeft w:val="0"/>
              <w:marRight w:val="0"/>
              <w:marTop w:val="0"/>
              <w:marBottom w:val="0"/>
              <w:divBdr>
                <w:top w:val="none" w:sz="0" w:space="0" w:color="auto"/>
                <w:left w:val="none" w:sz="0" w:space="0" w:color="auto"/>
                <w:bottom w:val="none" w:sz="0" w:space="0" w:color="auto"/>
                <w:right w:val="none" w:sz="0" w:space="0" w:color="auto"/>
              </w:divBdr>
            </w:div>
            <w:div w:id="1342312512">
              <w:marLeft w:val="0"/>
              <w:marRight w:val="0"/>
              <w:marTop w:val="0"/>
              <w:marBottom w:val="0"/>
              <w:divBdr>
                <w:top w:val="none" w:sz="0" w:space="0" w:color="auto"/>
                <w:left w:val="none" w:sz="0" w:space="0" w:color="auto"/>
                <w:bottom w:val="none" w:sz="0" w:space="0" w:color="auto"/>
                <w:right w:val="none" w:sz="0" w:space="0" w:color="auto"/>
              </w:divBdr>
            </w:div>
            <w:div w:id="1924223366">
              <w:marLeft w:val="0"/>
              <w:marRight w:val="0"/>
              <w:marTop w:val="0"/>
              <w:marBottom w:val="0"/>
              <w:divBdr>
                <w:top w:val="none" w:sz="0" w:space="0" w:color="auto"/>
                <w:left w:val="none" w:sz="0" w:space="0" w:color="auto"/>
                <w:bottom w:val="none" w:sz="0" w:space="0" w:color="auto"/>
                <w:right w:val="none" w:sz="0" w:space="0" w:color="auto"/>
              </w:divBdr>
            </w:div>
            <w:div w:id="825047824">
              <w:marLeft w:val="0"/>
              <w:marRight w:val="0"/>
              <w:marTop w:val="0"/>
              <w:marBottom w:val="0"/>
              <w:divBdr>
                <w:top w:val="none" w:sz="0" w:space="0" w:color="auto"/>
                <w:left w:val="none" w:sz="0" w:space="0" w:color="auto"/>
                <w:bottom w:val="none" w:sz="0" w:space="0" w:color="auto"/>
                <w:right w:val="none" w:sz="0" w:space="0" w:color="auto"/>
              </w:divBdr>
            </w:div>
            <w:div w:id="2084987985">
              <w:marLeft w:val="0"/>
              <w:marRight w:val="0"/>
              <w:marTop w:val="0"/>
              <w:marBottom w:val="0"/>
              <w:divBdr>
                <w:top w:val="none" w:sz="0" w:space="0" w:color="auto"/>
                <w:left w:val="none" w:sz="0" w:space="0" w:color="auto"/>
                <w:bottom w:val="none" w:sz="0" w:space="0" w:color="auto"/>
                <w:right w:val="none" w:sz="0" w:space="0" w:color="auto"/>
              </w:divBdr>
            </w:div>
            <w:div w:id="634138016">
              <w:marLeft w:val="0"/>
              <w:marRight w:val="0"/>
              <w:marTop w:val="0"/>
              <w:marBottom w:val="0"/>
              <w:divBdr>
                <w:top w:val="none" w:sz="0" w:space="0" w:color="auto"/>
                <w:left w:val="none" w:sz="0" w:space="0" w:color="auto"/>
                <w:bottom w:val="none" w:sz="0" w:space="0" w:color="auto"/>
                <w:right w:val="none" w:sz="0" w:space="0" w:color="auto"/>
              </w:divBdr>
            </w:div>
            <w:div w:id="1941184378">
              <w:marLeft w:val="0"/>
              <w:marRight w:val="0"/>
              <w:marTop w:val="0"/>
              <w:marBottom w:val="0"/>
              <w:divBdr>
                <w:top w:val="none" w:sz="0" w:space="0" w:color="auto"/>
                <w:left w:val="none" w:sz="0" w:space="0" w:color="auto"/>
                <w:bottom w:val="none" w:sz="0" w:space="0" w:color="auto"/>
                <w:right w:val="none" w:sz="0" w:space="0" w:color="auto"/>
              </w:divBdr>
            </w:div>
            <w:div w:id="655652611">
              <w:marLeft w:val="0"/>
              <w:marRight w:val="0"/>
              <w:marTop w:val="0"/>
              <w:marBottom w:val="0"/>
              <w:divBdr>
                <w:top w:val="none" w:sz="0" w:space="0" w:color="auto"/>
                <w:left w:val="none" w:sz="0" w:space="0" w:color="auto"/>
                <w:bottom w:val="none" w:sz="0" w:space="0" w:color="auto"/>
                <w:right w:val="none" w:sz="0" w:space="0" w:color="auto"/>
              </w:divBdr>
            </w:div>
            <w:div w:id="1530752340">
              <w:marLeft w:val="0"/>
              <w:marRight w:val="0"/>
              <w:marTop w:val="0"/>
              <w:marBottom w:val="0"/>
              <w:divBdr>
                <w:top w:val="none" w:sz="0" w:space="0" w:color="auto"/>
                <w:left w:val="none" w:sz="0" w:space="0" w:color="auto"/>
                <w:bottom w:val="none" w:sz="0" w:space="0" w:color="auto"/>
                <w:right w:val="none" w:sz="0" w:space="0" w:color="auto"/>
              </w:divBdr>
            </w:div>
            <w:div w:id="1203906294">
              <w:marLeft w:val="0"/>
              <w:marRight w:val="0"/>
              <w:marTop w:val="0"/>
              <w:marBottom w:val="0"/>
              <w:divBdr>
                <w:top w:val="none" w:sz="0" w:space="0" w:color="auto"/>
                <w:left w:val="none" w:sz="0" w:space="0" w:color="auto"/>
                <w:bottom w:val="none" w:sz="0" w:space="0" w:color="auto"/>
                <w:right w:val="none" w:sz="0" w:space="0" w:color="auto"/>
              </w:divBdr>
            </w:div>
            <w:div w:id="1110205092">
              <w:marLeft w:val="0"/>
              <w:marRight w:val="0"/>
              <w:marTop w:val="0"/>
              <w:marBottom w:val="0"/>
              <w:divBdr>
                <w:top w:val="none" w:sz="0" w:space="0" w:color="auto"/>
                <w:left w:val="none" w:sz="0" w:space="0" w:color="auto"/>
                <w:bottom w:val="none" w:sz="0" w:space="0" w:color="auto"/>
                <w:right w:val="none" w:sz="0" w:space="0" w:color="auto"/>
              </w:divBdr>
            </w:div>
            <w:div w:id="1529294870">
              <w:marLeft w:val="0"/>
              <w:marRight w:val="0"/>
              <w:marTop w:val="0"/>
              <w:marBottom w:val="0"/>
              <w:divBdr>
                <w:top w:val="none" w:sz="0" w:space="0" w:color="auto"/>
                <w:left w:val="none" w:sz="0" w:space="0" w:color="auto"/>
                <w:bottom w:val="none" w:sz="0" w:space="0" w:color="auto"/>
                <w:right w:val="none" w:sz="0" w:space="0" w:color="auto"/>
              </w:divBdr>
            </w:div>
            <w:div w:id="1302273409">
              <w:marLeft w:val="0"/>
              <w:marRight w:val="0"/>
              <w:marTop w:val="0"/>
              <w:marBottom w:val="0"/>
              <w:divBdr>
                <w:top w:val="none" w:sz="0" w:space="0" w:color="auto"/>
                <w:left w:val="none" w:sz="0" w:space="0" w:color="auto"/>
                <w:bottom w:val="none" w:sz="0" w:space="0" w:color="auto"/>
                <w:right w:val="none" w:sz="0" w:space="0" w:color="auto"/>
              </w:divBdr>
            </w:div>
            <w:div w:id="1978953096">
              <w:marLeft w:val="0"/>
              <w:marRight w:val="0"/>
              <w:marTop w:val="0"/>
              <w:marBottom w:val="0"/>
              <w:divBdr>
                <w:top w:val="none" w:sz="0" w:space="0" w:color="auto"/>
                <w:left w:val="none" w:sz="0" w:space="0" w:color="auto"/>
                <w:bottom w:val="none" w:sz="0" w:space="0" w:color="auto"/>
                <w:right w:val="none" w:sz="0" w:space="0" w:color="auto"/>
              </w:divBdr>
            </w:div>
            <w:div w:id="601377333">
              <w:marLeft w:val="0"/>
              <w:marRight w:val="0"/>
              <w:marTop w:val="0"/>
              <w:marBottom w:val="0"/>
              <w:divBdr>
                <w:top w:val="none" w:sz="0" w:space="0" w:color="auto"/>
                <w:left w:val="none" w:sz="0" w:space="0" w:color="auto"/>
                <w:bottom w:val="none" w:sz="0" w:space="0" w:color="auto"/>
                <w:right w:val="none" w:sz="0" w:space="0" w:color="auto"/>
              </w:divBdr>
            </w:div>
            <w:div w:id="1603881505">
              <w:marLeft w:val="0"/>
              <w:marRight w:val="0"/>
              <w:marTop w:val="0"/>
              <w:marBottom w:val="0"/>
              <w:divBdr>
                <w:top w:val="none" w:sz="0" w:space="0" w:color="auto"/>
                <w:left w:val="none" w:sz="0" w:space="0" w:color="auto"/>
                <w:bottom w:val="none" w:sz="0" w:space="0" w:color="auto"/>
                <w:right w:val="none" w:sz="0" w:space="0" w:color="auto"/>
              </w:divBdr>
            </w:div>
            <w:div w:id="2054958634">
              <w:marLeft w:val="0"/>
              <w:marRight w:val="0"/>
              <w:marTop w:val="0"/>
              <w:marBottom w:val="0"/>
              <w:divBdr>
                <w:top w:val="none" w:sz="0" w:space="0" w:color="auto"/>
                <w:left w:val="none" w:sz="0" w:space="0" w:color="auto"/>
                <w:bottom w:val="none" w:sz="0" w:space="0" w:color="auto"/>
                <w:right w:val="none" w:sz="0" w:space="0" w:color="auto"/>
              </w:divBdr>
            </w:div>
            <w:div w:id="693075965">
              <w:marLeft w:val="0"/>
              <w:marRight w:val="0"/>
              <w:marTop w:val="0"/>
              <w:marBottom w:val="0"/>
              <w:divBdr>
                <w:top w:val="none" w:sz="0" w:space="0" w:color="auto"/>
                <w:left w:val="none" w:sz="0" w:space="0" w:color="auto"/>
                <w:bottom w:val="none" w:sz="0" w:space="0" w:color="auto"/>
                <w:right w:val="none" w:sz="0" w:space="0" w:color="auto"/>
              </w:divBdr>
            </w:div>
            <w:div w:id="763770121">
              <w:marLeft w:val="0"/>
              <w:marRight w:val="0"/>
              <w:marTop w:val="0"/>
              <w:marBottom w:val="0"/>
              <w:divBdr>
                <w:top w:val="none" w:sz="0" w:space="0" w:color="auto"/>
                <w:left w:val="none" w:sz="0" w:space="0" w:color="auto"/>
                <w:bottom w:val="none" w:sz="0" w:space="0" w:color="auto"/>
                <w:right w:val="none" w:sz="0" w:space="0" w:color="auto"/>
              </w:divBdr>
            </w:div>
            <w:div w:id="928348818">
              <w:marLeft w:val="0"/>
              <w:marRight w:val="0"/>
              <w:marTop w:val="0"/>
              <w:marBottom w:val="0"/>
              <w:divBdr>
                <w:top w:val="none" w:sz="0" w:space="0" w:color="auto"/>
                <w:left w:val="none" w:sz="0" w:space="0" w:color="auto"/>
                <w:bottom w:val="none" w:sz="0" w:space="0" w:color="auto"/>
                <w:right w:val="none" w:sz="0" w:space="0" w:color="auto"/>
              </w:divBdr>
            </w:div>
            <w:div w:id="1513954798">
              <w:marLeft w:val="0"/>
              <w:marRight w:val="0"/>
              <w:marTop w:val="0"/>
              <w:marBottom w:val="0"/>
              <w:divBdr>
                <w:top w:val="none" w:sz="0" w:space="0" w:color="auto"/>
                <w:left w:val="none" w:sz="0" w:space="0" w:color="auto"/>
                <w:bottom w:val="none" w:sz="0" w:space="0" w:color="auto"/>
                <w:right w:val="none" w:sz="0" w:space="0" w:color="auto"/>
              </w:divBdr>
            </w:div>
            <w:div w:id="1240670785">
              <w:marLeft w:val="0"/>
              <w:marRight w:val="0"/>
              <w:marTop w:val="0"/>
              <w:marBottom w:val="0"/>
              <w:divBdr>
                <w:top w:val="none" w:sz="0" w:space="0" w:color="auto"/>
                <w:left w:val="none" w:sz="0" w:space="0" w:color="auto"/>
                <w:bottom w:val="none" w:sz="0" w:space="0" w:color="auto"/>
                <w:right w:val="none" w:sz="0" w:space="0" w:color="auto"/>
              </w:divBdr>
            </w:div>
            <w:div w:id="929705812">
              <w:marLeft w:val="0"/>
              <w:marRight w:val="0"/>
              <w:marTop w:val="0"/>
              <w:marBottom w:val="0"/>
              <w:divBdr>
                <w:top w:val="none" w:sz="0" w:space="0" w:color="auto"/>
                <w:left w:val="none" w:sz="0" w:space="0" w:color="auto"/>
                <w:bottom w:val="none" w:sz="0" w:space="0" w:color="auto"/>
                <w:right w:val="none" w:sz="0" w:space="0" w:color="auto"/>
              </w:divBdr>
            </w:div>
            <w:div w:id="965896150">
              <w:marLeft w:val="0"/>
              <w:marRight w:val="0"/>
              <w:marTop w:val="0"/>
              <w:marBottom w:val="0"/>
              <w:divBdr>
                <w:top w:val="none" w:sz="0" w:space="0" w:color="auto"/>
                <w:left w:val="none" w:sz="0" w:space="0" w:color="auto"/>
                <w:bottom w:val="none" w:sz="0" w:space="0" w:color="auto"/>
                <w:right w:val="none" w:sz="0" w:space="0" w:color="auto"/>
              </w:divBdr>
            </w:div>
            <w:div w:id="367998955">
              <w:marLeft w:val="0"/>
              <w:marRight w:val="0"/>
              <w:marTop w:val="0"/>
              <w:marBottom w:val="0"/>
              <w:divBdr>
                <w:top w:val="none" w:sz="0" w:space="0" w:color="auto"/>
                <w:left w:val="none" w:sz="0" w:space="0" w:color="auto"/>
                <w:bottom w:val="none" w:sz="0" w:space="0" w:color="auto"/>
                <w:right w:val="none" w:sz="0" w:space="0" w:color="auto"/>
              </w:divBdr>
            </w:div>
            <w:div w:id="1379426945">
              <w:marLeft w:val="0"/>
              <w:marRight w:val="0"/>
              <w:marTop w:val="0"/>
              <w:marBottom w:val="0"/>
              <w:divBdr>
                <w:top w:val="none" w:sz="0" w:space="0" w:color="auto"/>
                <w:left w:val="none" w:sz="0" w:space="0" w:color="auto"/>
                <w:bottom w:val="none" w:sz="0" w:space="0" w:color="auto"/>
                <w:right w:val="none" w:sz="0" w:space="0" w:color="auto"/>
              </w:divBdr>
            </w:div>
            <w:div w:id="543369753">
              <w:marLeft w:val="0"/>
              <w:marRight w:val="0"/>
              <w:marTop w:val="0"/>
              <w:marBottom w:val="0"/>
              <w:divBdr>
                <w:top w:val="none" w:sz="0" w:space="0" w:color="auto"/>
                <w:left w:val="none" w:sz="0" w:space="0" w:color="auto"/>
                <w:bottom w:val="none" w:sz="0" w:space="0" w:color="auto"/>
                <w:right w:val="none" w:sz="0" w:space="0" w:color="auto"/>
              </w:divBdr>
            </w:div>
            <w:div w:id="606044146">
              <w:marLeft w:val="0"/>
              <w:marRight w:val="0"/>
              <w:marTop w:val="0"/>
              <w:marBottom w:val="0"/>
              <w:divBdr>
                <w:top w:val="none" w:sz="0" w:space="0" w:color="auto"/>
                <w:left w:val="none" w:sz="0" w:space="0" w:color="auto"/>
                <w:bottom w:val="none" w:sz="0" w:space="0" w:color="auto"/>
                <w:right w:val="none" w:sz="0" w:space="0" w:color="auto"/>
              </w:divBdr>
            </w:div>
            <w:div w:id="106582316">
              <w:marLeft w:val="0"/>
              <w:marRight w:val="0"/>
              <w:marTop w:val="0"/>
              <w:marBottom w:val="0"/>
              <w:divBdr>
                <w:top w:val="none" w:sz="0" w:space="0" w:color="auto"/>
                <w:left w:val="none" w:sz="0" w:space="0" w:color="auto"/>
                <w:bottom w:val="none" w:sz="0" w:space="0" w:color="auto"/>
                <w:right w:val="none" w:sz="0" w:space="0" w:color="auto"/>
              </w:divBdr>
            </w:div>
            <w:div w:id="332223123">
              <w:marLeft w:val="0"/>
              <w:marRight w:val="0"/>
              <w:marTop w:val="0"/>
              <w:marBottom w:val="0"/>
              <w:divBdr>
                <w:top w:val="none" w:sz="0" w:space="0" w:color="auto"/>
                <w:left w:val="none" w:sz="0" w:space="0" w:color="auto"/>
                <w:bottom w:val="none" w:sz="0" w:space="0" w:color="auto"/>
                <w:right w:val="none" w:sz="0" w:space="0" w:color="auto"/>
              </w:divBdr>
            </w:div>
            <w:div w:id="1802189512">
              <w:marLeft w:val="0"/>
              <w:marRight w:val="0"/>
              <w:marTop w:val="0"/>
              <w:marBottom w:val="0"/>
              <w:divBdr>
                <w:top w:val="none" w:sz="0" w:space="0" w:color="auto"/>
                <w:left w:val="none" w:sz="0" w:space="0" w:color="auto"/>
                <w:bottom w:val="none" w:sz="0" w:space="0" w:color="auto"/>
                <w:right w:val="none" w:sz="0" w:space="0" w:color="auto"/>
              </w:divBdr>
            </w:div>
            <w:div w:id="544755268">
              <w:marLeft w:val="0"/>
              <w:marRight w:val="0"/>
              <w:marTop w:val="0"/>
              <w:marBottom w:val="0"/>
              <w:divBdr>
                <w:top w:val="none" w:sz="0" w:space="0" w:color="auto"/>
                <w:left w:val="none" w:sz="0" w:space="0" w:color="auto"/>
                <w:bottom w:val="none" w:sz="0" w:space="0" w:color="auto"/>
                <w:right w:val="none" w:sz="0" w:space="0" w:color="auto"/>
              </w:divBdr>
            </w:div>
            <w:div w:id="636957799">
              <w:marLeft w:val="0"/>
              <w:marRight w:val="0"/>
              <w:marTop w:val="0"/>
              <w:marBottom w:val="0"/>
              <w:divBdr>
                <w:top w:val="none" w:sz="0" w:space="0" w:color="auto"/>
                <w:left w:val="none" w:sz="0" w:space="0" w:color="auto"/>
                <w:bottom w:val="none" w:sz="0" w:space="0" w:color="auto"/>
                <w:right w:val="none" w:sz="0" w:space="0" w:color="auto"/>
              </w:divBdr>
            </w:div>
            <w:div w:id="1912695208">
              <w:marLeft w:val="0"/>
              <w:marRight w:val="0"/>
              <w:marTop w:val="0"/>
              <w:marBottom w:val="0"/>
              <w:divBdr>
                <w:top w:val="none" w:sz="0" w:space="0" w:color="auto"/>
                <w:left w:val="none" w:sz="0" w:space="0" w:color="auto"/>
                <w:bottom w:val="none" w:sz="0" w:space="0" w:color="auto"/>
                <w:right w:val="none" w:sz="0" w:space="0" w:color="auto"/>
              </w:divBdr>
            </w:div>
            <w:div w:id="2014601642">
              <w:marLeft w:val="0"/>
              <w:marRight w:val="0"/>
              <w:marTop w:val="0"/>
              <w:marBottom w:val="0"/>
              <w:divBdr>
                <w:top w:val="none" w:sz="0" w:space="0" w:color="auto"/>
                <w:left w:val="none" w:sz="0" w:space="0" w:color="auto"/>
                <w:bottom w:val="none" w:sz="0" w:space="0" w:color="auto"/>
                <w:right w:val="none" w:sz="0" w:space="0" w:color="auto"/>
              </w:divBdr>
            </w:div>
            <w:div w:id="1247569039">
              <w:marLeft w:val="0"/>
              <w:marRight w:val="0"/>
              <w:marTop w:val="0"/>
              <w:marBottom w:val="0"/>
              <w:divBdr>
                <w:top w:val="none" w:sz="0" w:space="0" w:color="auto"/>
                <w:left w:val="none" w:sz="0" w:space="0" w:color="auto"/>
                <w:bottom w:val="none" w:sz="0" w:space="0" w:color="auto"/>
                <w:right w:val="none" w:sz="0" w:space="0" w:color="auto"/>
              </w:divBdr>
            </w:div>
            <w:div w:id="1709724250">
              <w:marLeft w:val="0"/>
              <w:marRight w:val="0"/>
              <w:marTop w:val="0"/>
              <w:marBottom w:val="0"/>
              <w:divBdr>
                <w:top w:val="none" w:sz="0" w:space="0" w:color="auto"/>
                <w:left w:val="none" w:sz="0" w:space="0" w:color="auto"/>
                <w:bottom w:val="none" w:sz="0" w:space="0" w:color="auto"/>
                <w:right w:val="none" w:sz="0" w:space="0" w:color="auto"/>
              </w:divBdr>
            </w:div>
            <w:div w:id="2040931517">
              <w:marLeft w:val="0"/>
              <w:marRight w:val="0"/>
              <w:marTop w:val="0"/>
              <w:marBottom w:val="0"/>
              <w:divBdr>
                <w:top w:val="none" w:sz="0" w:space="0" w:color="auto"/>
                <w:left w:val="none" w:sz="0" w:space="0" w:color="auto"/>
                <w:bottom w:val="none" w:sz="0" w:space="0" w:color="auto"/>
                <w:right w:val="none" w:sz="0" w:space="0" w:color="auto"/>
              </w:divBdr>
            </w:div>
            <w:div w:id="2105807411">
              <w:marLeft w:val="0"/>
              <w:marRight w:val="0"/>
              <w:marTop w:val="0"/>
              <w:marBottom w:val="0"/>
              <w:divBdr>
                <w:top w:val="none" w:sz="0" w:space="0" w:color="auto"/>
                <w:left w:val="none" w:sz="0" w:space="0" w:color="auto"/>
                <w:bottom w:val="none" w:sz="0" w:space="0" w:color="auto"/>
                <w:right w:val="none" w:sz="0" w:space="0" w:color="auto"/>
              </w:divBdr>
            </w:div>
            <w:div w:id="1024405561">
              <w:marLeft w:val="0"/>
              <w:marRight w:val="0"/>
              <w:marTop w:val="0"/>
              <w:marBottom w:val="0"/>
              <w:divBdr>
                <w:top w:val="none" w:sz="0" w:space="0" w:color="auto"/>
                <w:left w:val="none" w:sz="0" w:space="0" w:color="auto"/>
                <w:bottom w:val="none" w:sz="0" w:space="0" w:color="auto"/>
                <w:right w:val="none" w:sz="0" w:space="0" w:color="auto"/>
              </w:divBdr>
            </w:div>
            <w:div w:id="2136482017">
              <w:marLeft w:val="0"/>
              <w:marRight w:val="0"/>
              <w:marTop w:val="0"/>
              <w:marBottom w:val="0"/>
              <w:divBdr>
                <w:top w:val="none" w:sz="0" w:space="0" w:color="auto"/>
                <w:left w:val="none" w:sz="0" w:space="0" w:color="auto"/>
                <w:bottom w:val="none" w:sz="0" w:space="0" w:color="auto"/>
                <w:right w:val="none" w:sz="0" w:space="0" w:color="auto"/>
              </w:divBdr>
            </w:div>
            <w:div w:id="1820078495">
              <w:marLeft w:val="0"/>
              <w:marRight w:val="0"/>
              <w:marTop w:val="0"/>
              <w:marBottom w:val="0"/>
              <w:divBdr>
                <w:top w:val="none" w:sz="0" w:space="0" w:color="auto"/>
                <w:left w:val="none" w:sz="0" w:space="0" w:color="auto"/>
                <w:bottom w:val="none" w:sz="0" w:space="0" w:color="auto"/>
                <w:right w:val="none" w:sz="0" w:space="0" w:color="auto"/>
              </w:divBdr>
            </w:div>
            <w:div w:id="837039661">
              <w:marLeft w:val="0"/>
              <w:marRight w:val="0"/>
              <w:marTop w:val="0"/>
              <w:marBottom w:val="0"/>
              <w:divBdr>
                <w:top w:val="none" w:sz="0" w:space="0" w:color="auto"/>
                <w:left w:val="none" w:sz="0" w:space="0" w:color="auto"/>
                <w:bottom w:val="none" w:sz="0" w:space="0" w:color="auto"/>
                <w:right w:val="none" w:sz="0" w:space="0" w:color="auto"/>
              </w:divBdr>
            </w:div>
            <w:div w:id="2037190154">
              <w:marLeft w:val="0"/>
              <w:marRight w:val="0"/>
              <w:marTop w:val="0"/>
              <w:marBottom w:val="0"/>
              <w:divBdr>
                <w:top w:val="none" w:sz="0" w:space="0" w:color="auto"/>
                <w:left w:val="none" w:sz="0" w:space="0" w:color="auto"/>
                <w:bottom w:val="none" w:sz="0" w:space="0" w:color="auto"/>
                <w:right w:val="none" w:sz="0" w:space="0" w:color="auto"/>
              </w:divBdr>
            </w:div>
            <w:div w:id="658535708">
              <w:marLeft w:val="0"/>
              <w:marRight w:val="0"/>
              <w:marTop w:val="0"/>
              <w:marBottom w:val="0"/>
              <w:divBdr>
                <w:top w:val="none" w:sz="0" w:space="0" w:color="auto"/>
                <w:left w:val="none" w:sz="0" w:space="0" w:color="auto"/>
                <w:bottom w:val="none" w:sz="0" w:space="0" w:color="auto"/>
                <w:right w:val="none" w:sz="0" w:space="0" w:color="auto"/>
              </w:divBdr>
            </w:div>
            <w:div w:id="1518499835">
              <w:marLeft w:val="0"/>
              <w:marRight w:val="0"/>
              <w:marTop w:val="0"/>
              <w:marBottom w:val="0"/>
              <w:divBdr>
                <w:top w:val="none" w:sz="0" w:space="0" w:color="auto"/>
                <w:left w:val="none" w:sz="0" w:space="0" w:color="auto"/>
                <w:bottom w:val="none" w:sz="0" w:space="0" w:color="auto"/>
                <w:right w:val="none" w:sz="0" w:space="0" w:color="auto"/>
              </w:divBdr>
            </w:div>
            <w:div w:id="82921444">
              <w:marLeft w:val="0"/>
              <w:marRight w:val="0"/>
              <w:marTop w:val="0"/>
              <w:marBottom w:val="0"/>
              <w:divBdr>
                <w:top w:val="none" w:sz="0" w:space="0" w:color="auto"/>
                <w:left w:val="none" w:sz="0" w:space="0" w:color="auto"/>
                <w:bottom w:val="none" w:sz="0" w:space="0" w:color="auto"/>
                <w:right w:val="none" w:sz="0" w:space="0" w:color="auto"/>
              </w:divBdr>
            </w:div>
            <w:div w:id="169490961">
              <w:marLeft w:val="0"/>
              <w:marRight w:val="0"/>
              <w:marTop w:val="0"/>
              <w:marBottom w:val="0"/>
              <w:divBdr>
                <w:top w:val="none" w:sz="0" w:space="0" w:color="auto"/>
                <w:left w:val="none" w:sz="0" w:space="0" w:color="auto"/>
                <w:bottom w:val="none" w:sz="0" w:space="0" w:color="auto"/>
                <w:right w:val="none" w:sz="0" w:space="0" w:color="auto"/>
              </w:divBdr>
            </w:div>
            <w:div w:id="1139803407">
              <w:marLeft w:val="0"/>
              <w:marRight w:val="0"/>
              <w:marTop w:val="0"/>
              <w:marBottom w:val="0"/>
              <w:divBdr>
                <w:top w:val="none" w:sz="0" w:space="0" w:color="auto"/>
                <w:left w:val="none" w:sz="0" w:space="0" w:color="auto"/>
                <w:bottom w:val="none" w:sz="0" w:space="0" w:color="auto"/>
                <w:right w:val="none" w:sz="0" w:space="0" w:color="auto"/>
              </w:divBdr>
            </w:div>
            <w:div w:id="444737651">
              <w:marLeft w:val="0"/>
              <w:marRight w:val="0"/>
              <w:marTop w:val="0"/>
              <w:marBottom w:val="0"/>
              <w:divBdr>
                <w:top w:val="none" w:sz="0" w:space="0" w:color="auto"/>
                <w:left w:val="none" w:sz="0" w:space="0" w:color="auto"/>
                <w:bottom w:val="none" w:sz="0" w:space="0" w:color="auto"/>
                <w:right w:val="none" w:sz="0" w:space="0" w:color="auto"/>
              </w:divBdr>
            </w:div>
            <w:div w:id="1507285410">
              <w:marLeft w:val="0"/>
              <w:marRight w:val="0"/>
              <w:marTop w:val="0"/>
              <w:marBottom w:val="0"/>
              <w:divBdr>
                <w:top w:val="none" w:sz="0" w:space="0" w:color="auto"/>
                <w:left w:val="none" w:sz="0" w:space="0" w:color="auto"/>
                <w:bottom w:val="none" w:sz="0" w:space="0" w:color="auto"/>
                <w:right w:val="none" w:sz="0" w:space="0" w:color="auto"/>
              </w:divBdr>
            </w:div>
            <w:div w:id="829638249">
              <w:marLeft w:val="0"/>
              <w:marRight w:val="0"/>
              <w:marTop w:val="0"/>
              <w:marBottom w:val="0"/>
              <w:divBdr>
                <w:top w:val="none" w:sz="0" w:space="0" w:color="auto"/>
                <w:left w:val="none" w:sz="0" w:space="0" w:color="auto"/>
                <w:bottom w:val="none" w:sz="0" w:space="0" w:color="auto"/>
                <w:right w:val="none" w:sz="0" w:space="0" w:color="auto"/>
              </w:divBdr>
            </w:div>
            <w:div w:id="949436847">
              <w:marLeft w:val="0"/>
              <w:marRight w:val="0"/>
              <w:marTop w:val="0"/>
              <w:marBottom w:val="0"/>
              <w:divBdr>
                <w:top w:val="none" w:sz="0" w:space="0" w:color="auto"/>
                <w:left w:val="none" w:sz="0" w:space="0" w:color="auto"/>
                <w:bottom w:val="none" w:sz="0" w:space="0" w:color="auto"/>
                <w:right w:val="none" w:sz="0" w:space="0" w:color="auto"/>
              </w:divBdr>
            </w:div>
            <w:div w:id="2044744548">
              <w:marLeft w:val="0"/>
              <w:marRight w:val="0"/>
              <w:marTop w:val="0"/>
              <w:marBottom w:val="0"/>
              <w:divBdr>
                <w:top w:val="none" w:sz="0" w:space="0" w:color="auto"/>
                <w:left w:val="none" w:sz="0" w:space="0" w:color="auto"/>
                <w:bottom w:val="none" w:sz="0" w:space="0" w:color="auto"/>
                <w:right w:val="none" w:sz="0" w:space="0" w:color="auto"/>
              </w:divBdr>
            </w:div>
            <w:div w:id="845631273">
              <w:marLeft w:val="0"/>
              <w:marRight w:val="0"/>
              <w:marTop w:val="0"/>
              <w:marBottom w:val="0"/>
              <w:divBdr>
                <w:top w:val="none" w:sz="0" w:space="0" w:color="auto"/>
                <w:left w:val="none" w:sz="0" w:space="0" w:color="auto"/>
                <w:bottom w:val="none" w:sz="0" w:space="0" w:color="auto"/>
                <w:right w:val="none" w:sz="0" w:space="0" w:color="auto"/>
              </w:divBdr>
            </w:div>
            <w:div w:id="143668644">
              <w:marLeft w:val="0"/>
              <w:marRight w:val="0"/>
              <w:marTop w:val="0"/>
              <w:marBottom w:val="0"/>
              <w:divBdr>
                <w:top w:val="none" w:sz="0" w:space="0" w:color="auto"/>
                <w:left w:val="none" w:sz="0" w:space="0" w:color="auto"/>
                <w:bottom w:val="none" w:sz="0" w:space="0" w:color="auto"/>
                <w:right w:val="none" w:sz="0" w:space="0" w:color="auto"/>
              </w:divBdr>
            </w:div>
            <w:div w:id="1610618847">
              <w:marLeft w:val="0"/>
              <w:marRight w:val="0"/>
              <w:marTop w:val="0"/>
              <w:marBottom w:val="0"/>
              <w:divBdr>
                <w:top w:val="none" w:sz="0" w:space="0" w:color="auto"/>
                <w:left w:val="none" w:sz="0" w:space="0" w:color="auto"/>
                <w:bottom w:val="none" w:sz="0" w:space="0" w:color="auto"/>
                <w:right w:val="none" w:sz="0" w:space="0" w:color="auto"/>
              </w:divBdr>
            </w:div>
            <w:div w:id="1482650972">
              <w:marLeft w:val="0"/>
              <w:marRight w:val="0"/>
              <w:marTop w:val="0"/>
              <w:marBottom w:val="0"/>
              <w:divBdr>
                <w:top w:val="none" w:sz="0" w:space="0" w:color="auto"/>
                <w:left w:val="none" w:sz="0" w:space="0" w:color="auto"/>
                <w:bottom w:val="none" w:sz="0" w:space="0" w:color="auto"/>
                <w:right w:val="none" w:sz="0" w:space="0" w:color="auto"/>
              </w:divBdr>
            </w:div>
            <w:div w:id="38825301">
              <w:marLeft w:val="0"/>
              <w:marRight w:val="0"/>
              <w:marTop w:val="0"/>
              <w:marBottom w:val="0"/>
              <w:divBdr>
                <w:top w:val="none" w:sz="0" w:space="0" w:color="auto"/>
                <w:left w:val="none" w:sz="0" w:space="0" w:color="auto"/>
                <w:bottom w:val="none" w:sz="0" w:space="0" w:color="auto"/>
                <w:right w:val="none" w:sz="0" w:space="0" w:color="auto"/>
              </w:divBdr>
            </w:div>
            <w:div w:id="143011185">
              <w:marLeft w:val="0"/>
              <w:marRight w:val="0"/>
              <w:marTop w:val="0"/>
              <w:marBottom w:val="0"/>
              <w:divBdr>
                <w:top w:val="none" w:sz="0" w:space="0" w:color="auto"/>
                <w:left w:val="none" w:sz="0" w:space="0" w:color="auto"/>
                <w:bottom w:val="none" w:sz="0" w:space="0" w:color="auto"/>
                <w:right w:val="none" w:sz="0" w:space="0" w:color="auto"/>
              </w:divBdr>
            </w:div>
            <w:div w:id="1720205122">
              <w:marLeft w:val="0"/>
              <w:marRight w:val="0"/>
              <w:marTop w:val="0"/>
              <w:marBottom w:val="0"/>
              <w:divBdr>
                <w:top w:val="none" w:sz="0" w:space="0" w:color="auto"/>
                <w:left w:val="none" w:sz="0" w:space="0" w:color="auto"/>
                <w:bottom w:val="none" w:sz="0" w:space="0" w:color="auto"/>
                <w:right w:val="none" w:sz="0" w:space="0" w:color="auto"/>
              </w:divBdr>
            </w:div>
            <w:div w:id="1926721558">
              <w:marLeft w:val="0"/>
              <w:marRight w:val="0"/>
              <w:marTop w:val="0"/>
              <w:marBottom w:val="0"/>
              <w:divBdr>
                <w:top w:val="none" w:sz="0" w:space="0" w:color="auto"/>
                <w:left w:val="none" w:sz="0" w:space="0" w:color="auto"/>
                <w:bottom w:val="none" w:sz="0" w:space="0" w:color="auto"/>
                <w:right w:val="none" w:sz="0" w:space="0" w:color="auto"/>
              </w:divBdr>
            </w:div>
            <w:div w:id="394741439">
              <w:marLeft w:val="0"/>
              <w:marRight w:val="0"/>
              <w:marTop w:val="0"/>
              <w:marBottom w:val="0"/>
              <w:divBdr>
                <w:top w:val="none" w:sz="0" w:space="0" w:color="auto"/>
                <w:left w:val="none" w:sz="0" w:space="0" w:color="auto"/>
                <w:bottom w:val="none" w:sz="0" w:space="0" w:color="auto"/>
                <w:right w:val="none" w:sz="0" w:space="0" w:color="auto"/>
              </w:divBdr>
            </w:div>
            <w:div w:id="431049923">
              <w:marLeft w:val="0"/>
              <w:marRight w:val="0"/>
              <w:marTop w:val="0"/>
              <w:marBottom w:val="0"/>
              <w:divBdr>
                <w:top w:val="none" w:sz="0" w:space="0" w:color="auto"/>
                <w:left w:val="none" w:sz="0" w:space="0" w:color="auto"/>
                <w:bottom w:val="none" w:sz="0" w:space="0" w:color="auto"/>
                <w:right w:val="none" w:sz="0" w:space="0" w:color="auto"/>
              </w:divBdr>
            </w:div>
            <w:div w:id="2110076870">
              <w:marLeft w:val="0"/>
              <w:marRight w:val="0"/>
              <w:marTop w:val="0"/>
              <w:marBottom w:val="0"/>
              <w:divBdr>
                <w:top w:val="none" w:sz="0" w:space="0" w:color="auto"/>
                <w:left w:val="none" w:sz="0" w:space="0" w:color="auto"/>
                <w:bottom w:val="none" w:sz="0" w:space="0" w:color="auto"/>
                <w:right w:val="none" w:sz="0" w:space="0" w:color="auto"/>
              </w:divBdr>
            </w:div>
            <w:div w:id="1074669441">
              <w:marLeft w:val="0"/>
              <w:marRight w:val="0"/>
              <w:marTop w:val="0"/>
              <w:marBottom w:val="0"/>
              <w:divBdr>
                <w:top w:val="none" w:sz="0" w:space="0" w:color="auto"/>
                <w:left w:val="none" w:sz="0" w:space="0" w:color="auto"/>
                <w:bottom w:val="none" w:sz="0" w:space="0" w:color="auto"/>
                <w:right w:val="none" w:sz="0" w:space="0" w:color="auto"/>
              </w:divBdr>
            </w:div>
            <w:div w:id="269777193">
              <w:marLeft w:val="0"/>
              <w:marRight w:val="0"/>
              <w:marTop w:val="0"/>
              <w:marBottom w:val="0"/>
              <w:divBdr>
                <w:top w:val="none" w:sz="0" w:space="0" w:color="auto"/>
                <w:left w:val="none" w:sz="0" w:space="0" w:color="auto"/>
                <w:bottom w:val="none" w:sz="0" w:space="0" w:color="auto"/>
                <w:right w:val="none" w:sz="0" w:space="0" w:color="auto"/>
              </w:divBdr>
            </w:div>
            <w:div w:id="956520241">
              <w:marLeft w:val="0"/>
              <w:marRight w:val="0"/>
              <w:marTop w:val="0"/>
              <w:marBottom w:val="0"/>
              <w:divBdr>
                <w:top w:val="none" w:sz="0" w:space="0" w:color="auto"/>
                <w:left w:val="none" w:sz="0" w:space="0" w:color="auto"/>
                <w:bottom w:val="none" w:sz="0" w:space="0" w:color="auto"/>
                <w:right w:val="none" w:sz="0" w:space="0" w:color="auto"/>
              </w:divBdr>
            </w:div>
            <w:div w:id="200171017">
              <w:marLeft w:val="0"/>
              <w:marRight w:val="0"/>
              <w:marTop w:val="0"/>
              <w:marBottom w:val="0"/>
              <w:divBdr>
                <w:top w:val="none" w:sz="0" w:space="0" w:color="auto"/>
                <w:left w:val="none" w:sz="0" w:space="0" w:color="auto"/>
                <w:bottom w:val="none" w:sz="0" w:space="0" w:color="auto"/>
                <w:right w:val="none" w:sz="0" w:space="0" w:color="auto"/>
              </w:divBdr>
            </w:div>
            <w:div w:id="299502054">
              <w:marLeft w:val="0"/>
              <w:marRight w:val="0"/>
              <w:marTop w:val="0"/>
              <w:marBottom w:val="0"/>
              <w:divBdr>
                <w:top w:val="none" w:sz="0" w:space="0" w:color="auto"/>
                <w:left w:val="none" w:sz="0" w:space="0" w:color="auto"/>
                <w:bottom w:val="none" w:sz="0" w:space="0" w:color="auto"/>
                <w:right w:val="none" w:sz="0" w:space="0" w:color="auto"/>
              </w:divBdr>
            </w:div>
            <w:div w:id="1100754441">
              <w:marLeft w:val="0"/>
              <w:marRight w:val="0"/>
              <w:marTop w:val="0"/>
              <w:marBottom w:val="0"/>
              <w:divBdr>
                <w:top w:val="none" w:sz="0" w:space="0" w:color="auto"/>
                <w:left w:val="none" w:sz="0" w:space="0" w:color="auto"/>
                <w:bottom w:val="none" w:sz="0" w:space="0" w:color="auto"/>
                <w:right w:val="none" w:sz="0" w:space="0" w:color="auto"/>
              </w:divBdr>
            </w:div>
            <w:div w:id="940795731">
              <w:marLeft w:val="0"/>
              <w:marRight w:val="0"/>
              <w:marTop w:val="0"/>
              <w:marBottom w:val="0"/>
              <w:divBdr>
                <w:top w:val="none" w:sz="0" w:space="0" w:color="auto"/>
                <w:left w:val="none" w:sz="0" w:space="0" w:color="auto"/>
                <w:bottom w:val="none" w:sz="0" w:space="0" w:color="auto"/>
                <w:right w:val="none" w:sz="0" w:space="0" w:color="auto"/>
              </w:divBdr>
            </w:div>
            <w:div w:id="174728571">
              <w:marLeft w:val="0"/>
              <w:marRight w:val="0"/>
              <w:marTop w:val="0"/>
              <w:marBottom w:val="0"/>
              <w:divBdr>
                <w:top w:val="none" w:sz="0" w:space="0" w:color="auto"/>
                <w:left w:val="none" w:sz="0" w:space="0" w:color="auto"/>
                <w:bottom w:val="none" w:sz="0" w:space="0" w:color="auto"/>
                <w:right w:val="none" w:sz="0" w:space="0" w:color="auto"/>
              </w:divBdr>
            </w:div>
            <w:div w:id="22102072">
              <w:marLeft w:val="0"/>
              <w:marRight w:val="0"/>
              <w:marTop w:val="0"/>
              <w:marBottom w:val="0"/>
              <w:divBdr>
                <w:top w:val="none" w:sz="0" w:space="0" w:color="auto"/>
                <w:left w:val="none" w:sz="0" w:space="0" w:color="auto"/>
                <w:bottom w:val="none" w:sz="0" w:space="0" w:color="auto"/>
                <w:right w:val="none" w:sz="0" w:space="0" w:color="auto"/>
              </w:divBdr>
            </w:div>
            <w:div w:id="762841800">
              <w:marLeft w:val="0"/>
              <w:marRight w:val="0"/>
              <w:marTop w:val="0"/>
              <w:marBottom w:val="0"/>
              <w:divBdr>
                <w:top w:val="none" w:sz="0" w:space="0" w:color="auto"/>
                <w:left w:val="none" w:sz="0" w:space="0" w:color="auto"/>
                <w:bottom w:val="none" w:sz="0" w:space="0" w:color="auto"/>
                <w:right w:val="none" w:sz="0" w:space="0" w:color="auto"/>
              </w:divBdr>
            </w:div>
            <w:div w:id="678577587">
              <w:marLeft w:val="0"/>
              <w:marRight w:val="0"/>
              <w:marTop w:val="0"/>
              <w:marBottom w:val="0"/>
              <w:divBdr>
                <w:top w:val="none" w:sz="0" w:space="0" w:color="auto"/>
                <w:left w:val="none" w:sz="0" w:space="0" w:color="auto"/>
                <w:bottom w:val="none" w:sz="0" w:space="0" w:color="auto"/>
                <w:right w:val="none" w:sz="0" w:space="0" w:color="auto"/>
              </w:divBdr>
            </w:div>
            <w:div w:id="320157601">
              <w:marLeft w:val="0"/>
              <w:marRight w:val="0"/>
              <w:marTop w:val="0"/>
              <w:marBottom w:val="0"/>
              <w:divBdr>
                <w:top w:val="none" w:sz="0" w:space="0" w:color="auto"/>
                <w:left w:val="none" w:sz="0" w:space="0" w:color="auto"/>
                <w:bottom w:val="none" w:sz="0" w:space="0" w:color="auto"/>
                <w:right w:val="none" w:sz="0" w:space="0" w:color="auto"/>
              </w:divBdr>
            </w:div>
            <w:div w:id="640354833">
              <w:marLeft w:val="0"/>
              <w:marRight w:val="0"/>
              <w:marTop w:val="0"/>
              <w:marBottom w:val="0"/>
              <w:divBdr>
                <w:top w:val="none" w:sz="0" w:space="0" w:color="auto"/>
                <w:left w:val="none" w:sz="0" w:space="0" w:color="auto"/>
                <w:bottom w:val="none" w:sz="0" w:space="0" w:color="auto"/>
                <w:right w:val="none" w:sz="0" w:space="0" w:color="auto"/>
              </w:divBdr>
            </w:div>
            <w:div w:id="827523314">
              <w:marLeft w:val="0"/>
              <w:marRight w:val="0"/>
              <w:marTop w:val="0"/>
              <w:marBottom w:val="0"/>
              <w:divBdr>
                <w:top w:val="none" w:sz="0" w:space="0" w:color="auto"/>
                <w:left w:val="none" w:sz="0" w:space="0" w:color="auto"/>
                <w:bottom w:val="none" w:sz="0" w:space="0" w:color="auto"/>
                <w:right w:val="none" w:sz="0" w:space="0" w:color="auto"/>
              </w:divBdr>
            </w:div>
            <w:div w:id="1043166648">
              <w:marLeft w:val="0"/>
              <w:marRight w:val="0"/>
              <w:marTop w:val="0"/>
              <w:marBottom w:val="0"/>
              <w:divBdr>
                <w:top w:val="none" w:sz="0" w:space="0" w:color="auto"/>
                <w:left w:val="none" w:sz="0" w:space="0" w:color="auto"/>
                <w:bottom w:val="none" w:sz="0" w:space="0" w:color="auto"/>
                <w:right w:val="none" w:sz="0" w:space="0" w:color="auto"/>
              </w:divBdr>
            </w:div>
            <w:div w:id="1020548365">
              <w:marLeft w:val="0"/>
              <w:marRight w:val="0"/>
              <w:marTop w:val="0"/>
              <w:marBottom w:val="0"/>
              <w:divBdr>
                <w:top w:val="none" w:sz="0" w:space="0" w:color="auto"/>
                <w:left w:val="none" w:sz="0" w:space="0" w:color="auto"/>
                <w:bottom w:val="none" w:sz="0" w:space="0" w:color="auto"/>
                <w:right w:val="none" w:sz="0" w:space="0" w:color="auto"/>
              </w:divBdr>
            </w:div>
            <w:div w:id="44791820">
              <w:marLeft w:val="0"/>
              <w:marRight w:val="0"/>
              <w:marTop w:val="0"/>
              <w:marBottom w:val="0"/>
              <w:divBdr>
                <w:top w:val="none" w:sz="0" w:space="0" w:color="auto"/>
                <w:left w:val="none" w:sz="0" w:space="0" w:color="auto"/>
                <w:bottom w:val="none" w:sz="0" w:space="0" w:color="auto"/>
                <w:right w:val="none" w:sz="0" w:space="0" w:color="auto"/>
              </w:divBdr>
            </w:div>
            <w:div w:id="63721711">
              <w:marLeft w:val="0"/>
              <w:marRight w:val="0"/>
              <w:marTop w:val="0"/>
              <w:marBottom w:val="0"/>
              <w:divBdr>
                <w:top w:val="none" w:sz="0" w:space="0" w:color="auto"/>
                <w:left w:val="none" w:sz="0" w:space="0" w:color="auto"/>
                <w:bottom w:val="none" w:sz="0" w:space="0" w:color="auto"/>
                <w:right w:val="none" w:sz="0" w:space="0" w:color="auto"/>
              </w:divBdr>
            </w:div>
            <w:div w:id="1891962442">
              <w:marLeft w:val="0"/>
              <w:marRight w:val="0"/>
              <w:marTop w:val="0"/>
              <w:marBottom w:val="0"/>
              <w:divBdr>
                <w:top w:val="none" w:sz="0" w:space="0" w:color="auto"/>
                <w:left w:val="none" w:sz="0" w:space="0" w:color="auto"/>
                <w:bottom w:val="none" w:sz="0" w:space="0" w:color="auto"/>
                <w:right w:val="none" w:sz="0" w:space="0" w:color="auto"/>
              </w:divBdr>
            </w:div>
            <w:div w:id="1186168519">
              <w:marLeft w:val="0"/>
              <w:marRight w:val="0"/>
              <w:marTop w:val="0"/>
              <w:marBottom w:val="0"/>
              <w:divBdr>
                <w:top w:val="none" w:sz="0" w:space="0" w:color="auto"/>
                <w:left w:val="none" w:sz="0" w:space="0" w:color="auto"/>
                <w:bottom w:val="none" w:sz="0" w:space="0" w:color="auto"/>
                <w:right w:val="none" w:sz="0" w:space="0" w:color="auto"/>
              </w:divBdr>
            </w:div>
            <w:div w:id="1000541752">
              <w:marLeft w:val="0"/>
              <w:marRight w:val="0"/>
              <w:marTop w:val="0"/>
              <w:marBottom w:val="0"/>
              <w:divBdr>
                <w:top w:val="none" w:sz="0" w:space="0" w:color="auto"/>
                <w:left w:val="none" w:sz="0" w:space="0" w:color="auto"/>
                <w:bottom w:val="none" w:sz="0" w:space="0" w:color="auto"/>
                <w:right w:val="none" w:sz="0" w:space="0" w:color="auto"/>
              </w:divBdr>
            </w:div>
            <w:div w:id="225343293">
              <w:marLeft w:val="0"/>
              <w:marRight w:val="0"/>
              <w:marTop w:val="0"/>
              <w:marBottom w:val="0"/>
              <w:divBdr>
                <w:top w:val="none" w:sz="0" w:space="0" w:color="auto"/>
                <w:left w:val="none" w:sz="0" w:space="0" w:color="auto"/>
                <w:bottom w:val="none" w:sz="0" w:space="0" w:color="auto"/>
                <w:right w:val="none" w:sz="0" w:space="0" w:color="auto"/>
              </w:divBdr>
            </w:div>
            <w:div w:id="403184656">
              <w:marLeft w:val="0"/>
              <w:marRight w:val="0"/>
              <w:marTop w:val="0"/>
              <w:marBottom w:val="0"/>
              <w:divBdr>
                <w:top w:val="none" w:sz="0" w:space="0" w:color="auto"/>
                <w:left w:val="none" w:sz="0" w:space="0" w:color="auto"/>
                <w:bottom w:val="none" w:sz="0" w:space="0" w:color="auto"/>
                <w:right w:val="none" w:sz="0" w:space="0" w:color="auto"/>
              </w:divBdr>
            </w:div>
            <w:div w:id="588587934">
              <w:marLeft w:val="0"/>
              <w:marRight w:val="0"/>
              <w:marTop w:val="0"/>
              <w:marBottom w:val="0"/>
              <w:divBdr>
                <w:top w:val="none" w:sz="0" w:space="0" w:color="auto"/>
                <w:left w:val="none" w:sz="0" w:space="0" w:color="auto"/>
                <w:bottom w:val="none" w:sz="0" w:space="0" w:color="auto"/>
                <w:right w:val="none" w:sz="0" w:space="0" w:color="auto"/>
              </w:divBdr>
            </w:div>
            <w:div w:id="1915121430">
              <w:marLeft w:val="0"/>
              <w:marRight w:val="0"/>
              <w:marTop w:val="0"/>
              <w:marBottom w:val="0"/>
              <w:divBdr>
                <w:top w:val="none" w:sz="0" w:space="0" w:color="auto"/>
                <w:left w:val="none" w:sz="0" w:space="0" w:color="auto"/>
                <w:bottom w:val="none" w:sz="0" w:space="0" w:color="auto"/>
                <w:right w:val="none" w:sz="0" w:space="0" w:color="auto"/>
              </w:divBdr>
            </w:div>
            <w:div w:id="955793901">
              <w:marLeft w:val="0"/>
              <w:marRight w:val="0"/>
              <w:marTop w:val="0"/>
              <w:marBottom w:val="0"/>
              <w:divBdr>
                <w:top w:val="none" w:sz="0" w:space="0" w:color="auto"/>
                <w:left w:val="none" w:sz="0" w:space="0" w:color="auto"/>
                <w:bottom w:val="none" w:sz="0" w:space="0" w:color="auto"/>
                <w:right w:val="none" w:sz="0" w:space="0" w:color="auto"/>
              </w:divBdr>
            </w:div>
            <w:div w:id="1077946923">
              <w:marLeft w:val="0"/>
              <w:marRight w:val="0"/>
              <w:marTop w:val="0"/>
              <w:marBottom w:val="0"/>
              <w:divBdr>
                <w:top w:val="none" w:sz="0" w:space="0" w:color="auto"/>
                <w:left w:val="none" w:sz="0" w:space="0" w:color="auto"/>
                <w:bottom w:val="none" w:sz="0" w:space="0" w:color="auto"/>
                <w:right w:val="none" w:sz="0" w:space="0" w:color="auto"/>
              </w:divBdr>
            </w:div>
            <w:div w:id="952594931">
              <w:marLeft w:val="0"/>
              <w:marRight w:val="0"/>
              <w:marTop w:val="0"/>
              <w:marBottom w:val="0"/>
              <w:divBdr>
                <w:top w:val="none" w:sz="0" w:space="0" w:color="auto"/>
                <w:left w:val="none" w:sz="0" w:space="0" w:color="auto"/>
                <w:bottom w:val="none" w:sz="0" w:space="0" w:color="auto"/>
                <w:right w:val="none" w:sz="0" w:space="0" w:color="auto"/>
              </w:divBdr>
            </w:div>
            <w:div w:id="426388385">
              <w:marLeft w:val="0"/>
              <w:marRight w:val="0"/>
              <w:marTop w:val="0"/>
              <w:marBottom w:val="0"/>
              <w:divBdr>
                <w:top w:val="none" w:sz="0" w:space="0" w:color="auto"/>
                <w:left w:val="none" w:sz="0" w:space="0" w:color="auto"/>
                <w:bottom w:val="none" w:sz="0" w:space="0" w:color="auto"/>
                <w:right w:val="none" w:sz="0" w:space="0" w:color="auto"/>
              </w:divBdr>
            </w:div>
            <w:div w:id="1296982511">
              <w:marLeft w:val="0"/>
              <w:marRight w:val="0"/>
              <w:marTop w:val="0"/>
              <w:marBottom w:val="0"/>
              <w:divBdr>
                <w:top w:val="none" w:sz="0" w:space="0" w:color="auto"/>
                <w:left w:val="none" w:sz="0" w:space="0" w:color="auto"/>
                <w:bottom w:val="none" w:sz="0" w:space="0" w:color="auto"/>
                <w:right w:val="none" w:sz="0" w:space="0" w:color="auto"/>
              </w:divBdr>
            </w:div>
            <w:div w:id="1059401026">
              <w:marLeft w:val="0"/>
              <w:marRight w:val="0"/>
              <w:marTop w:val="0"/>
              <w:marBottom w:val="0"/>
              <w:divBdr>
                <w:top w:val="none" w:sz="0" w:space="0" w:color="auto"/>
                <w:left w:val="none" w:sz="0" w:space="0" w:color="auto"/>
                <w:bottom w:val="none" w:sz="0" w:space="0" w:color="auto"/>
                <w:right w:val="none" w:sz="0" w:space="0" w:color="auto"/>
              </w:divBdr>
            </w:div>
            <w:div w:id="1141845278">
              <w:marLeft w:val="0"/>
              <w:marRight w:val="0"/>
              <w:marTop w:val="0"/>
              <w:marBottom w:val="0"/>
              <w:divBdr>
                <w:top w:val="none" w:sz="0" w:space="0" w:color="auto"/>
                <w:left w:val="none" w:sz="0" w:space="0" w:color="auto"/>
                <w:bottom w:val="none" w:sz="0" w:space="0" w:color="auto"/>
                <w:right w:val="none" w:sz="0" w:space="0" w:color="auto"/>
              </w:divBdr>
            </w:div>
            <w:div w:id="1702241746">
              <w:marLeft w:val="0"/>
              <w:marRight w:val="0"/>
              <w:marTop w:val="0"/>
              <w:marBottom w:val="0"/>
              <w:divBdr>
                <w:top w:val="none" w:sz="0" w:space="0" w:color="auto"/>
                <w:left w:val="none" w:sz="0" w:space="0" w:color="auto"/>
                <w:bottom w:val="none" w:sz="0" w:space="0" w:color="auto"/>
                <w:right w:val="none" w:sz="0" w:space="0" w:color="auto"/>
              </w:divBdr>
            </w:div>
            <w:div w:id="1846700611">
              <w:marLeft w:val="0"/>
              <w:marRight w:val="0"/>
              <w:marTop w:val="0"/>
              <w:marBottom w:val="0"/>
              <w:divBdr>
                <w:top w:val="none" w:sz="0" w:space="0" w:color="auto"/>
                <w:left w:val="none" w:sz="0" w:space="0" w:color="auto"/>
                <w:bottom w:val="none" w:sz="0" w:space="0" w:color="auto"/>
                <w:right w:val="none" w:sz="0" w:space="0" w:color="auto"/>
              </w:divBdr>
            </w:div>
            <w:div w:id="916481527">
              <w:marLeft w:val="0"/>
              <w:marRight w:val="0"/>
              <w:marTop w:val="0"/>
              <w:marBottom w:val="0"/>
              <w:divBdr>
                <w:top w:val="none" w:sz="0" w:space="0" w:color="auto"/>
                <w:left w:val="none" w:sz="0" w:space="0" w:color="auto"/>
                <w:bottom w:val="none" w:sz="0" w:space="0" w:color="auto"/>
                <w:right w:val="none" w:sz="0" w:space="0" w:color="auto"/>
              </w:divBdr>
            </w:div>
            <w:div w:id="1464687902">
              <w:marLeft w:val="0"/>
              <w:marRight w:val="0"/>
              <w:marTop w:val="0"/>
              <w:marBottom w:val="0"/>
              <w:divBdr>
                <w:top w:val="none" w:sz="0" w:space="0" w:color="auto"/>
                <w:left w:val="none" w:sz="0" w:space="0" w:color="auto"/>
                <w:bottom w:val="none" w:sz="0" w:space="0" w:color="auto"/>
                <w:right w:val="none" w:sz="0" w:space="0" w:color="auto"/>
              </w:divBdr>
            </w:div>
            <w:div w:id="1507480129">
              <w:marLeft w:val="0"/>
              <w:marRight w:val="0"/>
              <w:marTop w:val="0"/>
              <w:marBottom w:val="0"/>
              <w:divBdr>
                <w:top w:val="none" w:sz="0" w:space="0" w:color="auto"/>
                <w:left w:val="none" w:sz="0" w:space="0" w:color="auto"/>
                <w:bottom w:val="none" w:sz="0" w:space="0" w:color="auto"/>
                <w:right w:val="none" w:sz="0" w:space="0" w:color="auto"/>
              </w:divBdr>
            </w:div>
            <w:div w:id="408506164">
              <w:marLeft w:val="0"/>
              <w:marRight w:val="0"/>
              <w:marTop w:val="0"/>
              <w:marBottom w:val="0"/>
              <w:divBdr>
                <w:top w:val="none" w:sz="0" w:space="0" w:color="auto"/>
                <w:left w:val="none" w:sz="0" w:space="0" w:color="auto"/>
                <w:bottom w:val="none" w:sz="0" w:space="0" w:color="auto"/>
                <w:right w:val="none" w:sz="0" w:space="0" w:color="auto"/>
              </w:divBdr>
            </w:div>
            <w:div w:id="267129941">
              <w:marLeft w:val="0"/>
              <w:marRight w:val="0"/>
              <w:marTop w:val="0"/>
              <w:marBottom w:val="0"/>
              <w:divBdr>
                <w:top w:val="none" w:sz="0" w:space="0" w:color="auto"/>
                <w:left w:val="none" w:sz="0" w:space="0" w:color="auto"/>
                <w:bottom w:val="none" w:sz="0" w:space="0" w:color="auto"/>
                <w:right w:val="none" w:sz="0" w:space="0" w:color="auto"/>
              </w:divBdr>
            </w:div>
            <w:div w:id="57871079">
              <w:marLeft w:val="0"/>
              <w:marRight w:val="0"/>
              <w:marTop w:val="0"/>
              <w:marBottom w:val="0"/>
              <w:divBdr>
                <w:top w:val="none" w:sz="0" w:space="0" w:color="auto"/>
                <w:left w:val="none" w:sz="0" w:space="0" w:color="auto"/>
                <w:bottom w:val="none" w:sz="0" w:space="0" w:color="auto"/>
                <w:right w:val="none" w:sz="0" w:space="0" w:color="auto"/>
              </w:divBdr>
            </w:div>
            <w:div w:id="958223812">
              <w:marLeft w:val="0"/>
              <w:marRight w:val="0"/>
              <w:marTop w:val="0"/>
              <w:marBottom w:val="0"/>
              <w:divBdr>
                <w:top w:val="none" w:sz="0" w:space="0" w:color="auto"/>
                <w:left w:val="none" w:sz="0" w:space="0" w:color="auto"/>
                <w:bottom w:val="none" w:sz="0" w:space="0" w:color="auto"/>
                <w:right w:val="none" w:sz="0" w:space="0" w:color="auto"/>
              </w:divBdr>
            </w:div>
            <w:div w:id="1873031167">
              <w:marLeft w:val="0"/>
              <w:marRight w:val="0"/>
              <w:marTop w:val="0"/>
              <w:marBottom w:val="0"/>
              <w:divBdr>
                <w:top w:val="none" w:sz="0" w:space="0" w:color="auto"/>
                <w:left w:val="none" w:sz="0" w:space="0" w:color="auto"/>
                <w:bottom w:val="none" w:sz="0" w:space="0" w:color="auto"/>
                <w:right w:val="none" w:sz="0" w:space="0" w:color="auto"/>
              </w:divBdr>
            </w:div>
            <w:div w:id="1726024203">
              <w:marLeft w:val="0"/>
              <w:marRight w:val="0"/>
              <w:marTop w:val="0"/>
              <w:marBottom w:val="0"/>
              <w:divBdr>
                <w:top w:val="none" w:sz="0" w:space="0" w:color="auto"/>
                <w:left w:val="none" w:sz="0" w:space="0" w:color="auto"/>
                <w:bottom w:val="none" w:sz="0" w:space="0" w:color="auto"/>
                <w:right w:val="none" w:sz="0" w:space="0" w:color="auto"/>
              </w:divBdr>
            </w:div>
            <w:div w:id="1322850507">
              <w:marLeft w:val="0"/>
              <w:marRight w:val="0"/>
              <w:marTop w:val="0"/>
              <w:marBottom w:val="0"/>
              <w:divBdr>
                <w:top w:val="none" w:sz="0" w:space="0" w:color="auto"/>
                <w:left w:val="none" w:sz="0" w:space="0" w:color="auto"/>
                <w:bottom w:val="none" w:sz="0" w:space="0" w:color="auto"/>
                <w:right w:val="none" w:sz="0" w:space="0" w:color="auto"/>
              </w:divBdr>
            </w:div>
            <w:div w:id="998192469">
              <w:marLeft w:val="0"/>
              <w:marRight w:val="0"/>
              <w:marTop w:val="0"/>
              <w:marBottom w:val="0"/>
              <w:divBdr>
                <w:top w:val="none" w:sz="0" w:space="0" w:color="auto"/>
                <w:left w:val="none" w:sz="0" w:space="0" w:color="auto"/>
                <w:bottom w:val="none" w:sz="0" w:space="0" w:color="auto"/>
                <w:right w:val="none" w:sz="0" w:space="0" w:color="auto"/>
              </w:divBdr>
            </w:div>
            <w:div w:id="416755727">
              <w:marLeft w:val="0"/>
              <w:marRight w:val="0"/>
              <w:marTop w:val="0"/>
              <w:marBottom w:val="0"/>
              <w:divBdr>
                <w:top w:val="none" w:sz="0" w:space="0" w:color="auto"/>
                <w:left w:val="none" w:sz="0" w:space="0" w:color="auto"/>
                <w:bottom w:val="none" w:sz="0" w:space="0" w:color="auto"/>
                <w:right w:val="none" w:sz="0" w:space="0" w:color="auto"/>
              </w:divBdr>
            </w:div>
            <w:div w:id="1185827226">
              <w:marLeft w:val="0"/>
              <w:marRight w:val="0"/>
              <w:marTop w:val="0"/>
              <w:marBottom w:val="0"/>
              <w:divBdr>
                <w:top w:val="none" w:sz="0" w:space="0" w:color="auto"/>
                <w:left w:val="none" w:sz="0" w:space="0" w:color="auto"/>
                <w:bottom w:val="none" w:sz="0" w:space="0" w:color="auto"/>
                <w:right w:val="none" w:sz="0" w:space="0" w:color="auto"/>
              </w:divBdr>
            </w:div>
            <w:div w:id="612631237">
              <w:marLeft w:val="0"/>
              <w:marRight w:val="0"/>
              <w:marTop w:val="0"/>
              <w:marBottom w:val="0"/>
              <w:divBdr>
                <w:top w:val="none" w:sz="0" w:space="0" w:color="auto"/>
                <w:left w:val="none" w:sz="0" w:space="0" w:color="auto"/>
                <w:bottom w:val="none" w:sz="0" w:space="0" w:color="auto"/>
                <w:right w:val="none" w:sz="0" w:space="0" w:color="auto"/>
              </w:divBdr>
            </w:div>
            <w:div w:id="1489980634">
              <w:marLeft w:val="0"/>
              <w:marRight w:val="0"/>
              <w:marTop w:val="0"/>
              <w:marBottom w:val="0"/>
              <w:divBdr>
                <w:top w:val="none" w:sz="0" w:space="0" w:color="auto"/>
                <w:left w:val="none" w:sz="0" w:space="0" w:color="auto"/>
                <w:bottom w:val="none" w:sz="0" w:space="0" w:color="auto"/>
                <w:right w:val="none" w:sz="0" w:space="0" w:color="auto"/>
              </w:divBdr>
            </w:div>
            <w:div w:id="1572420381">
              <w:marLeft w:val="0"/>
              <w:marRight w:val="0"/>
              <w:marTop w:val="0"/>
              <w:marBottom w:val="0"/>
              <w:divBdr>
                <w:top w:val="none" w:sz="0" w:space="0" w:color="auto"/>
                <w:left w:val="none" w:sz="0" w:space="0" w:color="auto"/>
                <w:bottom w:val="none" w:sz="0" w:space="0" w:color="auto"/>
                <w:right w:val="none" w:sz="0" w:space="0" w:color="auto"/>
              </w:divBdr>
            </w:div>
            <w:div w:id="1555655229">
              <w:marLeft w:val="0"/>
              <w:marRight w:val="0"/>
              <w:marTop w:val="0"/>
              <w:marBottom w:val="0"/>
              <w:divBdr>
                <w:top w:val="none" w:sz="0" w:space="0" w:color="auto"/>
                <w:left w:val="none" w:sz="0" w:space="0" w:color="auto"/>
                <w:bottom w:val="none" w:sz="0" w:space="0" w:color="auto"/>
                <w:right w:val="none" w:sz="0" w:space="0" w:color="auto"/>
              </w:divBdr>
            </w:div>
            <w:div w:id="1137840050">
              <w:marLeft w:val="0"/>
              <w:marRight w:val="0"/>
              <w:marTop w:val="0"/>
              <w:marBottom w:val="0"/>
              <w:divBdr>
                <w:top w:val="none" w:sz="0" w:space="0" w:color="auto"/>
                <w:left w:val="none" w:sz="0" w:space="0" w:color="auto"/>
                <w:bottom w:val="none" w:sz="0" w:space="0" w:color="auto"/>
                <w:right w:val="none" w:sz="0" w:space="0" w:color="auto"/>
              </w:divBdr>
            </w:div>
            <w:div w:id="561866940">
              <w:marLeft w:val="0"/>
              <w:marRight w:val="0"/>
              <w:marTop w:val="0"/>
              <w:marBottom w:val="0"/>
              <w:divBdr>
                <w:top w:val="none" w:sz="0" w:space="0" w:color="auto"/>
                <w:left w:val="none" w:sz="0" w:space="0" w:color="auto"/>
                <w:bottom w:val="none" w:sz="0" w:space="0" w:color="auto"/>
                <w:right w:val="none" w:sz="0" w:space="0" w:color="auto"/>
              </w:divBdr>
            </w:div>
            <w:div w:id="423842607">
              <w:marLeft w:val="0"/>
              <w:marRight w:val="0"/>
              <w:marTop w:val="0"/>
              <w:marBottom w:val="0"/>
              <w:divBdr>
                <w:top w:val="none" w:sz="0" w:space="0" w:color="auto"/>
                <w:left w:val="none" w:sz="0" w:space="0" w:color="auto"/>
                <w:bottom w:val="none" w:sz="0" w:space="0" w:color="auto"/>
                <w:right w:val="none" w:sz="0" w:space="0" w:color="auto"/>
              </w:divBdr>
            </w:div>
            <w:div w:id="11628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768">
      <w:bodyDiv w:val="1"/>
      <w:marLeft w:val="0"/>
      <w:marRight w:val="0"/>
      <w:marTop w:val="0"/>
      <w:marBottom w:val="0"/>
      <w:divBdr>
        <w:top w:val="none" w:sz="0" w:space="0" w:color="auto"/>
        <w:left w:val="none" w:sz="0" w:space="0" w:color="auto"/>
        <w:bottom w:val="none" w:sz="0" w:space="0" w:color="auto"/>
        <w:right w:val="none" w:sz="0" w:space="0" w:color="auto"/>
      </w:divBdr>
    </w:div>
    <w:div w:id="1535188473">
      <w:bodyDiv w:val="1"/>
      <w:marLeft w:val="0"/>
      <w:marRight w:val="0"/>
      <w:marTop w:val="0"/>
      <w:marBottom w:val="0"/>
      <w:divBdr>
        <w:top w:val="none" w:sz="0" w:space="0" w:color="auto"/>
        <w:left w:val="none" w:sz="0" w:space="0" w:color="auto"/>
        <w:bottom w:val="none" w:sz="0" w:space="0" w:color="auto"/>
        <w:right w:val="none" w:sz="0" w:space="0" w:color="auto"/>
      </w:divBdr>
    </w:div>
    <w:div w:id="1614706594">
      <w:bodyDiv w:val="1"/>
      <w:marLeft w:val="0"/>
      <w:marRight w:val="0"/>
      <w:marTop w:val="0"/>
      <w:marBottom w:val="0"/>
      <w:divBdr>
        <w:top w:val="none" w:sz="0" w:space="0" w:color="auto"/>
        <w:left w:val="none" w:sz="0" w:space="0" w:color="auto"/>
        <w:bottom w:val="none" w:sz="0" w:space="0" w:color="auto"/>
        <w:right w:val="none" w:sz="0" w:space="0" w:color="auto"/>
      </w:divBdr>
      <w:divsChild>
        <w:div w:id="1471707230">
          <w:marLeft w:val="0"/>
          <w:marRight w:val="0"/>
          <w:marTop w:val="0"/>
          <w:marBottom w:val="0"/>
          <w:divBdr>
            <w:top w:val="none" w:sz="0" w:space="0" w:color="auto"/>
            <w:left w:val="none" w:sz="0" w:space="0" w:color="auto"/>
            <w:bottom w:val="none" w:sz="0" w:space="0" w:color="auto"/>
            <w:right w:val="none" w:sz="0" w:space="0" w:color="auto"/>
          </w:divBdr>
          <w:divsChild>
            <w:div w:id="962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176">
      <w:bodyDiv w:val="1"/>
      <w:marLeft w:val="0"/>
      <w:marRight w:val="0"/>
      <w:marTop w:val="0"/>
      <w:marBottom w:val="0"/>
      <w:divBdr>
        <w:top w:val="none" w:sz="0" w:space="0" w:color="auto"/>
        <w:left w:val="none" w:sz="0" w:space="0" w:color="auto"/>
        <w:bottom w:val="none" w:sz="0" w:space="0" w:color="auto"/>
        <w:right w:val="none" w:sz="0" w:space="0" w:color="auto"/>
      </w:divBdr>
    </w:div>
    <w:div w:id="1838105491">
      <w:bodyDiv w:val="1"/>
      <w:marLeft w:val="0"/>
      <w:marRight w:val="0"/>
      <w:marTop w:val="0"/>
      <w:marBottom w:val="0"/>
      <w:divBdr>
        <w:top w:val="none" w:sz="0" w:space="0" w:color="auto"/>
        <w:left w:val="none" w:sz="0" w:space="0" w:color="auto"/>
        <w:bottom w:val="none" w:sz="0" w:space="0" w:color="auto"/>
        <w:right w:val="none" w:sz="0" w:space="0" w:color="auto"/>
      </w:divBdr>
      <w:divsChild>
        <w:div w:id="239675544">
          <w:marLeft w:val="0"/>
          <w:marRight w:val="0"/>
          <w:marTop w:val="0"/>
          <w:marBottom w:val="0"/>
          <w:divBdr>
            <w:top w:val="none" w:sz="0" w:space="0" w:color="auto"/>
            <w:left w:val="none" w:sz="0" w:space="0" w:color="auto"/>
            <w:bottom w:val="none" w:sz="0" w:space="0" w:color="auto"/>
            <w:right w:val="none" w:sz="0" w:space="0" w:color="auto"/>
          </w:divBdr>
          <w:divsChild>
            <w:div w:id="202250193">
              <w:marLeft w:val="0"/>
              <w:marRight w:val="0"/>
              <w:marTop w:val="0"/>
              <w:marBottom w:val="0"/>
              <w:divBdr>
                <w:top w:val="none" w:sz="0" w:space="0" w:color="auto"/>
                <w:left w:val="none" w:sz="0" w:space="0" w:color="auto"/>
                <w:bottom w:val="none" w:sz="0" w:space="0" w:color="auto"/>
                <w:right w:val="none" w:sz="0" w:space="0" w:color="auto"/>
              </w:divBdr>
            </w:div>
            <w:div w:id="1296839617">
              <w:marLeft w:val="0"/>
              <w:marRight w:val="0"/>
              <w:marTop w:val="0"/>
              <w:marBottom w:val="0"/>
              <w:divBdr>
                <w:top w:val="none" w:sz="0" w:space="0" w:color="auto"/>
                <w:left w:val="none" w:sz="0" w:space="0" w:color="auto"/>
                <w:bottom w:val="none" w:sz="0" w:space="0" w:color="auto"/>
                <w:right w:val="none" w:sz="0" w:space="0" w:color="auto"/>
              </w:divBdr>
            </w:div>
            <w:div w:id="384721032">
              <w:marLeft w:val="0"/>
              <w:marRight w:val="0"/>
              <w:marTop w:val="0"/>
              <w:marBottom w:val="0"/>
              <w:divBdr>
                <w:top w:val="none" w:sz="0" w:space="0" w:color="auto"/>
                <w:left w:val="none" w:sz="0" w:space="0" w:color="auto"/>
                <w:bottom w:val="none" w:sz="0" w:space="0" w:color="auto"/>
                <w:right w:val="none" w:sz="0" w:space="0" w:color="auto"/>
              </w:divBdr>
            </w:div>
            <w:div w:id="1582521284">
              <w:marLeft w:val="0"/>
              <w:marRight w:val="0"/>
              <w:marTop w:val="0"/>
              <w:marBottom w:val="0"/>
              <w:divBdr>
                <w:top w:val="none" w:sz="0" w:space="0" w:color="auto"/>
                <w:left w:val="none" w:sz="0" w:space="0" w:color="auto"/>
                <w:bottom w:val="none" w:sz="0" w:space="0" w:color="auto"/>
                <w:right w:val="none" w:sz="0" w:space="0" w:color="auto"/>
              </w:divBdr>
            </w:div>
            <w:div w:id="346518849">
              <w:marLeft w:val="0"/>
              <w:marRight w:val="0"/>
              <w:marTop w:val="0"/>
              <w:marBottom w:val="0"/>
              <w:divBdr>
                <w:top w:val="none" w:sz="0" w:space="0" w:color="auto"/>
                <w:left w:val="none" w:sz="0" w:space="0" w:color="auto"/>
                <w:bottom w:val="none" w:sz="0" w:space="0" w:color="auto"/>
                <w:right w:val="none" w:sz="0" w:space="0" w:color="auto"/>
              </w:divBdr>
            </w:div>
            <w:div w:id="2041318357">
              <w:marLeft w:val="0"/>
              <w:marRight w:val="0"/>
              <w:marTop w:val="0"/>
              <w:marBottom w:val="0"/>
              <w:divBdr>
                <w:top w:val="none" w:sz="0" w:space="0" w:color="auto"/>
                <w:left w:val="none" w:sz="0" w:space="0" w:color="auto"/>
                <w:bottom w:val="none" w:sz="0" w:space="0" w:color="auto"/>
                <w:right w:val="none" w:sz="0" w:space="0" w:color="auto"/>
              </w:divBdr>
            </w:div>
            <w:div w:id="1939285708">
              <w:marLeft w:val="0"/>
              <w:marRight w:val="0"/>
              <w:marTop w:val="0"/>
              <w:marBottom w:val="0"/>
              <w:divBdr>
                <w:top w:val="none" w:sz="0" w:space="0" w:color="auto"/>
                <w:left w:val="none" w:sz="0" w:space="0" w:color="auto"/>
                <w:bottom w:val="none" w:sz="0" w:space="0" w:color="auto"/>
                <w:right w:val="none" w:sz="0" w:space="0" w:color="auto"/>
              </w:divBdr>
            </w:div>
            <w:div w:id="2142645742">
              <w:marLeft w:val="0"/>
              <w:marRight w:val="0"/>
              <w:marTop w:val="0"/>
              <w:marBottom w:val="0"/>
              <w:divBdr>
                <w:top w:val="none" w:sz="0" w:space="0" w:color="auto"/>
                <w:left w:val="none" w:sz="0" w:space="0" w:color="auto"/>
                <w:bottom w:val="none" w:sz="0" w:space="0" w:color="auto"/>
                <w:right w:val="none" w:sz="0" w:space="0" w:color="auto"/>
              </w:divBdr>
            </w:div>
            <w:div w:id="479347538">
              <w:marLeft w:val="0"/>
              <w:marRight w:val="0"/>
              <w:marTop w:val="0"/>
              <w:marBottom w:val="0"/>
              <w:divBdr>
                <w:top w:val="none" w:sz="0" w:space="0" w:color="auto"/>
                <w:left w:val="none" w:sz="0" w:space="0" w:color="auto"/>
                <w:bottom w:val="none" w:sz="0" w:space="0" w:color="auto"/>
                <w:right w:val="none" w:sz="0" w:space="0" w:color="auto"/>
              </w:divBdr>
            </w:div>
            <w:div w:id="815613206">
              <w:marLeft w:val="0"/>
              <w:marRight w:val="0"/>
              <w:marTop w:val="0"/>
              <w:marBottom w:val="0"/>
              <w:divBdr>
                <w:top w:val="none" w:sz="0" w:space="0" w:color="auto"/>
                <w:left w:val="none" w:sz="0" w:space="0" w:color="auto"/>
                <w:bottom w:val="none" w:sz="0" w:space="0" w:color="auto"/>
                <w:right w:val="none" w:sz="0" w:space="0" w:color="auto"/>
              </w:divBdr>
            </w:div>
            <w:div w:id="2064675651">
              <w:marLeft w:val="0"/>
              <w:marRight w:val="0"/>
              <w:marTop w:val="0"/>
              <w:marBottom w:val="0"/>
              <w:divBdr>
                <w:top w:val="none" w:sz="0" w:space="0" w:color="auto"/>
                <w:left w:val="none" w:sz="0" w:space="0" w:color="auto"/>
                <w:bottom w:val="none" w:sz="0" w:space="0" w:color="auto"/>
                <w:right w:val="none" w:sz="0" w:space="0" w:color="auto"/>
              </w:divBdr>
            </w:div>
            <w:div w:id="2066947709">
              <w:marLeft w:val="0"/>
              <w:marRight w:val="0"/>
              <w:marTop w:val="0"/>
              <w:marBottom w:val="0"/>
              <w:divBdr>
                <w:top w:val="none" w:sz="0" w:space="0" w:color="auto"/>
                <w:left w:val="none" w:sz="0" w:space="0" w:color="auto"/>
                <w:bottom w:val="none" w:sz="0" w:space="0" w:color="auto"/>
                <w:right w:val="none" w:sz="0" w:space="0" w:color="auto"/>
              </w:divBdr>
            </w:div>
            <w:div w:id="827327262">
              <w:marLeft w:val="0"/>
              <w:marRight w:val="0"/>
              <w:marTop w:val="0"/>
              <w:marBottom w:val="0"/>
              <w:divBdr>
                <w:top w:val="none" w:sz="0" w:space="0" w:color="auto"/>
                <w:left w:val="none" w:sz="0" w:space="0" w:color="auto"/>
                <w:bottom w:val="none" w:sz="0" w:space="0" w:color="auto"/>
                <w:right w:val="none" w:sz="0" w:space="0" w:color="auto"/>
              </w:divBdr>
            </w:div>
            <w:div w:id="662662300">
              <w:marLeft w:val="0"/>
              <w:marRight w:val="0"/>
              <w:marTop w:val="0"/>
              <w:marBottom w:val="0"/>
              <w:divBdr>
                <w:top w:val="none" w:sz="0" w:space="0" w:color="auto"/>
                <w:left w:val="none" w:sz="0" w:space="0" w:color="auto"/>
                <w:bottom w:val="none" w:sz="0" w:space="0" w:color="auto"/>
                <w:right w:val="none" w:sz="0" w:space="0" w:color="auto"/>
              </w:divBdr>
            </w:div>
            <w:div w:id="1194073579">
              <w:marLeft w:val="0"/>
              <w:marRight w:val="0"/>
              <w:marTop w:val="0"/>
              <w:marBottom w:val="0"/>
              <w:divBdr>
                <w:top w:val="none" w:sz="0" w:space="0" w:color="auto"/>
                <w:left w:val="none" w:sz="0" w:space="0" w:color="auto"/>
                <w:bottom w:val="none" w:sz="0" w:space="0" w:color="auto"/>
                <w:right w:val="none" w:sz="0" w:space="0" w:color="auto"/>
              </w:divBdr>
            </w:div>
            <w:div w:id="1207184632">
              <w:marLeft w:val="0"/>
              <w:marRight w:val="0"/>
              <w:marTop w:val="0"/>
              <w:marBottom w:val="0"/>
              <w:divBdr>
                <w:top w:val="none" w:sz="0" w:space="0" w:color="auto"/>
                <w:left w:val="none" w:sz="0" w:space="0" w:color="auto"/>
                <w:bottom w:val="none" w:sz="0" w:space="0" w:color="auto"/>
                <w:right w:val="none" w:sz="0" w:space="0" w:color="auto"/>
              </w:divBdr>
            </w:div>
            <w:div w:id="871917809">
              <w:marLeft w:val="0"/>
              <w:marRight w:val="0"/>
              <w:marTop w:val="0"/>
              <w:marBottom w:val="0"/>
              <w:divBdr>
                <w:top w:val="none" w:sz="0" w:space="0" w:color="auto"/>
                <w:left w:val="none" w:sz="0" w:space="0" w:color="auto"/>
                <w:bottom w:val="none" w:sz="0" w:space="0" w:color="auto"/>
                <w:right w:val="none" w:sz="0" w:space="0" w:color="auto"/>
              </w:divBdr>
            </w:div>
            <w:div w:id="2141071764">
              <w:marLeft w:val="0"/>
              <w:marRight w:val="0"/>
              <w:marTop w:val="0"/>
              <w:marBottom w:val="0"/>
              <w:divBdr>
                <w:top w:val="none" w:sz="0" w:space="0" w:color="auto"/>
                <w:left w:val="none" w:sz="0" w:space="0" w:color="auto"/>
                <w:bottom w:val="none" w:sz="0" w:space="0" w:color="auto"/>
                <w:right w:val="none" w:sz="0" w:space="0" w:color="auto"/>
              </w:divBdr>
            </w:div>
            <w:div w:id="378358708">
              <w:marLeft w:val="0"/>
              <w:marRight w:val="0"/>
              <w:marTop w:val="0"/>
              <w:marBottom w:val="0"/>
              <w:divBdr>
                <w:top w:val="none" w:sz="0" w:space="0" w:color="auto"/>
                <w:left w:val="none" w:sz="0" w:space="0" w:color="auto"/>
                <w:bottom w:val="none" w:sz="0" w:space="0" w:color="auto"/>
                <w:right w:val="none" w:sz="0" w:space="0" w:color="auto"/>
              </w:divBdr>
            </w:div>
            <w:div w:id="1468621011">
              <w:marLeft w:val="0"/>
              <w:marRight w:val="0"/>
              <w:marTop w:val="0"/>
              <w:marBottom w:val="0"/>
              <w:divBdr>
                <w:top w:val="none" w:sz="0" w:space="0" w:color="auto"/>
                <w:left w:val="none" w:sz="0" w:space="0" w:color="auto"/>
                <w:bottom w:val="none" w:sz="0" w:space="0" w:color="auto"/>
                <w:right w:val="none" w:sz="0" w:space="0" w:color="auto"/>
              </w:divBdr>
            </w:div>
            <w:div w:id="556598948">
              <w:marLeft w:val="0"/>
              <w:marRight w:val="0"/>
              <w:marTop w:val="0"/>
              <w:marBottom w:val="0"/>
              <w:divBdr>
                <w:top w:val="none" w:sz="0" w:space="0" w:color="auto"/>
                <w:left w:val="none" w:sz="0" w:space="0" w:color="auto"/>
                <w:bottom w:val="none" w:sz="0" w:space="0" w:color="auto"/>
                <w:right w:val="none" w:sz="0" w:space="0" w:color="auto"/>
              </w:divBdr>
            </w:div>
            <w:div w:id="1144350814">
              <w:marLeft w:val="0"/>
              <w:marRight w:val="0"/>
              <w:marTop w:val="0"/>
              <w:marBottom w:val="0"/>
              <w:divBdr>
                <w:top w:val="none" w:sz="0" w:space="0" w:color="auto"/>
                <w:left w:val="none" w:sz="0" w:space="0" w:color="auto"/>
                <w:bottom w:val="none" w:sz="0" w:space="0" w:color="auto"/>
                <w:right w:val="none" w:sz="0" w:space="0" w:color="auto"/>
              </w:divBdr>
            </w:div>
            <w:div w:id="35933790">
              <w:marLeft w:val="0"/>
              <w:marRight w:val="0"/>
              <w:marTop w:val="0"/>
              <w:marBottom w:val="0"/>
              <w:divBdr>
                <w:top w:val="none" w:sz="0" w:space="0" w:color="auto"/>
                <w:left w:val="none" w:sz="0" w:space="0" w:color="auto"/>
                <w:bottom w:val="none" w:sz="0" w:space="0" w:color="auto"/>
                <w:right w:val="none" w:sz="0" w:space="0" w:color="auto"/>
              </w:divBdr>
            </w:div>
            <w:div w:id="216672416">
              <w:marLeft w:val="0"/>
              <w:marRight w:val="0"/>
              <w:marTop w:val="0"/>
              <w:marBottom w:val="0"/>
              <w:divBdr>
                <w:top w:val="none" w:sz="0" w:space="0" w:color="auto"/>
                <w:left w:val="none" w:sz="0" w:space="0" w:color="auto"/>
                <w:bottom w:val="none" w:sz="0" w:space="0" w:color="auto"/>
                <w:right w:val="none" w:sz="0" w:space="0" w:color="auto"/>
              </w:divBdr>
            </w:div>
            <w:div w:id="557940271">
              <w:marLeft w:val="0"/>
              <w:marRight w:val="0"/>
              <w:marTop w:val="0"/>
              <w:marBottom w:val="0"/>
              <w:divBdr>
                <w:top w:val="none" w:sz="0" w:space="0" w:color="auto"/>
                <w:left w:val="none" w:sz="0" w:space="0" w:color="auto"/>
                <w:bottom w:val="none" w:sz="0" w:space="0" w:color="auto"/>
                <w:right w:val="none" w:sz="0" w:space="0" w:color="auto"/>
              </w:divBdr>
            </w:div>
            <w:div w:id="133569244">
              <w:marLeft w:val="0"/>
              <w:marRight w:val="0"/>
              <w:marTop w:val="0"/>
              <w:marBottom w:val="0"/>
              <w:divBdr>
                <w:top w:val="none" w:sz="0" w:space="0" w:color="auto"/>
                <w:left w:val="none" w:sz="0" w:space="0" w:color="auto"/>
                <w:bottom w:val="none" w:sz="0" w:space="0" w:color="auto"/>
                <w:right w:val="none" w:sz="0" w:space="0" w:color="auto"/>
              </w:divBdr>
            </w:div>
            <w:div w:id="2064257306">
              <w:marLeft w:val="0"/>
              <w:marRight w:val="0"/>
              <w:marTop w:val="0"/>
              <w:marBottom w:val="0"/>
              <w:divBdr>
                <w:top w:val="none" w:sz="0" w:space="0" w:color="auto"/>
                <w:left w:val="none" w:sz="0" w:space="0" w:color="auto"/>
                <w:bottom w:val="none" w:sz="0" w:space="0" w:color="auto"/>
                <w:right w:val="none" w:sz="0" w:space="0" w:color="auto"/>
              </w:divBdr>
            </w:div>
            <w:div w:id="590047314">
              <w:marLeft w:val="0"/>
              <w:marRight w:val="0"/>
              <w:marTop w:val="0"/>
              <w:marBottom w:val="0"/>
              <w:divBdr>
                <w:top w:val="none" w:sz="0" w:space="0" w:color="auto"/>
                <w:left w:val="none" w:sz="0" w:space="0" w:color="auto"/>
                <w:bottom w:val="none" w:sz="0" w:space="0" w:color="auto"/>
                <w:right w:val="none" w:sz="0" w:space="0" w:color="auto"/>
              </w:divBdr>
            </w:div>
            <w:div w:id="910315001">
              <w:marLeft w:val="0"/>
              <w:marRight w:val="0"/>
              <w:marTop w:val="0"/>
              <w:marBottom w:val="0"/>
              <w:divBdr>
                <w:top w:val="none" w:sz="0" w:space="0" w:color="auto"/>
                <w:left w:val="none" w:sz="0" w:space="0" w:color="auto"/>
                <w:bottom w:val="none" w:sz="0" w:space="0" w:color="auto"/>
                <w:right w:val="none" w:sz="0" w:space="0" w:color="auto"/>
              </w:divBdr>
            </w:div>
            <w:div w:id="2031175193">
              <w:marLeft w:val="0"/>
              <w:marRight w:val="0"/>
              <w:marTop w:val="0"/>
              <w:marBottom w:val="0"/>
              <w:divBdr>
                <w:top w:val="none" w:sz="0" w:space="0" w:color="auto"/>
                <w:left w:val="none" w:sz="0" w:space="0" w:color="auto"/>
                <w:bottom w:val="none" w:sz="0" w:space="0" w:color="auto"/>
                <w:right w:val="none" w:sz="0" w:space="0" w:color="auto"/>
              </w:divBdr>
            </w:div>
            <w:div w:id="1252398142">
              <w:marLeft w:val="0"/>
              <w:marRight w:val="0"/>
              <w:marTop w:val="0"/>
              <w:marBottom w:val="0"/>
              <w:divBdr>
                <w:top w:val="none" w:sz="0" w:space="0" w:color="auto"/>
                <w:left w:val="none" w:sz="0" w:space="0" w:color="auto"/>
                <w:bottom w:val="none" w:sz="0" w:space="0" w:color="auto"/>
                <w:right w:val="none" w:sz="0" w:space="0" w:color="auto"/>
              </w:divBdr>
            </w:div>
            <w:div w:id="441655852">
              <w:marLeft w:val="0"/>
              <w:marRight w:val="0"/>
              <w:marTop w:val="0"/>
              <w:marBottom w:val="0"/>
              <w:divBdr>
                <w:top w:val="none" w:sz="0" w:space="0" w:color="auto"/>
                <w:left w:val="none" w:sz="0" w:space="0" w:color="auto"/>
                <w:bottom w:val="none" w:sz="0" w:space="0" w:color="auto"/>
                <w:right w:val="none" w:sz="0" w:space="0" w:color="auto"/>
              </w:divBdr>
            </w:div>
            <w:div w:id="209264751">
              <w:marLeft w:val="0"/>
              <w:marRight w:val="0"/>
              <w:marTop w:val="0"/>
              <w:marBottom w:val="0"/>
              <w:divBdr>
                <w:top w:val="none" w:sz="0" w:space="0" w:color="auto"/>
                <w:left w:val="none" w:sz="0" w:space="0" w:color="auto"/>
                <w:bottom w:val="none" w:sz="0" w:space="0" w:color="auto"/>
                <w:right w:val="none" w:sz="0" w:space="0" w:color="auto"/>
              </w:divBdr>
            </w:div>
            <w:div w:id="1130319076">
              <w:marLeft w:val="0"/>
              <w:marRight w:val="0"/>
              <w:marTop w:val="0"/>
              <w:marBottom w:val="0"/>
              <w:divBdr>
                <w:top w:val="none" w:sz="0" w:space="0" w:color="auto"/>
                <w:left w:val="none" w:sz="0" w:space="0" w:color="auto"/>
                <w:bottom w:val="none" w:sz="0" w:space="0" w:color="auto"/>
                <w:right w:val="none" w:sz="0" w:space="0" w:color="auto"/>
              </w:divBdr>
            </w:div>
            <w:div w:id="1931155324">
              <w:marLeft w:val="0"/>
              <w:marRight w:val="0"/>
              <w:marTop w:val="0"/>
              <w:marBottom w:val="0"/>
              <w:divBdr>
                <w:top w:val="none" w:sz="0" w:space="0" w:color="auto"/>
                <w:left w:val="none" w:sz="0" w:space="0" w:color="auto"/>
                <w:bottom w:val="none" w:sz="0" w:space="0" w:color="auto"/>
                <w:right w:val="none" w:sz="0" w:space="0" w:color="auto"/>
              </w:divBdr>
            </w:div>
            <w:div w:id="251015002">
              <w:marLeft w:val="0"/>
              <w:marRight w:val="0"/>
              <w:marTop w:val="0"/>
              <w:marBottom w:val="0"/>
              <w:divBdr>
                <w:top w:val="none" w:sz="0" w:space="0" w:color="auto"/>
                <w:left w:val="none" w:sz="0" w:space="0" w:color="auto"/>
                <w:bottom w:val="none" w:sz="0" w:space="0" w:color="auto"/>
                <w:right w:val="none" w:sz="0" w:space="0" w:color="auto"/>
              </w:divBdr>
            </w:div>
            <w:div w:id="473792336">
              <w:marLeft w:val="0"/>
              <w:marRight w:val="0"/>
              <w:marTop w:val="0"/>
              <w:marBottom w:val="0"/>
              <w:divBdr>
                <w:top w:val="none" w:sz="0" w:space="0" w:color="auto"/>
                <w:left w:val="none" w:sz="0" w:space="0" w:color="auto"/>
                <w:bottom w:val="none" w:sz="0" w:space="0" w:color="auto"/>
                <w:right w:val="none" w:sz="0" w:space="0" w:color="auto"/>
              </w:divBdr>
            </w:div>
            <w:div w:id="1188059794">
              <w:marLeft w:val="0"/>
              <w:marRight w:val="0"/>
              <w:marTop w:val="0"/>
              <w:marBottom w:val="0"/>
              <w:divBdr>
                <w:top w:val="none" w:sz="0" w:space="0" w:color="auto"/>
                <w:left w:val="none" w:sz="0" w:space="0" w:color="auto"/>
                <w:bottom w:val="none" w:sz="0" w:space="0" w:color="auto"/>
                <w:right w:val="none" w:sz="0" w:space="0" w:color="auto"/>
              </w:divBdr>
            </w:div>
            <w:div w:id="1126848241">
              <w:marLeft w:val="0"/>
              <w:marRight w:val="0"/>
              <w:marTop w:val="0"/>
              <w:marBottom w:val="0"/>
              <w:divBdr>
                <w:top w:val="none" w:sz="0" w:space="0" w:color="auto"/>
                <w:left w:val="none" w:sz="0" w:space="0" w:color="auto"/>
                <w:bottom w:val="none" w:sz="0" w:space="0" w:color="auto"/>
                <w:right w:val="none" w:sz="0" w:space="0" w:color="auto"/>
              </w:divBdr>
            </w:div>
            <w:div w:id="1886748665">
              <w:marLeft w:val="0"/>
              <w:marRight w:val="0"/>
              <w:marTop w:val="0"/>
              <w:marBottom w:val="0"/>
              <w:divBdr>
                <w:top w:val="none" w:sz="0" w:space="0" w:color="auto"/>
                <w:left w:val="none" w:sz="0" w:space="0" w:color="auto"/>
                <w:bottom w:val="none" w:sz="0" w:space="0" w:color="auto"/>
                <w:right w:val="none" w:sz="0" w:space="0" w:color="auto"/>
              </w:divBdr>
            </w:div>
            <w:div w:id="552348584">
              <w:marLeft w:val="0"/>
              <w:marRight w:val="0"/>
              <w:marTop w:val="0"/>
              <w:marBottom w:val="0"/>
              <w:divBdr>
                <w:top w:val="none" w:sz="0" w:space="0" w:color="auto"/>
                <w:left w:val="none" w:sz="0" w:space="0" w:color="auto"/>
                <w:bottom w:val="none" w:sz="0" w:space="0" w:color="auto"/>
                <w:right w:val="none" w:sz="0" w:space="0" w:color="auto"/>
              </w:divBdr>
            </w:div>
            <w:div w:id="1679310828">
              <w:marLeft w:val="0"/>
              <w:marRight w:val="0"/>
              <w:marTop w:val="0"/>
              <w:marBottom w:val="0"/>
              <w:divBdr>
                <w:top w:val="none" w:sz="0" w:space="0" w:color="auto"/>
                <w:left w:val="none" w:sz="0" w:space="0" w:color="auto"/>
                <w:bottom w:val="none" w:sz="0" w:space="0" w:color="auto"/>
                <w:right w:val="none" w:sz="0" w:space="0" w:color="auto"/>
              </w:divBdr>
            </w:div>
            <w:div w:id="1602908921">
              <w:marLeft w:val="0"/>
              <w:marRight w:val="0"/>
              <w:marTop w:val="0"/>
              <w:marBottom w:val="0"/>
              <w:divBdr>
                <w:top w:val="none" w:sz="0" w:space="0" w:color="auto"/>
                <w:left w:val="none" w:sz="0" w:space="0" w:color="auto"/>
                <w:bottom w:val="none" w:sz="0" w:space="0" w:color="auto"/>
                <w:right w:val="none" w:sz="0" w:space="0" w:color="auto"/>
              </w:divBdr>
            </w:div>
            <w:div w:id="1795707837">
              <w:marLeft w:val="0"/>
              <w:marRight w:val="0"/>
              <w:marTop w:val="0"/>
              <w:marBottom w:val="0"/>
              <w:divBdr>
                <w:top w:val="none" w:sz="0" w:space="0" w:color="auto"/>
                <w:left w:val="none" w:sz="0" w:space="0" w:color="auto"/>
                <w:bottom w:val="none" w:sz="0" w:space="0" w:color="auto"/>
                <w:right w:val="none" w:sz="0" w:space="0" w:color="auto"/>
              </w:divBdr>
            </w:div>
            <w:div w:id="192691302">
              <w:marLeft w:val="0"/>
              <w:marRight w:val="0"/>
              <w:marTop w:val="0"/>
              <w:marBottom w:val="0"/>
              <w:divBdr>
                <w:top w:val="none" w:sz="0" w:space="0" w:color="auto"/>
                <w:left w:val="none" w:sz="0" w:space="0" w:color="auto"/>
                <w:bottom w:val="none" w:sz="0" w:space="0" w:color="auto"/>
                <w:right w:val="none" w:sz="0" w:space="0" w:color="auto"/>
              </w:divBdr>
            </w:div>
            <w:div w:id="1009989844">
              <w:marLeft w:val="0"/>
              <w:marRight w:val="0"/>
              <w:marTop w:val="0"/>
              <w:marBottom w:val="0"/>
              <w:divBdr>
                <w:top w:val="none" w:sz="0" w:space="0" w:color="auto"/>
                <w:left w:val="none" w:sz="0" w:space="0" w:color="auto"/>
                <w:bottom w:val="none" w:sz="0" w:space="0" w:color="auto"/>
                <w:right w:val="none" w:sz="0" w:space="0" w:color="auto"/>
              </w:divBdr>
            </w:div>
            <w:div w:id="1034235938">
              <w:marLeft w:val="0"/>
              <w:marRight w:val="0"/>
              <w:marTop w:val="0"/>
              <w:marBottom w:val="0"/>
              <w:divBdr>
                <w:top w:val="none" w:sz="0" w:space="0" w:color="auto"/>
                <w:left w:val="none" w:sz="0" w:space="0" w:color="auto"/>
                <w:bottom w:val="none" w:sz="0" w:space="0" w:color="auto"/>
                <w:right w:val="none" w:sz="0" w:space="0" w:color="auto"/>
              </w:divBdr>
            </w:div>
            <w:div w:id="359479207">
              <w:marLeft w:val="0"/>
              <w:marRight w:val="0"/>
              <w:marTop w:val="0"/>
              <w:marBottom w:val="0"/>
              <w:divBdr>
                <w:top w:val="none" w:sz="0" w:space="0" w:color="auto"/>
                <w:left w:val="none" w:sz="0" w:space="0" w:color="auto"/>
                <w:bottom w:val="none" w:sz="0" w:space="0" w:color="auto"/>
                <w:right w:val="none" w:sz="0" w:space="0" w:color="auto"/>
              </w:divBdr>
            </w:div>
            <w:div w:id="651904772">
              <w:marLeft w:val="0"/>
              <w:marRight w:val="0"/>
              <w:marTop w:val="0"/>
              <w:marBottom w:val="0"/>
              <w:divBdr>
                <w:top w:val="none" w:sz="0" w:space="0" w:color="auto"/>
                <w:left w:val="none" w:sz="0" w:space="0" w:color="auto"/>
                <w:bottom w:val="none" w:sz="0" w:space="0" w:color="auto"/>
                <w:right w:val="none" w:sz="0" w:space="0" w:color="auto"/>
              </w:divBdr>
            </w:div>
            <w:div w:id="1879663739">
              <w:marLeft w:val="0"/>
              <w:marRight w:val="0"/>
              <w:marTop w:val="0"/>
              <w:marBottom w:val="0"/>
              <w:divBdr>
                <w:top w:val="none" w:sz="0" w:space="0" w:color="auto"/>
                <w:left w:val="none" w:sz="0" w:space="0" w:color="auto"/>
                <w:bottom w:val="none" w:sz="0" w:space="0" w:color="auto"/>
                <w:right w:val="none" w:sz="0" w:space="0" w:color="auto"/>
              </w:divBdr>
            </w:div>
            <w:div w:id="1519583445">
              <w:marLeft w:val="0"/>
              <w:marRight w:val="0"/>
              <w:marTop w:val="0"/>
              <w:marBottom w:val="0"/>
              <w:divBdr>
                <w:top w:val="none" w:sz="0" w:space="0" w:color="auto"/>
                <w:left w:val="none" w:sz="0" w:space="0" w:color="auto"/>
                <w:bottom w:val="none" w:sz="0" w:space="0" w:color="auto"/>
                <w:right w:val="none" w:sz="0" w:space="0" w:color="auto"/>
              </w:divBdr>
            </w:div>
            <w:div w:id="73432406">
              <w:marLeft w:val="0"/>
              <w:marRight w:val="0"/>
              <w:marTop w:val="0"/>
              <w:marBottom w:val="0"/>
              <w:divBdr>
                <w:top w:val="none" w:sz="0" w:space="0" w:color="auto"/>
                <w:left w:val="none" w:sz="0" w:space="0" w:color="auto"/>
                <w:bottom w:val="none" w:sz="0" w:space="0" w:color="auto"/>
                <w:right w:val="none" w:sz="0" w:space="0" w:color="auto"/>
              </w:divBdr>
            </w:div>
            <w:div w:id="50807923">
              <w:marLeft w:val="0"/>
              <w:marRight w:val="0"/>
              <w:marTop w:val="0"/>
              <w:marBottom w:val="0"/>
              <w:divBdr>
                <w:top w:val="none" w:sz="0" w:space="0" w:color="auto"/>
                <w:left w:val="none" w:sz="0" w:space="0" w:color="auto"/>
                <w:bottom w:val="none" w:sz="0" w:space="0" w:color="auto"/>
                <w:right w:val="none" w:sz="0" w:space="0" w:color="auto"/>
              </w:divBdr>
            </w:div>
            <w:div w:id="449249545">
              <w:marLeft w:val="0"/>
              <w:marRight w:val="0"/>
              <w:marTop w:val="0"/>
              <w:marBottom w:val="0"/>
              <w:divBdr>
                <w:top w:val="none" w:sz="0" w:space="0" w:color="auto"/>
                <w:left w:val="none" w:sz="0" w:space="0" w:color="auto"/>
                <w:bottom w:val="none" w:sz="0" w:space="0" w:color="auto"/>
                <w:right w:val="none" w:sz="0" w:space="0" w:color="auto"/>
              </w:divBdr>
            </w:div>
            <w:div w:id="1250459247">
              <w:marLeft w:val="0"/>
              <w:marRight w:val="0"/>
              <w:marTop w:val="0"/>
              <w:marBottom w:val="0"/>
              <w:divBdr>
                <w:top w:val="none" w:sz="0" w:space="0" w:color="auto"/>
                <w:left w:val="none" w:sz="0" w:space="0" w:color="auto"/>
                <w:bottom w:val="none" w:sz="0" w:space="0" w:color="auto"/>
                <w:right w:val="none" w:sz="0" w:space="0" w:color="auto"/>
              </w:divBdr>
            </w:div>
            <w:div w:id="509684159">
              <w:marLeft w:val="0"/>
              <w:marRight w:val="0"/>
              <w:marTop w:val="0"/>
              <w:marBottom w:val="0"/>
              <w:divBdr>
                <w:top w:val="none" w:sz="0" w:space="0" w:color="auto"/>
                <w:left w:val="none" w:sz="0" w:space="0" w:color="auto"/>
                <w:bottom w:val="none" w:sz="0" w:space="0" w:color="auto"/>
                <w:right w:val="none" w:sz="0" w:space="0" w:color="auto"/>
              </w:divBdr>
            </w:div>
            <w:div w:id="377440875">
              <w:marLeft w:val="0"/>
              <w:marRight w:val="0"/>
              <w:marTop w:val="0"/>
              <w:marBottom w:val="0"/>
              <w:divBdr>
                <w:top w:val="none" w:sz="0" w:space="0" w:color="auto"/>
                <w:left w:val="none" w:sz="0" w:space="0" w:color="auto"/>
                <w:bottom w:val="none" w:sz="0" w:space="0" w:color="auto"/>
                <w:right w:val="none" w:sz="0" w:space="0" w:color="auto"/>
              </w:divBdr>
            </w:div>
            <w:div w:id="2044789313">
              <w:marLeft w:val="0"/>
              <w:marRight w:val="0"/>
              <w:marTop w:val="0"/>
              <w:marBottom w:val="0"/>
              <w:divBdr>
                <w:top w:val="none" w:sz="0" w:space="0" w:color="auto"/>
                <w:left w:val="none" w:sz="0" w:space="0" w:color="auto"/>
                <w:bottom w:val="none" w:sz="0" w:space="0" w:color="auto"/>
                <w:right w:val="none" w:sz="0" w:space="0" w:color="auto"/>
              </w:divBdr>
            </w:div>
            <w:div w:id="1882086787">
              <w:marLeft w:val="0"/>
              <w:marRight w:val="0"/>
              <w:marTop w:val="0"/>
              <w:marBottom w:val="0"/>
              <w:divBdr>
                <w:top w:val="none" w:sz="0" w:space="0" w:color="auto"/>
                <w:left w:val="none" w:sz="0" w:space="0" w:color="auto"/>
                <w:bottom w:val="none" w:sz="0" w:space="0" w:color="auto"/>
                <w:right w:val="none" w:sz="0" w:space="0" w:color="auto"/>
              </w:divBdr>
            </w:div>
            <w:div w:id="185487113">
              <w:marLeft w:val="0"/>
              <w:marRight w:val="0"/>
              <w:marTop w:val="0"/>
              <w:marBottom w:val="0"/>
              <w:divBdr>
                <w:top w:val="none" w:sz="0" w:space="0" w:color="auto"/>
                <w:left w:val="none" w:sz="0" w:space="0" w:color="auto"/>
                <w:bottom w:val="none" w:sz="0" w:space="0" w:color="auto"/>
                <w:right w:val="none" w:sz="0" w:space="0" w:color="auto"/>
              </w:divBdr>
            </w:div>
            <w:div w:id="581262005">
              <w:marLeft w:val="0"/>
              <w:marRight w:val="0"/>
              <w:marTop w:val="0"/>
              <w:marBottom w:val="0"/>
              <w:divBdr>
                <w:top w:val="none" w:sz="0" w:space="0" w:color="auto"/>
                <w:left w:val="none" w:sz="0" w:space="0" w:color="auto"/>
                <w:bottom w:val="none" w:sz="0" w:space="0" w:color="auto"/>
                <w:right w:val="none" w:sz="0" w:space="0" w:color="auto"/>
              </w:divBdr>
            </w:div>
            <w:div w:id="1929927601">
              <w:marLeft w:val="0"/>
              <w:marRight w:val="0"/>
              <w:marTop w:val="0"/>
              <w:marBottom w:val="0"/>
              <w:divBdr>
                <w:top w:val="none" w:sz="0" w:space="0" w:color="auto"/>
                <w:left w:val="none" w:sz="0" w:space="0" w:color="auto"/>
                <w:bottom w:val="none" w:sz="0" w:space="0" w:color="auto"/>
                <w:right w:val="none" w:sz="0" w:space="0" w:color="auto"/>
              </w:divBdr>
            </w:div>
            <w:div w:id="1096831124">
              <w:marLeft w:val="0"/>
              <w:marRight w:val="0"/>
              <w:marTop w:val="0"/>
              <w:marBottom w:val="0"/>
              <w:divBdr>
                <w:top w:val="none" w:sz="0" w:space="0" w:color="auto"/>
                <w:left w:val="none" w:sz="0" w:space="0" w:color="auto"/>
                <w:bottom w:val="none" w:sz="0" w:space="0" w:color="auto"/>
                <w:right w:val="none" w:sz="0" w:space="0" w:color="auto"/>
              </w:divBdr>
            </w:div>
            <w:div w:id="1690447316">
              <w:marLeft w:val="0"/>
              <w:marRight w:val="0"/>
              <w:marTop w:val="0"/>
              <w:marBottom w:val="0"/>
              <w:divBdr>
                <w:top w:val="none" w:sz="0" w:space="0" w:color="auto"/>
                <w:left w:val="none" w:sz="0" w:space="0" w:color="auto"/>
                <w:bottom w:val="none" w:sz="0" w:space="0" w:color="auto"/>
                <w:right w:val="none" w:sz="0" w:space="0" w:color="auto"/>
              </w:divBdr>
            </w:div>
            <w:div w:id="958754195">
              <w:marLeft w:val="0"/>
              <w:marRight w:val="0"/>
              <w:marTop w:val="0"/>
              <w:marBottom w:val="0"/>
              <w:divBdr>
                <w:top w:val="none" w:sz="0" w:space="0" w:color="auto"/>
                <w:left w:val="none" w:sz="0" w:space="0" w:color="auto"/>
                <w:bottom w:val="none" w:sz="0" w:space="0" w:color="auto"/>
                <w:right w:val="none" w:sz="0" w:space="0" w:color="auto"/>
              </w:divBdr>
            </w:div>
            <w:div w:id="1499030414">
              <w:marLeft w:val="0"/>
              <w:marRight w:val="0"/>
              <w:marTop w:val="0"/>
              <w:marBottom w:val="0"/>
              <w:divBdr>
                <w:top w:val="none" w:sz="0" w:space="0" w:color="auto"/>
                <w:left w:val="none" w:sz="0" w:space="0" w:color="auto"/>
                <w:bottom w:val="none" w:sz="0" w:space="0" w:color="auto"/>
                <w:right w:val="none" w:sz="0" w:space="0" w:color="auto"/>
              </w:divBdr>
            </w:div>
            <w:div w:id="1831024125">
              <w:marLeft w:val="0"/>
              <w:marRight w:val="0"/>
              <w:marTop w:val="0"/>
              <w:marBottom w:val="0"/>
              <w:divBdr>
                <w:top w:val="none" w:sz="0" w:space="0" w:color="auto"/>
                <w:left w:val="none" w:sz="0" w:space="0" w:color="auto"/>
                <w:bottom w:val="none" w:sz="0" w:space="0" w:color="auto"/>
                <w:right w:val="none" w:sz="0" w:space="0" w:color="auto"/>
              </w:divBdr>
            </w:div>
            <w:div w:id="1041707680">
              <w:marLeft w:val="0"/>
              <w:marRight w:val="0"/>
              <w:marTop w:val="0"/>
              <w:marBottom w:val="0"/>
              <w:divBdr>
                <w:top w:val="none" w:sz="0" w:space="0" w:color="auto"/>
                <w:left w:val="none" w:sz="0" w:space="0" w:color="auto"/>
                <w:bottom w:val="none" w:sz="0" w:space="0" w:color="auto"/>
                <w:right w:val="none" w:sz="0" w:space="0" w:color="auto"/>
              </w:divBdr>
            </w:div>
            <w:div w:id="1117064411">
              <w:marLeft w:val="0"/>
              <w:marRight w:val="0"/>
              <w:marTop w:val="0"/>
              <w:marBottom w:val="0"/>
              <w:divBdr>
                <w:top w:val="none" w:sz="0" w:space="0" w:color="auto"/>
                <w:left w:val="none" w:sz="0" w:space="0" w:color="auto"/>
                <w:bottom w:val="none" w:sz="0" w:space="0" w:color="auto"/>
                <w:right w:val="none" w:sz="0" w:space="0" w:color="auto"/>
              </w:divBdr>
            </w:div>
            <w:div w:id="1018581973">
              <w:marLeft w:val="0"/>
              <w:marRight w:val="0"/>
              <w:marTop w:val="0"/>
              <w:marBottom w:val="0"/>
              <w:divBdr>
                <w:top w:val="none" w:sz="0" w:space="0" w:color="auto"/>
                <w:left w:val="none" w:sz="0" w:space="0" w:color="auto"/>
                <w:bottom w:val="none" w:sz="0" w:space="0" w:color="auto"/>
                <w:right w:val="none" w:sz="0" w:space="0" w:color="auto"/>
              </w:divBdr>
            </w:div>
            <w:div w:id="604508737">
              <w:marLeft w:val="0"/>
              <w:marRight w:val="0"/>
              <w:marTop w:val="0"/>
              <w:marBottom w:val="0"/>
              <w:divBdr>
                <w:top w:val="none" w:sz="0" w:space="0" w:color="auto"/>
                <w:left w:val="none" w:sz="0" w:space="0" w:color="auto"/>
                <w:bottom w:val="none" w:sz="0" w:space="0" w:color="auto"/>
                <w:right w:val="none" w:sz="0" w:space="0" w:color="auto"/>
              </w:divBdr>
            </w:div>
            <w:div w:id="1291476507">
              <w:marLeft w:val="0"/>
              <w:marRight w:val="0"/>
              <w:marTop w:val="0"/>
              <w:marBottom w:val="0"/>
              <w:divBdr>
                <w:top w:val="none" w:sz="0" w:space="0" w:color="auto"/>
                <w:left w:val="none" w:sz="0" w:space="0" w:color="auto"/>
                <w:bottom w:val="none" w:sz="0" w:space="0" w:color="auto"/>
                <w:right w:val="none" w:sz="0" w:space="0" w:color="auto"/>
              </w:divBdr>
            </w:div>
            <w:div w:id="1398017179">
              <w:marLeft w:val="0"/>
              <w:marRight w:val="0"/>
              <w:marTop w:val="0"/>
              <w:marBottom w:val="0"/>
              <w:divBdr>
                <w:top w:val="none" w:sz="0" w:space="0" w:color="auto"/>
                <w:left w:val="none" w:sz="0" w:space="0" w:color="auto"/>
                <w:bottom w:val="none" w:sz="0" w:space="0" w:color="auto"/>
                <w:right w:val="none" w:sz="0" w:space="0" w:color="auto"/>
              </w:divBdr>
            </w:div>
            <w:div w:id="682243709">
              <w:marLeft w:val="0"/>
              <w:marRight w:val="0"/>
              <w:marTop w:val="0"/>
              <w:marBottom w:val="0"/>
              <w:divBdr>
                <w:top w:val="none" w:sz="0" w:space="0" w:color="auto"/>
                <w:left w:val="none" w:sz="0" w:space="0" w:color="auto"/>
                <w:bottom w:val="none" w:sz="0" w:space="0" w:color="auto"/>
                <w:right w:val="none" w:sz="0" w:space="0" w:color="auto"/>
              </w:divBdr>
            </w:div>
            <w:div w:id="1968730769">
              <w:marLeft w:val="0"/>
              <w:marRight w:val="0"/>
              <w:marTop w:val="0"/>
              <w:marBottom w:val="0"/>
              <w:divBdr>
                <w:top w:val="none" w:sz="0" w:space="0" w:color="auto"/>
                <w:left w:val="none" w:sz="0" w:space="0" w:color="auto"/>
                <w:bottom w:val="none" w:sz="0" w:space="0" w:color="auto"/>
                <w:right w:val="none" w:sz="0" w:space="0" w:color="auto"/>
              </w:divBdr>
            </w:div>
            <w:div w:id="1103651215">
              <w:marLeft w:val="0"/>
              <w:marRight w:val="0"/>
              <w:marTop w:val="0"/>
              <w:marBottom w:val="0"/>
              <w:divBdr>
                <w:top w:val="none" w:sz="0" w:space="0" w:color="auto"/>
                <w:left w:val="none" w:sz="0" w:space="0" w:color="auto"/>
                <w:bottom w:val="none" w:sz="0" w:space="0" w:color="auto"/>
                <w:right w:val="none" w:sz="0" w:space="0" w:color="auto"/>
              </w:divBdr>
            </w:div>
            <w:div w:id="1523007776">
              <w:marLeft w:val="0"/>
              <w:marRight w:val="0"/>
              <w:marTop w:val="0"/>
              <w:marBottom w:val="0"/>
              <w:divBdr>
                <w:top w:val="none" w:sz="0" w:space="0" w:color="auto"/>
                <w:left w:val="none" w:sz="0" w:space="0" w:color="auto"/>
                <w:bottom w:val="none" w:sz="0" w:space="0" w:color="auto"/>
                <w:right w:val="none" w:sz="0" w:space="0" w:color="auto"/>
              </w:divBdr>
            </w:div>
            <w:div w:id="1983189764">
              <w:marLeft w:val="0"/>
              <w:marRight w:val="0"/>
              <w:marTop w:val="0"/>
              <w:marBottom w:val="0"/>
              <w:divBdr>
                <w:top w:val="none" w:sz="0" w:space="0" w:color="auto"/>
                <w:left w:val="none" w:sz="0" w:space="0" w:color="auto"/>
                <w:bottom w:val="none" w:sz="0" w:space="0" w:color="auto"/>
                <w:right w:val="none" w:sz="0" w:space="0" w:color="auto"/>
              </w:divBdr>
            </w:div>
            <w:div w:id="389423155">
              <w:marLeft w:val="0"/>
              <w:marRight w:val="0"/>
              <w:marTop w:val="0"/>
              <w:marBottom w:val="0"/>
              <w:divBdr>
                <w:top w:val="none" w:sz="0" w:space="0" w:color="auto"/>
                <w:left w:val="none" w:sz="0" w:space="0" w:color="auto"/>
                <w:bottom w:val="none" w:sz="0" w:space="0" w:color="auto"/>
                <w:right w:val="none" w:sz="0" w:space="0" w:color="auto"/>
              </w:divBdr>
            </w:div>
            <w:div w:id="1698699137">
              <w:marLeft w:val="0"/>
              <w:marRight w:val="0"/>
              <w:marTop w:val="0"/>
              <w:marBottom w:val="0"/>
              <w:divBdr>
                <w:top w:val="none" w:sz="0" w:space="0" w:color="auto"/>
                <w:left w:val="none" w:sz="0" w:space="0" w:color="auto"/>
                <w:bottom w:val="none" w:sz="0" w:space="0" w:color="auto"/>
                <w:right w:val="none" w:sz="0" w:space="0" w:color="auto"/>
              </w:divBdr>
            </w:div>
            <w:div w:id="850729362">
              <w:marLeft w:val="0"/>
              <w:marRight w:val="0"/>
              <w:marTop w:val="0"/>
              <w:marBottom w:val="0"/>
              <w:divBdr>
                <w:top w:val="none" w:sz="0" w:space="0" w:color="auto"/>
                <w:left w:val="none" w:sz="0" w:space="0" w:color="auto"/>
                <w:bottom w:val="none" w:sz="0" w:space="0" w:color="auto"/>
                <w:right w:val="none" w:sz="0" w:space="0" w:color="auto"/>
              </w:divBdr>
            </w:div>
            <w:div w:id="1939831701">
              <w:marLeft w:val="0"/>
              <w:marRight w:val="0"/>
              <w:marTop w:val="0"/>
              <w:marBottom w:val="0"/>
              <w:divBdr>
                <w:top w:val="none" w:sz="0" w:space="0" w:color="auto"/>
                <w:left w:val="none" w:sz="0" w:space="0" w:color="auto"/>
                <w:bottom w:val="none" w:sz="0" w:space="0" w:color="auto"/>
                <w:right w:val="none" w:sz="0" w:space="0" w:color="auto"/>
              </w:divBdr>
            </w:div>
            <w:div w:id="591624556">
              <w:marLeft w:val="0"/>
              <w:marRight w:val="0"/>
              <w:marTop w:val="0"/>
              <w:marBottom w:val="0"/>
              <w:divBdr>
                <w:top w:val="none" w:sz="0" w:space="0" w:color="auto"/>
                <w:left w:val="none" w:sz="0" w:space="0" w:color="auto"/>
                <w:bottom w:val="none" w:sz="0" w:space="0" w:color="auto"/>
                <w:right w:val="none" w:sz="0" w:space="0" w:color="auto"/>
              </w:divBdr>
            </w:div>
            <w:div w:id="1246459037">
              <w:marLeft w:val="0"/>
              <w:marRight w:val="0"/>
              <w:marTop w:val="0"/>
              <w:marBottom w:val="0"/>
              <w:divBdr>
                <w:top w:val="none" w:sz="0" w:space="0" w:color="auto"/>
                <w:left w:val="none" w:sz="0" w:space="0" w:color="auto"/>
                <w:bottom w:val="none" w:sz="0" w:space="0" w:color="auto"/>
                <w:right w:val="none" w:sz="0" w:space="0" w:color="auto"/>
              </w:divBdr>
            </w:div>
            <w:div w:id="1664819164">
              <w:marLeft w:val="0"/>
              <w:marRight w:val="0"/>
              <w:marTop w:val="0"/>
              <w:marBottom w:val="0"/>
              <w:divBdr>
                <w:top w:val="none" w:sz="0" w:space="0" w:color="auto"/>
                <w:left w:val="none" w:sz="0" w:space="0" w:color="auto"/>
                <w:bottom w:val="none" w:sz="0" w:space="0" w:color="auto"/>
                <w:right w:val="none" w:sz="0" w:space="0" w:color="auto"/>
              </w:divBdr>
            </w:div>
            <w:div w:id="1211309165">
              <w:marLeft w:val="0"/>
              <w:marRight w:val="0"/>
              <w:marTop w:val="0"/>
              <w:marBottom w:val="0"/>
              <w:divBdr>
                <w:top w:val="none" w:sz="0" w:space="0" w:color="auto"/>
                <w:left w:val="none" w:sz="0" w:space="0" w:color="auto"/>
                <w:bottom w:val="none" w:sz="0" w:space="0" w:color="auto"/>
                <w:right w:val="none" w:sz="0" w:space="0" w:color="auto"/>
              </w:divBdr>
            </w:div>
            <w:div w:id="300235284">
              <w:marLeft w:val="0"/>
              <w:marRight w:val="0"/>
              <w:marTop w:val="0"/>
              <w:marBottom w:val="0"/>
              <w:divBdr>
                <w:top w:val="none" w:sz="0" w:space="0" w:color="auto"/>
                <w:left w:val="none" w:sz="0" w:space="0" w:color="auto"/>
                <w:bottom w:val="none" w:sz="0" w:space="0" w:color="auto"/>
                <w:right w:val="none" w:sz="0" w:space="0" w:color="auto"/>
              </w:divBdr>
            </w:div>
            <w:div w:id="856506037">
              <w:marLeft w:val="0"/>
              <w:marRight w:val="0"/>
              <w:marTop w:val="0"/>
              <w:marBottom w:val="0"/>
              <w:divBdr>
                <w:top w:val="none" w:sz="0" w:space="0" w:color="auto"/>
                <w:left w:val="none" w:sz="0" w:space="0" w:color="auto"/>
                <w:bottom w:val="none" w:sz="0" w:space="0" w:color="auto"/>
                <w:right w:val="none" w:sz="0" w:space="0" w:color="auto"/>
              </w:divBdr>
            </w:div>
            <w:div w:id="1238632315">
              <w:marLeft w:val="0"/>
              <w:marRight w:val="0"/>
              <w:marTop w:val="0"/>
              <w:marBottom w:val="0"/>
              <w:divBdr>
                <w:top w:val="none" w:sz="0" w:space="0" w:color="auto"/>
                <w:left w:val="none" w:sz="0" w:space="0" w:color="auto"/>
                <w:bottom w:val="none" w:sz="0" w:space="0" w:color="auto"/>
                <w:right w:val="none" w:sz="0" w:space="0" w:color="auto"/>
              </w:divBdr>
            </w:div>
            <w:div w:id="277300261">
              <w:marLeft w:val="0"/>
              <w:marRight w:val="0"/>
              <w:marTop w:val="0"/>
              <w:marBottom w:val="0"/>
              <w:divBdr>
                <w:top w:val="none" w:sz="0" w:space="0" w:color="auto"/>
                <w:left w:val="none" w:sz="0" w:space="0" w:color="auto"/>
                <w:bottom w:val="none" w:sz="0" w:space="0" w:color="auto"/>
                <w:right w:val="none" w:sz="0" w:space="0" w:color="auto"/>
              </w:divBdr>
            </w:div>
            <w:div w:id="1378427674">
              <w:marLeft w:val="0"/>
              <w:marRight w:val="0"/>
              <w:marTop w:val="0"/>
              <w:marBottom w:val="0"/>
              <w:divBdr>
                <w:top w:val="none" w:sz="0" w:space="0" w:color="auto"/>
                <w:left w:val="none" w:sz="0" w:space="0" w:color="auto"/>
                <w:bottom w:val="none" w:sz="0" w:space="0" w:color="auto"/>
                <w:right w:val="none" w:sz="0" w:space="0" w:color="auto"/>
              </w:divBdr>
            </w:div>
            <w:div w:id="547570771">
              <w:marLeft w:val="0"/>
              <w:marRight w:val="0"/>
              <w:marTop w:val="0"/>
              <w:marBottom w:val="0"/>
              <w:divBdr>
                <w:top w:val="none" w:sz="0" w:space="0" w:color="auto"/>
                <w:left w:val="none" w:sz="0" w:space="0" w:color="auto"/>
                <w:bottom w:val="none" w:sz="0" w:space="0" w:color="auto"/>
                <w:right w:val="none" w:sz="0" w:space="0" w:color="auto"/>
              </w:divBdr>
            </w:div>
            <w:div w:id="1060401350">
              <w:marLeft w:val="0"/>
              <w:marRight w:val="0"/>
              <w:marTop w:val="0"/>
              <w:marBottom w:val="0"/>
              <w:divBdr>
                <w:top w:val="none" w:sz="0" w:space="0" w:color="auto"/>
                <w:left w:val="none" w:sz="0" w:space="0" w:color="auto"/>
                <w:bottom w:val="none" w:sz="0" w:space="0" w:color="auto"/>
                <w:right w:val="none" w:sz="0" w:space="0" w:color="auto"/>
              </w:divBdr>
            </w:div>
            <w:div w:id="296450296">
              <w:marLeft w:val="0"/>
              <w:marRight w:val="0"/>
              <w:marTop w:val="0"/>
              <w:marBottom w:val="0"/>
              <w:divBdr>
                <w:top w:val="none" w:sz="0" w:space="0" w:color="auto"/>
                <w:left w:val="none" w:sz="0" w:space="0" w:color="auto"/>
                <w:bottom w:val="none" w:sz="0" w:space="0" w:color="auto"/>
                <w:right w:val="none" w:sz="0" w:space="0" w:color="auto"/>
              </w:divBdr>
            </w:div>
            <w:div w:id="1873302687">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 w:id="1343438151">
              <w:marLeft w:val="0"/>
              <w:marRight w:val="0"/>
              <w:marTop w:val="0"/>
              <w:marBottom w:val="0"/>
              <w:divBdr>
                <w:top w:val="none" w:sz="0" w:space="0" w:color="auto"/>
                <w:left w:val="none" w:sz="0" w:space="0" w:color="auto"/>
                <w:bottom w:val="none" w:sz="0" w:space="0" w:color="auto"/>
                <w:right w:val="none" w:sz="0" w:space="0" w:color="auto"/>
              </w:divBdr>
            </w:div>
            <w:div w:id="1939866019">
              <w:marLeft w:val="0"/>
              <w:marRight w:val="0"/>
              <w:marTop w:val="0"/>
              <w:marBottom w:val="0"/>
              <w:divBdr>
                <w:top w:val="none" w:sz="0" w:space="0" w:color="auto"/>
                <w:left w:val="none" w:sz="0" w:space="0" w:color="auto"/>
                <w:bottom w:val="none" w:sz="0" w:space="0" w:color="auto"/>
                <w:right w:val="none" w:sz="0" w:space="0" w:color="auto"/>
              </w:divBdr>
            </w:div>
            <w:div w:id="1264920376">
              <w:marLeft w:val="0"/>
              <w:marRight w:val="0"/>
              <w:marTop w:val="0"/>
              <w:marBottom w:val="0"/>
              <w:divBdr>
                <w:top w:val="none" w:sz="0" w:space="0" w:color="auto"/>
                <w:left w:val="none" w:sz="0" w:space="0" w:color="auto"/>
                <w:bottom w:val="none" w:sz="0" w:space="0" w:color="auto"/>
                <w:right w:val="none" w:sz="0" w:space="0" w:color="auto"/>
              </w:divBdr>
            </w:div>
            <w:div w:id="369451404">
              <w:marLeft w:val="0"/>
              <w:marRight w:val="0"/>
              <w:marTop w:val="0"/>
              <w:marBottom w:val="0"/>
              <w:divBdr>
                <w:top w:val="none" w:sz="0" w:space="0" w:color="auto"/>
                <w:left w:val="none" w:sz="0" w:space="0" w:color="auto"/>
                <w:bottom w:val="none" w:sz="0" w:space="0" w:color="auto"/>
                <w:right w:val="none" w:sz="0" w:space="0" w:color="auto"/>
              </w:divBdr>
            </w:div>
            <w:div w:id="1480345834">
              <w:marLeft w:val="0"/>
              <w:marRight w:val="0"/>
              <w:marTop w:val="0"/>
              <w:marBottom w:val="0"/>
              <w:divBdr>
                <w:top w:val="none" w:sz="0" w:space="0" w:color="auto"/>
                <w:left w:val="none" w:sz="0" w:space="0" w:color="auto"/>
                <w:bottom w:val="none" w:sz="0" w:space="0" w:color="auto"/>
                <w:right w:val="none" w:sz="0" w:space="0" w:color="auto"/>
              </w:divBdr>
            </w:div>
            <w:div w:id="1689334985">
              <w:marLeft w:val="0"/>
              <w:marRight w:val="0"/>
              <w:marTop w:val="0"/>
              <w:marBottom w:val="0"/>
              <w:divBdr>
                <w:top w:val="none" w:sz="0" w:space="0" w:color="auto"/>
                <w:left w:val="none" w:sz="0" w:space="0" w:color="auto"/>
                <w:bottom w:val="none" w:sz="0" w:space="0" w:color="auto"/>
                <w:right w:val="none" w:sz="0" w:space="0" w:color="auto"/>
              </w:divBdr>
            </w:div>
            <w:div w:id="566187154">
              <w:marLeft w:val="0"/>
              <w:marRight w:val="0"/>
              <w:marTop w:val="0"/>
              <w:marBottom w:val="0"/>
              <w:divBdr>
                <w:top w:val="none" w:sz="0" w:space="0" w:color="auto"/>
                <w:left w:val="none" w:sz="0" w:space="0" w:color="auto"/>
                <w:bottom w:val="none" w:sz="0" w:space="0" w:color="auto"/>
                <w:right w:val="none" w:sz="0" w:space="0" w:color="auto"/>
              </w:divBdr>
            </w:div>
            <w:div w:id="333266204">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67811449">
              <w:marLeft w:val="0"/>
              <w:marRight w:val="0"/>
              <w:marTop w:val="0"/>
              <w:marBottom w:val="0"/>
              <w:divBdr>
                <w:top w:val="none" w:sz="0" w:space="0" w:color="auto"/>
                <w:left w:val="none" w:sz="0" w:space="0" w:color="auto"/>
                <w:bottom w:val="none" w:sz="0" w:space="0" w:color="auto"/>
                <w:right w:val="none" w:sz="0" w:space="0" w:color="auto"/>
              </w:divBdr>
            </w:div>
            <w:div w:id="430129085">
              <w:marLeft w:val="0"/>
              <w:marRight w:val="0"/>
              <w:marTop w:val="0"/>
              <w:marBottom w:val="0"/>
              <w:divBdr>
                <w:top w:val="none" w:sz="0" w:space="0" w:color="auto"/>
                <w:left w:val="none" w:sz="0" w:space="0" w:color="auto"/>
                <w:bottom w:val="none" w:sz="0" w:space="0" w:color="auto"/>
                <w:right w:val="none" w:sz="0" w:space="0" w:color="auto"/>
              </w:divBdr>
            </w:div>
            <w:div w:id="1356422614">
              <w:marLeft w:val="0"/>
              <w:marRight w:val="0"/>
              <w:marTop w:val="0"/>
              <w:marBottom w:val="0"/>
              <w:divBdr>
                <w:top w:val="none" w:sz="0" w:space="0" w:color="auto"/>
                <w:left w:val="none" w:sz="0" w:space="0" w:color="auto"/>
                <w:bottom w:val="none" w:sz="0" w:space="0" w:color="auto"/>
                <w:right w:val="none" w:sz="0" w:space="0" w:color="auto"/>
              </w:divBdr>
            </w:div>
            <w:div w:id="2143845357">
              <w:marLeft w:val="0"/>
              <w:marRight w:val="0"/>
              <w:marTop w:val="0"/>
              <w:marBottom w:val="0"/>
              <w:divBdr>
                <w:top w:val="none" w:sz="0" w:space="0" w:color="auto"/>
                <w:left w:val="none" w:sz="0" w:space="0" w:color="auto"/>
                <w:bottom w:val="none" w:sz="0" w:space="0" w:color="auto"/>
                <w:right w:val="none" w:sz="0" w:space="0" w:color="auto"/>
              </w:divBdr>
            </w:div>
            <w:div w:id="1313408711">
              <w:marLeft w:val="0"/>
              <w:marRight w:val="0"/>
              <w:marTop w:val="0"/>
              <w:marBottom w:val="0"/>
              <w:divBdr>
                <w:top w:val="none" w:sz="0" w:space="0" w:color="auto"/>
                <w:left w:val="none" w:sz="0" w:space="0" w:color="auto"/>
                <w:bottom w:val="none" w:sz="0" w:space="0" w:color="auto"/>
                <w:right w:val="none" w:sz="0" w:space="0" w:color="auto"/>
              </w:divBdr>
            </w:div>
            <w:div w:id="477647915">
              <w:marLeft w:val="0"/>
              <w:marRight w:val="0"/>
              <w:marTop w:val="0"/>
              <w:marBottom w:val="0"/>
              <w:divBdr>
                <w:top w:val="none" w:sz="0" w:space="0" w:color="auto"/>
                <w:left w:val="none" w:sz="0" w:space="0" w:color="auto"/>
                <w:bottom w:val="none" w:sz="0" w:space="0" w:color="auto"/>
                <w:right w:val="none" w:sz="0" w:space="0" w:color="auto"/>
              </w:divBdr>
            </w:div>
            <w:div w:id="513154792">
              <w:marLeft w:val="0"/>
              <w:marRight w:val="0"/>
              <w:marTop w:val="0"/>
              <w:marBottom w:val="0"/>
              <w:divBdr>
                <w:top w:val="none" w:sz="0" w:space="0" w:color="auto"/>
                <w:left w:val="none" w:sz="0" w:space="0" w:color="auto"/>
                <w:bottom w:val="none" w:sz="0" w:space="0" w:color="auto"/>
                <w:right w:val="none" w:sz="0" w:space="0" w:color="auto"/>
              </w:divBdr>
            </w:div>
            <w:div w:id="778063658">
              <w:marLeft w:val="0"/>
              <w:marRight w:val="0"/>
              <w:marTop w:val="0"/>
              <w:marBottom w:val="0"/>
              <w:divBdr>
                <w:top w:val="none" w:sz="0" w:space="0" w:color="auto"/>
                <w:left w:val="none" w:sz="0" w:space="0" w:color="auto"/>
                <w:bottom w:val="none" w:sz="0" w:space="0" w:color="auto"/>
                <w:right w:val="none" w:sz="0" w:space="0" w:color="auto"/>
              </w:divBdr>
            </w:div>
            <w:div w:id="544803350">
              <w:marLeft w:val="0"/>
              <w:marRight w:val="0"/>
              <w:marTop w:val="0"/>
              <w:marBottom w:val="0"/>
              <w:divBdr>
                <w:top w:val="none" w:sz="0" w:space="0" w:color="auto"/>
                <w:left w:val="none" w:sz="0" w:space="0" w:color="auto"/>
                <w:bottom w:val="none" w:sz="0" w:space="0" w:color="auto"/>
                <w:right w:val="none" w:sz="0" w:space="0" w:color="auto"/>
              </w:divBdr>
            </w:div>
            <w:div w:id="141626160">
              <w:marLeft w:val="0"/>
              <w:marRight w:val="0"/>
              <w:marTop w:val="0"/>
              <w:marBottom w:val="0"/>
              <w:divBdr>
                <w:top w:val="none" w:sz="0" w:space="0" w:color="auto"/>
                <w:left w:val="none" w:sz="0" w:space="0" w:color="auto"/>
                <w:bottom w:val="none" w:sz="0" w:space="0" w:color="auto"/>
                <w:right w:val="none" w:sz="0" w:space="0" w:color="auto"/>
              </w:divBdr>
            </w:div>
            <w:div w:id="1210147327">
              <w:marLeft w:val="0"/>
              <w:marRight w:val="0"/>
              <w:marTop w:val="0"/>
              <w:marBottom w:val="0"/>
              <w:divBdr>
                <w:top w:val="none" w:sz="0" w:space="0" w:color="auto"/>
                <w:left w:val="none" w:sz="0" w:space="0" w:color="auto"/>
                <w:bottom w:val="none" w:sz="0" w:space="0" w:color="auto"/>
                <w:right w:val="none" w:sz="0" w:space="0" w:color="auto"/>
              </w:divBdr>
            </w:div>
            <w:div w:id="453065162">
              <w:marLeft w:val="0"/>
              <w:marRight w:val="0"/>
              <w:marTop w:val="0"/>
              <w:marBottom w:val="0"/>
              <w:divBdr>
                <w:top w:val="none" w:sz="0" w:space="0" w:color="auto"/>
                <w:left w:val="none" w:sz="0" w:space="0" w:color="auto"/>
                <w:bottom w:val="none" w:sz="0" w:space="0" w:color="auto"/>
                <w:right w:val="none" w:sz="0" w:space="0" w:color="auto"/>
              </w:divBdr>
            </w:div>
            <w:div w:id="239366847">
              <w:marLeft w:val="0"/>
              <w:marRight w:val="0"/>
              <w:marTop w:val="0"/>
              <w:marBottom w:val="0"/>
              <w:divBdr>
                <w:top w:val="none" w:sz="0" w:space="0" w:color="auto"/>
                <w:left w:val="none" w:sz="0" w:space="0" w:color="auto"/>
                <w:bottom w:val="none" w:sz="0" w:space="0" w:color="auto"/>
                <w:right w:val="none" w:sz="0" w:space="0" w:color="auto"/>
              </w:divBdr>
            </w:div>
            <w:div w:id="562909877">
              <w:marLeft w:val="0"/>
              <w:marRight w:val="0"/>
              <w:marTop w:val="0"/>
              <w:marBottom w:val="0"/>
              <w:divBdr>
                <w:top w:val="none" w:sz="0" w:space="0" w:color="auto"/>
                <w:left w:val="none" w:sz="0" w:space="0" w:color="auto"/>
                <w:bottom w:val="none" w:sz="0" w:space="0" w:color="auto"/>
                <w:right w:val="none" w:sz="0" w:space="0" w:color="auto"/>
              </w:divBdr>
            </w:div>
            <w:div w:id="469715818">
              <w:marLeft w:val="0"/>
              <w:marRight w:val="0"/>
              <w:marTop w:val="0"/>
              <w:marBottom w:val="0"/>
              <w:divBdr>
                <w:top w:val="none" w:sz="0" w:space="0" w:color="auto"/>
                <w:left w:val="none" w:sz="0" w:space="0" w:color="auto"/>
                <w:bottom w:val="none" w:sz="0" w:space="0" w:color="auto"/>
                <w:right w:val="none" w:sz="0" w:space="0" w:color="auto"/>
              </w:divBdr>
            </w:div>
            <w:div w:id="1390107139">
              <w:marLeft w:val="0"/>
              <w:marRight w:val="0"/>
              <w:marTop w:val="0"/>
              <w:marBottom w:val="0"/>
              <w:divBdr>
                <w:top w:val="none" w:sz="0" w:space="0" w:color="auto"/>
                <w:left w:val="none" w:sz="0" w:space="0" w:color="auto"/>
                <w:bottom w:val="none" w:sz="0" w:space="0" w:color="auto"/>
                <w:right w:val="none" w:sz="0" w:space="0" w:color="auto"/>
              </w:divBdr>
            </w:div>
            <w:div w:id="1020623699">
              <w:marLeft w:val="0"/>
              <w:marRight w:val="0"/>
              <w:marTop w:val="0"/>
              <w:marBottom w:val="0"/>
              <w:divBdr>
                <w:top w:val="none" w:sz="0" w:space="0" w:color="auto"/>
                <w:left w:val="none" w:sz="0" w:space="0" w:color="auto"/>
                <w:bottom w:val="none" w:sz="0" w:space="0" w:color="auto"/>
                <w:right w:val="none" w:sz="0" w:space="0" w:color="auto"/>
              </w:divBdr>
            </w:div>
            <w:div w:id="1179780991">
              <w:marLeft w:val="0"/>
              <w:marRight w:val="0"/>
              <w:marTop w:val="0"/>
              <w:marBottom w:val="0"/>
              <w:divBdr>
                <w:top w:val="none" w:sz="0" w:space="0" w:color="auto"/>
                <w:left w:val="none" w:sz="0" w:space="0" w:color="auto"/>
                <w:bottom w:val="none" w:sz="0" w:space="0" w:color="auto"/>
                <w:right w:val="none" w:sz="0" w:space="0" w:color="auto"/>
              </w:divBdr>
            </w:div>
            <w:div w:id="505479960">
              <w:marLeft w:val="0"/>
              <w:marRight w:val="0"/>
              <w:marTop w:val="0"/>
              <w:marBottom w:val="0"/>
              <w:divBdr>
                <w:top w:val="none" w:sz="0" w:space="0" w:color="auto"/>
                <w:left w:val="none" w:sz="0" w:space="0" w:color="auto"/>
                <w:bottom w:val="none" w:sz="0" w:space="0" w:color="auto"/>
                <w:right w:val="none" w:sz="0" w:space="0" w:color="auto"/>
              </w:divBdr>
            </w:div>
            <w:div w:id="985622768">
              <w:marLeft w:val="0"/>
              <w:marRight w:val="0"/>
              <w:marTop w:val="0"/>
              <w:marBottom w:val="0"/>
              <w:divBdr>
                <w:top w:val="none" w:sz="0" w:space="0" w:color="auto"/>
                <w:left w:val="none" w:sz="0" w:space="0" w:color="auto"/>
                <w:bottom w:val="none" w:sz="0" w:space="0" w:color="auto"/>
                <w:right w:val="none" w:sz="0" w:space="0" w:color="auto"/>
              </w:divBdr>
            </w:div>
            <w:div w:id="1667322400">
              <w:marLeft w:val="0"/>
              <w:marRight w:val="0"/>
              <w:marTop w:val="0"/>
              <w:marBottom w:val="0"/>
              <w:divBdr>
                <w:top w:val="none" w:sz="0" w:space="0" w:color="auto"/>
                <w:left w:val="none" w:sz="0" w:space="0" w:color="auto"/>
                <w:bottom w:val="none" w:sz="0" w:space="0" w:color="auto"/>
                <w:right w:val="none" w:sz="0" w:space="0" w:color="auto"/>
              </w:divBdr>
            </w:div>
            <w:div w:id="1181313813">
              <w:marLeft w:val="0"/>
              <w:marRight w:val="0"/>
              <w:marTop w:val="0"/>
              <w:marBottom w:val="0"/>
              <w:divBdr>
                <w:top w:val="none" w:sz="0" w:space="0" w:color="auto"/>
                <w:left w:val="none" w:sz="0" w:space="0" w:color="auto"/>
                <w:bottom w:val="none" w:sz="0" w:space="0" w:color="auto"/>
                <w:right w:val="none" w:sz="0" w:space="0" w:color="auto"/>
              </w:divBdr>
            </w:div>
            <w:div w:id="834150698">
              <w:marLeft w:val="0"/>
              <w:marRight w:val="0"/>
              <w:marTop w:val="0"/>
              <w:marBottom w:val="0"/>
              <w:divBdr>
                <w:top w:val="none" w:sz="0" w:space="0" w:color="auto"/>
                <w:left w:val="none" w:sz="0" w:space="0" w:color="auto"/>
                <w:bottom w:val="none" w:sz="0" w:space="0" w:color="auto"/>
                <w:right w:val="none" w:sz="0" w:space="0" w:color="auto"/>
              </w:divBdr>
            </w:div>
            <w:div w:id="1662852168">
              <w:marLeft w:val="0"/>
              <w:marRight w:val="0"/>
              <w:marTop w:val="0"/>
              <w:marBottom w:val="0"/>
              <w:divBdr>
                <w:top w:val="none" w:sz="0" w:space="0" w:color="auto"/>
                <w:left w:val="none" w:sz="0" w:space="0" w:color="auto"/>
                <w:bottom w:val="none" w:sz="0" w:space="0" w:color="auto"/>
                <w:right w:val="none" w:sz="0" w:space="0" w:color="auto"/>
              </w:divBdr>
            </w:div>
            <w:div w:id="278275">
              <w:marLeft w:val="0"/>
              <w:marRight w:val="0"/>
              <w:marTop w:val="0"/>
              <w:marBottom w:val="0"/>
              <w:divBdr>
                <w:top w:val="none" w:sz="0" w:space="0" w:color="auto"/>
                <w:left w:val="none" w:sz="0" w:space="0" w:color="auto"/>
                <w:bottom w:val="none" w:sz="0" w:space="0" w:color="auto"/>
                <w:right w:val="none" w:sz="0" w:space="0" w:color="auto"/>
              </w:divBdr>
            </w:div>
            <w:div w:id="1814759505">
              <w:marLeft w:val="0"/>
              <w:marRight w:val="0"/>
              <w:marTop w:val="0"/>
              <w:marBottom w:val="0"/>
              <w:divBdr>
                <w:top w:val="none" w:sz="0" w:space="0" w:color="auto"/>
                <w:left w:val="none" w:sz="0" w:space="0" w:color="auto"/>
                <w:bottom w:val="none" w:sz="0" w:space="0" w:color="auto"/>
                <w:right w:val="none" w:sz="0" w:space="0" w:color="auto"/>
              </w:divBdr>
            </w:div>
            <w:div w:id="240526560">
              <w:marLeft w:val="0"/>
              <w:marRight w:val="0"/>
              <w:marTop w:val="0"/>
              <w:marBottom w:val="0"/>
              <w:divBdr>
                <w:top w:val="none" w:sz="0" w:space="0" w:color="auto"/>
                <w:left w:val="none" w:sz="0" w:space="0" w:color="auto"/>
                <w:bottom w:val="none" w:sz="0" w:space="0" w:color="auto"/>
                <w:right w:val="none" w:sz="0" w:space="0" w:color="auto"/>
              </w:divBdr>
            </w:div>
            <w:div w:id="1092356889">
              <w:marLeft w:val="0"/>
              <w:marRight w:val="0"/>
              <w:marTop w:val="0"/>
              <w:marBottom w:val="0"/>
              <w:divBdr>
                <w:top w:val="none" w:sz="0" w:space="0" w:color="auto"/>
                <w:left w:val="none" w:sz="0" w:space="0" w:color="auto"/>
                <w:bottom w:val="none" w:sz="0" w:space="0" w:color="auto"/>
                <w:right w:val="none" w:sz="0" w:space="0" w:color="auto"/>
              </w:divBdr>
            </w:div>
            <w:div w:id="1067218950">
              <w:marLeft w:val="0"/>
              <w:marRight w:val="0"/>
              <w:marTop w:val="0"/>
              <w:marBottom w:val="0"/>
              <w:divBdr>
                <w:top w:val="none" w:sz="0" w:space="0" w:color="auto"/>
                <w:left w:val="none" w:sz="0" w:space="0" w:color="auto"/>
                <w:bottom w:val="none" w:sz="0" w:space="0" w:color="auto"/>
                <w:right w:val="none" w:sz="0" w:space="0" w:color="auto"/>
              </w:divBdr>
            </w:div>
            <w:div w:id="505633884">
              <w:marLeft w:val="0"/>
              <w:marRight w:val="0"/>
              <w:marTop w:val="0"/>
              <w:marBottom w:val="0"/>
              <w:divBdr>
                <w:top w:val="none" w:sz="0" w:space="0" w:color="auto"/>
                <w:left w:val="none" w:sz="0" w:space="0" w:color="auto"/>
                <w:bottom w:val="none" w:sz="0" w:space="0" w:color="auto"/>
                <w:right w:val="none" w:sz="0" w:space="0" w:color="auto"/>
              </w:divBdr>
            </w:div>
            <w:div w:id="1495876211">
              <w:marLeft w:val="0"/>
              <w:marRight w:val="0"/>
              <w:marTop w:val="0"/>
              <w:marBottom w:val="0"/>
              <w:divBdr>
                <w:top w:val="none" w:sz="0" w:space="0" w:color="auto"/>
                <w:left w:val="none" w:sz="0" w:space="0" w:color="auto"/>
                <w:bottom w:val="none" w:sz="0" w:space="0" w:color="auto"/>
                <w:right w:val="none" w:sz="0" w:space="0" w:color="auto"/>
              </w:divBdr>
            </w:div>
            <w:div w:id="1244754747">
              <w:marLeft w:val="0"/>
              <w:marRight w:val="0"/>
              <w:marTop w:val="0"/>
              <w:marBottom w:val="0"/>
              <w:divBdr>
                <w:top w:val="none" w:sz="0" w:space="0" w:color="auto"/>
                <w:left w:val="none" w:sz="0" w:space="0" w:color="auto"/>
                <w:bottom w:val="none" w:sz="0" w:space="0" w:color="auto"/>
                <w:right w:val="none" w:sz="0" w:space="0" w:color="auto"/>
              </w:divBdr>
            </w:div>
            <w:div w:id="1181353730">
              <w:marLeft w:val="0"/>
              <w:marRight w:val="0"/>
              <w:marTop w:val="0"/>
              <w:marBottom w:val="0"/>
              <w:divBdr>
                <w:top w:val="none" w:sz="0" w:space="0" w:color="auto"/>
                <w:left w:val="none" w:sz="0" w:space="0" w:color="auto"/>
                <w:bottom w:val="none" w:sz="0" w:space="0" w:color="auto"/>
                <w:right w:val="none" w:sz="0" w:space="0" w:color="auto"/>
              </w:divBdr>
            </w:div>
            <w:div w:id="1737969426">
              <w:marLeft w:val="0"/>
              <w:marRight w:val="0"/>
              <w:marTop w:val="0"/>
              <w:marBottom w:val="0"/>
              <w:divBdr>
                <w:top w:val="none" w:sz="0" w:space="0" w:color="auto"/>
                <w:left w:val="none" w:sz="0" w:space="0" w:color="auto"/>
                <w:bottom w:val="none" w:sz="0" w:space="0" w:color="auto"/>
                <w:right w:val="none" w:sz="0" w:space="0" w:color="auto"/>
              </w:divBdr>
            </w:div>
            <w:div w:id="126632481">
              <w:marLeft w:val="0"/>
              <w:marRight w:val="0"/>
              <w:marTop w:val="0"/>
              <w:marBottom w:val="0"/>
              <w:divBdr>
                <w:top w:val="none" w:sz="0" w:space="0" w:color="auto"/>
                <w:left w:val="none" w:sz="0" w:space="0" w:color="auto"/>
                <w:bottom w:val="none" w:sz="0" w:space="0" w:color="auto"/>
                <w:right w:val="none" w:sz="0" w:space="0" w:color="auto"/>
              </w:divBdr>
            </w:div>
            <w:div w:id="115298578">
              <w:marLeft w:val="0"/>
              <w:marRight w:val="0"/>
              <w:marTop w:val="0"/>
              <w:marBottom w:val="0"/>
              <w:divBdr>
                <w:top w:val="none" w:sz="0" w:space="0" w:color="auto"/>
                <w:left w:val="none" w:sz="0" w:space="0" w:color="auto"/>
                <w:bottom w:val="none" w:sz="0" w:space="0" w:color="auto"/>
                <w:right w:val="none" w:sz="0" w:space="0" w:color="auto"/>
              </w:divBdr>
            </w:div>
            <w:div w:id="1079864293">
              <w:marLeft w:val="0"/>
              <w:marRight w:val="0"/>
              <w:marTop w:val="0"/>
              <w:marBottom w:val="0"/>
              <w:divBdr>
                <w:top w:val="none" w:sz="0" w:space="0" w:color="auto"/>
                <w:left w:val="none" w:sz="0" w:space="0" w:color="auto"/>
                <w:bottom w:val="none" w:sz="0" w:space="0" w:color="auto"/>
                <w:right w:val="none" w:sz="0" w:space="0" w:color="auto"/>
              </w:divBdr>
            </w:div>
            <w:div w:id="1570845205">
              <w:marLeft w:val="0"/>
              <w:marRight w:val="0"/>
              <w:marTop w:val="0"/>
              <w:marBottom w:val="0"/>
              <w:divBdr>
                <w:top w:val="none" w:sz="0" w:space="0" w:color="auto"/>
                <w:left w:val="none" w:sz="0" w:space="0" w:color="auto"/>
                <w:bottom w:val="none" w:sz="0" w:space="0" w:color="auto"/>
                <w:right w:val="none" w:sz="0" w:space="0" w:color="auto"/>
              </w:divBdr>
            </w:div>
            <w:div w:id="1422604678">
              <w:marLeft w:val="0"/>
              <w:marRight w:val="0"/>
              <w:marTop w:val="0"/>
              <w:marBottom w:val="0"/>
              <w:divBdr>
                <w:top w:val="none" w:sz="0" w:space="0" w:color="auto"/>
                <w:left w:val="none" w:sz="0" w:space="0" w:color="auto"/>
                <w:bottom w:val="none" w:sz="0" w:space="0" w:color="auto"/>
                <w:right w:val="none" w:sz="0" w:space="0" w:color="auto"/>
              </w:divBdr>
            </w:div>
            <w:div w:id="1617444587">
              <w:marLeft w:val="0"/>
              <w:marRight w:val="0"/>
              <w:marTop w:val="0"/>
              <w:marBottom w:val="0"/>
              <w:divBdr>
                <w:top w:val="none" w:sz="0" w:space="0" w:color="auto"/>
                <w:left w:val="none" w:sz="0" w:space="0" w:color="auto"/>
                <w:bottom w:val="none" w:sz="0" w:space="0" w:color="auto"/>
                <w:right w:val="none" w:sz="0" w:space="0" w:color="auto"/>
              </w:divBdr>
            </w:div>
            <w:div w:id="1220366396">
              <w:marLeft w:val="0"/>
              <w:marRight w:val="0"/>
              <w:marTop w:val="0"/>
              <w:marBottom w:val="0"/>
              <w:divBdr>
                <w:top w:val="none" w:sz="0" w:space="0" w:color="auto"/>
                <w:left w:val="none" w:sz="0" w:space="0" w:color="auto"/>
                <w:bottom w:val="none" w:sz="0" w:space="0" w:color="auto"/>
                <w:right w:val="none" w:sz="0" w:space="0" w:color="auto"/>
              </w:divBdr>
            </w:div>
            <w:div w:id="669872675">
              <w:marLeft w:val="0"/>
              <w:marRight w:val="0"/>
              <w:marTop w:val="0"/>
              <w:marBottom w:val="0"/>
              <w:divBdr>
                <w:top w:val="none" w:sz="0" w:space="0" w:color="auto"/>
                <w:left w:val="none" w:sz="0" w:space="0" w:color="auto"/>
                <w:bottom w:val="none" w:sz="0" w:space="0" w:color="auto"/>
                <w:right w:val="none" w:sz="0" w:space="0" w:color="auto"/>
              </w:divBdr>
            </w:div>
            <w:div w:id="1152133873">
              <w:marLeft w:val="0"/>
              <w:marRight w:val="0"/>
              <w:marTop w:val="0"/>
              <w:marBottom w:val="0"/>
              <w:divBdr>
                <w:top w:val="none" w:sz="0" w:space="0" w:color="auto"/>
                <w:left w:val="none" w:sz="0" w:space="0" w:color="auto"/>
                <w:bottom w:val="none" w:sz="0" w:space="0" w:color="auto"/>
                <w:right w:val="none" w:sz="0" w:space="0" w:color="auto"/>
              </w:divBdr>
            </w:div>
            <w:div w:id="1956784503">
              <w:marLeft w:val="0"/>
              <w:marRight w:val="0"/>
              <w:marTop w:val="0"/>
              <w:marBottom w:val="0"/>
              <w:divBdr>
                <w:top w:val="none" w:sz="0" w:space="0" w:color="auto"/>
                <w:left w:val="none" w:sz="0" w:space="0" w:color="auto"/>
                <w:bottom w:val="none" w:sz="0" w:space="0" w:color="auto"/>
                <w:right w:val="none" w:sz="0" w:space="0" w:color="auto"/>
              </w:divBdr>
            </w:div>
            <w:div w:id="1082414656">
              <w:marLeft w:val="0"/>
              <w:marRight w:val="0"/>
              <w:marTop w:val="0"/>
              <w:marBottom w:val="0"/>
              <w:divBdr>
                <w:top w:val="none" w:sz="0" w:space="0" w:color="auto"/>
                <w:left w:val="none" w:sz="0" w:space="0" w:color="auto"/>
                <w:bottom w:val="none" w:sz="0" w:space="0" w:color="auto"/>
                <w:right w:val="none" w:sz="0" w:space="0" w:color="auto"/>
              </w:divBdr>
            </w:div>
            <w:div w:id="25108994">
              <w:marLeft w:val="0"/>
              <w:marRight w:val="0"/>
              <w:marTop w:val="0"/>
              <w:marBottom w:val="0"/>
              <w:divBdr>
                <w:top w:val="none" w:sz="0" w:space="0" w:color="auto"/>
                <w:left w:val="none" w:sz="0" w:space="0" w:color="auto"/>
                <w:bottom w:val="none" w:sz="0" w:space="0" w:color="auto"/>
                <w:right w:val="none" w:sz="0" w:space="0" w:color="auto"/>
              </w:divBdr>
            </w:div>
            <w:div w:id="949043283">
              <w:marLeft w:val="0"/>
              <w:marRight w:val="0"/>
              <w:marTop w:val="0"/>
              <w:marBottom w:val="0"/>
              <w:divBdr>
                <w:top w:val="none" w:sz="0" w:space="0" w:color="auto"/>
                <w:left w:val="none" w:sz="0" w:space="0" w:color="auto"/>
                <w:bottom w:val="none" w:sz="0" w:space="0" w:color="auto"/>
                <w:right w:val="none" w:sz="0" w:space="0" w:color="auto"/>
              </w:divBdr>
            </w:div>
            <w:div w:id="1241064934">
              <w:marLeft w:val="0"/>
              <w:marRight w:val="0"/>
              <w:marTop w:val="0"/>
              <w:marBottom w:val="0"/>
              <w:divBdr>
                <w:top w:val="none" w:sz="0" w:space="0" w:color="auto"/>
                <w:left w:val="none" w:sz="0" w:space="0" w:color="auto"/>
                <w:bottom w:val="none" w:sz="0" w:space="0" w:color="auto"/>
                <w:right w:val="none" w:sz="0" w:space="0" w:color="auto"/>
              </w:divBdr>
            </w:div>
            <w:div w:id="1901820980">
              <w:marLeft w:val="0"/>
              <w:marRight w:val="0"/>
              <w:marTop w:val="0"/>
              <w:marBottom w:val="0"/>
              <w:divBdr>
                <w:top w:val="none" w:sz="0" w:space="0" w:color="auto"/>
                <w:left w:val="none" w:sz="0" w:space="0" w:color="auto"/>
                <w:bottom w:val="none" w:sz="0" w:space="0" w:color="auto"/>
                <w:right w:val="none" w:sz="0" w:space="0" w:color="auto"/>
              </w:divBdr>
            </w:div>
            <w:div w:id="169030017">
              <w:marLeft w:val="0"/>
              <w:marRight w:val="0"/>
              <w:marTop w:val="0"/>
              <w:marBottom w:val="0"/>
              <w:divBdr>
                <w:top w:val="none" w:sz="0" w:space="0" w:color="auto"/>
                <w:left w:val="none" w:sz="0" w:space="0" w:color="auto"/>
                <w:bottom w:val="none" w:sz="0" w:space="0" w:color="auto"/>
                <w:right w:val="none" w:sz="0" w:space="0" w:color="auto"/>
              </w:divBdr>
            </w:div>
            <w:div w:id="1134256329">
              <w:marLeft w:val="0"/>
              <w:marRight w:val="0"/>
              <w:marTop w:val="0"/>
              <w:marBottom w:val="0"/>
              <w:divBdr>
                <w:top w:val="none" w:sz="0" w:space="0" w:color="auto"/>
                <w:left w:val="none" w:sz="0" w:space="0" w:color="auto"/>
                <w:bottom w:val="none" w:sz="0" w:space="0" w:color="auto"/>
                <w:right w:val="none" w:sz="0" w:space="0" w:color="auto"/>
              </w:divBdr>
            </w:div>
            <w:div w:id="919485886">
              <w:marLeft w:val="0"/>
              <w:marRight w:val="0"/>
              <w:marTop w:val="0"/>
              <w:marBottom w:val="0"/>
              <w:divBdr>
                <w:top w:val="none" w:sz="0" w:space="0" w:color="auto"/>
                <w:left w:val="none" w:sz="0" w:space="0" w:color="auto"/>
                <w:bottom w:val="none" w:sz="0" w:space="0" w:color="auto"/>
                <w:right w:val="none" w:sz="0" w:space="0" w:color="auto"/>
              </w:divBdr>
            </w:div>
            <w:div w:id="1258294896">
              <w:marLeft w:val="0"/>
              <w:marRight w:val="0"/>
              <w:marTop w:val="0"/>
              <w:marBottom w:val="0"/>
              <w:divBdr>
                <w:top w:val="none" w:sz="0" w:space="0" w:color="auto"/>
                <w:left w:val="none" w:sz="0" w:space="0" w:color="auto"/>
                <w:bottom w:val="none" w:sz="0" w:space="0" w:color="auto"/>
                <w:right w:val="none" w:sz="0" w:space="0" w:color="auto"/>
              </w:divBdr>
            </w:div>
            <w:div w:id="1854225051">
              <w:marLeft w:val="0"/>
              <w:marRight w:val="0"/>
              <w:marTop w:val="0"/>
              <w:marBottom w:val="0"/>
              <w:divBdr>
                <w:top w:val="none" w:sz="0" w:space="0" w:color="auto"/>
                <w:left w:val="none" w:sz="0" w:space="0" w:color="auto"/>
                <w:bottom w:val="none" w:sz="0" w:space="0" w:color="auto"/>
                <w:right w:val="none" w:sz="0" w:space="0" w:color="auto"/>
              </w:divBdr>
            </w:div>
            <w:div w:id="1979340155">
              <w:marLeft w:val="0"/>
              <w:marRight w:val="0"/>
              <w:marTop w:val="0"/>
              <w:marBottom w:val="0"/>
              <w:divBdr>
                <w:top w:val="none" w:sz="0" w:space="0" w:color="auto"/>
                <w:left w:val="none" w:sz="0" w:space="0" w:color="auto"/>
                <w:bottom w:val="none" w:sz="0" w:space="0" w:color="auto"/>
                <w:right w:val="none" w:sz="0" w:space="0" w:color="auto"/>
              </w:divBdr>
            </w:div>
            <w:div w:id="1753046634">
              <w:marLeft w:val="0"/>
              <w:marRight w:val="0"/>
              <w:marTop w:val="0"/>
              <w:marBottom w:val="0"/>
              <w:divBdr>
                <w:top w:val="none" w:sz="0" w:space="0" w:color="auto"/>
                <w:left w:val="none" w:sz="0" w:space="0" w:color="auto"/>
                <w:bottom w:val="none" w:sz="0" w:space="0" w:color="auto"/>
                <w:right w:val="none" w:sz="0" w:space="0" w:color="auto"/>
              </w:divBdr>
            </w:div>
            <w:div w:id="1036001137">
              <w:marLeft w:val="0"/>
              <w:marRight w:val="0"/>
              <w:marTop w:val="0"/>
              <w:marBottom w:val="0"/>
              <w:divBdr>
                <w:top w:val="none" w:sz="0" w:space="0" w:color="auto"/>
                <w:left w:val="none" w:sz="0" w:space="0" w:color="auto"/>
                <w:bottom w:val="none" w:sz="0" w:space="0" w:color="auto"/>
                <w:right w:val="none" w:sz="0" w:space="0" w:color="auto"/>
              </w:divBdr>
            </w:div>
            <w:div w:id="1351836926">
              <w:marLeft w:val="0"/>
              <w:marRight w:val="0"/>
              <w:marTop w:val="0"/>
              <w:marBottom w:val="0"/>
              <w:divBdr>
                <w:top w:val="none" w:sz="0" w:space="0" w:color="auto"/>
                <w:left w:val="none" w:sz="0" w:space="0" w:color="auto"/>
                <w:bottom w:val="none" w:sz="0" w:space="0" w:color="auto"/>
                <w:right w:val="none" w:sz="0" w:space="0" w:color="auto"/>
              </w:divBdr>
            </w:div>
            <w:div w:id="2090539089">
              <w:marLeft w:val="0"/>
              <w:marRight w:val="0"/>
              <w:marTop w:val="0"/>
              <w:marBottom w:val="0"/>
              <w:divBdr>
                <w:top w:val="none" w:sz="0" w:space="0" w:color="auto"/>
                <w:left w:val="none" w:sz="0" w:space="0" w:color="auto"/>
                <w:bottom w:val="none" w:sz="0" w:space="0" w:color="auto"/>
                <w:right w:val="none" w:sz="0" w:space="0" w:color="auto"/>
              </w:divBdr>
            </w:div>
            <w:div w:id="2105418980">
              <w:marLeft w:val="0"/>
              <w:marRight w:val="0"/>
              <w:marTop w:val="0"/>
              <w:marBottom w:val="0"/>
              <w:divBdr>
                <w:top w:val="none" w:sz="0" w:space="0" w:color="auto"/>
                <w:left w:val="none" w:sz="0" w:space="0" w:color="auto"/>
                <w:bottom w:val="none" w:sz="0" w:space="0" w:color="auto"/>
                <w:right w:val="none" w:sz="0" w:space="0" w:color="auto"/>
              </w:divBdr>
            </w:div>
            <w:div w:id="1114010915">
              <w:marLeft w:val="0"/>
              <w:marRight w:val="0"/>
              <w:marTop w:val="0"/>
              <w:marBottom w:val="0"/>
              <w:divBdr>
                <w:top w:val="none" w:sz="0" w:space="0" w:color="auto"/>
                <w:left w:val="none" w:sz="0" w:space="0" w:color="auto"/>
                <w:bottom w:val="none" w:sz="0" w:space="0" w:color="auto"/>
                <w:right w:val="none" w:sz="0" w:space="0" w:color="auto"/>
              </w:divBdr>
            </w:div>
            <w:div w:id="1866678080">
              <w:marLeft w:val="0"/>
              <w:marRight w:val="0"/>
              <w:marTop w:val="0"/>
              <w:marBottom w:val="0"/>
              <w:divBdr>
                <w:top w:val="none" w:sz="0" w:space="0" w:color="auto"/>
                <w:left w:val="none" w:sz="0" w:space="0" w:color="auto"/>
                <w:bottom w:val="none" w:sz="0" w:space="0" w:color="auto"/>
                <w:right w:val="none" w:sz="0" w:space="0" w:color="auto"/>
              </w:divBdr>
            </w:div>
            <w:div w:id="278683555">
              <w:marLeft w:val="0"/>
              <w:marRight w:val="0"/>
              <w:marTop w:val="0"/>
              <w:marBottom w:val="0"/>
              <w:divBdr>
                <w:top w:val="none" w:sz="0" w:space="0" w:color="auto"/>
                <w:left w:val="none" w:sz="0" w:space="0" w:color="auto"/>
                <w:bottom w:val="none" w:sz="0" w:space="0" w:color="auto"/>
                <w:right w:val="none" w:sz="0" w:space="0" w:color="auto"/>
              </w:divBdr>
            </w:div>
            <w:div w:id="438188495">
              <w:marLeft w:val="0"/>
              <w:marRight w:val="0"/>
              <w:marTop w:val="0"/>
              <w:marBottom w:val="0"/>
              <w:divBdr>
                <w:top w:val="none" w:sz="0" w:space="0" w:color="auto"/>
                <w:left w:val="none" w:sz="0" w:space="0" w:color="auto"/>
                <w:bottom w:val="none" w:sz="0" w:space="0" w:color="auto"/>
                <w:right w:val="none" w:sz="0" w:space="0" w:color="auto"/>
              </w:divBdr>
            </w:div>
            <w:div w:id="1311441946">
              <w:marLeft w:val="0"/>
              <w:marRight w:val="0"/>
              <w:marTop w:val="0"/>
              <w:marBottom w:val="0"/>
              <w:divBdr>
                <w:top w:val="none" w:sz="0" w:space="0" w:color="auto"/>
                <w:left w:val="none" w:sz="0" w:space="0" w:color="auto"/>
                <w:bottom w:val="none" w:sz="0" w:space="0" w:color="auto"/>
                <w:right w:val="none" w:sz="0" w:space="0" w:color="auto"/>
              </w:divBdr>
            </w:div>
            <w:div w:id="1689523150">
              <w:marLeft w:val="0"/>
              <w:marRight w:val="0"/>
              <w:marTop w:val="0"/>
              <w:marBottom w:val="0"/>
              <w:divBdr>
                <w:top w:val="none" w:sz="0" w:space="0" w:color="auto"/>
                <w:left w:val="none" w:sz="0" w:space="0" w:color="auto"/>
                <w:bottom w:val="none" w:sz="0" w:space="0" w:color="auto"/>
                <w:right w:val="none" w:sz="0" w:space="0" w:color="auto"/>
              </w:divBdr>
            </w:div>
            <w:div w:id="1535998324">
              <w:marLeft w:val="0"/>
              <w:marRight w:val="0"/>
              <w:marTop w:val="0"/>
              <w:marBottom w:val="0"/>
              <w:divBdr>
                <w:top w:val="none" w:sz="0" w:space="0" w:color="auto"/>
                <w:left w:val="none" w:sz="0" w:space="0" w:color="auto"/>
                <w:bottom w:val="none" w:sz="0" w:space="0" w:color="auto"/>
                <w:right w:val="none" w:sz="0" w:space="0" w:color="auto"/>
              </w:divBdr>
            </w:div>
            <w:div w:id="1912423187">
              <w:marLeft w:val="0"/>
              <w:marRight w:val="0"/>
              <w:marTop w:val="0"/>
              <w:marBottom w:val="0"/>
              <w:divBdr>
                <w:top w:val="none" w:sz="0" w:space="0" w:color="auto"/>
                <w:left w:val="none" w:sz="0" w:space="0" w:color="auto"/>
                <w:bottom w:val="none" w:sz="0" w:space="0" w:color="auto"/>
                <w:right w:val="none" w:sz="0" w:space="0" w:color="auto"/>
              </w:divBdr>
            </w:div>
            <w:div w:id="1035621453">
              <w:marLeft w:val="0"/>
              <w:marRight w:val="0"/>
              <w:marTop w:val="0"/>
              <w:marBottom w:val="0"/>
              <w:divBdr>
                <w:top w:val="none" w:sz="0" w:space="0" w:color="auto"/>
                <w:left w:val="none" w:sz="0" w:space="0" w:color="auto"/>
                <w:bottom w:val="none" w:sz="0" w:space="0" w:color="auto"/>
                <w:right w:val="none" w:sz="0" w:space="0" w:color="auto"/>
              </w:divBdr>
            </w:div>
            <w:div w:id="780151602">
              <w:marLeft w:val="0"/>
              <w:marRight w:val="0"/>
              <w:marTop w:val="0"/>
              <w:marBottom w:val="0"/>
              <w:divBdr>
                <w:top w:val="none" w:sz="0" w:space="0" w:color="auto"/>
                <w:left w:val="none" w:sz="0" w:space="0" w:color="auto"/>
                <w:bottom w:val="none" w:sz="0" w:space="0" w:color="auto"/>
                <w:right w:val="none" w:sz="0" w:space="0" w:color="auto"/>
              </w:divBdr>
            </w:div>
            <w:div w:id="977760620">
              <w:marLeft w:val="0"/>
              <w:marRight w:val="0"/>
              <w:marTop w:val="0"/>
              <w:marBottom w:val="0"/>
              <w:divBdr>
                <w:top w:val="none" w:sz="0" w:space="0" w:color="auto"/>
                <w:left w:val="none" w:sz="0" w:space="0" w:color="auto"/>
                <w:bottom w:val="none" w:sz="0" w:space="0" w:color="auto"/>
                <w:right w:val="none" w:sz="0" w:space="0" w:color="auto"/>
              </w:divBdr>
            </w:div>
            <w:div w:id="1993093697">
              <w:marLeft w:val="0"/>
              <w:marRight w:val="0"/>
              <w:marTop w:val="0"/>
              <w:marBottom w:val="0"/>
              <w:divBdr>
                <w:top w:val="none" w:sz="0" w:space="0" w:color="auto"/>
                <w:left w:val="none" w:sz="0" w:space="0" w:color="auto"/>
                <w:bottom w:val="none" w:sz="0" w:space="0" w:color="auto"/>
                <w:right w:val="none" w:sz="0" w:space="0" w:color="auto"/>
              </w:divBdr>
            </w:div>
            <w:div w:id="44792084">
              <w:marLeft w:val="0"/>
              <w:marRight w:val="0"/>
              <w:marTop w:val="0"/>
              <w:marBottom w:val="0"/>
              <w:divBdr>
                <w:top w:val="none" w:sz="0" w:space="0" w:color="auto"/>
                <w:left w:val="none" w:sz="0" w:space="0" w:color="auto"/>
                <w:bottom w:val="none" w:sz="0" w:space="0" w:color="auto"/>
                <w:right w:val="none" w:sz="0" w:space="0" w:color="auto"/>
              </w:divBdr>
            </w:div>
            <w:div w:id="553666039">
              <w:marLeft w:val="0"/>
              <w:marRight w:val="0"/>
              <w:marTop w:val="0"/>
              <w:marBottom w:val="0"/>
              <w:divBdr>
                <w:top w:val="none" w:sz="0" w:space="0" w:color="auto"/>
                <w:left w:val="none" w:sz="0" w:space="0" w:color="auto"/>
                <w:bottom w:val="none" w:sz="0" w:space="0" w:color="auto"/>
                <w:right w:val="none" w:sz="0" w:space="0" w:color="auto"/>
              </w:divBdr>
            </w:div>
            <w:div w:id="516043121">
              <w:marLeft w:val="0"/>
              <w:marRight w:val="0"/>
              <w:marTop w:val="0"/>
              <w:marBottom w:val="0"/>
              <w:divBdr>
                <w:top w:val="none" w:sz="0" w:space="0" w:color="auto"/>
                <w:left w:val="none" w:sz="0" w:space="0" w:color="auto"/>
                <w:bottom w:val="none" w:sz="0" w:space="0" w:color="auto"/>
                <w:right w:val="none" w:sz="0" w:space="0" w:color="auto"/>
              </w:divBdr>
            </w:div>
            <w:div w:id="1158575407">
              <w:marLeft w:val="0"/>
              <w:marRight w:val="0"/>
              <w:marTop w:val="0"/>
              <w:marBottom w:val="0"/>
              <w:divBdr>
                <w:top w:val="none" w:sz="0" w:space="0" w:color="auto"/>
                <w:left w:val="none" w:sz="0" w:space="0" w:color="auto"/>
                <w:bottom w:val="none" w:sz="0" w:space="0" w:color="auto"/>
                <w:right w:val="none" w:sz="0" w:space="0" w:color="auto"/>
              </w:divBdr>
            </w:div>
            <w:div w:id="1090467425">
              <w:marLeft w:val="0"/>
              <w:marRight w:val="0"/>
              <w:marTop w:val="0"/>
              <w:marBottom w:val="0"/>
              <w:divBdr>
                <w:top w:val="none" w:sz="0" w:space="0" w:color="auto"/>
                <w:left w:val="none" w:sz="0" w:space="0" w:color="auto"/>
                <w:bottom w:val="none" w:sz="0" w:space="0" w:color="auto"/>
                <w:right w:val="none" w:sz="0" w:space="0" w:color="auto"/>
              </w:divBdr>
            </w:div>
            <w:div w:id="835462047">
              <w:marLeft w:val="0"/>
              <w:marRight w:val="0"/>
              <w:marTop w:val="0"/>
              <w:marBottom w:val="0"/>
              <w:divBdr>
                <w:top w:val="none" w:sz="0" w:space="0" w:color="auto"/>
                <w:left w:val="none" w:sz="0" w:space="0" w:color="auto"/>
                <w:bottom w:val="none" w:sz="0" w:space="0" w:color="auto"/>
                <w:right w:val="none" w:sz="0" w:space="0" w:color="auto"/>
              </w:divBdr>
            </w:div>
            <w:div w:id="328558633">
              <w:marLeft w:val="0"/>
              <w:marRight w:val="0"/>
              <w:marTop w:val="0"/>
              <w:marBottom w:val="0"/>
              <w:divBdr>
                <w:top w:val="none" w:sz="0" w:space="0" w:color="auto"/>
                <w:left w:val="none" w:sz="0" w:space="0" w:color="auto"/>
                <w:bottom w:val="none" w:sz="0" w:space="0" w:color="auto"/>
                <w:right w:val="none" w:sz="0" w:space="0" w:color="auto"/>
              </w:divBdr>
            </w:div>
            <w:div w:id="390080235">
              <w:marLeft w:val="0"/>
              <w:marRight w:val="0"/>
              <w:marTop w:val="0"/>
              <w:marBottom w:val="0"/>
              <w:divBdr>
                <w:top w:val="none" w:sz="0" w:space="0" w:color="auto"/>
                <w:left w:val="none" w:sz="0" w:space="0" w:color="auto"/>
                <w:bottom w:val="none" w:sz="0" w:space="0" w:color="auto"/>
                <w:right w:val="none" w:sz="0" w:space="0" w:color="auto"/>
              </w:divBdr>
            </w:div>
            <w:div w:id="631249749">
              <w:marLeft w:val="0"/>
              <w:marRight w:val="0"/>
              <w:marTop w:val="0"/>
              <w:marBottom w:val="0"/>
              <w:divBdr>
                <w:top w:val="none" w:sz="0" w:space="0" w:color="auto"/>
                <w:left w:val="none" w:sz="0" w:space="0" w:color="auto"/>
                <w:bottom w:val="none" w:sz="0" w:space="0" w:color="auto"/>
                <w:right w:val="none" w:sz="0" w:space="0" w:color="auto"/>
              </w:divBdr>
            </w:div>
            <w:div w:id="338001003">
              <w:marLeft w:val="0"/>
              <w:marRight w:val="0"/>
              <w:marTop w:val="0"/>
              <w:marBottom w:val="0"/>
              <w:divBdr>
                <w:top w:val="none" w:sz="0" w:space="0" w:color="auto"/>
                <w:left w:val="none" w:sz="0" w:space="0" w:color="auto"/>
                <w:bottom w:val="none" w:sz="0" w:space="0" w:color="auto"/>
                <w:right w:val="none" w:sz="0" w:space="0" w:color="auto"/>
              </w:divBdr>
            </w:div>
            <w:div w:id="1281961036">
              <w:marLeft w:val="0"/>
              <w:marRight w:val="0"/>
              <w:marTop w:val="0"/>
              <w:marBottom w:val="0"/>
              <w:divBdr>
                <w:top w:val="none" w:sz="0" w:space="0" w:color="auto"/>
                <w:left w:val="none" w:sz="0" w:space="0" w:color="auto"/>
                <w:bottom w:val="none" w:sz="0" w:space="0" w:color="auto"/>
                <w:right w:val="none" w:sz="0" w:space="0" w:color="auto"/>
              </w:divBdr>
            </w:div>
            <w:div w:id="1887326736">
              <w:marLeft w:val="0"/>
              <w:marRight w:val="0"/>
              <w:marTop w:val="0"/>
              <w:marBottom w:val="0"/>
              <w:divBdr>
                <w:top w:val="none" w:sz="0" w:space="0" w:color="auto"/>
                <w:left w:val="none" w:sz="0" w:space="0" w:color="auto"/>
                <w:bottom w:val="none" w:sz="0" w:space="0" w:color="auto"/>
                <w:right w:val="none" w:sz="0" w:space="0" w:color="auto"/>
              </w:divBdr>
            </w:div>
            <w:div w:id="1145470024">
              <w:marLeft w:val="0"/>
              <w:marRight w:val="0"/>
              <w:marTop w:val="0"/>
              <w:marBottom w:val="0"/>
              <w:divBdr>
                <w:top w:val="none" w:sz="0" w:space="0" w:color="auto"/>
                <w:left w:val="none" w:sz="0" w:space="0" w:color="auto"/>
                <w:bottom w:val="none" w:sz="0" w:space="0" w:color="auto"/>
                <w:right w:val="none" w:sz="0" w:space="0" w:color="auto"/>
              </w:divBdr>
            </w:div>
            <w:div w:id="373695126">
              <w:marLeft w:val="0"/>
              <w:marRight w:val="0"/>
              <w:marTop w:val="0"/>
              <w:marBottom w:val="0"/>
              <w:divBdr>
                <w:top w:val="none" w:sz="0" w:space="0" w:color="auto"/>
                <w:left w:val="none" w:sz="0" w:space="0" w:color="auto"/>
                <w:bottom w:val="none" w:sz="0" w:space="0" w:color="auto"/>
                <w:right w:val="none" w:sz="0" w:space="0" w:color="auto"/>
              </w:divBdr>
            </w:div>
            <w:div w:id="1613246729">
              <w:marLeft w:val="0"/>
              <w:marRight w:val="0"/>
              <w:marTop w:val="0"/>
              <w:marBottom w:val="0"/>
              <w:divBdr>
                <w:top w:val="none" w:sz="0" w:space="0" w:color="auto"/>
                <w:left w:val="none" w:sz="0" w:space="0" w:color="auto"/>
                <w:bottom w:val="none" w:sz="0" w:space="0" w:color="auto"/>
                <w:right w:val="none" w:sz="0" w:space="0" w:color="auto"/>
              </w:divBdr>
            </w:div>
            <w:div w:id="734551294">
              <w:marLeft w:val="0"/>
              <w:marRight w:val="0"/>
              <w:marTop w:val="0"/>
              <w:marBottom w:val="0"/>
              <w:divBdr>
                <w:top w:val="none" w:sz="0" w:space="0" w:color="auto"/>
                <w:left w:val="none" w:sz="0" w:space="0" w:color="auto"/>
                <w:bottom w:val="none" w:sz="0" w:space="0" w:color="auto"/>
                <w:right w:val="none" w:sz="0" w:space="0" w:color="auto"/>
              </w:divBdr>
            </w:div>
            <w:div w:id="535197019">
              <w:marLeft w:val="0"/>
              <w:marRight w:val="0"/>
              <w:marTop w:val="0"/>
              <w:marBottom w:val="0"/>
              <w:divBdr>
                <w:top w:val="none" w:sz="0" w:space="0" w:color="auto"/>
                <w:left w:val="none" w:sz="0" w:space="0" w:color="auto"/>
                <w:bottom w:val="none" w:sz="0" w:space="0" w:color="auto"/>
                <w:right w:val="none" w:sz="0" w:space="0" w:color="auto"/>
              </w:divBdr>
            </w:div>
            <w:div w:id="1541169764">
              <w:marLeft w:val="0"/>
              <w:marRight w:val="0"/>
              <w:marTop w:val="0"/>
              <w:marBottom w:val="0"/>
              <w:divBdr>
                <w:top w:val="none" w:sz="0" w:space="0" w:color="auto"/>
                <w:left w:val="none" w:sz="0" w:space="0" w:color="auto"/>
                <w:bottom w:val="none" w:sz="0" w:space="0" w:color="auto"/>
                <w:right w:val="none" w:sz="0" w:space="0" w:color="auto"/>
              </w:divBdr>
            </w:div>
            <w:div w:id="998384321">
              <w:marLeft w:val="0"/>
              <w:marRight w:val="0"/>
              <w:marTop w:val="0"/>
              <w:marBottom w:val="0"/>
              <w:divBdr>
                <w:top w:val="none" w:sz="0" w:space="0" w:color="auto"/>
                <w:left w:val="none" w:sz="0" w:space="0" w:color="auto"/>
                <w:bottom w:val="none" w:sz="0" w:space="0" w:color="auto"/>
                <w:right w:val="none" w:sz="0" w:space="0" w:color="auto"/>
              </w:divBdr>
            </w:div>
            <w:div w:id="1247764731">
              <w:marLeft w:val="0"/>
              <w:marRight w:val="0"/>
              <w:marTop w:val="0"/>
              <w:marBottom w:val="0"/>
              <w:divBdr>
                <w:top w:val="none" w:sz="0" w:space="0" w:color="auto"/>
                <w:left w:val="none" w:sz="0" w:space="0" w:color="auto"/>
                <w:bottom w:val="none" w:sz="0" w:space="0" w:color="auto"/>
                <w:right w:val="none" w:sz="0" w:space="0" w:color="auto"/>
              </w:divBdr>
            </w:div>
            <w:div w:id="662121208">
              <w:marLeft w:val="0"/>
              <w:marRight w:val="0"/>
              <w:marTop w:val="0"/>
              <w:marBottom w:val="0"/>
              <w:divBdr>
                <w:top w:val="none" w:sz="0" w:space="0" w:color="auto"/>
                <w:left w:val="none" w:sz="0" w:space="0" w:color="auto"/>
                <w:bottom w:val="none" w:sz="0" w:space="0" w:color="auto"/>
                <w:right w:val="none" w:sz="0" w:space="0" w:color="auto"/>
              </w:divBdr>
            </w:div>
            <w:div w:id="1865942496">
              <w:marLeft w:val="0"/>
              <w:marRight w:val="0"/>
              <w:marTop w:val="0"/>
              <w:marBottom w:val="0"/>
              <w:divBdr>
                <w:top w:val="none" w:sz="0" w:space="0" w:color="auto"/>
                <w:left w:val="none" w:sz="0" w:space="0" w:color="auto"/>
                <w:bottom w:val="none" w:sz="0" w:space="0" w:color="auto"/>
                <w:right w:val="none" w:sz="0" w:space="0" w:color="auto"/>
              </w:divBdr>
            </w:div>
            <w:div w:id="2035383443">
              <w:marLeft w:val="0"/>
              <w:marRight w:val="0"/>
              <w:marTop w:val="0"/>
              <w:marBottom w:val="0"/>
              <w:divBdr>
                <w:top w:val="none" w:sz="0" w:space="0" w:color="auto"/>
                <w:left w:val="none" w:sz="0" w:space="0" w:color="auto"/>
                <w:bottom w:val="none" w:sz="0" w:space="0" w:color="auto"/>
                <w:right w:val="none" w:sz="0" w:space="0" w:color="auto"/>
              </w:divBdr>
            </w:div>
            <w:div w:id="1146898073">
              <w:marLeft w:val="0"/>
              <w:marRight w:val="0"/>
              <w:marTop w:val="0"/>
              <w:marBottom w:val="0"/>
              <w:divBdr>
                <w:top w:val="none" w:sz="0" w:space="0" w:color="auto"/>
                <w:left w:val="none" w:sz="0" w:space="0" w:color="auto"/>
                <w:bottom w:val="none" w:sz="0" w:space="0" w:color="auto"/>
                <w:right w:val="none" w:sz="0" w:space="0" w:color="auto"/>
              </w:divBdr>
            </w:div>
            <w:div w:id="2090806355">
              <w:marLeft w:val="0"/>
              <w:marRight w:val="0"/>
              <w:marTop w:val="0"/>
              <w:marBottom w:val="0"/>
              <w:divBdr>
                <w:top w:val="none" w:sz="0" w:space="0" w:color="auto"/>
                <w:left w:val="none" w:sz="0" w:space="0" w:color="auto"/>
                <w:bottom w:val="none" w:sz="0" w:space="0" w:color="auto"/>
                <w:right w:val="none" w:sz="0" w:space="0" w:color="auto"/>
              </w:divBdr>
            </w:div>
            <w:div w:id="1984774569">
              <w:marLeft w:val="0"/>
              <w:marRight w:val="0"/>
              <w:marTop w:val="0"/>
              <w:marBottom w:val="0"/>
              <w:divBdr>
                <w:top w:val="none" w:sz="0" w:space="0" w:color="auto"/>
                <w:left w:val="none" w:sz="0" w:space="0" w:color="auto"/>
                <w:bottom w:val="none" w:sz="0" w:space="0" w:color="auto"/>
                <w:right w:val="none" w:sz="0" w:space="0" w:color="auto"/>
              </w:divBdr>
            </w:div>
            <w:div w:id="144710423">
              <w:marLeft w:val="0"/>
              <w:marRight w:val="0"/>
              <w:marTop w:val="0"/>
              <w:marBottom w:val="0"/>
              <w:divBdr>
                <w:top w:val="none" w:sz="0" w:space="0" w:color="auto"/>
                <w:left w:val="none" w:sz="0" w:space="0" w:color="auto"/>
                <w:bottom w:val="none" w:sz="0" w:space="0" w:color="auto"/>
                <w:right w:val="none" w:sz="0" w:space="0" w:color="auto"/>
              </w:divBdr>
            </w:div>
            <w:div w:id="1508863493">
              <w:marLeft w:val="0"/>
              <w:marRight w:val="0"/>
              <w:marTop w:val="0"/>
              <w:marBottom w:val="0"/>
              <w:divBdr>
                <w:top w:val="none" w:sz="0" w:space="0" w:color="auto"/>
                <w:left w:val="none" w:sz="0" w:space="0" w:color="auto"/>
                <w:bottom w:val="none" w:sz="0" w:space="0" w:color="auto"/>
                <w:right w:val="none" w:sz="0" w:space="0" w:color="auto"/>
              </w:divBdr>
            </w:div>
            <w:div w:id="1605577302">
              <w:marLeft w:val="0"/>
              <w:marRight w:val="0"/>
              <w:marTop w:val="0"/>
              <w:marBottom w:val="0"/>
              <w:divBdr>
                <w:top w:val="none" w:sz="0" w:space="0" w:color="auto"/>
                <w:left w:val="none" w:sz="0" w:space="0" w:color="auto"/>
                <w:bottom w:val="none" w:sz="0" w:space="0" w:color="auto"/>
                <w:right w:val="none" w:sz="0" w:space="0" w:color="auto"/>
              </w:divBdr>
            </w:div>
            <w:div w:id="713694344">
              <w:marLeft w:val="0"/>
              <w:marRight w:val="0"/>
              <w:marTop w:val="0"/>
              <w:marBottom w:val="0"/>
              <w:divBdr>
                <w:top w:val="none" w:sz="0" w:space="0" w:color="auto"/>
                <w:left w:val="none" w:sz="0" w:space="0" w:color="auto"/>
                <w:bottom w:val="none" w:sz="0" w:space="0" w:color="auto"/>
                <w:right w:val="none" w:sz="0" w:space="0" w:color="auto"/>
              </w:divBdr>
            </w:div>
            <w:div w:id="695037825">
              <w:marLeft w:val="0"/>
              <w:marRight w:val="0"/>
              <w:marTop w:val="0"/>
              <w:marBottom w:val="0"/>
              <w:divBdr>
                <w:top w:val="none" w:sz="0" w:space="0" w:color="auto"/>
                <w:left w:val="none" w:sz="0" w:space="0" w:color="auto"/>
                <w:bottom w:val="none" w:sz="0" w:space="0" w:color="auto"/>
                <w:right w:val="none" w:sz="0" w:space="0" w:color="auto"/>
              </w:divBdr>
            </w:div>
            <w:div w:id="1301376073">
              <w:marLeft w:val="0"/>
              <w:marRight w:val="0"/>
              <w:marTop w:val="0"/>
              <w:marBottom w:val="0"/>
              <w:divBdr>
                <w:top w:val="none" w:sz="0" w:space="0" w:color="auto"/>
                <w:left w:val="none" w:sz="0" w:space="0" w:color="auto"/>
                <w:bottom w:val="none" w:sz="0" w:space="0" w:color="auto"/>
                <w:right w:val="none" w:sz="0" w:space="0" w:color="auto"/>
              </w:divBdr>
            </w:div>
            <w:div w:id="1277523040">
              <w:marLeft w:val="0"/>
              <w:marRight w:val="0"/>
              <w:marTop w:val="0"/>
              <w:marBottom w:val="0"/>
              <w:divBdr>
                <w:top w:val="none" w:sz="0" w:space="0" w:color="auto"/>
                <w:left w:val="none" w:sz="0" w:space="0" w:color="auto"/>
                <w:bottom w:val="none" w:sz="0" w:space="0" w:color="auto"/>
                <w:right w:val="none" w:sz="0" w:space="0" w:color="auto"/>
              </w:divBdr>
            </w:div>
            <w:div w:id="796725619">
              <w:marLeft w:val="0"/>
              <w:marRight w:val="0"/>
              <w:marTop w:val="0"/>
              <w:marBottom w:val="0"/>
              <w:divBdr>
                <w:top w:val="none" w:sz="0" w:space="0" w:color="auto"/>
                <w:left w:val="none" w:sz="0" w:space="0" w:color="auto"/>
                <w:bottom w:val="none" w:sz="0" w:space="0" w:color="auto"/>
                <w:right w:val="none" w:sz="0" w:space="0" w:color="auto"/>
              </w:divBdr>
            </w:div>
            <w:div w:id="2072385334">
              <w:marLeft w:val="0"/>
              <w:marRight w:val="0"/>
              <w:marTop w:val="0"/>
              <w:marBottom w:val="0"/>
              <w:divBdr>
                <w:top w:val="none" w:sz="0" w:space="0" w:color="auto"/>
                <w:left w:val="none" w:sz="0" w:space="0" w:color="auto"/>
                <w:bottom w:val="none" w:sz="0" w:space="0" w:color="auto"/>
                <w:right w:val="none" w:sz="0" w:space="0" w:color="auto"/>
              </w:divBdr>
            </w:div>
            <w:div w:id="12341771">
              <w:marLeft w:val="0"/>
              <w:marRight w:val="0"/>
              <w:marTop w:val="0"/>
              <w:marBottom w:val="0"/>
              <w:divBdr>
                <w:top w:val="none" w:sz="0" w:space="0" w:color="auto"/>
                <w:left w:val="none" w:sz="0" w:space="0" w:color="auto"/>
                <w:bottom w:val="none" w:sz="0" w:space="0" w:color="auto"/>
                <w:right w:val="none" w:sz="0" w:space="0" w:color="auto"/>
              </w:divBdr>
            </w:div>
            <w:div w:id="2108890273">
              <w:marLeft w:val="0"/>
              <w:marRight w:val="0"/>
              <w:marTop w:val="0"/>
              <w:marBottom w:val="0"/>
              <w:divBdr>
                <w:top w:val="none" w:sz="0" w:space="0" w:color="auto"/>
                <w:left w:val="none" w:sz="0" w:space="0" w:color="auto"/>
                <w:bottom w:val="none" w:sz="0" w:space="0" w:color="auto"/>
                <w:right w:val="none" w:sz="0" w:space="0" w:color="auto"/>
              </w:divBdr>
            </w:div>
            <w:div w:id="1579024587">
              <w:marLeft w:val="0"/>
              <w:marRight w:val="0"/>
              <w:marTop w:val="0"/>
              <w:marBottom w:val="0"/>
              <w:divBdr>
                <w:top w:val="none" w:sz="0" w:space="0" w:color="auto"/>
                <w:left w:val="none" w:sz="0" w:space="0" w:color="auto"/>
                <w:bottom w:val="none" w:sz="0" w:space="0" w:color="auto"/>
                <w:right w:val="none" w:sz="0" w:space="0" w:color="auto"/>
              </w:divBdr>
            </w:div>
            <w:div w:id="1808548614">
              <w:marLeft w:val="0"/>
              <w:marRight w:val="0"/>
              <w:marTop w:val="0"/>
              <w:marBottom w:val="0"/>
              <w:divBdr>
                <w:top w:val="none" w:sz="0" w:space="0" w:color="auto"/>
                <w:left w:val="none" w:sz="0" w:space="0" w:color="auto"/>
                <w:bottom w:val="none" w:sz="0" w:space="0" w:color="auto"/>
                <w:right w:val="none" w:sz="0" w:space="0" w:color="auto"/>
              </w:divBdr>
            </w:div>
            <w:div w:id="1785342505">
              <w:marLeft w:val="0"/>
              <w:marRight w:val="0"/>
              <w:marTop w:val="0"/>
              <w:marBottom w:val="0"/>
              <w:divBdr>
                <w:top w:val="none" w:sz="0" w:space="0" w:color="auto"/>
                <w:left w:val="none" w:sz="0" w:space="0" w:color="auto"/>
                <w:bottom w:val="none" w:sz="0" w:space="0" w:color="auto"/>
                <w:right w:val="none" w:sz="0" w:space="0" w:color="auto"/>
              </w:divBdr>
            </w:div>
            <w:div w:id="2140145584">
              <w:marLeft w:val="0"/>
              <w:marRight w:val="0"/>
              <w:marTop w:val="0"/>
              <w:marBottom w:val="0"/>
              <w:divBdr>
                <w:top w:val="none" w:sz="0" w:space="0" w:color="auto"/>
                <w:left w:val="none" w:sz="0" w:space="0" w:color="auto"/>
                <w:bottom w:val="none" w:sz="0" w:space="0" w:color="auto"/>
                <w:right w:val="none" w:sz="0" w:space="0" w:color="auto"/>
              </w:divBdr>
            </w:div>
            <w:div w:id="1971747396">
              <w:marLeft w:val="0"/>
              <w:marRight w:val="0"/>
              <w:marTop w:val="0"/>
              <w:marBottom w:val="0"/>
              <w:divBdr>
                <w:top w:val="none" w:sz="0" w:space="0" w:color="auto"/>
                <w:left w:val="none" w:sz="0" w:space="0" w:color="auto"/>
                <w:bottom w:val="none" w:sz="0" w:space="0" w:color="auto"/>
                <w:right w:val="none" w:sz="0" w:space="0" w:color="auto"/>
              </w:divBdr>
            </w:div>
            <w:div w:id="740327085">
              <w:marLeft w:val="0"/>
              <w:marRight w:val="0"/>
              <w:marTop w:val="0"/>
              <w:marBottom w:val="0"/>
              <w:divBdr>
                <w:top w:val="none" w:sz="0" w:space="0" w:color="auto"/>
                <w:left w:val="none" w:sz="0" w:space="0" w:color="auto"/>
                <w:bottom w:val="none" w:sz="0" w:space="0" w:color="auto"/>
                <w:right w:val="none" w:sz="0" w:space="0" w:color="auto"/>
              </w:divBdr>
            </w:div>
            <w:div w:id="1896770356">
              <w:marLeft w:val="0"/>
              <w:marRight w:val="0"/>
              <w:marTop w:val="0"/>
              <w:marBottom w:val="0"/>
              <w:divBdr>
                <w:top w:val="none" w:sz="0" w:space="0" w:color="auto"/>
                <w:left w:val="none" w:sz="0" w:space="0" w:color="auto"/>
                <w:bottom w:val="none" w:sz="0" w:space="0" w:color="auto"/>
                <w:right w:val="none" w:sz="0" w:space="0" w:color="auto"/>
              </w:divBdr>
            </w:div>
            <w:div w:id="1406298208">
              <w:marLeft w:val="0"/>
              <w:marRight w:val="0"/>
              <w:marTop w:val="0"/>
              <w:marBottom w:val="0"/>
              <w:divBdr>
                <w:top w:val="none" w:sz="0" w:space="0" w:color="auto"/>
                <w:left w:val="none" w:sz="0" w:space="0" w:color="auto"/>
                <w:bottom w:val="none" w:sz="0" w:space="0" w:color="auto"/>
                <w:right w:val="none" w:sz="0" w:space="0" w:color="auto"/>
              </w:divBdr>
            </w:div>
            <w:div w:id="1318456539">
              <w:marLeft w:val="0"/>
              <w:marRight w:val="0"/>
              <w:marTop w:val="0"/>
              <w:marBottom w:val="0"/>
              <w:divBdr>
                <w:top w:val="none" w:sz="0" w:space="0" w:color="auto"/>
                <w:left w:val="none" w:sz="0" w:space="0" w:color="auto"/>
                <w:bottom w:val="none" w:sz="0" w:space="0" w:color="auto"/>
                <w:right w:val="none" w:sz="0" w:space="0" w:color="auto"/>
              </w:divBdr>
            </w:div>
            <w:div w:id="1029915502">
              <w:marLeft w:val="0"/>
              <w:marRight w:val="0"/>
              <w:marTop w:val="0"/>
              <w:marBottom w:val="0"/>
              <w:divBdr>
                <w:top w:val="none" w:sz="0" w:space="0" w:color="auto"/>
                <w:left w:val="none" w:sz="0" w:space="0" w:color="auto"/>
                <w:bottom w:val="none" w:sz="0" w:space="0" w:color="auto"/>
                <w:right w:val="none" w:sz="0" w:space="0" w:color="auto"/>
              </w:divBdr>
            </w:div>
            <w:div w:id="2108891172">
              <w:marLeft w:val="0"/>
              <w:marRight w:val="0"/>
              <w:marTop w:val="0"/>
              <w:marBottom w:val="0"/>
              <w:divBdr>
                <w:top w:val="none" w:sz="0" w:space="0" w:color="auto"/>
                <w:left w:val="none" w:sz="0" w:space="0" w:color="auto"/>
                <w:bottom w:val="none" w:sz="0" w:space="0" w:color="auto"/>
                <w:right w:val="none" w:sz="0" w:space="0" w:color="auto"/>
              </w:divBdr>
            </w:div>
            <w:div w:id="123040938">
              <w:marLeft w:val="0"/>
              <w:marRight w:val="0"/>
              <w:marTop w:val="0"/>
              <w:marBottom w:val="0"/>
              <w:divBdr>
                <w:top w:val="none" w:sz="0" w:space="0" w:color="auto"/>
                <w:left w:val="none" w:sz="0" w:space="0" w:color="auto"/>
                <w:bottom w:val="none" w:sz="0" w:space="0" w:color="auto"/>
                <w:right w:val="none" w:sz="0" w:space="0" w:color="auto"/>
              </w:divBdr>
            </w:div>
            <w:div w:id="1392731809">
              <w:marLeft w:val="0"/>
              <w:marRight w:val="0"/>
              <w:marTop w:val="0"/>
              <w:marBottom w:val="0"/>
              <w:divBdr>
                <w:top w:val="none" w:sz="0" w:space="0" w:color="auto"/>
                <w:left w:val="none" w:sz="0" w:space="0" w:color="auto"/>
                <w:bottom w:val="none" w:sz="0" w:space="0" w:color="auto"/>
                <w:right w:val="none" w:sz="0" w:space="0" w:color="auto"/>
              </w:divBdr>
            </w:div>
            <w:div w:id="1497644625">
              <w:marLeft w:val="0"/>
              <w:marRight w:val="0"/>
              <w:marTop w:val="0"/>
              <w:marBottom w:val="0"/>
              <w:divBdr>
                <w:top w:val="none" w:sz="0" w:space="0" w:color="auto"/>
                <w:left w:val="none" w:sz="0" w:space="0" w:color="auto"/>
                <w:bottom w:val="none" w:sz="0" w:space="0" w:color="auto"/>
                <w:right w:val="none" w:sz="0" w:space="0" w:color="auto"/>
              </w:divBdr>
            </w:div>
            <w:div w:id="859666509">
              <w:marLeft w:val="0"/>
              <w:marRight w:val="0"/>
              <w:marTop w:val="0"/>
              <w:marBottom w:val="0"/>
              <w:divBdr>
                <w:top w:val="none" w:sz="0" w:space="0" w:color="auto"/>
                <w:left w:val="none" w:sz="0" w:space="0" w:color="auto"/>
                <w:bottom w:val="none" w:sz="0" w:space="0" w:color="auto"/>
                <w:right w:val="none" w:sz="0" w:space="0" w:color="auto"/>
              </w:divBdr>
            </w:div>
            <w:div w:id="1056974773">
              <w:marLeft w:val="0"/>
              <w:marRight w:val="0"/>
              <w:marTop w:val="0"/>
              <w:marBottom w:val="0"/>
              <w:divBdr>
                <w:top w:val="none" w:sz="0" w:space="0" w:color="auto"/>
                <w:left w:val="none" w:sz="0" w:space="0" w:color="auto"/>
                <w:bottom w:val="none" w:sz="0" w:space="0" w:color="auto"/>
                <w:right w:val="none" w:sz="0" w:space="0" w:color="auto"/>
              </w:divBdr>
            </w:div>
            <w:div w:id="1714842141">
              <w:marLeft w:val="0"/>
              <w:marRight w:val="0"/>
              <w:marTop w:val="0"/>
              <w:marBottom w:val="0"/>
              <w:divBdr>
                <w:top w:val="none" w:sz="0" w:space="0" w:color="auto"/>
                <w:left w:val="none" w:sz="0" w:space="0" w:color="auto"/>
                <w:bottom w:val="none" w:sz="0" w:space="0" w:color="auto"/>
                <w:right w:val="none" w:sz="0" w:space="0" w:color="auto"/>
              </w:divBdr>
            </w:div>
            <w:div w:id="63185193">
              <w:marLeft w:val="0"/>
              <w:marRight w:val="0"/>
              <w:marTop w:val="0"/>
              <w:marBottom w:val="0"/>
              <w:divBdr>
                <w:top w:val="none" w:sz="0" w:space="0" w:color="auto"/>
                <w:left w:val="none" w:sz="0" w:space="0" w:color="auto"/>
                <w:bottom w:val="none" w:sz="0" w:space="0" w:color="auto"/>
                <w:right w:val="none" w:sz="0" w:space="0" w:color="auto"/>
              </w:divBdr>
            </w:div>
            <w:div w:id="642344992">
              <w:marLeft w:val="0"/>
              <w:marRight w:val="0"/>
              <w:marTop w:val="0"/>
              <w:marBottom w:val="0"/>
              <w:divBdr>
                <w:top w:val="none" w:sz="0" w:space="0" w:color="auto"/>
                <w:left w:val="none" w:sz="0" w:space="0" w:color="auto"/>
                <w:bottom w:val="none" w:sz="0" w:space="0" w:color="auto"/>
                <w:right w:val="none" w:sz="0" w:space="0" w:color="auto"/>
              </w:divBdr>
            </w:div>
            <w:div w:id="835731515">
              <w:marLeft w:val="0"/>
              <w:marRight w:val="0"/>
              <w:marTop w:val="0"/>
              <w:marBottom w:val="0"/>
              <w:divBdr>
                <w:top w:val="none" w:sz="0" w:space="0" w:color="auto"/>
                <w:left w:val="none" w:sz="0" w:space="0" w:color="auto"/>
                <w:bottom w:val="none" w:sz="0" w:space="0" w:color="auto"/>
                <w:right w:val="none" w:sz="0" w:space="0" w:color="auto"/>
              </w:divBdr>
            </w:div>
            <w:div w:id="850992209">
              <w:marLeft w:val="0"/>
              <w:marRight w:val="0"/>
              <w:marTop w:val="0"/>
              <w:marBottom w:val="0"/>
              <w:divBdr>
                <w:top w:val="none" w:sz="0" w:space="0" w:color="auto"/>
                <w:left w:val="none" w:sz="0" w:space="0" w:color="auto"/>
                <w:bottom w:val="none" w:sz="0" w:space="0" w:color="auto"/>
                <w:right w:val="none" w:sz="0" w:space="0" w:color="auto"/>
              </w:divBdr>
            </w:div>
            <w:div w:id="1850558310">
              <w:marLeft w:val="0"/>
              <w:marRight w:val="0"/>
              <w:marTop w:val="0"/>
              <w:marBottom w:val="0"/>
              <w:divBdr>
                <w:top w:val="none" w:sz="0" w:space="0" w:color="auto"/>
                <w:left w:val="none" w:sz="0" w:space="0" w:color="auto"/>
                <w:bottom w:val="none" w:sz="0" w:space="0" w:color="auto"/>
                <w:right w:val="none" w:sz="0" w:space="0" w:color="auto"/>
              </w:divBdr>
            </w:div>
            <w:div w:id="624237092">
              <w:marLeft w:val="0"/>
              <w:marRight w:val="0"/>
              <w:marTop w:val="0"/>
              <w:marBottom w:val="0"/>
              <w:divBdr>
                <w:top w:val="none" w:sz="0" w:space="0" w:color="auto"/>
                <w:left w:val="none" w:sz="0" w:space="0" w:color="auto"/>
                <w:bottom w:val="none" w:sz="0" w:space="0" w:color="auto"/>
                <w:right w:val="none" w:sz="0" w:space="0" w:color="auto"/>
              </w:divBdr>
            </w:div>
            <w:div w:id="1584993747">
              <w:marLeft w:val="0"/>
              <w:marRight w:val="0"/>
              <w:marTop w:val="0"/>
              <w:marBottom w:val="0"/>
              <w:divBdr>
                <w:top w:val="none" w:sz="0" w:space="0" w:color="auto"/>
                <w:left w:val="none" w:sz="0" w:space="0" w:color="auto"/>
                <w:bottom w:val="none" w:sz="0" w:space="0" w:color="auto"/>
                <w:right w:val="none" w:sz="0" w:space="0" w:color="auto"/>
              </w:divBdr>
            </w:div>
            <w:div w:id="1383365722">
              <w:marLeft w:val="0"/>
              <w:marRight w:val="0"/>
              <w:marTop w:val="0"/>
              <w:marBottom w:val="0"/>
              <w:divBdr>
                <w:top w:val="none" w:sz="0" w:space="0" w:color="auto"/>
                <w:left w:val="none" w:sz="0" w:space="0" w:color="auto"/>
                <w:bottom w:val="none" w:sz="0" w:space="0" w:color="auto"/>
                <w:right w:val="none" w:sz="0" w:space="0" w:color="auto"/>
              </w:divBdr>
            </w:div>
            <w:div w:id="936407584">
              <w:marLeft w:val="0"/>
              <w:marRight w:val="0"/>
              <w:marTop w:val="0"/>
              <w:marBottom w:val="0"/>
              <w:divBdr>
                <w:top w:val="none" w:sz="0" w:space="0" w:color="auto"/>
                <w:left w:val="none" w:sz="0" w:space="0" w:color="auto"/>
                <w:bottom w:val="none" w:sz="0" w:space="0" w:color="auto"/>
                <w:right w:val="none" w:sz="0" w:space="0" w:color="auto"/>
              </w:divBdr>
            </w:div>
            <w:div w:id="1831365128">
              <w:marLeft w:val="0"/>
              <w:marRight w:val="0"/>
              <w:marTop w:val="0"/>
              <w:marBottom w:val="0"/>
              <w:divBdr>
                <w:top w:val="none" w:sz="0" w:space="0" w:color="auto"/>
                <w:left w:val="none" w:sz="0" w:space="0" w:color="auto"/>
                <w:bottom w:val="none" w:sz="0" w:space="0" w:color="auto"/>
                <w:right w:val="none" w:sz="0" w:space="0" w:color="auto"/>
              </w:divBdr>
            </w:div>
            <w:div w:id="1831293213">
              <w:marLeft w:val="0"/>
              <w:marRight w:val="0"/>
              <w:marTop w:val="0"/>
              <w:marBottom w:val="0"/>
              <w:divBdr>
                <w:top w:val="none" w:sz="0" w:space="0" w:color="auto"/>
                <w:left w:val="none" w:sz="0" w:space="0" w:color="auto"/>
                <w:bottom w:val="none" w:sz="0" w:space="0" w:color="auto"/>
                <w:right w:val="none" w:sz="0" w:space="0" w:color="auto"/>
              </w:divBdr>
            </w:div>
            <w:div w:id="1571621389">
              <w:marLeft w:val="0"/>
              <w:marRight w:val="0"/>
              <w:marTop w:val="0"/>
              <w:marBottom w:val="0"/>
              <w:divBdr>
                <w:top w:val="none" w:sz="0" w:space="0" w:color="auto"/>
                <w:left w:val="none" w:sz="0" w:space="0" w:color="auto"/>
                <w:bottom w:val="none" w:sz="0" w:space="0" w:color="auto"/>
                <w:right w:val="none" w:sz="0" w:space="0" w:color="auto"/>
              </w:divBdr>
            </w:div>
            <w:div w:id="742331831">
              <w:marLeft w:val="0"/>
              <w:marRight w:val="0"/>
              <w:marTop w:val="0"/>
              <w:marBottom w:val="0"/>
              <w:divBdr>
                <w:top w:val="none" w:sz="0" w:space="0" w:color="auto"/>
                <w:left w:val="none" w:sz="0" w:space="0" w:color="auto"/>
                <w:bottom w:val="none" w:sz="0" w:space="0" w:color="auto"/>
                <w:right w:val="none" w:sz="0" w:space="0" w:color="auto"/>
              </w:divBdr>
            </w:div>
            <w:div w:id="240334722">
              <w:marLeft w:val="0"/>
              <w:marRight w:val="0"/>
              <w:marTop w:val="0"/>
              <w:marBottom w:val="0"/>
              <w:divBdr>
                <w:top w:val="none" w:sz="0" w:space="0" w:color="auto"/>
                <w:left w:val="none" w:sz="0" w:space="0" w:color="auto"/>
                <w:bottom w:val="none" w:sz="0" w:space="0" w:color="auto"/>
                <w:right w:val="none" w:sz="0" w:space="0" w:color="auto"/>
              </w:divBdr>
            </w:div>
            <w:div w:id="168835840">
              <w:marLeft w:val="0"/>
              <w:marRight w:val="0"/>
              <w:marTop w:val="0"/>
              <w:marBottom w:val="0"/>
              <w:divBdr>
                <w:top w:val="none" w:sz="0" w:space="0" w:color="auto"/>
                <w:left w:val="none" w:sz="0" w:space="0" w:color="auto"/>
                <w:bottom w:val="none" w:sz="0" w:space="0" w:color="auto"/>
                <w:right w:val="none" w:sz="0" w:space="0" w:color="auto"/>
              </w:divBdr>
            </w:div>
            <w:div w:id="2116779204">
              <w:marLeft w:val="0"/>
              <w:marRight w:val="0"/>
              <w:marTop w:val="0"/>
              <w:marBottom w:val="0"/>
              <w:divBdr>
                <w:top w:val="none" w:sz="0" w:space="0" w:color="auto"/>
                <w:left w:val="none" w:sz="0" w:space="0" w:color="auto"/>
                <w:bottom w:val="none" w:sz="0" w:space="0" w:color="auto"/>
                <w:right w:val="none" w:sz="0" w:space="0" w:color="auto"/>
              </w:divBdr>
            </w:div>
            <w:div w:id="231547525">
              <w:marLeft w:val="0"/>
              <w:marRight w:val="0"/>
              <w:marTop w:val="0"/>
              <w:marBottom w:val="0"/>
              <w:divBdr>
                <w:top w:val="none" w:sz="0" w:space="0" w:color="auto"/>
                <w:left w:val="none" w:sz="0" w:space="0" w:color="auto"/>
                <w:bottom w:val="none" w:sz="0" w:space="0" w:color="auto"/>
                <w:right w:val="none" w:sz="0" w:space="0" w:color="auto"/>
              </w:divBdr>
            </w:div>
            <w:div w:id="1345671635">
              <w:marLeft w:val="0"/>
              <w:marRight w:val="0"/>
              <w:marTop w:val="0"/>
              <w:marBottom w:val="0"/>
              <w:divBdr>
                <w:top w:val="none" w:sz="0" w:space="0" w:color="auto"/>
                <w:left w:val="none" w:sz="0" w:space="0" w:color="auto"/>
                <w:bottom w:val="none" w:sz="0" w:space="0" w:color="auto"/>
                <w:right w:val="none" w:sz="0" w:space="0" w:color="auto"/>
              </w:divBdr>
            </w:div>
            <w:div w:id="544412887">
              <w:marLeft w:val="0"/>
              <w:marRight w:val="0"/>
              <w:marTop w:val="0"/>
              <w:marBottom w:val="0"/>
              <w:divBdr>
                <w:top w:val="none" w:sz="0" w:space="0" w:color="auto"/>
                <w:left w:val="none" w:sz="0" w:space="0" w:color="auto"/>
                <w:bottom w:val="none" w:sz="0" w:space="0" w:color="auto"/>
                <w:right w:val="none" w:sz="0" w:space="0" w:color="auto"/>
              </w:divBdr>
            </w:div>
            <w:div w:id="360279058">
              <w:marLeft w:val="0"/>
              <w:marRight w:val="0"/>
              <w:marTop w:val="0"/>
              <w:marBottom w:val="0"/>
              <w:divBdr>
                <w:top w:val="none" w:sz="0" w:space="0" w:color="auto"/>
                <w:left w:val="none" w:sz="0" w:space="0" w:color="auto"/>
                <w:bottom w:val="none" w:sz="0" w:space="0" w:color="auto"/>
                <w:right w:val="none" w:sz="0" w:space="0" w:color="auto"/>
              </w:divBdr>
            </w:div>
            <w:div w:id="166791098">
              <w:marLeft w:val="0"/>
              <w:marRight w:val="0"/>
              <w:marTop w:val="0"/>
              <w:marBottom w:val="0"/>
              <w:divBdr>
                <w:top w:val="none" w:sz="0" w:space="0" w:color="auto"/>
                <w:left w:val="none" w:sz="0" w:space="0" w:color="auto"/>
                <w:bottom w:val="none" w:sz="0" w:space="0" w:color="auto"/>
                <w:right w:val="none" w:sz="0" w:space="0" w:color="auto"/>
              </w:divBdr>
            </w:div>
            <w:div w:id="2044014522">
              <w:marLeft w:val="0"/>
              <w:marRight w:val="0"/>
              <w:marTop w:val="0"/>
              <w:marBottom w:val="0"/>
              <w:divBdr>
                <w:top w:val="none" w:sz="0" w:space="0" w:color="auto"/>
                <w:left w:val="none" w:sz="0" w:space="0" w:color="auto"/>
                <w:bottom w:val="none" w:sz="0" w:space="0" w:color="auto"/>
                <w:right w:val="none" w:sz="0" w:space="0" w:color="auto"/>
              </w:divBdr>
            </w:div>
            <w:div w:id="18915119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1090155617">
              <w:marLeft w:val="0"/>
              <w:marRight w:val="0"/>
              <w:marTop w:val="0"/>
              <w:marBottom w:val="0"/>
              <w:divBdr>
                <w:top w:val="none" w:sz="0" w:space="0" w:color="auto"/>
                <w:left w:val="none" w:sz="0" w:space="0" w:color="auto"/>
                <w:bottom w:val="none" w:sz="0" w:space="0" w:color="auto"/>
                <w:right w:val="none" w:sz="0" w:space="0" w:color="auto"/>
              </w:divBdr>
            </w:div>
            <w:div w:id="1178278532">
              <w:marLeft w:val="0"/>
              <w:marRight w:val="0"/>
              <w:marTop w:val="0"/>
              <w:marBottom w:val="0"/>
              <w:divBdr>
                <w:top w:val="none" w:sz="0" w:space="0" w:color="auto"/>
                <w:left w:val="none" w:sz="0" w:space="0" w:color="auto"/>
                <w:bottom w:val="none" w:sz="0" w:space="0" w:color="auto"/>
                <w:right w:val="none" w:sz="0" w:space="0" w:color="auto"/>
              </w:divBdr>
            </w:div>
            <w:div w:id="1089233952">
              <w:marLeft w:val="0"/>
              <w:marRight w:val="0"/>
              <w:marTop w:val="0"/>
              <w:marBottom w:val="0"/>
              <w:divBdr>
                <w:top w:val="none" w:sz="0" w:space="0" w:color="auto"/>
                <w:left w:val="none" w:sz="0" w:space="0" w:color="auto"/>
                <w:bottom w:val="none" w:sz="0" w:space="0" w:color="auto"/>
                <w:right w:val="none" w:sz="0" w:space="0" w:color="auto"/>
              </w:divBdr>
            </w:div>
            <w:div w:id="1389692038">
              <w:marLeft w:val="0"/>
              <w:marRight w:val="0"/>
              <w:marTop w:val="0"/>
              <w:marBottom w:val="0"/>
              <w:divBdr>
                <w:top w:val="none" w:sz="0" w:space="0" w:color="auto"/>
                <w:left w:val="none" w:sz="0" w:space="0" w:color="auto"/>
                <w:bottom w:val="none" w:sz="0" w:space="0" w:color="auto"/>
                <w:right w:val="none" w:sz="0" w:space="0" w:color="auto"/>
              </w:divBdr>
            </w:div>
            <w:div w:id="13270926">
              <w:marLeft w:val="0"/>
              <w:marRight w:val="0"/>
              <w:marTop w:val="0"/>
              <w:marBottom w:val="0"/>
              <w:divBdr>
                <w:top w:val="none" w:sz="0" w:space="0" w:color="auto"/>
                <w:left w:val="none" w:sz="0" w:space="0" w:color="auto"/>
                <w:bottom w:val="none" w:sz="0" w:space="0" w:color="auto"/>
                <w:right w:val="none" w:sz="0" w:space="0" w:color="auto"/>
              </w:divBdr>
            </w:div>
            <w:div w:id="329984737">
              <w:marLeft w:val="0"/>
              <w:marRight w:val="0"/>
              <w:marTop w:val="0"/>
              <w:marBottom w:val="0"/>
              <w:divBdr>
                <w:top w:val="none" w:sz="0" w:space="0" w:color="auto"/>
                <w:left w:val="none" w:sz="0" w:space="0" w:color="auto"/>
                <w:bottom w:val="none" w:sz="0" w:space="0" w:color="auto"/>
                <w:right w:val="none" w:sz="0" w:space="0" w:color="auto"/>
              </w:divBdr>
            </w:div>
            <w:div w:id="2088259889">
              <w:marLeft w:val="0"/>
              <w:marRight w:val="0"/>
              <w:marTop w:val="0"/>
              <w:marBottom w:val="0"/>
              <w:divBdr>
                <w:top w:val="none" w:sz="0" w:space="0" w:color="auto"/>
                <w:left w:val="none" w:sz="0" w:space="0" w:color="auto"/>
                <w:bottom w:val="none" w:sz="0" w:space="0" w:color="auto"/>
                <w:right w:val="none" w:sz="0" w:space="0" w:color="auto"/>
              </w:divBdr>
            </w:div>
            <w:div w:id="1569804005">
              <w:marLeft w:val="0"/>
              <w:marRight w:val="0"/>
              <w:marTop w:val="0"/>
              <w:marBottom w:val="0"/>
              <w:divBdr>
                <w:top w:val="none" w:sz="0" w:space="0" w:color="auto"/>
                <w:left w:val="none" w:sz="0" w:space="0" w:color="auto"/>
                <w:bottom w:val="none" w:sz="0" w:space="0" w:color="auto"/>
                <w:right w:val="none" w:sz="0" w:space="0" w:color="auto"/>
              </w:divBdr>
            </w:div>
            <w:div w:id="1209798927">
              <w:marLeft w:val="0"/>
              <w:marRight w:val="0"/>
              <w:marTop w:val="0"/>
              <w:marBottom w:val="0"/>
              <w:divBdr>
                <w:top w:val="none" w:sz="0" w:space="0" w:color="auto"/>
                <w:left w:val="none" w:sz="0" w:space="0" w:color="auto"/>
                <w:bottom w:val="none" w:sz="0" w:space="0" w:color="auto"/>
                <w:right w:val="none" w:sz="0" w:space="0" w:color="auto"/>
              </w:divBdr>
            </w:div>
            <w:div w:id="2058041403">
              <w:marLeft w:val="0"/>
              <w:marRight w:val="0"/>
              <w:marTop w:val="0"/>
              <w:marBottom w:val="0"/>
              <w:divBdr>
                <w:top w:val="none" w:sz="0" w:space="0" w:color="auto"/>
                <w:left w:val="none" w:sz="0" w:space="0" w:color="auto"/>
                <w:bottom w:val="none" w:sz="0" w:space="0" w:color="auto"/>
                <w:right w:val="none" w:sz="0" w:space="0" w:color="auto"/>
              </w:divBdr>
            </w:div>
            <w:div w:id="1294825380">
              <w:marLeft w:val="0"/>
              <w:marRight w:val="0"/>
              <w:marTop w:val="0"/>
              <w:marBottom w:val="0"/>
              <w:divBdr>
                <w:top w:val="none" w:sz="0" w:space="0" w:color="auto"/>
                <w:left w:val="none" w:sz="0" w:space="0" w:color="auto"/>
                <w:bottom w:val="none" w:sz="0" w:space="0" w:color="auto"/>
                <w:right w:val="none" w:sz="0" w:space="0" w:color="auto"/>
              </w:divBdr>
            </w:div>
            <w:div w:id="92209514">
              <w:marLeft w:val="0"/>
              <w:marRight w:val="0"/>
              <w:marTop w:val="0"/>
              <w:marBottom w:val="0"/>
              <w:divBdr>
                <w:top w:val="none" w:sz="0" w:space="0" w:color="auto"/>
                <w:left w:val="none" w:sz="0" w:space="0" w:color="auto"/>
                <w:bottom w:val="none" w:sz="0" w:space="0" w:color="auto"/>
                <w:right w:val="none" w:sz="0" w:space="0" w:color="auto"/>
              </w:divBdr>
            </w:div>
            <w:div w:id="1208764418">
              <w:marLeft w:val="0"/>
              <w:marRight w:val="0"/>
              <w:marTop w:val="0"/>
              <w:marBottom w:val="0"/>
              <w:divBdr>
                <w:top w:val="none" w:sz="0" w:space="0" w:color="auto"/>
                <w:left w:val="none" w:sz="0" w:space="0" w:color="auto"/>
                <w:bottom w:val="none" w:sz="0" w:space="0" w:color="auto"/>
                <w:right w:val="none" w:sz="0" w:space="0" w:color="auto"/>
              </w:divBdr>
            </w:div>
            <w:div w:id="543490744">
              <w:marLeft w:val="0"/>
              <w:marRight w:val="0"/>
              <w:marTop w:val="0"/>
              <w:marBottom w:val="0"/>
              <w:divBdr>
                <w:top w:val="none" w:sz="0" w:space="0" w:color="auto"/>
                <w:left w:val="none" w:sz="0" w:space="0" w:color="auto"/>
                <w:bottom w:val="none" w:sz="0" w:space="0" w:color="auto"/>
                <w:right w:val="none" w:sz="0" w:space="0" w:color="auto"/>
              </w:divBdr>
            </w:div>
            <w:div w:id="1141461434">
              <w:marLeft w:val="0"/>
              <w:marRight w:val="0"/>
              <w:marTop w:val="0"/>
              <w:marBottom w:val="0"/>
              <w:divBdr>
                <w:top w:val="none" w:sz="0" w:space="0" w:color="auto"/>
                <w:left w:val="none" w:sz="0" w:space="0" w:color="auto"/>
                <w:bottom w:val="none" w:sz="0" w:space="0" w:color="auto"/>
                <w:right w:val="none" w:sz="0" w:space="0" w:color="auto"/>
              </w:divBdr>
            </w:div>
            <w:div w:id="864609">
              <w:marLeft w:val="0"/>
              <w:marRight w:val="0"/>
              <w:marTop w:val="0"/>
              <w:marBottom w:val="0"/>
              <w:divBdr>
                <w:top w:val="none" w:sz="0" w:space="0" w:color="auto"/>
                <w:left w:val="none" w:sz="0" w:space="0" w:color="auto"/>
                <w:bottom w:val="none" w:sz="0" w:space="0" w:color="auto"/>
                <w:right w:val="none" w:sz="0" w:space="0" w:color="auto"/>
              </w:divBdr>
            </w:div>
            <w:div w:id="2068722324">
              <w:marLeft w:val="0"/>
              <w:marRight w:val="0"/>
              <w:marTop w:val="0"/>
              <w:marBottom w:val="0"/>
              <w:divBdr>
                <w:top w:val="none" w:sz="0" w:space="0" w:color="auto"/>
                <w:left w:val="none" w:sz="0" w:space="0" w:color="auto"/>
                <w:bottom w:val="none" w:sz="0" w:space="0" w:color="auto"/>
                <w:right w:val="none" w:sz="0" w:space="0" w:color="auto"/>
              </w:divBdr>
            </w:div>
            <w:div w:id="1965504987">
              <w:marLeft w:val="0"/>
              <w:marRight w:val="0"/>
              <w:marTop w:val="0"/>
              <w:marBottom w:val="0"/>
              <w:divBdr>
                <w:top w:val="none" w:sz="0" w:space="0" w:color="auto"/>
                <w:left w:val="none" w:sz="0" w:space="0" w:color="auto"/>
                <w:bottom w:val="none" w:sz="0" w:space="0" w:color="auto"/>
                <w:right w:val="none" w:sz="0" w:space="0" w:color="auto"/>
              </w:divBdr>
            </w:div>
            <w:div w:id="296572644">
              <w:marLeft w:val="0"/>
              <w:marRight w:val="0"/>
              <w:marTop w:val="0"/>
              <w:marBottom w:val="0"/>
              <w:divBdr>
                <w:top w:val="none" w:sz="0" w:space="0" w:color="auto"/>
                <w:left w:val="none" w:sz="0" w:space="0" w:color="auto"/>
                <w:bottom w:val="none" w:sz="0" w:space="0" w:color="auto"/>
                <w:right w:val="none" w:sz="0" w:space="0" w:color="auto"/>
              </w:divBdr>
            </w:div>
            <w:div w:id="334309594">
              <w:marLeft w:val="0"/>
              <w:marRight w:val="0"/>
              <w:marTop w:val="0"/>
              <w:marBottom w:val="0"/>
              <w:divBdr>
                <w:top w:val="none" w:sz="0" w:space="0" w:color="auto"/>
                <w:left w:val="none" w:sz="0" w:space="0" w:color="auto"/>
                <w:bottom w:val="none" w:sz="0" w:space="0" w:color="auto"/>
                <w:right w:val="none" w:sz="0" w:space="0" w:color="auto"/>
              </w:divBdr>
            </w:div>
            <w:div w:id="934828336">
              <w:marLeft w:val="0"/>
              <w:marRight w:val="0"/>
              <w:marTop w:val="0"/>
              <w:marBottom w:val="0"/>
              <w:divBdr>
                <w:top w:val="none" w:sz="0" w:space="0" w:color="auto"/>
                <w:left w:val="none" w:sz="0" w:space="0" w:color="auto"/>
                <w:bottom w:val="none" w:sz="0" w:space="0" w:color="auto"/>
                <w:right w:val="none" w:sz="0" w:space="0" w:color="auto"/>
              </w:divBdr>
            </w:div>
            <w:div w:id="404227551">
              <w:marLeft w:val="0"/>
              <w:marRight w:val="0"/>
              <w:marTop w:val="0"/>
              <w:marBottom w:val="0"/>
              <w:divBdr>
                <w:top w:val="none" w:sz="0" w:space="0" w:color="auto"/>
                <w:left w:val="none" w:sz="0" w:space="0" w:color="auto"/>
                <w:bottom w:val="none" w:sz="0" w:space="0" w:color="auto"/>
                <w:right w:val="none" w:sz="0" w:space="0" w:color="auto"/>
              </w:divBdr>
            </w:div>
            <w:div w:id="1272276905">
              <w:marLeft w:val="0"/>
              <w:marRight w:val="0"/>
              <w:marTop w:val="0"/>
              <w:marBottom w:val="0"/>
              <w:divBdr>
                <w:top w:val="none" w:sz="0" w:space="0" w:color="auto"/>
                <w:left w:val="none" w:sz="0" w:space="0" w:color="auto"/>
                <w:bottom w:val="none" w:sz="0" w:space="0" w:color="auto"/>
                <w:right w:val="none" w:sz="0" w:space="0" w:color="auto"/>
              </w:divBdr>
            </w:div>
            <w:div w:id="1699692982">
              <w:marLeft w:val="0"/>
              <w:marRight w:val="0"/>
              <w:marTop w:val="0"/>
              <w:marBottom w:val="0"/>
              <w:divBdr>
                <w:top w:val="none" w:sz="0" w:space="0" w:color="auto"/>
                <w:left w:val="none" w:sz="0" w:space="0" w:color="auto"/>
                <w:bottom w:val="none" w:sz="0" w:space="0" w:color="auto"/>
                <w:right w:val="none" w:sz="0" w:space="0" w:color="auto"/>
              </w:divBdr>
            </w:div>
            <w:div w:id="47846629">
              <w:marLeft w:val="0"/>
              <w:marRight w:val="0"/>
              <w:marTop w:val="0"/>
              <w:marBottom w:val="0"/>
              <w:divBdr>
                <w:top w:val="none" w:sz="0" w:space="0" w:color="auto"/>
                <w:left w:val="none" w:sz="0" w:space="0" w:color="auto"/>
                <w:bottom w:val="none" w:sz="0" w:space="0" w:color="auto"/>
                <w:right w:val="none" w:sz="0" w:space="0" w:color="auto"/>
              </w:divBdr>
            </w:div>
            <w:div w:id="626276930">
              <w:marLeft w:val="0"/>
              <w:marRight w:val="0"/>
              <w:marTop w:val="0"/>
              <w:marBottom w:val="0"/>
              <w:divBdr>
                <w:top w:val="none" w:sz="0" w:space="0" w:color="auto"/>
                <w:left w:val="none" w:sz="0" w:space="0" w:color="auto"/>
                <w:bottom w:val="none" w:sz="0" w:space="0" w:color="auto"/>
                <w:right w:val="none" w:sz="0" w:space="0" w:color="auto"/>
              </w:divBdr>
            </w:div>
            <w:div w:id="490172797">
              <w:marLeft w:val="0"/>
              <w:marRight w:val="0"/>
              <w:marTop w:val="0"/>
              <w:marBottom w:val="0"/>
              <w:divBdr>
                <w:top w:val="none" w:sz="0" w:space="0" w:color="auto"/>
                <w:left w:val="none" w:sz="0" w:space="0" w:color="auto"/>
                <w:bottom w:val="none" w:sz="0" w:space="0" w:color="auto"/>
                <w:right w:val="none" w:sz="0" w:space="0" w:color="auto"/>
              </w:divBdr>
            </w:div>
            <w:div w:id="1628122212">
              <w:marLeft w:val="0"/>
              <w:marRight w:val="0"/>
              <w:marTop w:val="0"/>
              <w:marBottom w:val="0"/>
              <w:divBdr>
                <w:top w:val="none" w:sz="0" w:space="0" w:color="auto"/>
                <w:left w:val="none" w:sz="0" w:space="0" w:color="auto"/>
                <w:bottom w:val="none" w:sz="0" w:space="0" w:color="auto"/>
                <w:right w:val="none" w:sz="0" w:space="0" w:color="auto"/>
              </w:divBdr>
            </w:div>
            <w:div w:id="192502058">
              <w:marLeft w:val="0"/>
              <w:marRight w:val="0"/>
              <w:marTop w:val="0"/>
              <w:marBottom w:val="0"/>
              <w:divBdr>
                <w:top w:val="none" w:sz="0" w:space="0" w:color="auto"/>
                <w:left w:val="none" w:sz="0" w:space="0" w:color="auto"/>
                <w:bottom w:val="none" w:sz="0" w:space="0" w:color="auto"/>
                <w:right w:val="none" w:sz="0" w:space="0" w:color="auto"/>
              </w:divBdr>
            </w:div>
            <w:div w:id="1214194651">
              <w:marLeft w:val="0"/>
              <w:marRight w:val="0"/>
              <w:marTop w:val="0"/>
              <w:marBottom w:val="0"/>
              <w:divBdr>
                <w:top w:val="none" w:sz="0" w:space="0" w:color="auto"/>
                <w:left w:val="none" w:sz="0" w:space="0" w:color="auto"/>
                <w:bottom w:val="none" w:sz="0" w:space="0" w:color="auto"/>
                <w:right w:val="none" w:sz="0" w:space="0" w:color="auto"/>
              </w:divBdr>
            </w:div>
            <w:div w:id="357197681">
              <w:marLeft w:val="0"/>
              <w:marRight w:val="0"/>
              <w:marTop w:val="0"/>
              <w:marBottom w:val="0"/>
              <w:divBdr>
                <w:top w:val="none" w:sz="0" w:space="0" w:color="auto"/>
                <w:left w:val="none" w:sz="0" w:space="0" w:color="auto"/>
                <w:bottom w:val="none" w:sz="0" w:space="0" w:color="auto"/>
                <w:right w:val="none" w:sz="0" w:space="0" w:color="auto"/>
              </w:divBdr>
            </w:div>
            <w:div w:id="19211246">
              <w:marLeft w:val="0"/>
              <w:marRight w:val="0"/>
              <w:marTop w:val="0"/>
              <w:marBottom w:val="0"/>
              <w:divBdr>
                <w:top w:val="none" w:sz="0" w:space="0" w:color="auto"/>
                <w:left w:val="none" w:sz="0" w:space="0" w:color="auto"/>
                <w:bottom w:val="none" w:sz="0" w:space="0" w:color="auto"/>
                <w:right w:val="none" w:sz="0" w:space="0" w:color="auto"/>
              </w:divBdr>
            </w:div>
            <w:div w:id="1950504352">
              <w:marLeft w:val="0"/>
              <w:marRight w:val="0"/>
              <w:marTop w:val="0"/>
              <w:marBottom w:val="0"/>
              <w:divBdr>
                <w:top w:val="none" w:sz="0" w:space="0" w:color="auto"/>
                <w:left w:val="none" w:sz="0" w:space="0" w:color="auto"/>
                <w:bottom w:val="none" w:sz="0" w:space="0" w:color="auto"/>
                <w:right w:val="none" w:sz="0" w:space="0" w:color="auto"/>
              </w:divBdr>
            </w:div>
            <w:div w:id="2004778198">
              <w:marLeft w:val="0"/>
              <w:marRight w:val="0"/>
              <w:marTop w:val="0"/>
              <w:marBottom w:val="0"/>
              <w:divBdr>
                <w:top w:val="none" w:sz="0" w:space="0" w:color="auto"/>
                <w:left w:val="none" w:sz="0" w:space="0" w:color="auto"/>
                <w:bottom w:val="none" w:sz="0" w:space="0" w:color="auto"/>
                <w:right w:val="none" w:sz="0" w:space="0" w:color="auto"/>
              </w:divBdr>
            </w:div>
            <w:div w:id="1337340610">
              <w:marLeft w:val="0"/>
              <w:marRight w:val="0"/>
              <w:marTop w:val="0"/>
              <w:marBottom w:val="0"/>
              <w:divBdr>
                <w:top w:val="none" w:sz="0" w:space="0" w:color="auto"/>
                <w:left w:val="none" w:sz="0" w:space="0" w:color="auto"/>
                <w:bottom w:val="none" w:sz="0" w:space="0" w:color="auto"/>
                <w:right w:val="none" w:sz="0" w:space="0" w:color="auto"/>
              </w:divBdr>
            </w:div>
            <w:div w:id="1675909908">
              <w:marLeft w:val="0"/>
              <w:marRight w:val="0"/>
              <w:marTop w:val="0"/>
              <w:marBottom w:val="0"/>
              <w:divBdr>
                <w:top w:val="none" w:sz="0" w:space="0" w:color="auto"/>
                <w:left w:val="none" w:sz="0" w:space="0" w:color="auto"/>
                <w:bottom w:val="none" w:sz="0" w:space="0" w:color="auto"/>
                <w:right w:val="none" w:sz="0" w:space="0" w:color="auto"/>
              </w:divBdr>
            </w:div>
            <w:div w:id="760100887">
              <w:marLeft w:val="0"/>
              <w:marRight w:val="0"/>
              <w:marTop w:val="0"/>
              <w:marBottom w:val="0"/>
              <w:divBdr>
                <w:top w:val="none" w:sz="0" w:space="0" w:color="auto"/>
                <w:left w:val="none" w:sz="0" w:space="0" w:color="auto"/>
                <w:bottom w:val="none" w:sz="0" w:space="0" w:color="auto"/>
                <w:right w:val="none" w:sz="0" w:space="0" w:color="auto"/>
              </w:divBdr>
            </w:div>
            <w:div w:id="1611280816">
              <w:marLeft w:val="0"/>
              <w:marRight w:val="0"/>
              <w:marTop w:val="0"/>
              <w:marBottom w:val="0"/>
              <w:divBdr>
                <w:top w:val="none" w:sz="0" w:space="0" w:color="auto"/>
                <w:left w:val="none" w:sz="0" w:space="0" w:color="auto"/>
                <w:bottom w:val="none" w:sz="0" w:space="0" w:color="auto"/>
                <w:right w:val="none" w:sz="0" w:space="0" w:color="auto"/>
              </w:divBdr>
            </w:div>
            <w:div w:id="1066680075">
              <w:marLeft w:val="0"/>
              <w:marRight w:val="0"/>
              <w:marTop w:val="0"/>
              <w:marBottom w:val="0"/>
              <w:divBdr>
                <w:top w:val="none" w:sz="0" w:space="0" w:color="auto"/>
                <w:left w:val="none" w:sz="0" w:space="0" w:color="auto"/>
                <w:bottom w:val="none" w:sz="0" w:space="0" w:color="auto"/>
                <w:right w:val="none" w:sz="0" w:space="0" w:color="auto"/>
              </w:divBdr>
            </w:div>
            <w:div w:id="405765304">
              <w:marLeft w:val="0"/>
              <w:marRight w:val="0"/>
              <w:marTop w:val="0"/>
              <w:marBottom w:val="0"/>
              <w:divBdr>
                <w:top w:val="none" w:sz="0" w:space="0" w:color="auto"/>
                <w:left w:val="none" w:sz="0" w:space="0" w:color="auto"/>
                <w:bottom w:val="none" w:sz="0" w:space="0" w:color="auto"/>
                <w:right w:val="none" w:sz="0" w:space="0" w:color="auto"/>
              </w:divBdr>
            </w:div>
            <w:div w:id="1427652773">
              <w:marLeft w:val="0"/>
              <w:marRight w:val="0"/>
              <w:marTop w:val="0"/>
              <w:marBottom w:val="0"/>
              <w:divBdr>
                <w:top w:val="none" w:sz="0" w:space="0" w:color="auto"/>
                <w:left w:val="none" w:sz="0" w:space="0" w:color="auto"/>
                <w:bottom w:val="none" w:sz="0" w:space="0" w:color="auto"/>
                <w:right w:val="none" w:sz="0" w:space="0" w:color="auto"/>
              </w:divBdr>
            </w:div>
            <w:div w:id="293296366">
              <w:marLeft w:val="0"/>
              <w:marRight w:val="0"/>
              <w:marTop w:val="0"/>
              <w:marBottom w:val="0"/>
              <w:divBdr>
                <w:top w:val="none" w:sz="0" w:space="0" w:color="auto"/>
                <w:left w:val="none" w:sz="0" w:space="0" w:color="auto"/>
                <w:bottom w:val="none" w:sz="0" w:space="0" w:color="auto"/>
                <w:right w:val="none" w:sz="0" w:space="0" w:color="auto"/>
              </w:divBdr>
            </w:div>
            <w:div w:id="947810473">
              <w:marLeft w:val="0"/>
              <w:marRight w:val="0"/>
              <w:marTop w:val="0"/>
              <w:marBottom w:val="0"/>
              <w:divBdr>
                <w:top w:val="none" w:sz="0" w:space="0" w:color="auto"/>
                <w:left w:val="none" w:sz="0" w:space="0" w:color="auto"/>
                <w:bottom w:val="none" w:sz="0" w:space="0" w:color="auto"/>
                <w:right w:val="none" w:sz="0" w:space="0" w:color="auto"/>
              </w:divBdr>
            </w:div>
            <w:div w:id="600531316">
              <w:marLeft w:val="0"/>
              <w:marRight w:val="0"/>
              <w:marTop w:val="0"/>
              <w:marBottom w:val="0"/>
              <w:divBdr>
                <w:top w:val="none" w:sz="0" w:space="0" w:color="auto"/>
                <w:left w:val="none" w:sz="0" w:space="0" w:color="auto"/>
                <w:bottom w:val="none" w:sz="0" w:space="0" w:color="auto"/>
                <w:right w:val="none" w:sz="0" w:space="0" w:color="auto"/>
              </w:divBdr>
            </w:div>
            <w:div w:id="1456751128">
              <w:marLeft w:val="0"/>
              <w:marRight w:val="0"/>
              <w:marTop w:val="0"/>
              <w:marBottom w:val="0"/>
              <w:divBdr>
                <w:top w:val="none" w:sz="0" w:space="0" w:color="auto"/>
                <w:left w:val="none" w:sz="0" w:space="0" w:color="auto"/>
                <w:bottom w:val="none" w:sz="0" w:space="0" w:color="auto"/>
                <w:right w:val="none" w:sz="0" w:space="0" w:color="auto"/>
              </w:divBdr>
            </w:div>
            <w:div w:id="668295768">
              <w:marLeft w:val="0"/>
              <w:marRight w:val="0"/>
              <w:marTop w:val="0"/>
              <w:marBottom w:val="0"/>
              <w:divBdr>
                <w:top w:val="none" w:sz="0" w:space="0" w:color="auto"/>
                <w:left w:val="none" w:sz="0" w:space="0" w:color="auto"/>
                <w:bottom w:val="none" w:sz="0" w:space="0" w:color="auto"/>
                <w:right w:val="none" w:sz="0" w:space="0" w:color="auto"/>
              </w:divBdr>
            </w:div>
            <w:div w:id="1566138996">
              <w:marLeft w:val="0"/>
              <w:marRight w:val="0"/>
              <w:marTop w:val="0"/>
              <w:marBottom w:val="0"/>
              <w:divBdr>
                <w:top w:val="none" w:sz="0" w:space="0" w:color="auto"/>
                <w:left w:val="none" w:sz="0" w:space="0" w:color="auto"/>
                <w:bottom w:val="none" w:sz="0" w:space="0" w:color="auto"/>
                <w:right w:val="none" w:sz="0" w:space="0" w:color="auto"/>
              </w:divBdr>
            </w:div>
            <w:div w:id="575627998">
              <w:marLeft w:val="0"/>
              <w:marRight w:val="0"/>
              <w:marTop w:val="0"/>
              <w:marBottom w:val="0"/>
              <w:divBdr>
                <w:top w:val="none" w:sz="0" w:space="0" w:color="auto"/>
                <w:left w:val="none" w:sz="0" w:space="0" w:color="auto"/>
                <w:bottom w:val="none" w:sz="0" w:space="0" w:color="auto"/>
                <w:right w:val="none" w:sz="0" w:space="0" w:color="auto"/>
              </w:divBdr>
            </w:div>
            <w:div w:id="386682860">
              <w:marLeft w:val="0"/>
              <w:marRight w:val="0"/>
              <w:marTop w:val="0"/>
              <w:marBottom w:val="0"/>
              <w:divBdr>
                <w:top w:val="none" w:sz="0" w:space="0" w:color="auto"/>
                <w:left w:val="none" w:sz="0" w:space="0" w:color="auto"/>
                <w:bottom w:val="none" w:sz="0" w:space="0" w:color="auto"/>
                <w:right w:val="none" w:sz="0" w:space="0" w:color="auto"/>
              </w:divBdr>
            </w:div>
            <w:div w:id="558982729">
              <w:marLeft w:val="0"/>
              <w:marRight w:val="0"/>
              <w:marTop w:val="0"/>
              <w:marBottom w:val="0"/>
              <w:divBdr>
                <w:top w:val="none" w:sz="0" w:space="0" w:color="auto"/>
                <w:left w:val="none" w:sz="0" w:space="0" w:color="auto"/>
                <w:bottom w:val="none" w:sz="0" w:space="0" w:color="auto"/>
                <w:right w:val="none" w:sz="0" w:space="0" w:color="auto"/>
              </w:divBdr>
            </w:div>
            <w:div w:id="576523398">
              <w:marLeft w:val="0"/>
              <w:marRight w:val="0"/>
              <w:marTop w:val="0"/>
              <w:marBottom w:val="0"/>
              <w:divBdr>
                <w:top w:val="none" w:sz="0" w:space="0" w:color="auto"/>
                <w:left w:val="none" w:sz="0" w:space="0" w:color="auto"/>
                <w:bottom w:val="none" w:sz="0" w:space="0" w:color="auto"/>
                <w:right w:val="none" w:sz="0" w:space="0" w:color="auto"/>
              </w:divBdr>
            </w:div>
            <w:div w:id="1853108051">
              <w:marLeft w:val="0"/>
              <w:marRight w:val="0"/>
              <w:marTop w:val="0"/>
              <w:marBottom w:val="0"/>
              <w:divBdr>
                <w:top w:val="none" w:sz="0" w:space="0" w:color="auto"/>
                <w:left w:val="none" w:sz="0" w:space="0" w:color="auto"/>
                <w:bottom w:val="none" w:sz="0" w:space="0" w:color="auto"/>
                <w:right w:val="none" w:sz="0" w:space="0" w:color="auto"/>
              </w:divBdr>
            </w:div>
            <w:div w:id="260456828">
              <w:marLeft w:val="0"/>
              <w:marRight w:val="0"/>
              <w:marTop w:val="0"/>
              <w:marBottom w:val="0"/>
              <w:divBdr>
                <w:top w:val="none" w:sz="0" w:space="0" w:color="auto"/>
                <w:left w:val="none" w:sz="0" w:space="0" w:color="auto"/>
                <w:bottom w:val="none" w:sz="0" w:space="0" w:color="auto"/>
                <w:right w:val="none" w:sz="0" w:space="0" w:color="auto"/>
              </w:divBdr>
            </w:div>
            <w:div w:id="984317763">
              <w:marLeft w:val="0"/>
              <w:marRight w:val="0"/>
              <w:marTop w:val="0"/>
              <w:marBottom w:val="0"/>
              <w:divBdr>
                <w:top w:val="none" w:sz="0" w:space="0" w:color="auto"/>
                <w:left w:val="none" w:sz="0" w:space="0" w:color="auto"/>
                <w:bottom w:val="none" w:sz="0" w:space="0" w:color="auto"/>
                <w:right w:val="none" w:sz="0" w:space="0" w:color="auto"/>
              </w:divBdr>
            </w:div>
            <w:div w:id="1443065878">
              <w:marLeft w:val="0"/>
              <w:marRight w:val="0"/>
              <w:marTop w:val="0"/>
              <w:marBottom w:val="0"/>
              <w:divBdr>
                <w:top w:val="none" w:sz="0" w:space="0" w:color="auto"/>
                <w:left w:val="none" w:sz="0" w:space="0" w:color="auto"/>
                <w:bottom w:val="none" w:sz="0" w:space="0" w:color="auto"/>
                <w:right w:val="none" w:sz="0" w:space="0" w:color="auto"/>
              </w:divBdr>
            </w:div>
            <w:div w:id="354582069">
              <w:marLeft w:val="0"/>
              <w:marRight w:val="0"/>
              <w:marTop w:val="0"/>
              <w:marBottom w:val="0"/>
              <w:divBdr>
                <w:top w:val="none" w:sz="0" w:space="0" w:color="auto"/>
                <w:left w:val="none" w:sz="0" w:space="0" w:color="auto"/>
                <w:bottom w:val="none" w:sz="0" w:space="0" w:color="auto"/>
                <w:right w:val="none" w:sz="0" w:space="0" w:color="auto"/>
              </w:divBdr>
            </w:div>
            <w:div w:id="1618483241">
              <w:marLeft w:val="0"/>
              <w:marRight w:val="0"/>
              <w:marTop w:val="0"/>
              <w:marBottom w:val="0"/>
              <w:divBdr>
                <w:top w:val="none" w:sz="0" w:space="0" w:color="auto"/>
                <w:left w:val="none" w:sz="0" w:space="0" w:color="auto"/>
                <w:bottom w:val="none" w:sz="0" w:space="0" w:color="auto"/>
                <w:right w:val="none" w:sz="0" w:space="0" w:color="auto"/>
              </w:divBdr>
            </w:div>
            <w:div w:id="1865316318">
              <w:marLeft w:val="0"/>
              <w:marRight w:val="0"/>
              <w:marTop w:val="0"/>
              <w:marBottom w:val="0"/>
              <w:divBdr>
                <w:top w:val="none" w:sz="0" w:space="0" w:color="auto"/>
                <w:left w:val="none" w:sz="0" w:space="0" w:color="auto"/>
                <w:bottom w:val="none" w:sz="0" w:space="0" w:color="auto"/>
                <w:right w:val="none" w:sz="0" w:space="0" w:color="auto"/>
              </w:divBdr>
            </w:div>
            <w:div w:id="899633970">
              <w:marLeft w:val="0"/>
              <w:marRight w:val="0"/>
              <w:marTop w:val="0"/>
              <w:marBottom w:val="0"/>
              <w:divBdr>
                <w:top w:val="none" w:sz="0" w:space="0" w:color="auto"/>
                <w:left w:val="none" w:sz="0" w:space="0" w:color="auto"/>
                <w:bottom w:val="none" w:sz="0" w:space="0" w:color="auto"/>
                <w:right w:val="none" w:sz="0" w:space="0" w:color="auto"/>
              </w:divBdr>
            </w:div>
            <w:div w:id="891694172">
              <w:marLeft w:val="0"/>
              <w:marRight w:val="0"/>
              <w:marTop w:val="0"/>
              <w:marBottom w:val="0"/>
              <w:divBdr>
                <w:top w:val="none" w:sz="0" w:space="0" w:color="auto"/>
                <w:left w:val="none" w:sz="0" w:space="0" w:color="auto"/>
                <w:bottom w:val="none" w:sz="0" w:space="0" w:color="auto"/>
                <w:right w:val="none" w:sz="0" w:space="0" w:color="auto"/>
              </w:divBdr>
            </w:div>
            <w:div w:id="1206793162">
              <w:marLeft w:val="0"/>
              <w:marRight w:val="0"/>
              <w:marTop w:val="0"/>
              <w:marBottom w:val="0"/>
              <w:divBdr>
                <w:top w:val="none" w:sz="0" w:space="0" w:color="auto"/>
                <w:left w:val="none" w:sz="0" w:space="0" w:color="auto"/>
                <w:bottom w:val="none" w:sz="0" w:space="0" w:color="auto"/>
                <w:right w:val="none" w:sz="0" w:space="0" w:color="auto"/>
              </w:divBdr>
            </w:div>
            <w:div w:id="1464540791">
              <w:marLeft w:val="0"/>
              <w:marRight w:val="0"/>
              <w:marTop w:val="0"/>
              <w:marBottom w:val="0"/>
              <w:divBdr>
                <w:top w:val="none" w:sz="0" w:space="0" w:color="auto"/>
                <w:left w:val="none" w:sz="0" w:space="0" w:color="auto"/>
                <w:bottom w:val="none" w:sz="0" w:space="0" w:color="auto"/>
                <w:right w:val="none" w:sz="0" w:space="0" w:color="auto"/>
              </w:divBdr>
            </w:div>
            <w:div w:id="1034617034">
              <w:marLeft w:val="0"/>
              <w:marRight w:val="0"/>
              <w:marTop w:val="0"/>
              <w:marBottom w:val="0"/>
              <w:divBdr>
                <w:top w:val="none" w:sz="0" w:space="0" w:color="auto"/>
                <w:left w:val="none" w:sz="0" w:space="0" w:color="auto"/>
                <w:bottom w:val="none" w:sz="0" w:space="0" w:color="auto"/>
                <w:right w:val="none" w:sz="0" w:space="0" w:color="auto"/>
              </w:divBdr>
            </w:div>
            <w:div w:id="1261908469">
              <w:marLeft w:val="0"/>
              <w:marRight w:val="0"/>
              <w:marTop w:val="0"/>
              <w:marBottom w:val="0"/>
              <w:divBdr>
                <w:top w:val="none" w:sz="0" w:space="0" w:color="auto"/>
                <w:left w:val="none" w:sz="0" w:space="0" w:color="auto"/>
                <w:bottom w:val="none" w:sz="0" w:space="0" w:color="auto"/>
                <w:right w:val="none" w:sz="0" w:space="0" w:color="auto"/>
              </w:divBdr>
            </w:div>
            <w:div w:id="152916984">
              <w:marLeft w:val="0"/>
              <w:marRight w:val="0"/>
              <w:marTop w:val="0"/>
              <w:marBottom w:val="0"/>
              <w:divBdr>
                <w:top w:val="none" w:sz="0" w:space="0" w:color="auto"/>
                <w:left w:val="none" w:sz="0" w:space="0" w:color="auto"/>
                <w:bottom w:val="none" w:sz="0" w:space="0" w:color="auto"/>
                <w:right w:val="none" w:sz="0" w:space="0" w:color="auto"/>
              </w:divBdr>
            </w:div>
            <w:div w:id="2005161857">
              <w:marLeft w:val="0"/>
              <w:marRight w:val="0"/>
              <w:marTop w:val="0"/>
              <w:marBottom w:val="0"/>
              <w:divBdr>
                <w:top w:val="none" w:sz="0" w:space="0" w:color="auto"/>
                <w:left w:val="none" w:sz="0" w:space="0" w:color="auto"/>
                <w:bottom w:val="none" w:sz="0" w:space="0" w:color="auto"/>
                <w:right w:val="none" w:sz="0" w:space="0" w:color="auto"/>
              </w:divBdr>
            </w:div>
            <w:div w:id="442769907">
              <w:marLeft w:val="0"/>
              <w:marRight w:val="0"/>
              <w:marTop w:val="0"/>
              <w:marBottom w:val="0"/>
              <w:divBdr>
                <w:top w:val="none" w:sz="0" w:space="0" w:color="auto"/>
                <w:left w:val="none" w:sz="0" w:space="0" w:color="auto"/>
                <w:bottom w:val="none" w:sz="0" w:space="0" w:color="auto"/>
                <w:right w:val="none" w:sz="0" w:space="0" w:color="auto"/>
              </w:divBdr>
            </w:div>
            <w:div w:id="1938059940">
              <w:marLeft w:val="0"/>
              <w:marRight w:val="0"/>
              <w:marTop w:val="0"/>
              <w:marBottom w:val="0"/>
              <w:divBdr>
                <w:top w:val="none" w:sz="0" w:space="0" w:color="auto"/>
                <w:left w:val="none" w:sz="0" w:space="0" w:color="auto"/>
                <w:bottom w:val="none" w:sz="0" w:space="0" w:color="auto"/>
                <w:right w:val="none" w:sz="0" w:space="0" w:color="auto"/>
              </w:divBdr>
            </w:div>
            <w:div w:id="779448690">
              <w:marLeft w:val="0"/>
              <w:marRight w:val="0"/>
              <w:marTop w:val="0"/>
              <w:marBottom w:val="0"/>
              <w:divBdr>
                <w:top w:val="none" w:sz="0" w:space="0" w:color="auto"/>
                <w:left w:val="none" w:sz="0" w:space="0" w:color="auto"/>
                <w:bottom w:val="none" w:sz="0" w:space="0" w:color="auto"/>
                <w:right w:val="none" w:sz="0" w:space="0" w:color="auto"/>
              </w:divBdr>
            </w:div>
            <w:div w:id="1466502984">
              <w:marLeft w:val="0"/>
              <w:marRight w:val="0"/>
              <w:marTop w:val="0"/>
              <w:marBottom w:val="0"/>
              <w:divBdr>
                <w:top w:val="none" w:sz="0" w:space="0" w:color="auto"/>
                <w:left w:val="none" w:sz="0" w:space="0" w:color="auto"/>
                <w:bottom w:val="none" w:sz="0" w:space="0" w:color="auto"/>
                <w:right w:val="none" w:sz="0" w:space="0" w:color="auto"/>
              </w:divBdr>
            </w:div>
            <w:div w:id="1073774371">
              <w:marLeft w:val="0"/>
              <w:marRight w:val="0"/>
              <w:marTop w:val="0"/>
              <w:marBottom w:val="0"/>
              <w:divBdr>
                <w:top w:val="none" w:sz="0" w:space="0" w:color="auto"/>
                <w:left w:val="none" w:sz="0" w:space="0" w:color="auto"/>
                <w:bottom w:val="none" w:sz="0" w:space="0" w:color="auto"/>
                <w:right w:val="none" w:sz="0" w:space="0" w:color="auto"/>
              </w:divBdr>
            </w:div>
            <w:div w:id="336540767">
              <w:marLeft w:val="0"/>
              <w:marRight w:val="0"/>
              <w:marTop w:val="0"/>
              <w:marBottom w:val="0"/>
              <w:divBdr>
                <w:top w:val="none" w:sz="0" w:space="0" w:color="auto"/>
                <w:left w:val="none" w:sz="0" w:space="0" w:color="auto"/>
                <w:bottom w:val="none" w:sz="0" w:space="0" w:color="auto"/>
                <w:right w:val="none" w:sz="0" w:space="0" w:color="auto"/>
              </w:divBdr>
            </w:div>
            <w:div w:id="930964137">
              <w:marLeft w:val="0"/>
              <w:marRight w:val="0"/>
              <w:marTop w:val="0"/>
              <w:marBottom w:val="0"/>
              <w:divBdr>
                <w:top w:val="none" w:sz="0" w:space="0" w:color="auto"/>
                <w:left w:val="none" w:sz="0" w:space="0" w:color="auto"/>
                <w:bottom w:val="none" w:sz="0" w:space="0" w:color="auto"/>
                <w:right w:val="none" w:sz="0" w:space="0" w:color="auto"/>
              </w:divBdr>
            </w:div>
            <w:div w:id="255678608">
              <w:marLeft w:val="0"/>
              <w:marRight w:val="0"/>
              <w:marTop w:val="0"/>
              <w:marBottom w:val="0"/>
              <w:divBdr>
                <w:top w:val="none" w:sz="0" w:space="0" w:color="auto"/>
                <w:left w:val="none" w:sz="0" w:space="0" w:color="auto"/>
                <w:bottom w:val="none" w:sz="0" w:space="0" w:color="auto"/>
                <w:right w:val="none" w:sz="0" w:space="0" w:color="auto"/>
              </w:divBdr>
            </w:div>
            <w:div w:id="825442380">
              <w:marLeft w:val="0"/>
              <w:marRight w:val="0"/>
              <w:marTop w:val="0"/>
              <w:marBottom w:val="0"/>
              <w:divBdr>
                <w:top w:val="none" w:sz="0" w:space="0" w:color="auto"/>
                <w:left w:val="none" w:sz="0" w:space="0" w:color="auto"/>
                <w:bottom w:val="none" w:sz="0" w:space="0" w:color="auto"/>
                <w:right w:val="none" w:sz="0" w:space="0" w:color="auto"/>
              </w:divBdr>
            </w:div>
            <w:div w:id="957764380">
              <w:marLeft w:val="0"/>
              <w:marRight w:val="0"/>
              <w:marTop w:val="0"/>
              <w:marBottom w:val="0"/>
              <w:divBdr>
                <w:top w:val="none" w:sz="0" w:space="0" w:color="auto"/>
                <w:left w:val="none" w:sz="0" w:space="0" w:color="auto"/>
                <w:bottom w:val="none" w:sz="0" w:space="0" w:color="auto"/>
                <w:right w:val="none" w:sz="0" w:space="0" w:color="auto"/>
              </w:divBdr>
            </w:div>
            <w:div w:id="127825246">
              <w:marLeft w:val="0"/>
              <w:marRight w:val="0"/>
              <w:marTop w:val="0"/>
              <w:marBottom w:val="0"/>
              <w:divBdr>
                <w:top w:val="none" w:sz="0" w:space="0" w:color="auto"/>
                <w:left w:val="none" w:sz="0" w:space="0" w:color="auto"/>
                <w:bottom w:val="none" w:sz="0" w:space="0" w:color="auto"/>
                <w:right w:val="none" w:sz="0" w:space="0" w:color="auto"/>
              </w:divBdr>
            </w:div>
            <w:div w:id="1257324125">
              <w:marLeft w:val="0"/>
              <w:marRight w:val="0"/>
              <w:marTop w:val="0"/>
              <w:marBottom w:val="0"/>
              <w:divBdr>
                <w:top w:val="none" w:sz="0" w:space="0" w:color="auto"/>
                <w:left w:val="none" w:sz="0" w:space="0" w:color="auto"/>
                <w:bottom w:val="none" w:sz="0" w:space="0" w:color="auto"/>
                <w:right w:val="none" w:sz="0" w:space="0" w:color="auto"/>
              </w:divBdr>
            </w:div>
            <w:div w:id="555699300">
              <w:marLeft w:val="0"/>
              <w:marRight w:val="0"/>
              <w:marTop w:val="0"/>
              <w:marBottom w:val="0"/>
              <w:divBdr>
                <w:top w:val="none" w:sz="0" w:space="0" w:color="auto"/>
                <w:left w:val="none" w:sz="0" w:space="0" w:color="auto"/>
                <w:bottom w:val="none" w:sz="0" w:space="0" w:color="auto"/>
                <w:right w:val="none" w:sz="0" w:space="0" w:color="auto"/>
              </w:divBdr>
            </w:div>
            <w:div w:id="787940240">
              <w:marLeft w:val="0"/>
              <w:marRight w:val="0"/>
              <w:marTop w:val="0"/>
              <w:marBottom w:val="0"/>
              <w:divBdr>
                <w:top w:val="none" w:sz="0" w:space="0" w:color="auto"/>
                <w:left w:val="none" w:sz="0" w:space="0" w:color="auto"/>
                <w:bottom w:val="none" w:sz="0" w:space="0" w:color="auto"/>
                <w:right w:val="none" w:sz="0" w:space="0" w:color="auto"/>
              </w:divBdr>
            </w:div>
            <w:div w:id="702902978">
              <w:marLeft w:val="0"/>
              <w:marRight w:val="0"/>
              <w:marTop w:val="0"/>
              <w:marBottom w:val="0"/>
              <w:divBdr>
                <w:top w:val="none" w:sz="0" w:space="0" w:color="auto"/>
                <w:left w:val="none" w:sz="0" w:space="0" w:color="auto"/>
                <w:bottom w:val="none" w:sz="0" w:space="0" w:color="auto"/>
                <w:right w:val="none" w:sz="0" w:space="0" w:color="auto"/>
              </w:divBdr>
            </w:div>
            <w:div w:id="5773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587">
      <w:bodyDiv w:val="1"/>
      <w:marLeft w:val="0"/>
      <w:marRight w:val="0"/>
      <w:marTop w:val="0"/>
      <w:marBottom w:val="0"/>
      <w:divBdr>
        <w:top w:val="none" w:sz="0" w:space="0" w:color="auto"/>
        <w:left w:val="none" w:sz="0" w:space="0" w:color="auto"/>
        <w:bottom w:val="none" w:sz="0" w:space="0" w:color="auto"/>
        <w:right w:val="none" w:sz="0" w:space="0" w:color="auto"/>
      </w:divBdr>
    </w:div>
    <w:div w:id="1981301886">
      <w:bodyDiv w:val="1"/>
      <w:marLeft w:val="0"/>
      <w:marRight w:val="0"/>
      <w:marTop w:val="0"/>
      <w:marBottom w:val="0"/>
      <w:divBdr>
        <w:top w:val="none" w:sz="0" w:space="0" w:color="auto"/>
        <w:left w:val="none" w:sz="0" w:space="0" w:color="auto"/>
        <w:bottom w:val="none" w:sz="0" w:space="0" w:color="auto"/>
        <w:right w:val="none" w:sz="0" w:space="0" w:color="auto"/>
      </w:divBdr>
    </w:div>
    <w:div w:id="2014990673">
      <w:bodyDiv w:val="1"/>
      <w:marLeft w:val="0"/>
      <w:marRight w:val="0"/>
      <w:marTop w:val="0"/>
      <w:marBottom w:val="0"/>
      <w:divBdr>
        <w:top w:val="none" w:sz="0" w:space="0" w:color="auto"/>
        <w:left w:val="none" w:sz="0" w:space="0" w:color="auto"/>
        <w:bottom w:val="none" w:sz="0" w:space="0" w:color="auto"/>
        <w:right w:val="none" w:sz="0" w:space="0" w:color="auto"/>
      </w:divBdr>
      <w:divsChild>
        <w:div w:id="1423452202">
          <w:marLeft w:val="0"/>
          <w:marRight w:val="0"/>
          <w:marTop w:val="0"/>
          <w:marBottom w:val="0"/>
          <w:divBdr>
            <w:top w:val="none" w:sz="0" w:space="0" w:color="auto"/>
            <w:left w:val="none" w:sz="0" w:space="0" w:color="auto"/>
            <w:bottom w:val="none" w:sz="0" w:space="0" w:color="auto"/>
            <w:right w:val="none" w:sz="0" w:space="0" w:color="auto"/>
          </w:divBdr>
          <w:divsChild>
            <w:div w:id="1056202801">
              <w:marLeft w:val="0"/>
              <w:marRight w:val="0"/>
              <w:marTop w:val="0"/>
              <w:marBottom w:val="0"/>
              <w:divBdr>
                <w:top w:val="none" w:sz="0" w:space="0" w:color="auto"/>
                <w:left w:val="none" w:sz="0" w:space="0" w:color="auto"/>
                <w:bottom w:val="none" w:sz="0" w:space="0" w:color="auto"/>
                <w:right w:val="none" w:sz="0" w:space="0" w:color="auto"/>
              </w:divBdr>
            </w:div>
            <w:div w:id="1700205887">
              <w:marLeft w:val="0"/>
              <w:marRight w:val="0"/>
              <w:marTop w:val="0"/>
              <w:marBottom w:val="0"/>
              <w:divBdr>
                <w:top w:val="none" w:sz="0" w:space="0" w:color="auto"/>
                <w:left w:val="none" w:sz="0" w:space="0" w:color="auto"/>
                <w:bottom w:val="none" w:sz="0" w:space="0" w:color="auto"/>
                <w:right w:val="none" w:sz="0" w:space="0" w:color="auto"/>
              </w:divBdr>
            </w:div>
            <w:div w:id="667682759">
              <w:marLeft w:val="0"/>
              <w:marRight w:val="0"/>
              <w:marTop w:val="0"/>
              <w:marBottom w:val="0"/>
              <w:divBdr>
                <w:top w:val="none" w:sz="0" w:space="0" w:color="auto"/>
                <w:left w:val="none" w:sz="0" w:space="0" w:color="auto"/>
                <w:bottom w:val="none" w:sz="0" w:space="0" w:color="auto"/>
                <w:right w:val="none" w:sz="0" w:space="0" w:color="auto"/>
              </w:divBdr>
            </w:div>
            <w:div w:id="1941988275">
              <w:marLeft w:val="0"/>
              <w:marRight w:val="0"/>
              <w:marTop w:val="0"/>
              <w:marBottom w:val="0"/>
              <w:divBdr>
                <w:top w:val="none" w:sz="0" w:space="0" w:color="auto"/>
                <w:left w:val="none" w:sz="0" w:space="0" w:color="auto"/>
                <w:bottom w:val="none" w:sz="0" w:space="0" w:color="auto"/>
                <w:right w:val="none" w:sz="0" w:space="0" w:color="auto"/>
              </w:divBdr>
            </w:div>
            <w:div w:id="1977879722">
              <w:marLeft w:val="0"/>
              <w:marRight w:val="0"/>
              <w:marTop w:val="0"/>
              <w:marBottom w:val="0"/>
              <w:divBdr>
                <w:top w:val="none" w:sz="0" w:space="0" w:color="auto"/>
                <w:left w:val="none" w:sz="0" w:space="0" w:color="auto"/>
                <w:bottom w:val="none" w:sz="0" w:space="0" w:color="auto"/>
                <w:right w:val="none" w:sz="0" w:space="0" w:color="auto"/>
              </w:divBdr>
            </w:div>
            <w:div w:id="1435246469">
              <w:marLeft w:val="0"/>
              <w:marRight w:val="0"/>
              <w:marTop w:val="0"/>
              <w:marBottom w:val="0"/>
              <w:divBdr>
                <w:top w:val="none" w:sz="0" w:space="0" w:color="auto"/>
                <w:left w:val="none" w:sz="0" w:space="0" w:color="auto"/>
                <w:bottom w:val="none" w:sz="0" w:space="0" w:color="auto"/>
                <w:right w:val="none" w:sz="0" w:space="0" w:color="auto"/>
              </w:divBdr>
            </w:div>
            <w:div w:id="964040579">
              <w:marLeft w:val="0"/>
              <w:marRight w:val="0"/>
              <w:marTop w:val="0"/>
              <w:marBottom w:val="0"/>
              <w:divBdr>
                <w:top w:val="none" w:sz="0" w:space="0" w:color="auto"/>
                <w:left w:val="none" w:sz="0" w:space="0" w:color="auto"/>
                <w:bottom w:val="none" w:sz="0" w:space="0" w:color="auto"/>
                <w:right w:val="none" w:sz="0" w:space="0" w:color="auto"/>
              </w:divBdr>
            </w:div>
            <w:div w:id="444008556">
              <w:marLeft w:val="0"/>
              <w:marRight w:val="0"/>
              <w:marTop w:val="0"/>
              <w:marBottom w:val="0"/>
              <w:divBdr>
                <w:top w:val="none" w:sz="0" w:space="0" w:color="auto"/>
                <w:left w:val="none" w:sz="0" w:space="0" w:color="auto"/>
                <w:bottom w:val="none" w:sz="0" w:space="0" w:color="auto"/>
                <w:right w:val="none" w:sz="0" w:space="0" w:color="auto"/>
              </w:divBdr>
            </w:div>
            <w:div w:id="523328356">
              <w:marLeft w:val="0"/>
              <w:marRight w:val="0"/>
              <w:marTop w:val="0"/>
              <w:marBottom w:val="0"/>
              <w:divBdr>
                <w:top w:val="none" w:sz="0" w:space="0" w:color="auto"/>
                <w:left w:val="none" w:sz="0" w:space="0" w:color="auto"/>
                <w:bottom w:val="none" w:sz="0" w:space="0" w:color="auto"/>
                <w:right w:val="none" w:sz="0" w:space="0" w:color="auto"/>
              </w:divBdr>
            </w:div>
            <w:div w:id="540289641">
              <w:marLeft w:val="0"/>
              <w:marRight w:val="0"/>
              <w:marTop w:val="0"/>
              <w:marBottom w:val="0"/>
              <w:divBdr>
                <w:top w:val="none" w:sz="0" w:space="0" w:color="auto"/>
                <w:left w:val="none" w:sz="0" w:space="0" w:color="auto"/>
                <w:bottom w:val="none" w:sz="0" w:space="0" w:color="auto"/>
                <w:right w:val="none" w:sz="0" w:space="0" w:color="auto"/>
              </w:divBdr>
            </w:div>
            <w:div w:id="275140747">
              <w:marLeft w:val="0"/>
              <w:marRight w:val="0"/>
              <w:marTop w:val="0"/>
              <w:marBottom w:val="0"/>
              <w:divBdr>
                <w:top w:val="none" w:sz="0" w:space="0" w:color="auto"/>
                <w:left w:val="none" w:sz="0" w:space="0" w:color="auto"/>
                <w:bottom w:val="none" w:sz="0" w:space="0" w:color="auto"/>
                <w:right w:val="none" w:sz="0" w:space="0" w:color="auto"/>
              </w:divBdr>
            </w:div>
            <w:div w:id="8414301">
              <w:marLeft w:val="0"/>
              <w:marRight w:val="0"/>
              <w:marTop w:val="0"/>
              <w:marBottom w:val="0"/>
              <w:divBdr>
                <w:top w:val="none" w:sz="0" w:space="0" w:color="auto"/>
                <w:left w:val="none" w:sz="0" w:space="0" w:color="auto"/>
                <w:bottom w:val="none" w:sz="0" w:space="0" w:color="auto"/>
                <w:right w:val="none" w:sz="0" w:space="0" w:color="auto"/>
              </w:divBdr>
            </w:div>
            <w:div w:id="2082480194">
              <w:marLeft w:val="0"/>
              <w:marRight w:val="0"/>
              <w:marTop w:val="0"/>
              <w:marBottom w:val="0"/>
              <w:divBdr>
                <w:top w:val="none" w:sz="0" w:space="0" w:color="auto"/>
                <w:left w:val="none" w:sz="0" w:space="0" w:color="auto"/>
                <w:bottom w:val="none" w:sz="0" w:space="0" w:color="auto"/>
                <w:right w:val="none" w:sz="0" w:space="0" w:color="auto"/>
              </w:divBdr>
            </w:div>
            <w:div w:id="98380587">
              <w:marLeft w:val="0"/>
              <w:marRight w:val="0"/>
              <w:marTop w:val="0"/>
              <w:marBottom w:val="0"/>
              <w:divBdr>
                <w:top w:val="none" w:sz="0" w:space="0" w:color="auto"/>
                <w:left w:val="none" w:sz="0" w:space="0" w:color="auto"/>
                <w:bottom w:val="none" w:sz="0" w:space="0" w:color="auto"/>
                <w:right w:val="none" w:sz="0" w:space="0" w:color="auto"/>
              </w:divBdr>
            </w:div>
            <w:div w:id="891965531">
              <w:marLeft w:val="0"/>
              <w:marRight w:val="0"/>
              <w:marTop w:val="0"/>
              <w:marBottom w:val="0"/>
              <w:divBdr>
                <w:top w:val="none" w:sz="0" w:space="0" w:color="auto"/>
                <w:left w:val="none" w:sz="0" w:space="0" w:color="auto"/>
                <w:bottom w:val="none" w:sz="0" w:space="0" w:color="auto"/>
                <w:right w:val="none" w:sz="0" w:space="0" w:color="auto"/>
              </w:divBdr>
            </w:div>
            <w:div w:id="1694919111">
              <w:marLeft w:val="0"/>
              <w:marRight w:val="0"/>
              <w:marTop w:val="0"/>
              <w:marBottom w:val="0"/>
              <w:divBdr>
                <w:top w:val="none" w:sz="0" w:space="0" w:color="auto"/>
                <w:left w:val="none" w:sz="0" w:space="0" w:color="auto"/>
                <w:bottom w:val="none" w:sz="0" w:space="0" w:color="auto"/>
                <w:right w:val="none" w:sz="0" w:space="0" w:color="auto"/>
              </w:divBdr>
            </w:div>
            <w:div w:id="420494709">
              <w:marLeft w:val="0"/>
              <w:marRight w:val="0"/>
              <w:marTop w:val="0"/>
              <w:marBottom w:val="0"/>
              <w:divBdr>
                <w:top w:val="none" w:sz="0" w:space="0" w:color="auto"/>
                <w:left w:val="none" w:sz="0" w:space="0" w:color="auto"/>
                <w:bottom w:val="none" w:sz="0" w:space="0" w:color="auto"/>
                <w:right w:val="none" w:sz="0" w:space="0" w:color="auto"/>
              </w:divBdr>
            </w:div>
            <w:div w:id="1039547519">
              <w:marLeft w:val="0"/>
              <w:marRight w:val="0"/>
              <w:marTop w:val="0"/>
              <w:marBottom w:val="0"/>
              <w:divBdr>
                <w:top w:val="none" w:sz="0" w:space="0" w:color="auto"/>
                <w:left w:val="none" w:sz="0" w:space="0" w:color="auto"/>
                <w:bottom w:val="none" w:sz="0" w:space="0" w:color="auto"/>
                <w:right w:val="none" w:sz="0" w:space="0" w:color="auto"/>
              </w:divBdr>
            </w:div>
            <w:div w:id="1841651235">
              <w:marLeft w:val="0"/>
              <w:marRight w:val="0"/>
              <w:marTop w:val="0"/>
              <w:marBottom w:val="0"/>
              <w:divBdr>
                <w:top w:val="none" w:sz="0" w:space="0" w:color="auto"/>
                <w:left w:val="none" w:sz="0" w:space="0" w:color="auto"/>
                <w:bottom w:val="none" w:sz="0" w:space="0" w:color="auto"/>
                <w:right w:val="none" w:sz="0" w:space="0" w:color="auto"/>
              </w:divBdr>
            </w:div>
            <w:div w:id="321742873">
              <w:marLeft w:val="0"/>
              <w:marRight w:val="0"/>
              <w:marTop w:val="0"/>
              <w:marBottom w:val="0"/>
              <w:divBdr>
                <w:top w:val="none" w:sz="0" w:space="0" w:color="auto"/>
                <w:left w:val="none" w:sz="0" w:space="0" w:color="auto"/>
                <w:bottom w:val="none" w:sz="0" w:space="0" w:color="auto"/>
                <w:right w:val="none" w:sz="0" w:space="0" w:color="auto"/>
              </w:divBdr>
            </w:div>
            <w:div w:id="480002667">
              <w:marLeft w:val="0"/>
              <w:marRight w:val="0"/>
              <w:marTop w:val="0"/>
              <w:marBottom w:val="0"/>
              <w:divBdr>
                <w:top w:val="none" w:sz="0" w:space="0" w:color="auto"/>
                <w:left w:val="none" w:sz="0" w:space="0" w:color="auto"/>
                <w:bottom w:val="none" w:sz="0" w:space="0" w:color="auto"/>
                <w:right w:val="none" w:sz="0" w:space="0" w:color="auto"/>
              </w:divBdr>
            </w:div>
            <w:div w:id="643045579">
              <w:marLeft w:val="0"/>
              <w:marRight w:val="0"/>
              <w:marTop w:val="0"/>
              <w:marBottom w:val="0"/>
              <w:divBdr>
                <w:top w:val="none" w:sz="0" w:space="0" w:color="auto"/>
                <w:left w:val="none" w:sz="0" w:space="0" w:color="auto"/>
                <w:bottom w:val="none" w:sz="0" w:space="0" w:color="auto"/>
                <w:right w:val="none" w:sz="0" w:space="0" w:color="auto"/>
              </w:divBdr>
            </w:div>
            <w:div w:id="1141003852">
              <w:marLeft w:val="0"/>
              <w:marRight w:val="0"/>
              <w:marTop w:val="0"/>
              <w:marBottom w:val="0"/>
              <w:divBdr>
                <w:top w:val="none" w:sz="0" w:space="0" w:color="auto"/>
                <w:left w:val="none" w:sz="0" w:space="0" w:color="auto"/>
                <w:bottom w:val="none" w:sz="0" w:space="0" w:color="auto"/>
                <w:right w:val="none" w:sz="0" w:space="0" w:color="auto"/>
              </w:divBdr>
            </w:div>
            <w:div w:id="1180007495">
              <w:marLeft w:val="0"/>
              <w:marRight w:val="0"/>
              <w:marTop w:val="0"/>
              <w:marBottom w:val="0"/>
              <w:divBdr>
                <w:top w:val="none" w:sz="0" w:space="0" w:color="auto"/>
                <w:left w:val="none" w:sz="0" w:space="0" w:color="auto"/>
                <w:bottom w:val="none" w:sz="0" w:space="0" w:color="auto"/>
                <w:right w:val="none" w:sz="0" w:space="0" w:color="auto"/>
              </w:divBdr>
            </w:div>
            <w:div w:id="1322151441">
              <w:marLeft w:val="0"/>
              <w:marRight w:val="0"/>
              <w:marTop w:val="0"/>
              <w:marBottom w:val="0"/>
              <w:divBdr>
                <w:top w:val="none" w:sz="0" w:space="0" w:color="auto"/>
                <w:left w:val="none" w:sz="0" w:space="0" w:color="auto"/>
                <w:bottom w:val="none" w:sz="0" w:space="0" w:color="auto"/>
                <w:right w:val="none" w:sz="0" w:space="0" w:color="auto"/>
              </w:divBdr>
            </w:div>
            <w:div w:id="713041765">
              <w:marLeft w:val="0"/>
              <w:marRight w:val="0"/>
              <w:marTop w:val="0"/>
              <w:marBottom w:val="0"/>
              <w:divBdr>
                <w:top w:val="none" w:sz="0" w:space="0" w:color="auto"/>
                <w:left w:val="none" w:sz="0" w:space="0" w:color="auto"/>
                <w:bottom w:val="none" w:sz="0" w:space="0" w:color="auto"/>
                <w:right w:val="none" w:sz="0" w:space="0" w:color="auto"/>
              </w:divBdr>
            </w:div>
            <w:div w:id="1630478054">
              <w:marLeft w:val="0"/>
              <w:marRight w:val="0"/>
              <w:marTop w:val="0"/>
              <w:marBottom w:val="0"/>
              <w:divBdr>
                <w:top w:val="none" w:sz="0" w:space="0" w:color="auto"/>
                <w:left w:val="none" w:sz="0" w:space="0" w:color="auto"/>
                <w:bottom w:val="none" w:sz="0" w:space="0" w:color="auto"/>
                <w:right w:val="none" w:sz="0" w:space="0" w:color="auto"/>
              </w:divBdr>
            </w:div>
            <w:div w:id="1926567059">
              <w:marLeft w:val="0"/>
              <w:marRight w:val="0"/>
              <w:marTop w:val="0"/>
              <w:marBottom w:val="0"/>
              <w:divBdr>
                <w:top w:val="none" w:sz="0" w:space="0" w:color="auto"/>
                <w:left w:val="none" w:sz="0" w:space="0" w:color="auto"/>
                <w:bottom w:val="none" w:sz="0" w:space="0" w:color="auto"/>
                <w:right w:val="none" w:sz="0" w:space="0" w:color="auto"/>
              </w:divBdr>
            </w:div>
            <w:div w:id="1643386366">
              <w:marLeft w:val="0"/>
              <w:marRight w:val="0"/>
              <w:marTop w:val="0"/>
              <w:marBottom w:val="0"/>
              <w:divBdr>
                <w:top w:val="none" w:sz="0" w:space="0" w:color="auto"/>
                <w:left w:val="none" w:sz="0" w:space="0" w:color="auto"/>
                <w:bottom w:val="none" w:sz="0" w:space="0" w:color="auto"/>
                <w:right w:val="none" w:sz="0" w:space="0" w:color="auto"/>
              </w:divBdr>
            </w:div>
            <w:div w:id="908081455">
              <w:marLeft w:val="0"/>
              <w:marRight w:val="0"/>
              <w:marTop w:val="0"/>
              <w:marBottom w:val="0"/>
              <w:divBdr>
                <w:top w:val="none" w:sz="0" w:space="0" w:color="auto"/>
                <w:left w:val="none" w:sz="0" w:space="0" w:color="auto"/>
                <w:bottom w:val="none" w:sz="0" w:space="0" w:color="auto"/>
                <w:right w:val="none" w:sz="0" w:space="0" w:color="auto"/>
              </w:divBdr>
            </w:div>
            <w:div w:id="1742363369">
              <w:marLeft w:val="0"/>
              <w:marRight w:val="0"/>
              <w:marTop w:val="0"/>
              <w:marBottom w:val="0"/>
              <w:divBdr>
                <w:top w:val="none" w:sz="0" w:space="0" w:color="auto"/>
                <w:left w:val="none" w:sz="0" w:space="0" w:color="auto"/>
                <w:bottom w:val="none" w:sz="0" w:space="0" w:color="auto"/>
                <w:right w:val="none" w:sz="0" w:space="0" w:color="auto"/>
              </w:divBdr>
            </w:div>
            <w:div w:id="1221134475">
              <w:marLeft w:val="0"/>
              <w:marRight w:val="0"/>
              <w:marTop w:val="0"/>
              <w:marBottom w:val="0"/>
              <w:divBdr>
                <w:top w:val="none" w:sz="0" w:space="0" w:color="auto"/>
                <w:left w:val="none" w:sz="0" w:space="0" w:color="auto"/>
                <w:bottom w:val="none" w:sz="0" w:space="0" w:color="auto"/>
                <w:right w:val="none" w:sz="0" w:space="0" w:color="auto"/>
              </w:divBdr>
            </w:div>
            <w:div w:id="1084256177">
              <w:marLeft w:val="0"/>
              <w:marRight w:val="0"/>
              <w:marTop w:val="0"/>
              <w:marBottom w:val="0"/>
              <w:divBdr>
                <w:top w:val="none" w:sz="0" w:space="0" w:color="auto"/>
                <w:left w:val="none" w:sz="0" w:space="0" w:color="auto"/>
                <w:bottom w:val="none" w:sz="0" w:space="0" w:color="auto"/>
                <w:right w:val="none" w:sz="0" w:space="0" w:color="auto"/>
              </w:divBdr>
            </w:div>
            <w:div w:id="1990864722">
              <w:marLeft w:val="0"/>
              <w:marRight w:val="0"/>
              <w:marTop w:val="0"/>
              <w:marBottom w:val="0"/>
              <w:divBdr>
                <w:top w:val="none" w:sz="0" w:space="0" w:color="auto"/>
                <w:left w:val="none" w:sz="0" w:space="0" w:color="auto"/>
                <w:bottom w:val="none" w:sz="0" w:space="0" w:color="auto"/>
                <w:right w:val="none" w:sz="0" w:space="0" w:color="auto"/>
              </w:divBdr>
            </w:div>
            <w:div w:id="89277382">
              <w:marLeft w:val="0"/>
              <w:marRight w:val="0"/>
              <w:marTop w:val="0"/>
              <w:marBottom w:val="0"/>
              <w:divBdr>
                <w:top w:val="none" w:sz="0" w:space="0" w:color="auto"/>
                <w:left w:val="none" w:sz="0" w:space="0" w:color="auto"/>
                <w:bottom w:val="none" w:sz="0" w:space="0" w:color="auto"/>
                <w:right w:val="none" w:sz="0" w:space="0" w:color="auto"/>
              </w:divBdr>
            </w:div>
            <w:div w:id="391084377">
              <w:marLeft w:val="0"/>
              <w:marRight w:val="0"/>
              <w:marTop w:val="0"/>
              <w:marBottom w:val="0"/>
              <w:divBdr>
                <w:top w:val="none" w:sz="0" w:space="0" w:color="auto"/>
                <w:left w:val="none" w:sz="0" w:space="0" w:color="auto"/>
                <w:bottom w:val="none" w:sz="0" w:space="0" w:color="auto"/>
                <w:right w:val="none" w:sz="0" w:space="0" w:color="auto"/>
              </w:divBdr>
            </w:div>
            <w:div w:id="2107845356">
              <w:marLeft w:val="0"/>
              <w:marRight w:val="0"/>
              <w:marTop w:val="0"/>
              <w:marBottom w:val="0"/>
              <w:divBdr>
                <w:top w:val="none" w:sz="0" w:space="0" w:color="auto"/>
                <w:left w:val="none" w:sz="0" w:space="0" w:color="auto"/>
                <w:bottom w:val="none" w:sz="0" w:space="0" w:color="auto"/>
                <w:right w:val="none" w:sz="0" w:space="0" w:color="auto"/>
              </w:divBdr>
            </w:div>
            <w:div w:id="934098235">
              <w:marLeft w:val="0"/>
              <w:marRight w:val="0"/>
              <w:marTop w:val="0"/>
              <w:marBottom w:val="0"/>
              <w:divBdr>
                <w:top w:val="none" w:sz="0" w:space="0" w:color="auto"/>
                <w:left w:val="none" w:sz="0" w:space="0" w:color="auto"/>
                <w:bottom w:val="none" w:sz="0" w:space="0" w:color="auto"/>
                <w:right w:val="none" w:sz="0" w:space="0" w:color="auto"/>
              </w:divBdr>
            </w:div>
            <w:div w:id="857735921">
              <w:marLeft w:val="0"/>
              <w:marRight w:val="0"/>
              <w:marTop w:val="0"/>
              <w:marBottom w:val="0"/>
              <w:divBdr>
                <w:top w:val="none" w:sz="0" w:space="0" w:color="auto"/>
                <w:left w:val="none" w:sz="0" w:space="0" w:color="auto"/>
                <w:bottom w:val="none" w:sz="0" w:space="0" w:color="auto"/>
                <w:right w:val="none" w:sz="0" w:space="0" w:color="auto"/>
              </w:divBdr>
            </w:div>
            <w:div w:id="1888953810">
              <w:marLeft w:val="0"/>
              <w:marRight w:val="0"/>
              <w:marTop w:val="0"/>
              <w:marBottom w:val="0"/>
              <w:divBdr>
                <w:top w:val="none" w:sz="0" w:space="0" w:color="auto"/>
                <w:left w:val="none" w:sz="0" w:space="0" w:color="auto"/>
                <w:bottom w:val="none" w:sz="0" w:space="0" w:color="auto"/>
                <w:right w:val="none" w:sz="0" w:space="0" w:color="auto"/>
              </w:divBdr>
            </w:div>
            <w:div w:id="166022379">
              <w:marLeft w:val="0"/>
              <w:marRight w:val="0"/>
              <w:marTop w:val="0"/>
              <w:marBottom w:val="0"/>
              <w:divBdr>
                <w:top w:val="none" w:sz="0" w:space="0" w:color="auto"/>
                <w:left w:val="none" w:sz="0" w:space="0" w:color="auto"/>
                <w:bottom w:val="none" w:sz="0" w:space="0" w:color="auto"/>
                <w:right w:val="none" w:sz="0" w:space="0" w:color="auto"/>
              </w:divBdr>
            </w:div>
            <w:div w:id="28378573">
              <w:marLeft w:val="0"/>
              <w:marRight w:val="0"/>
              <w:marTop w:val="0"/>
              <w:marBottom w:val="0"/>
              <w:divBdr>
                <w:top w:val="none" w:sz="0" w:space="0" w:color="auto"/>
                <w:left w:val="none" w:sz="0" w:space="0" w:color="auto"/>
                <w:bottom w:val="none" w:sz="0" w:space="0" w:color="auto"/>
                <w:right w:val="none" w:sz="0" w:space="0" w:color="auto"/>
              </w:divBdr>
            </w:div>
            <w:div w:id="93327362">
              <w:marLeft w:val="0"/>
              <w:marRight w:val="0"/>
              <w:marTop w:val="0"/>
              <w:marBottom w:val="0"/>
              <w:divBdr>
                <w:top w:val="none" w:sz="0" w:space="0" w:color="auto"/>
                <w:left w:val="none" w:sz="0" w:space="0" w:color="auto"/>
                <w:bottom w:val="none" w:sz="0" w:space="0" w:color="auto"/>
                <w:right w:val="none" w:sz="0" w:space="0" w:color="auto"/>
              </w:divBdr>
            </w:div>
            <w:div w:id="445268775">
              <w:marLeft w:val="0"/>
              <w:marRight w:val="0"/>
              <w:marTop w:val="0"/>
              <w:marBottom w:val="0"/>
              <w:divBdr>
                <w:top w:val="none" w:sz="0" w:space="0" w:color="auto"/>
                <w:left w:val="none" w:sz="0" w:space="0" w:color="auto"/>
                <w:bottom w:val="none" w:sz="0" w:space="0" w:color="auto"/>
                <w:right w:val="none" w:sz="0" w:space="0" w:color="auto"/>
              </w:divBdr>
            </w:div>
            <w:div w:id="1105153178">
              <w:marLeft w:val="0"/>
              <w:marRight w:val="0"/>
              <w:marTop w:val="0"/>
              <w:marBottom w:val="0"/>
              <w:divBdr>
                <w:top w:val="none" w:sz="0" w:space="0" w:color="auto"/>
                <w:left w:val="none" w:sz="0" w:space="0" w:color="auto"/>
                <w:bottom w:val="none" w:sz="0" w:space="0" w:color="auto"/>
                <w:right w:val="none" w:sz="0" w:space="0" w:color="auto"/>
              </w:divBdr>
            </w:div>
            <w:div w:id="1545174800">
              <w:marLeft w:val="0"/>
              <w:marRight w:val="0"/>
              <w:marTop w:val="0"/>
              <w:marBottom w:val="0"/>
              <w:divBdr>
                <w:top w:val="none" w:sz="0" w:space="0" w:color="auto"/>
                <w:left w:val="none" w:sz="0" w:space="0" w:color="auto"/>
                <w:bottom w:val="none" w:sz="0" w:space="0" w:color="auto"/>
                <w:right w:val="none" w:sz="0" w:space="0" w:color="auto"/>
              </w:divBdr>
            </w:div>
            <w:div w:id="1016083400">
              <w:marLeft w:val="0"/>
              <w:marRight w:val="0"/>
              <w:marTop w:val="0"/>
              <w:marBottom w:val="0"/>
              <w:divBdr>
                <w:top w:val="none" w:sz="0" w:space="0" w:color="auto"/>
                <w:left w:val="none" w:sz="0" w:space="0" w:color="auto"/>
                <w:bottom w:val="none" w:sz="0" w:space="0" w:color="auto"/>
                <w:right w:val="none" w:sz="0" w:space="0" w:color="auto"/>
              </w:divBdr>
            </w:div>
            <w:div w:id="677463818">
              <w:marLeft w:val="0"/>
              <w:marRight w:val="0"/>
              <w:marTop w:val="0"/>
              <w:marBottom w:val="0"/>
              <w:divBdr>
                <w:top w:val="none" w:sz="0" w:space="0" w:color="auto"/>
                <w:left w:val="none" w:sz="0" w:space="0" w:color="auto"/>
                <w:bottom w:val="none" w:sz="0" w:space="0" w:color="auto"/>
                <w:right w:val="none" w:sz="0" w:space="0" w:color="auto"/>
              </w:divBdr>
            </w:div>
            <w:div w:id="1899437755">
              <w:marLeft w:val="0"/>
              <w:marRight w:val="0"/>
              <w:marTop w:val="0"/>
              <w:marBottom w:val="0"/>
              <w:divBdr>
                <w:top w:val="none" w:sz="0" w:space="0" w:color="auto"/>
                <w:left w:val="none" w:sz="0" w:space="0" w:color="auto"/>
                <w:bottom w:val="none" w:sz="0" w:space="0" w:color="auto"/>
                <w:right w:val="none" w:sz="0" w:space="0" w:color="auto"/>
              </w:divBdr>
            </w:div>
            <w:div w:id="1974211884">
              <w:marLeft w:val="0"/>
              <w:marRight w:val="0"/>
              <w:marTop w:val="0"/>
              <w:marBottom w:val="0"/>
              <w:divBdr>
                <w:top w:val="none" w:sz="0" w:space="0" w:color="auto"/>
                <w:left w:val="none" w:sz="0" w:space="0" w:color="auto"/>
                <w:bottom w:val="none" w:sz="0" w:space="0" w:color="auto"/>
                <w:right w:val="none" w:sz="0" w:space="0" w:color="auto"/>
              </w:divBdr>
            </w:div>
            <w:div w:id="892424825">
              <w:marLeft w:val="0"/>
              <w:marRight w:val="0"/>
              <w:marTop w:val="0"/>
              <w:marBottom w:val="0"/>
              <w:divBdr>
                <w:top w:val="none" w:sz="0" w:space="0" w:color="auto"/>
                <w:left w:val="none" w:sz="0" w:space="0" w:color="auto"/>
                <w:bottom w:val="none" w:sz="0" w:space="0" w:color="auto"/>
                <w:right w:val="none" w:sz="0" w:space="0" w:color="auto"/>
              </w:divBdr>
            </w:div>
            <w:div w:id="2068187200">
              <w:marLeft w:val="0"/>
              <w:marRight w:val="0"/>
              <w:marTop w:val="0"/>
              <w:marBottom w:val="0"/>
              <w:divBdr>
                <w:top w:val="none" w:sz="0" w:space="0" w:color="auto"/>
                <w:left w:val="none" w:sz="0" w:space="0" w:color="auto"/>
                <w:bottom w:val="none" w:sz="0" w:space="0" w:color="auto"/>
                <w:right w:val="none" w:sz="0" w:space="0" w:color="auto"/>
              </w:divBdr>
            </w:div>
            <w:div w:id="15737244">
              <w:marLeft w:val="0"/>
              <w:marRight w:val="0"/>
              <w:marTop w:val="0"/>
              <w:marBottom w:val="0"/>
              <w:divBdr>
                <w:top w:val="none" w:sz="0" w:space="0" w:color="auto"/>
                <w:left w:val="none" w:sz="0" w:space="0" w:color="auto"/>
                <w:bottom w:val="none" w:sz="0" w:space="0" w:color="auto"/>
                <w:right w:val="none" w:sz="0" w:space="0" w:color="auto"/>
              </w:divBdr>
            </w:div>
            <w:div w:id="1580598365">
              <w:marLeft w:val="0"/>
              <w:marRight w:val="0"/>
              <w:marTop w:val="0"/>
              <w:marBottom w:val="0"/>
              <w:divBdr>
                <w:top w:val="none" w:sz="0" w:space="0" w:color="auto"/>
                <w:left w:val="none" w:sz="0" w:space="0" w:color="auto"/>
                <w:bottom w:val="none" w:sz="0" w:space="0" w:color="auto"/>
                <w:right w:val="none" w:sz="0" w:space="0" w:color="auto"/>
              </w:divBdr>
            </w:div>
            <w:div w:id="1659531061">
              <w:marLeft w:val="0"/>
              <w:marRight w:val="0"/>
              <w:marTop w:val="0"/>
              <w:marBottom w:val="0"/>
              <w:divBdr>
                <w:top w:val="none" w:sz="0" w:space="0" w:color="auto"/>
                <w:left w:val="none" w:sz="0" w:space="0" w:color="auto"/>
                <w:bottom w:val="none" w:sz="0" w:space="0" w:color="auto"/>
                <w:right w:val="none" w:sz="0" w:space="0" w:color="auto"/>
              </w:divBdr>
            </w:div>
            <w:div w:id="2114396473">
              <w:marLeft w:val="0"/>
              <w:marRight w:val="0"/>
              <w:marTop w:val="0"/>
              <w:marBottom w:val="0"/>
              <w:divBdr>
                <w:top w:val="none" w:sz="0" w:space="0" w:color="auto"/>
                <w:left w:val="none" w:sz="0" w:space="0" w:color="auto"/>
                <w:bottom w:val="none" w:sz="0" w:space="0" w:color="auto"/>
                <w:right w:val="none" w:sz="0" w:space="0" w:color="auto"/>
              </w:divBdr>
            </w:div>
            <w:div w:id="397679310">
              <w:marLeft w:val="0"/>
              <w:marRight w:val="0"/>
              <w:marTop w:val="0"/>
              <w:marBottom w:val="0"/>
              <w:divBdr>
                <w:top w:val="none" w:sz="0" w:space="0" w:color="auto"/>
                <w:left w:val="none" w:sz="0" w:space="0" w:color="auto"/>
                <w:bottom w:val="none" w:sz="0" w:space="0" w:color="auto"/>
                <w:right w:val="none" w:sz="0" w:space="0" w:color="auto"/>
              </w:divBdr>
            </w:div>
            <w:div w:id="1313605207">
              <w:marLeft w:val="0"/>
              <w:marRight w:val="0"/>
              <w:marTop w:val="0"/>
              <w:marBottom w:val="0"/>
              <w:divBdr>
                <w:top w:val="none" w:sz="0" w:space="0" w:color="auto"/>
                <w:left w:val="none" w:sz="0" w:space="0" w:color="auto"/>
                <w:bottom w:val="none" w:sz="0" w:space="0" w:color="auto"/>
                <w:right w:val="none" w:sz="0" w:space="0" w:color="auto"/>
              </w:divBdr>
            </w:div>
            <w:div w:id="1092160762">
              <w:marLeft w:val="0"/>
              <w:marRight w:val="0"/>
              <w:marTop w:val="0"/>
              <w:marBottom w:val="0"/>
              <w:divBdr>
                <w:top w:val="none" w:sz="0" w:space="0" w:color="auto"/>
                <w:left w:val="none" w:sz="0" w:space="0" w:color="auto"/>
                <w:bottom w:val="none" w:sz="0" w:space="0" w:color="auto"/>
                <w:right w:val="none" w:sz="0" w:space="0" w:color="auto"/>
              </w:divBdr>
            </w:div>
            <w:div w:id="1508054511">
              <w:marLeft w:val="0"/>
              <w:marRight w:val="0"/>
              <w:marTop w:val="0"/>
              <w:marBottom w:val="0"/>
              <w:divBdr>
                <w:top w:val="none" w:sz="0" w:space="0" w:color="auto"/>
                <w:left w:val="none" w:sz="0" w:space="0" w:color="auto"/>
                <w:bottom w:val="none" w:sz="0" w:space="0" w:color="auto"/>
                <w:right w:val="none" w:sz="0" w:space="0" w:color="auto"/>
              </w:divBdr>
            </w:div>
            <w:div w:id="2074769522">
              <w:marLeft w:val="0"/>
              <w:marRight w:val="0"/>
              <w:marTop w:val="0"/>
              <w:marBottom w:val="0"/>
              <w:divBdr>
                <w:top w:val="none" w:sz="0" w:space="0" w:color="auto"/>
                <w:left w:val="none" w:sz="0" w:space="0" w:color="auto"/>
                <w:bottom w:val="none" w:sz="0" w:space="0" w:color="auto"/>
                <w:right w:val="none" w:sz="0" w:space="0" w:color="auto"/>
              </w:divBdr>
            </w:div>
            <w:div w:id="1202867128">
              <w:marLeft w:val="0"/>
              <w:marRight w:val="0"/>
              <w:marTop w:val="0"/>
              <w:marBottom w:val="0"/>
              <w:divBdr>
                <w:top w:val="none" w:sz="0" w:space="0" w:color="auto"/>
                <w:left w:val="none" w:sz="0" w:space="0" w:color="auto"/>
                <w:bottom w:val="none" w:sz="0" w:space="0" w:color="auto"/>
                <w:right w:val="none" w:sz="0" w:space="0" w:color="auto"/>
              </w:divBdr>
            </w:div>
            <w:div w:id="46028029">
              <w:marLeft w:val="0"/>
              <w:marRight w:val="0"/>
              <w:marTop w:val="0"/>
              <w:marBottom w:val="0"/>
              <w:divBdr>
                <w:top w:val="none" w:sz="0" w:space="0" w:color="auto"/>
                <w:left w:val="none" w:sz="0" w:space="0" w:color="auto"/>
                <w:bottom w:val="none" w:sz="0" w:space="0" w:color="auto"/>
                <w:right w:val="none" w:sz="0" w:space="0" w:color="auto"/>
              </w:divBdr>
            </w:div>
            <w:div w:id="430244104">
              <w:marLeft w:val="0"/>
              <w:marRight w:val="0"/>
              <w:marTop w:val="0"/>
              <w:marBottom w:val="0"/>
              <w:divBdr>
                <w:top w:val="none" w:sz="0" w:space="0" w:color="auto"/>
                <w:left w:val="none" w:sz="0" w:space="0" w:color="auto"/>
                <w:bottom w:val="none" w:sz="0" w:space="0" w:color="auto"/>
                <w:right w:val="none" w:sz="0" w:space="0" w:color="auto"/>
              </w:divBdr>
            </w:div>
            <w:div w:id="279998802">
              <w:marLeft w:val="0"/>
              <w:marRight w:val="0"/>
              <w:marTop w:val="0"/>
              <w:marBottom w:val="0"/>
              <w:divBdr>
                <w:top w:val="none" w:sz="0" w:space="0" w:color="auto"/>
                <w:left w:val="none" w:sz="0" w:space="0" w:color="auto"/>
                <w:bottom w:val="none" w:sz="0" w:space="0" w:color="auto"/>
                <w:right w:val="none" w:sz="0" w:space="0" w:color="auto"/>
              </w:divBdr>
            </w:div>
            <w:div w:id="56365227">
              <w:marLeft w:val="0"/>
              <w:marRight w:val="0"/>
              <w:marTop w:val="0"/>
              <w:marBottom w:val="0"/>
              <w:divBdr>
                <w:top w:val="none" w:sz="0" w:space="0" w:color="auto"/>
                <w:left w:val="none" w:sz="0" w:space="0" w:color="auto"/>
                <w:bottom w:val="none" w:sz="0" w:space="0" w:color="auto"/>
                <w:right w:val="none" w:sz="0" w:space="0" w:color="auto"/>
              </w:divBdr>
            </w:div>
            <w:div w:id="112289019">
              <w:marLeft w:val="0"/>
              <w:marRight w:val="0"/>
              <w:marTop w:val="0"/>
              <w:marBottom w:val="0"/>
              <w:divBdr>
                <w:top w:val="none" w:sz="0" w:space="0" w:color="auto"/>
                <w:left w:val="none" w:sz="0" w:space="0" w:color="auto"/>
                <w:bottom w:val="none" w:sz="0" w:space="0" w:color="auto"/>
                <w:right w:val="none" w:sz="0" w:space="0" w:color="auto"/>
              </w:divBdr>
            </w:div>
            <w:div w:id="193273295">
              <w:marLeft w:val="0"/>
              <w:marRight w:val="0"/>
              <w:marTop w:val="0"/>
              <w:marBottom w:val="0"/>
              <w:divBdr>
                <w:top w:val="none" w:sz="0" w:space="0" w:color="auto"/>
                <w:left w:val="none" w:sz="0" w:space="0" w:color="auto"/>
                <w:bottom w:val="none" w:sz="0" w:space="0" w:color="auto"/>
                <w:right w:val="none" w:sz="0" w:space="0" w:color="auto"/>
              </w:divBdr>
            </w:div>
            <w:div w:id="615059238">
              <w:marLeft w:val="0"/>
              <w:marRight w:val="0"/>
              <w:marTop w:val="0"/>
              <w:marBottom w:val="0"/>
              <w:divBdr>
                <w:top w:val="none" w:sz="0" w:space="0" w:color="auto"/>
                <w:left w:val="none" w:sz="0" w:space="0" w:color="auto"/>
                <w:bottom w:val="none" w:sz="0" w:space="0" w:color="auto"/>
                <w:right w:val="none" w:sz="0" w:space="0" w:color="auto"/>
              </w:divBdr>
            </w:div>
            <w:div w:id="563486103">
              <w:marLeft w:val="0"/>
              <w:marRight w:val="0"/>
              <w:marTop w:val="0"/>
              <w:marBottom w:val="0"/>
              <w:divBdr>
                <w:top w:val="none" w:sz="0" w:space="0" w:color="auto"/>
                <w:left w:val="none" w:sz="0" w:space="0" w:color="auto"/>
                <w:bottom w:val="none" w:sz="0" w:space="0" w:color="auto"/>
                <w:right w:val="none" w:sz="0" w:space="0" w:color="auto"/>
              </w:divBdr>
            </w:div>
            <w:div w:id="981349351">
              <w:marLeft w:val="0"/>
              <w:marRight w:val="0"/>
              <w:marTop w:val="0"/>
              <w:marBottom w:val="0"/>
              <w:divBdr>
                <w:top w:val="none" w:sz="0" w:space="0" w:color="auto"/>
                <w:left w:val="none" w:sz="0" w:space="0" w:color="auto"/>
                <w:bottom w:val="none" w:sz="0" w:space="0" w:color="auto"/>
                <w:right w:val="none" w:sz="0" w:space="0" w:color="auto"/>
              </w:divBdr>
            </w:div>
            <w:div w:id="1120299714">
              <w:marLeft w:val="0"/>
              <w:marRight w:val="0"/>
              <w:marTop w:val="0"/>
              <w:marBottom w:val="0"/>
              <w:divBdr>
                <w:top w:val="none" w:sz="0" w:space="0" w:color="auto"/>
                <w:left w:val="none" w:sz="0" w:space="0" w:color="auto"/>
                <w:bottom w:val="none" w:sz="0" w:space="0" w:color="auto"/>
                <w:right w:val="none" w:sz="0" w:space="0" w:color="auto"/>
              </w:divBdr>
            </w:div>
            <w:div w:id="696736817">
              <w:marLeft w:val="0"/>
              <w:marRight w:val="0"/>
              <w:marTop w:val="0"/>
              <w:marBottom w:val="0"/>
              <w:divBdr>
                <w:top w:val="none" w:sz="0" w:space="0" w:color="auto"/>
                <w:left w:val="none" w:sz="0" w:space="0" w:color="auto"/>
                <w:bottom w:val="none" w:sz="0" w:space="0" w:color="auto"/>
                <w:right w:val="none" w:sz="0" w:space="0" w:color="auto"/>
              </w:divBdr>
            </w:div>
            <w:div w:id="1834226087">
              <w:marLeft w:val="0"/>
              <w:marRight w:val="0"/>
              <w:marTop w:val="0"/>
              <w:marBottom w:val="0"/>
              <w:divBdr>
                <w:top w:val="none" w:sz="0" w:space="0" w:color="auto"/>
                <w:left w:val="none" w:sz="0" w:space="0" w:color="auto"/>
                <w:bottom w:val="none" w:sz="0" w:space="0" w:color="auto"/>
                <w:right w:val="none" w:sz="0" w:space="0" w:color="auto"/>
              </w:divBdr>
            </w:div>
            <w:div w:id="1160391745">
              <w:marLeft w:val="0"/>
              <w:marRight w:val="0"/>
              <w:marTop w:val="0"/>
              <w:marBottom w:val="0"/>
              <w:divBdr>
                <w:top w:val="none" w:sz="0" w:space="0" w:color="auto"/>
                <w:left w:val="none" w:sz="0" w:space="0" w:color="auto"/>
                <w:bottom w:val="none" w:sz="0" w:space="0" w:color="auto"/>
                <w:right w:val="none" w:sz="0" w:space="0" w:color="auto"/>
              </w:divBdr>
            </w:div>
            <w:div w:id="1108508311">
              <w:marLeft w:val="0"/>
              <w:marRight w:val="0"/>
              <w:marTop w:val="0"/>
              <w:marBottom w:val="0"/>
              <w:divBdr>
                <w:top w:val="none" w:sz="0" w:space="0" w:color="auto"/>
                <w:left w:val="none" w:sz="0" w:space="0" w:color="auto"/>
                <w:bottom w:val="none" w:sz="0" w:space="0" w:color="auto"/>
                <w:right w:val="none" w:sz="0" w:space="0" w:color="auto"/>
              </w:divBdr>
            </w:div>
            <w:div w:id="113134567">
              <w:marLeft w:val="0"/>
              <w:marRight w:val="0"/>
              <w:marTop w:val="0"/>
              <w:marBottom w:val="0"/>
              <w:divBdr>
                <w:top w:val="none" w:sz="0" w:space="0" w:color="auto"/>
                <w:left w:val="none" w:sz="0" w:space="0" w:color="auto"/>
                <w:bottom w:val="none" w:sz="0" w:space="0" w:color="auto"/>
                <w:right w:val="none" w:sz="0" w:space="0" w:color="auto"/>
              </w:divBdr>
            </w:div>
            <w:div w:id="115417325">
              <w:marLeft w:val="0"/>
              <w:marRight w:val="0"/>
              <w:marTop w:val="0"/>
              <w:marBottom w:val="0"/>
              <w:divBdr>
                <w:top w:val="none" w:sz="0" w:space="0" w:color="auto"/>
                <w:left w:val="none" w:sz="0" w:space="0" w:color="auto"/>
                <w:bottom w:val="none" w:sz="0" w:space="0" w:color="auto"/>
                <w:right w:val="none" w:sz="0" w:space="0" w:color="auto"/>
              </w:divBdr>
            </w:div>
            <w:div w:id="1167476123">
              <w:marLeft w:val="0"/>
              <w:marRight w:val="0"/>
              <w:marTop w:val="0"/>
              <w:marBottom w:val="0"/>
              <w:divBdr>
                <w:top w:val="none" w:sz="0" w:space="0" w:color="auto"/>
                <w:left w:val="none" w:sz="0" w:space="0" w:color="auto"/>
                <w:bottom w:val="none" w:sz="0" w:space="0" w:color="auto"/>
                <w:right w:val="none" w:sz="0" w:space="0" w:color="auto"/>
              </w:divBdr>
            </w:div>
            <w:div w:id="1492061735">
              <w:marLeft w:val="0"/>
              <w:marRight w:val="0"/>
              <w:marTop w:val="0"/>
              <w:marBottom w:val="0"/>
              <w:divBdr>
                <w:top w:val="none" w:sz="0" w:space="0" w:color="auto"/>
                <w:left w:val="none" w:sz="0" w:space="0" w:color="auto"/>
                <w:bottom w:val="none" w:sz="0" w:space="0" w:color="auto"/>
                <w:right w:val="none" w:sz="0" w:space="0" w:color="auto"/>
              </w:divBdr>
            </w:div>
            <w:div w:id="2032877693">
              <w:marLeft w:val="0"/>
              <w:marRight w:val="0"/>
              <w:marTop w:val="0"/>
              <w:marBottom w:val="0"/>
              <w:divBdr>
                <w:top w:val="none" w:sz="0" w:space="0" w:color="auto"/>
                <w:left w:val="none" w:sz="0" w:space="0" w:color="auto"/>
                <w:bottom w:val="none" w:sz="0" w:space="0" w:color="auto"/>
                <w:right w:val="none" w:sz="0" w:space="0" w:color="auto"/>
              </w:divBdr>
            </w:div>
            <w:div w:id="554705049">
              <w:marLeft w:val="0"/>
              <w:marRight w:val="0"/>
              <w:marTop w:val="0"/>
              <w:marBottom w:val="0"/>
              <w:divBdr>
                <w:top w:val="none" w:sz="0" w:space="0" w:color="auto"/>
                <w:left w:val="none" w:sz="0" w:space="0" w:color="auto"/>
                <w:bottom w:val="none" w:sz="0" w:space="0" w:color="auto"/>
                <w:right w:val="none" w:sz="0" w:space="0" w:color="auto"/>
              </w:divBdr>
            </w:div>
            <w:div w:id="487870881">
              <w:marLeft w:val="0"/>
              <w:marRight w:val="0"/>
              <w:marTop w:val="0"/>
              <w:marBottom w:val="0"/>
              <w:divBdr>
                <w:top w:val="none" w:sz="0" w:space="0" w:color="auto"/>
                <w:left w:val="none" w:sz="0" w:space="0" w:color="auto"/>
                <w:bottom w:val="none" w:sz="0" w:space="0" w:color="auto"/>
                <w:right w:val="none" w:sz="0" w:space="0" w:color="auto"/>
              </w:divBdr>
            </w:div>
            <w:div w:id="534274574">
              <w:marLeft w:val="0"/>
              <w:marRight w:val="0"/>
              <w:marTop w:val="0"/>
              <w:marBottom w:val="0"/>
              <w:divBdr>
                <w:top w:val="none" w:sz="0" w:space="0" w:color="auto"/>
                <w:left w:val="none" w:sz="0" w:space="0" w:color="auto"/>
                <w:bottom w:val="none" w:sz="0" w:space="0" w:color="auto"/>
                <w:right w:val="none" w:sz="0" w:space="0" w:color="auto"/>
              </w:divBdr>
            </w:div>
            <w:div w:id="1626034498">
              <w:marLeft w:val="0"/>
              <w:marRight w:val="0"/>
              <w:marTop w:val="0"/>
              <w:marBottom w:val="0"/>
              <w:divBdr>
                <w:top w:val="none" w:sz="0" w:space="0" w:color="auto"/>
                <w:left w:val="none" w:sz="0" w:space="0" w:color="auto"/>
                <w:bottom w:val="none" w:sz="0" w:space="0" w:color="auto"/>
                <w:right w:val="none" w:sz="0" w:space="0" w:color="auto"/>
              </w:divBdr>
            </w:div>
            <w:div w:id="1741563130">
              <w:marLeft w:val="0"/>
              <w:marRight w:val="0"/>
              <w:marTop w:val="0"/>
              <w:marBottom w:val="0"/>
              <w:divBdr>
                <w:top w:val="none" w:sz="0" w:space="0" w:color="auto"/>
                <w:left w:val="none" w:sz="0" w:space="0" w:color="auto"/>
                <w:bottom w:val="none" w:sz="0" w:space="0" w:color="auto"/>
                <w:right w:val="none" w:sz="0" w:space="0" w:color="auto"/>
              </w:divBdr>
            </w:div>
            <w:div w:id="333147208">
              <w:marLeft w:val="0"/>
              <w:marRight w:val="0"/>
              <w:marTop w:val="0"/>
              <w:marBottom w:val="0"/>
              <w:divBdr>
                <w:top w:val="none" w:sz="0" w:space="0" w:color="auto"/>
                <w:left w:val="none" w:sz="0" w:space="0" w:color="auto"/>
                <w:bottom w:val="none" w:sz="0" w:space="0" w:color="auto"/>
                <w:right w:val="none" w:sz="0" w:space="0" w:color="auto"/>
              </w:divBdr>
            </w:div>
            <w:div w:id="906721412">
              <w:marLeft w:val="0"/>
              <w:marRight w:val="0"/>
              <w:marTop w:val="0"/>
              <w:marBottom w:val="0"/>
              <w:divBdr>
                <w:top w:val="none" w:sz="0" w:space="0" w:color="auto"/>
                <w:left w:val="none" w:sz="0" w:space="0" w:color="auto"/>
                <w:bottom w:val="none" w:sz="0" w:space="0" w:color="auto"/>
                <w:right w:val="none" w:sz="0" w:space="0" w:color="auto"/>
              </w:divBdr>
            </w:div>
            <w:div w:id="243296511">
              <w:marLeft w:val="0"/>
              <w:marRight w:val="0"/>
              <w:marTop w:val="0"/>
              <w:marBottom w:val="0"/>
              <w:divBdr>
                <w:top w:val="none" w:sz="0" w:space="0" w:color="auto"/>
                <w:left w:val="none" w:sz="0" w:space="0" w:color="auto"/>
                <w:bottom w:val="none" w:sz="0" w:space="0" w:color="auto"/>
                <w:right w:val="none" w:sz="0" w:space="0" w:color="auto"/>
              </w:divBdr>
            </w:div>
            <w:div w:id="669603757">
              <w:marLeft w:val="0"/>
              <w:marRight w:val="0"/>
              <w:marTop w:val="0"/>
              <w:marBottom w:val="0"/>
              <w:divBdr>
                <w:top w:val="none" w:sz="0" w:space="0" w:color="auto"/>
                <w:left w:val="none" w:sz="0" w:space="0" w:color="auto"/>
                <w:bottom w:val="none" w:sz="0" w:space="0" w:color="auto"/>
                <w:right w:val="none" w:sz="0" w:space="0" w:color="auto"/>
              </w:divBdr>
            </w:div>
            <w:div w:id="994186925">
              <w:marLeft w:val="0"/>
              <w:marRight w:val="0"/>
              <w:marTop w:val="0"/>
              <w:marBottom w:val="0"/>
              <w:divBdr>
                <w:top w:val="none" w:sz="0" w:space="0" w:color="auto"/>
                <w:left w:val="none" w:sz="0" w:space="0" w:color="auto"/>
                <w:bottom w:val="none" w:sz="0" w:space="0" w:color="auto"/>
                <w:right w:val="none" w:sz="0" w:space="0" w:color="auto"/>
              </w:divBdr>
            </w:div>
            <w:div w:id="1829588488">
              <w:marLeft w:val="0"/>
              <w:marRight w:val="0"/>
              <w:marTop w:val="0"/>
              <w:marBottom w:val="0"/>
              <w:divBdr>
                <w:top w:val="none" w:sz="0" w:space="0" w:color="auto"/>
                <w:left w:val="none" w:sz="0" w:space="0" w:color="auto"/>
                <w:bottom w:val="none" w:sz="0" w:space="0" w:color="auto"/>
                <w:right w:val="none" w:sz="0" w:space="0" w:color="auto"/>
              </w:divBdr>
            </w:div>
            <w:div w:id="942884247">
              <w:marLeft w:val="0"/>
              <w:marRight w:val="0"/>
              <w:marTop w:val="0"/>
              <w:marBottom w:val="0"/>
              <w:divBdr>
                <w:top w:val="none" w:sz="0" w:space="0" w:color="auto"/>
                <w:left w:val="none" w:sz="0" w:space="0" w:color="auto"/>
                <w:bottom w:val="none" w:sz="0" w:space="0" w:color="auto"/>
                <w:right w:val="none" w:sz="0" w:space="0" w:color="auto"/>
              </w:divBdr>
            </w:div>
            <w:div w:id="1087573539">
              <w:marLeft w:val="0"/>
              <w:marRight w:val="0"/>
              <w:marTop w:val="0"/>
              <w:marBottom w:val="0"/>
              <w:divBdr>
                <w:top w:val="none" w:sz="0" w:space="0" w:color="auto"/>
                <w:left w:val="none" w:sz="0" w:space="0" w:color="auto"/>
                <w:bottom w:val="none" w:sz="0" w:space="0" w:color="auto"/>
                <w:right w:val="none" w:sz="0" w:space="0" w:color="auto"/>
              </w:divBdr>
            </w:div>
            <w:div w:id="1358385899">
              <w:marLeft w:val="0"/>
              <w:marRight w:val="0"/>
              <w:marTop w:val="0"/>
              <w:marBottom w:val="0"/>
              <w:divBdr>
                <w:top w:val="none" w:sz="0" w:space="0" w:color="auto"/>
                <w:left w:val="none" w:sz="0" w:space="0" w:color="auto"/>
                <w:bottom w:val="none" w:sz="0" w:space="0" w:color="auto"/>
                <w:right w:val="none" w:sz="0" w:space="0" w:color="auto"/>
              </w:divBdr>
            </w:div>
            <w:div w:id="612052663">
              <w:marLeft w:val="0"/>
              <w:marRight w:val="0"/>
              <w:marTop w:val="0"/>
              <w:marBottom w:val="0"/>
              <w:divBdr>
                <w:top w:val="none" w:sz="0" w:space="0" w:color="auto"/>
                <w:left w:val="none" w:sz="0" w:space="0" w:color="auto"/>
                <w:bottom w:val="none" w:sz="0" w:space="0" w:color="auto"/>
                <w:right w:val="none" w:sz="0" w:space="0" w:color="auto"/>
              </w:divBdr>
            </w:div>
            <w:div w:id="788159157">
              <w:marLeft w:val="0"/>
              <w:marRight w:val="0"/>
              <w:marTop w:val="0"/>
              <w:marBottom w:val="0"/>
              <w:divBdr>
                <w:top w:val="none" w:sz="0" w:space="0" w:color="auto"/>
                <w:left w:val="none" w:sz="0" w:space="0" w:color="auto"/>
                <w:bottom w:val="none" w:sz="0" w:space="0" w:color="auto"/>
                <w:right w:val="none" w:sz="0" w:space="0" w:color="auto"/>
              </w:divBdr>
            </w:div>
            <w:div w:id="1872959760">
              <w:marLeft w:val="0"/>
              <w:marRight w:val="0"/>
              <w:marTop w:val="0"/>
              <w:marBottom w:val="0"/>
              <w:divBdr>
                <w:top w:val="none" w:sz="0" w:space="0" w:color="auto"/>
                <w:left w:val="none" w:sz="0" w:space="0" w:color="auto"/>
                <w:bottom w:val="none" w:sz="0" w:space="0" w:color="auto"/>
                <w:right w:val="none" w:sz="0" w:space="0" w:color="auto"/>
              </w:divBdr>
            </w:div>
            <w:div w:id="35979837">
              <w:marLeft w:val="0"/>
              <w:marRight w:val="0"/>
              <w:marTop w:val="0"/>
              <w:marBottom w:val="0"/>
              <w:divBdr>
                <w:top w:val="none" w:sz="0" w:space="0" w:color="auto"/>
                <w:left w:val="none" w:sz="0" w:space="0" w:color="auto"/>
                <w:bottom w:val="none" w:sz="0" w:space="0" w:color="auto"/>
                <w:right w:val="none" w:sz="0" w:space="0" w:color="auto"/>
              </w:divBdr>
            </w:div>
            <w:div w:id="1659646988">
              <w:marLeft w:val="0"/>
              <w:marRight w:val="0"/>
              <w:marTop w:val="0"/>
              <w:marBottom w:val="0"/>
              <w:divBdr>
                <w:top w:val="none" w:sz="0" w:space="0" w:color="auto"/>
                <w:left w:val="none" w:sz="0" w:space="0" w:color="auto"/>
                <w:bottom w:val="none" w:sz="0" w:space="0" w:color="auto"/>
                <w:right w:val="none" w:sz="0" w:space="0" w:color="auto"/>
              </w:divBdr>
            </w:div>
            <w:div w:id="1255822016">
              <w:marLeft w:val="0"/>
              <w:marRight w:val="0"/>
              <w:marTop w:val="0"/>
              <w:marBottom w:val="0"/>
              <w:divBdr>
                <w:top w:val="none" w:sz="0" w:space="0" w:color="auto"/>
                <w:left w:val="none" w:sz="0" w:space="0" w:color="auto"/>
                <w:bottom w:val="none" w:sz="0" w:space="0" w:color="auto"/>
                <w:right w:val="none" w:sz="0" w:space="0" w:color="auto"/>
              </w:divBdr>
            </w:div>
            <w:div w:id="970869154">
              <w:marLeft w:val="0"/>
              <w:marRight w:val="0"/>
              <w:marTop w:val="0"/>
              <w:marBottom w:val="0"/>
              <w:divBdr>
                <w:top w:val="none" w:sz="0" w:space="0" w:color="auto"/>
                <w:left w:val="none" w:sz="0" w:space="0" w:color="auto"/>
                <w:bottom w:val="none" w:sz="0" w:space="0" w:color="auto"/>
                <w:right w:val="none" w:sz="0" w:space="0" w:color="auto"/>
              </w:divBdr>
            </w:div>
            <w:div w:id="1528443704">
              <w:marLeft w:val="0"/>
              <w:marRight w:val="0"/>
              <w:marTop w:val="0"/>
              <w:marBottom w:val="0"/>
              <w:divBdr>
                <w:top w:val="none" w:sz="0" w:space="0" w:color="auto"/>
                <w:left w:val="none" w:sz="0" w:space="0" w:color="auto"/>
                <w:bottom w:val="none" w:sz="0" w:space="0" w:color="auto"/>
                <w:right w:val="none" w:sz="0" w:space="0" w:color="auto"/>
              </w:divBdr>
            </w:div>
            <w:div w:id="2005355705">
              <w:marLeft w:val="0"/>
              <w:marRight w:val="0"/>
              <w:marTop w:val="0"/>
              <w:marBottom w:val="0"/>
              <w:divBdr>
                <w:top w:val="none" w:sz="0" w:space="0" w:color="auto"/>
                <w:left w:val="none" w:sz="0" w:space="0" w:color="auto"/>
                <w:bottom w:val="none" w:sz="0" w:space="0" w:color="auto"/>
                <w:right w:val="none" w:sz="0" w:space="0" w:color="auto"/>
              </w:divBdr>
            </w:div>
            <w:div w:id="2007704738">
              <w:marLeft w:val="0"/>
              <w:marRight w:val="0"/>
              <w:marTop w:val="0"/>
              <w:marBottom w:val="0"/>
              <w:divBdr>
                <w:top w:val="none" w:sz="0" w:space="0" w:color="auto"/>
                <w:left w:val="none" w:sz="0" w:space="0" w:color="auto"/>
                <w:bottom w:val="none" w:sz="0" w:space="0" w:color="auto"/>
                <w:right w:val="none" w:sz="0" w:space="0" w:color="auto"/>
              </w:divBdr>
            </w:div>
            <w:div w:id="2016229932">
              <w:marLeft w:val="0"/>
              <w:marRight w:val="0"/>
              <w:marTop w:val="0"/>
              <w:marBottom w:val="0"/>
              <w:divBdr>
                <w:top w:val="none" w:sz="0" w:space="0" w:color="auto"/>
                <w:left w:val="none" w:sz="0" w:space="0" w:color="auto"/>
                <w:bottom w:val="none" w:sz="0" w:space="0" w:color="auto"/>
                <w:right w:val="none" w:sz="0" w:space="0" w:color="auto"/>
              </w:divBdr>
            </w:div>
            <w:div w:id="1357343729">
              <w:marLeft w:val="0"/>
              <w:marRight w:val="0"/>
              <w:marTop w:val="0"/>
              <w:marBottom w:val="0"/>
              <w:divBdr>
                <w:top w:val="none" w:sz="0" w:space="0" w:color="auto"/>
                <w:left w:val="none" w:sz="0" w:space="0" w:color="auto"/>
                <w:bottom w:val="none" w:sz="0" w:space="0" w:color="auto"/>
                <w:right w:val="none" w:sz="0" w:space="0" w:color="auto"/>
              </w:divBdr>
            </w:div>
            <w:div w:id="695616990">
              <w:marLeft w:val="0"/>
              <w:marRight w:val="0"/>
              <w:marTop w:val="0"/>
              <w:marBottom w:val="0"/>
              <w:divBdr>
                <w:top w:val="none" w:sz="0" w:space="0" w:color="auto"/>
                <w:left w:val="none" w:sz="0" w:space="0" w:color="auto"/>
                <w:bottom w:val="none" w:sz="0" w:space="0" w:color="auto"/>
                <w:right w:val="none" w:sz="0" w:space="0" w:color="auto"/>
              </w:divBdr>
            </w:div>
            <w:div w:id="1942256354">
              <w:marLeft w:val="0"/>
              <w:marRight w:val="0"/>
              <w:marTop w:val="0"/>
              <w:marBottom w:val="0"/>
              <w:divBdr>
                <w:top w:val="none" w:sz="0" w:space="0" w:color="auto"/>
                <w:left w:val="none" w:sz="0" w:space="0" w:color="auto"/>
                <w:bottom w:val="none" w:sz="0" w:space="0" w:color="auto"/>
                <w:right w:val="none" w:sz="0" w:space="0" w:color="auto"/>
              </w:divBdr>
            </w:div>
            <w:div w:id="1253586730">
              <w:marLeft w:val="0"/>
              <w:marRight w:val="0"/>
              <w:marTop w:val="0"/>
              <w:marBottom w:val="0"/>
              <w:divBdr>
                <w:top w:val="none" w:sz="0" w:space="0" w:color="auto"/>
                <w:left w:val="none" w:sz="0" w:space="0" w:color="auto"/>
                <w:bottom w:val="none" w:sz="0" w:space="0" w:color="auto"/>
                <w:right w:val="none" w:sz="0" w:space="0" w:color="auto"/>
              </w:divBdr>
            </w:div>
            <w:div w:id="1588689204">
              <w:marLeft w:val="0"/>
              <w:marRight w:val="0"/>
              <w:marTop w:val="0"/>
              <w:marBottom w:val="0"/>
              <w:divBdr>
                <w:top w:val="none" w:sz="0" w:space="0" w:color="auto"/>
                <w:left w:val="none" w:sz="0" w:space="0" w:color="auto"/>
                <w:bottom w:val="none" w:sz="0" w:space="0" w:color="auto"/>
                <w:right w:val="none" w:sz="0" w:space="0" w:color="auto"/>
              </w:divBdr>
            </w:div>
            <w:div w:id="1790706404">
              <w:marLeft w:val="0"/>
              <w:marRight w:val="0"/>
              <w:marTop w:val="0"/>
              <w:marBottom w:val="0"/>
              <w:divBdr>
                <w:top w:val="none" w:sz="0" w:space="0" w:color="auto"/>
                <w:left w:val="none" w:sz="0" w:space="0" w:color="auto"/>
                <w:bottom w:val="none" w:sz="0" w:space="0" w:color="auto"/>
                <w:right w:val="none" w:sz="0" w:space="0" w:color="auto"/>
              </w:divBdr>
            </w:div>
            <w:div w:id="1630546522">
              <w:marLeft w:val="0"/>
              <w:marRight w:val="0"/>
              <w:marTop w:val="0"/>
              <w:marBottom w:val="0"/>
              <w:divBdr>
                <w:top w:val="none" w:sz="0" w:space="0" w:color="auto"/>
                <w:left w:val="none" w:sz="0" w:space="0" w:color="auto"/>
                <w:bottom w:val="none" w:sz="0" w:space="0" w:color="auto"/>
                <w:right w:val="none" w:sz="0" w:space="0" w:color="auto"/>
              </w:divBdr>
            </w:div>
            <w:div w:id="1122459725">
              <w:marLeft w:val="0"/>
              <w:marRight w:val="0"/>
              <w:marTop w:val="0"/>
              <w:marBottom w:val="0"/>
              <w:divBdr>
                <w:top w:val="none" w:sz="0" w:space="0" w:color="auto"/>
                <w:left w:val="none" w:sz="0" w:space="0" w:color="auto"/>
                <w:bottom w:val="none" w:sz="0" w:space="0" w:color="auto"/>
                <w:right w:val="none" w:sz="0" w:space="0" w:color="auto"/>
              </w:divBdr>
            </w:div>
            <w:div w:id="530874270">
              <w:marLeft w:val="0"/>
              <w:marRight w:val="0"/>
              <w:marTop w:val="0"/>
              <w:marBottom w:val="0"/>
              <w:divBdr>
                <w:top w:val="none" w:sz="0" w:space="0" w:color="auto"/>
                <w:left w:val="none" w:sz="0" w:space="0" w:color="auto"/>
                <w:bottom w:val="none" w:sz="0" w:space="0" w:color="auto"/>
                <w:right w:val="none" w:sz="0" w:space="0" w:color="auto"/>
              </w:divBdr>
            </w:div>
            <w:div w:id="1996640252">
              <w:marLeft w:val="0"/>
              <w:marRight w:val="0"/>
              <w:marTop w:val="0"/>
              <w:marBottom w:val="0"/>
              <w:divBdr>
                <w:top w:val="none" w:sz="0" w:space="0" w:color="auto"/>
                <w:left w:val="none" w:sz="0" w:space="0" w:color="auto"/>
                <w:bottom w:val="none" w:sz="0" w:space="0" w:color="auto"/>
                <w:right w:val="none" w:sz="0" w:space="0" w:color="auto"/>
              </w:divBdr>
            </w:div>
            <w:div w:id="526331814">
              <w:marLeft w:val="0"/>
              <w:marRight w:val="0"/>
              <w:marTop w:val="0"/>
              <w:marBottom w:val="0"/>
              <w:divBdr>
                <w:top w:val="none" w:sz="0" w:space="0" w:color="auto"/>
                <w:left w:val="none" w:sz="0" w:space="0" w:color="auto"/>
                <w:bottom w:val="none" w:sz="0" w:space="0" w:color="auto"/>
                <w:right w:val="none" w:sz="0" w:space="0" w:color="auto"/>
              </w:divBdr>
            </w:div>
            <w:div w:id="115146843">
              <w:marLeft w:val="0"/>
              <w:marRight w:val="0"/>
              <w:marTop w:val="0"/>
              <w:marBottom w:val="0"/>
              <w:divBdr>
                <w:top w:val="none" w:sz="0" w:space="0" w:color="auto"/>
                <w:left w:val="none" w:sz="0" w:space="0" w:color="auto"/>
                <w:bottom w:val="none" w:sz="0" w:space="0" w:color="auto"/>
                <w:right w:val="none" w:sz="0" w:space="0" w:color="auto"/>
              </w:divBdr>
            </w:div>
            <w:div w:id="846553395">
              <w:marLeft w:val="0"/>
              <w:marRight w:val="0"/>
              <w:marTop w:val="0"/>
              <w:marBottom w:val="0"/>
              <w:divBdr>
                <w:top w:val="none" w:sz="0" w:space="0" w:color="auto"/>
                <w:left w:val="none" w:sz="0" w:space="0" w:color="auto"/>
                <w:bottom w:val="none" w:sz="0" w:space="0" w:color="auto"/>
                <w:right w:val="none" w:sz="0" w:space="0" w:color="auto"/>
              </w:divBdr>
            </w:div>
            <w:div w:id="2008357761">
              <w:marLeft w:val="0"/>
              <w:marRight w:val="0"/>
              <w:marTop w:val="0"/>
              <w:marBottom w:val="0"/>
              <w:divBdr>
                <w:top w:val="none" w:sz="0" w:space="0" w:color="auto"/>
                <w:left w:val="none" w:sz="0" w:space="0" w:color="auto"/>
                <w:bottom w:val="none" w:sz="0" w:space="0" w:color="auto"/>
                <w:right w:val="none" w:sz="0" w:space="0" w:color="auto"/>
              </w:divBdr>
            </w:div>
            <w:div w:id="722753532">
              <w:marLeft w:val="0"/>
              <w:marRight w:val="0"/>
              <w:marTop w:val="0"/>
              <w:marBottom w:val="0"/>
              <w:divBdr>
                <w:top w:val="none" w:sz="0" w:space="0" w:color="auto"/>
                <w:left w:val="none" w:sz="0" w:space="0" w:color="auto"/>
                <w:bottom w:val="none" w:sz="0" w:space="0" w:color="auto"/>
                <w:right w:val="none" w:sz="0" w:space="0" w:color="auto"/>
              </w:divBdr>
            </w:div>
            <w:div w:id="1935286551">
              <w:marLeft w:val="0"/>
              <w:marRight w:val="0"/>
              <w:marTop w:val="0"/>
              <w:marBottom w:val="0"/>
              <w:divBdr>
                <w:top w:val="none" w:sz="0" w:space="0" w:color="auto"/>
                <w:left w:val="none" w:sz="0" w:space="0" w:color="auto"/>
                <w:bottom w:val="none" w:sz="0" w:space="0" w:color="auto"/>
                <w:right w:val="none" w:sz="0" w:space="0" w:color="auto"/>
              </w:divBdr>
            </w:div>
            <w:div w:id="331950874">
              <w:marLeft w:val="0"/>
              <w:marRight w:val="0"/>
              <w:marTop w:val="0"/>
              <w:marBottom w:val="0"/>
              <w:divBdr>
                <w:top w:val="none" w:sz="0" w:space="0" w:color="auto"/>
                <w:left w:val="none" w:sz="0" w:space="0" w:color="auto"/>
                <w:bottom w:val="none" w:sz="0" w:space="0" w:color="auto"/>
                <w:right w:val="none" w:sz="0" w:space="0" w:color="auto"/>
              </w:divBdr>
            </w:div>
            <w:div w:id="236785633">
              <w:marLeft w:val="0"/>
              <w:marRight w:val="0"/>
              <w:marTop w:val="0"/>
              <w:marBottom w:val="0"/>
              <w:divBdr>
                <w:top w:val="none" w:sz="0" w:space="0" w:color="auto"/>
                <w:left w:val="none" w:sz="0" w:space="0" w:color="auto"/>
                <w:bottom w:val="none" w:sz="0" w:space="0" w:color="auto"/>
                <w:right w:val="none" w:sz="0" w:space="0" w:color="auto"/>
              </w:divBdr>
            </w:div>
            <w:div w:id="693925647">
              <w:marLeft w:val="0"/>
              <w:marRight w:val="0"/>
              <w:marTop w:val="0"/>
              <w:marBottom w:val="0"/>
              <w:divBdr>
                <w:top w:val="none" w:sz="0" w:space="0" w:color="auto"/>
                <w:left w:val="none" w:sz="0" w:space="0" w:color="auto"/>
                <w:bottom w:val="none" w:sz="0" w:space="0" w:color="auto"/>
                <w:right w:val="none" w:sz="0" w:space="0" w:color="auto"/>
              </w:divBdr>
            </w:div>
            <w:div w:id="589630918">
              <w:marLeft w:val="0"/>
              <w:marRight w:val="0"/>
              <w:marTop w:val="0"/>
              <w:marBottom w:val="0"/>
              <w:divBdr>
                <w:top w:val="none" w:sz="0" w:space="0" w:color="auto"/>
                <w:left w:val="none" w:sz="0" w:space="0" w:color="auto"/>
                <w:bottom w:val="none" w:sz="0" w:space="0" w:color="auto"/>
                <w:right w:val="none" w:sz="0" w:space="0" w:color="auto"/>
              </w:divBdr>
            </w:div>
            <w:div w:id="1689788440">
              <w:marLeft w:val="0"/>
              <w:marRight w:val="0"/>
              <w:marTop w:val="0"/>
              <w:marBottom w:val="0"/>
              <w:divBdr>
                <w:top w:val="none" w:sz="0" w:space="0" w:color="auto"/>
                <w:left w:val="none" w:sz="0" w:space="0" w:color="auto"/>
                <w:bottom w:val="none" w:sz="0" w:space="0" w:color="auto"/>
                <w:right w:val="none" w:sz="0" w:space="0" w:color="auto"/>
              </w:divBdr>
            </w:div>
            <w:div w:id="1309168137">
              <w:marLeft w:val="0"/>
              <w:marRight w:val="0"/>
              <w:marTop w:val="0"/>
              <w:marBottom w:val="0"/>
              <w:divBdr>
                <w:top w:val="none" w:sz="0" w:space="0" w:color="auto"/>
                <w:left w:val="none" w:sz="0" w:space="0" w:color="auto"/>
                <w:bottom w:val="none" w:sz="0" w:space="0" w:color="auto"/>
                <w:right w:val="none" w:sz="0" w:space="0" w:color="auto"/>
              </w:divBdr>
            </w:div>
            <w:div w:id="821508571">
              <w:marLeft w:val="0"/>
              <w:marRight w:val="0"/>
              <w:marTop w:val="0"/>
              <w:marBottom w:val="0"/>
              <w:divBdr>
                <w:top w:val="none" w:sz="0" w:space="0" w:color="auto"/>
                <w:left w:val="none" w:sz="0" w:space="0" w:color="auto"/>
                <w:bottom w:val="none" w:sz="0" w:space="0" w:color="auto"/>
                <w:right w:val="none" w:sz="0" w:space="0" w:color="auto"/>
              </w:divBdr>
            </w:div>
            <w:div w:id="710500412">
              <w:marLeft w:val="0"/>
              <w:marRight w:val="0"/>
              <w:marTop w:val="0"/>
              <w:marBottom w:val="0"/>
              <w:divBdr>
                <w:top w:val="none" w:sz="0" w:space="0" w:color="auto"/>
                <w:left w:val="none" w:sz="0" w:space="0" w:color="auto"/>
                <w:bottom w:val="none" w:sz="0" w:space="0" w:color="auto"/>
                <w:right w:val="none" w:sz="0" w:space="0" w:color="auto"/>
              </w:divBdr>
            </w:div>
            <w:div w:id="310139387">
              <w:marLeft w:val="0"/>
              <w:marRight w:val="0"/>
              <w:marTop w:val="0"/>
              <w:marBottom w:val="0"/>
              <w:divBdr>
                <w:top w:val="none" w:sz="0" w:space="0" w:color="auto"/>
                <w:left w:val="none" w:sz="0" w:space="0" w:color="auto"/>
                <w:bottom w:val="none" w:sz="0" w:space="0" w:color="auto"/>
                <w:right w:val="none" w:sz="0" w:space="0" w:color="auto"/>
              </w:divBdr>
            </w:div>
            <w:div w:id="444809110">
              <w:marLeft w:val="0"/>
              <w:marRight w:val="0"/>
              <w:marTop w:val="0"/>
              <w:marBottom w:val="0"/>
              <w:divBdr>
                <w:top w:val="none" w:sz="0" w:space="0" w:color="auto"/>
                <w:left w:val="none" w:sz="0" w:space="0" w:color="auto"/>
                <w:bottom w:val="none" w:sz="0" w:space="0" w:color="auto"/>
                <w:right w:val="none" w:sz="0" w:space="0" w:color="auto"/>
              </w:divBdr>
            </w:div>
            <w:div w:id="1904828950">
              <w:marLeft w:val="0"/>
              <w:marRight w:val="0"/>
              <w:marTop w:val="0"/>
              <w:marBottom w:val="0"/>
              <w:divBdr>
                <w:top w:val="none" w:sz="0" w:space="0" w:color="auto"/>
                <w:left w:val="none" w:sz="0" w:space="0" w:color="auto"/>
                <w:bottom w:val="none" w:sz="0" w:space="0" w:color="auto"/>
                <w:right w:val="none" w:sz="0" w:space="0" w:color="auto"/>
              </w:divBdr>
            </w:div>
            <w:div w:id="121732995">
              <w:marLeft w:val="0"/>
              <w:marRight w:val="0"/>
              <w:marTop w:val="0"/>
              <w:marBottom w:val="0"/>
              <w:divBdr>
                <w:top w:val="none" w:sz="0" w:space="0" w:color="auto"/>
                <w:left w:val="none" w:sz="0" w:space="0" w:color="auto"/>
                <w:bottom w:val="none" w:sz="0" w:space="0" w:color="auto"/>
                <w:right w:val="none" w:sz="0" w:space="0" w:color="auto"/>
              </w:divBdr>
            </w:div>
            <w:div w:id="1622153015">
              <w:marLeft w:val="0"/>
              <w:marRight w:val="0"/>
              <w:marTop w:val="0"/>
              <w:marBottom w:val="0"/>
              <w:divBdr>
                <w:top w:val="none" w:sz="0" w:space="0" w:color="auto"/>
                <w:left w:val="none" w:sz="0" w:space="0" w:color="auto"/>
                <w:bottom w:val="none" w:sz="0" w:space="0" w:color="auto"/>
                <w:right w:val="none" w:sz="0" w:space="0" w:color="auto"/>
              </w:divBdr>
            </w:div>
            <w:div w:id="928738213">
              <w:marLeft w:val="0"/>
              <w:marRight w:val="0"/>
              <w:marTop w:val="0"/>
              <w:marBottom w:val="0"/>
              <w:divBdr>
                <w:top w:val="none" w:sz="0" w:space="0" w:color="auto"/>
                <w:left w:val="none" w:sz="0" w:space="0" w:color="auto"/>
                <w:bottom w:val="none" w:sz="0" w:space="0" w:color="auto"/>
                <w:right w:val="none" w:sz="0" w:space="0" w:color="auto"/>
              </w:divBdr>
            </w:div>
            <w:div w:id="1124689792">
              <w:marLeft w:val="0"/>
              <w:marRight w:val="0"/>
              <w:marTop w:val="0"/>
              <w:marBottom w:val="0"/>
              <w:divBdr>
                <w:top w:val="none" w:sz="0" w:space="0" w:color="auto"/>
                <w:left w:val="none" w:sz="0" w:space="0" w:color="auto"/>
                <w:bottom w:val="none" w:sz="0" w:space="0" w:color="auto"/>
                <w:right w:val="none" w:sz="0" w:space="0" w:color="auto"/>
              </w:divBdr>
            </w:div>
            <w:div w:id="986318257">
              <w:marLeft w:val="0"/>
              <w:marRight w:val="0"/>
              <w:marTop w:val="0"/>
              <w:marBottom w:val="0"/>
              <w:divBdr>
                <w:top w:val="none" w:sz="0" w:space="0" w:color="auto"/>
                <w:left w:val="none" w:sz="0" w:space="0" w:color="auto"/>
                <w:bottom w:val="none" w:sz="0" w:space="0" w:color="auto"/>
                <w:right w:val="none" w:sz="0" w:space="0" w:color="auto"/>
              </w:divBdr>
            </w:div>
            <w:div w:id="1568959242">
              <w:marLeft w:val="0"/>
              <w:marRight w:val="0"/>
              <w:marTop w:val="0"/>
              <w:marBottom w:val="0"/>
              <w:divBdr>
                <w:top w:val="none" w:sz="0" w:space="0" w:color="auto"/>
                <w:left w:val="none" w:sz="0" w:space="0" w:color="auto"/>
                <w:bottom w:val="none" w:sz="0" w:space="0" w:color="auto"/>
                <w:right w:val="none" w:sz="0" w:space="0" w:color="auto"/>
              </w:divBdr>
            </w:div>
            <w:div w:id="2112846997">
              <w:marLeft w:val="0"/>
              <w:marRight w:val="0"/>
              <w:marTop w:val="0"/>
              <w:marBottom w:val="0"/>
              <w:divBdr>
                <w:top w:val="none" w:sz="0" w:space="0" w:color="auto"/>
                <w:left w:val="none" w:sz="0" w:space="0" w:color="auto"/>
                <w:bottom w:val="none" w:sz="0" w:space="0" w:color="auto"/>
                <w:right w:val="none" w:sz="0" w:space="0" w:color="auto"/>
              </w:divBdr>
            </w:div>
            <w:div w:id="285352880">
              <w:marLeft w:val="0"/>
              <w:marRight w:val="0"/>
              <w:marTop w:val="0"/>
              <w:marBottom w:val="0"/>
              <w:divBdr>
                <w:top w:val="none" w:sz="0" w:space="0" w:color="auto"/>
                <w:left w:val="none" w:sz="0" w:space="0" w:color="auto"/>
                <w:bottom w:val="none" w:sz="0" w:space="0" w:color="auto"/>
                <w:right w:val="none" w:sz="0" w:space="0" w:color="auto"/>
              </w:divBdr>
            </w:div>
            <w:div w:id="890459534">
              <w:marLeft w:val="0"/>
              <w:marRight w:val="0"/>
              <w:marTop w:val="0"/>
              <w:marBottom w:val="0"/>
              <w:divBdr>
                <w:top w:val="none" w:sz="0" w:space="0" w:color="auto"/>
                <w:left w:val="none" w:sz="0" w:space="0" w:color="auto"/>
                <w:bottom w:val="none" w:sz="0" w:space="0" w:color="auto"/>
                <w:right w:val="none" w:sz="0" w:space="0" w:color="auto"/>
              </w:divBdr>
            </w:div>
            <w:div w:id="964045711">
              <w:marLeft w:val="0"/>
              <w:marRight w:val="0"/>
              <w:marTop w:val="0"/>
              <w:marBottom w:val="0"/>
              <w:divBdr>
                <w:top w:val="none" w:sz="0" w:space="0" w:color="auto"/>
                <w:left w:val="none" w:sz="0" w:space="0" w:color="auto"/>
                <w:bottom w:val="none" w:sz="0" w:space="0" w:color="auto"/>
                <w:right w:val="none" w:sz="0" w:space="0" w:color="auto"/>
              </w:divBdr>
            </w:div>
            <w:div w:id="476262066">
              <w:marLeft w:val="0"/>
              <w:marRight w:val="0"/>
              <w:marTop w:val="0"/>
              <w:marBottom w:val="0"/>
              <w:divBdr>
                <w:top w:val="none" w:sz="0" w:space="0" w:color="auto"/>
                <w:left w:val="none" w:sz="0" w:space="0" w:color="auto"/>
                <w:bottom w:val="none" w:sz="0" w:space="0" w:color="auto"/>
                <w:right w:val="none" w:sz="0" w:space="0" w:color="auto"/>
              </w:divBdr>
            </w:div>
            <w:div w:id="1997419642">
              <w:marLeft w:val="0"/>
              <w:marRight w:val="0"/>
              <w:marTop w:val="0"/>
              <w:marBottom w:val="0"/>
              <w:divBdr>
                <w:top w:val="none" w:sz="0" w:space="0" w:color="auto"/>
                <w:left w:val="none" w:sz="0" w:space="0" w:color="auto"/>
                <w:bottom w:val="none" w:sz="0" w:space="0" w:color="auto"/>
                <w:right w:val="none" w:sz="0" w:space="0" w:color="auto"/>
              </w:divBdr>
            </w:div>
            <w:div w:id="998070484">
              <w:marLeft w:val="0"/>
              <w:marRight w:val="0"/>
              <w:marTop w:val="0"/>
              <w:marBottom w:val="0"/>
              <w:divBdr>
                <w:top w:val="none" w:sz="0" w:space="0" w:color="auto"/>
                <w:left w:val="none" w:sz="0" w:space="0" w:color="auto"/>
                <w:bottom w:val="none" w:sz="0" w:space="0" w:color="auto"/>
                <w:right w:val="none" w:sz="0" w:space="0" w:color="auto"/>
              </w:divBdr>
            </w:div>
            <w:div w:id="1618563519">
              <w:marLeft w:val="0"/>
              <w:marRight w:val="0"/>
              <w:marTop w:val="0"/>
              <w:marBottom w:val="0"/>
              <w:divBdr>
                <w:top w:val="none" w:sz="0" w:space="0" w:color="auto"/>
                <w:left w:val="none" w:sz="0" w:space="0" w:color="auto"/>
                <w:bottom w:val="none" w:sz="0" w:space="0" w:color="auto"/>
                <w:right w:val="none" w:sz="0" w:space="0" w:color="auto"/>
              </w:divBdr>
            </w:div>
            <w:div w:id="435253596">
              <w:marLeft w:val="0"/>
              <w:marRight w:val="0"/>
              <w:marTop w:val="0"/>
              <w:marBottom w:val="0"/>
              <w:divBdr>
                <w:top w:val="none" w:sz="0" w:space="0" w:color="auto"/>
                <w:left w:val="none" w:sz="0" w:space="0" w:color="auto"/>
                <w:bottom w:val="none" w:sz="0" w:space="0" w:color="auto"/>
                <w:right w:val="none" w:sz="0" w:space="0" w:color="auto"/>
              </w:divBdr>
            </w:div>
            <w:div w:id="282615604">
              <w:marLeft w:val="0"/>
              <w:marRight w:val="0"/>
              <w:marTop w:val="0"/>
              <w:marBottom w:val="0"/>
              <w:divBdr>
                <w:top w:val="none" w:sz="0" w:space="0" w:color="auto"/>
                <w:left w:val="none" w:sz="0" w:space="0" w:color="auto"/>
                <w:bottom w:val="none" w:sz="0" w:space="0" w:color="auto"/>
                <w:right w:val="none" w:sz="0" w:space="0" w:color="auto"/>
              </w:divBdr>
            </w:div>
            <w:div w:id="2030332005">
              <w:marLeft w:val="0"/>
              <w:marRight w:val="0"/>
              <w:marTop w:val="0"/>
              <w:marBottom w:val="0"/>
              <w:divBdr>
                <w:top w:val="none" w:sz="0" w:space="0" w:color="auto"/>
                <w:left w:val="none" w:sz="0" w:space="0" w:color="auto"/>
                <w:bottom w:val="none" w:sz="0" w:space="0" w:color="auto"/>
                <w:right w:val="none" w:sz="0" w:space="0" w:color="auto"/>
              </w:divBdr>
            </w:div>
            <w:div w:id="538855774">
              <w:marLeft w:val="0"/>
              <w:marRight w:val="0"/>
              <w:marTop w:val="0"/>
              <w:marBottom w:val="0"/>
              <w:divBdr>
                <w:top w:val="none" w:sz="0" w:space="0" w:color="auto"/>
                <w:left w:val="none" w:sz="0" w:space="0" w:color="auto"/>
                <w:bottom w:val="none" w:sz="0" w:space="0" w:color="auto"/>
                <w:right w:val="none" w:sz="0" w:space="0" w:color="auto"/>
              </w:divBdr>
            </w:div>
            <w:div w:id="908537208">
              <w:marLeft w:val="0"/>
              <w:marRight w:val="0"/>
              <w:marTop w:val="0"/>
              <w:marBottom w:val="0"/>
              <w:divBdr>
                <w:top w:val="none" w:sz="0" w:space="0" w:color="auto"/>
                <w:left w:val="none" w:sz="0" w:space="0" w:color="auto"/>
                <w:bottom w:val="none" w:sz="0" w:space="0" w:color="auto"/>
                <w:right w:val="none" w:sz="0" w:space="0" w:color="auto"/>
              </w:divBdr>
            </w:div>
            <w:div w:id="1746797968">
              <w:marLeft w:val="0"/>
              <w:marRight w:val="0"/>
              <w:marTop w:val="0"/>
              <w:marBottom w:val="0"/>
              <w:divBdr>
                <w:top w:val="none" w:sz="0" w:space="0" w:color="auto"/>
                <w:left w:val="none" w:sz="0" w:space="0" w:color="auto"/>
                <w:bottom w:val="none" w:sz="0" w:space="0" w:color="auto"/>
                <w:right w:val="none" w:sz="0" w:space="0" w:color="auto"/>
              </w:divBdr>
            </w:div>
            <w:div w:id="1834031235">
              <w:marLeft w:val="0"/>
              <w:marRight w:val="0"/>
              <w:marTop w:val="0"/>
              <w:marBottom w:val="0"/>
              <w:divBdr>
                <w:top w:val="none" w:sz="0" w:space="0" w:color="auto"/>
                <w:left w:val="none" w:sz="0" w:space="0" w:color="auto"/>
                <w:bottom w:val="none" w:sz="0" w:space="0" w:color="auto"/>
                <w:right w:val="none" w:sz="0" w:space="0" w:color="auto"/>
              </w:divBdr>
            </w:div>
            <w:div w:id="1886064793">
              <w:marLeft w:val="0"/>
              <w:marRight w:val="0"/>
              <w:marTop w:val="0"/>
              <w:marBottom w:val="0"/>
              <w:divBdr>
                <w:top w:val="none" w:sz="0" w:space="0" w:color="auto"/>
                <w:left w:val="none" w:sz="0" w:space="0" w:color="auto"/>
                <w:bottom w:val="none" w:sz="0" w:space="0" w:color="auto"/>
                <w:right w:val="none" w:sz="0" w:space="0" w:color="auto"/>
              </w:divBdr>
            </w:div>
            <w:div w:id="1283609792">
              <w:marLeft w:val="0"/>
              <w:marRight w:val="0"/>
              <w:marTop w:val="0"/>
              <w:marBottom w:val="0"/>
              <w:divBdr>
                <w:top w:val="none" w:sz="0" w:space="0" w:color="auto"/>
                <w:left w:val="none" w:sz="0" w:space="0" w:color="auto"/>
                <w:bottom w:val="none" w:sz="0" w:space="0" w:color="auto"/>
                <w:right w:val="none" w:sz="0" w:space="0" w:color="auto"/>
              </w:divBdr>
            </w:div>
            <w:div w:id="1724140295">
              <w:marLeft w:val="0"/>
              <w:marRight w:val="0"/>
              <w:marTop w:val="0"/>
              <w:marBottom w:val="0"/>
              <w:divBdr>
                <w:top w:val="none" w:sz="0" w:space="0" w:color="auto"/>
                <w:left w:val="none" w:sz="0" w:space="0" w:color="auto"/>
                <w:bottom w:val="none" w:sz="0" w:space="0" w:color="auto"/>
                <w:right w:val="none" w:sz="0" w:space="0" w:color="auto"/>
              </w:divBdr>
            </w:div>
            <w:div w:id="1517228234">
              <w:marLeft w:val="0"/>
              <w:marRight w:val="0"/>
              <w:marTop w:val="0"/>
              <w:marBottom w:val="0"/>
              <w:divBdr>
                <w:top w:val="none" w:sz="0" w:space="0" w:color="auto"/>
                <w:left w:val="none" w:sz="0" w:space="0" w:color="auto"/>
                <w:bottom w:val="none" w:sz="0" w:space="0" w:color="auto"/>
                <w:right w:val="none" w:sz="0" w:space="0" w:color="auto"/>
              </w:divBdr>
            </w:div>
            <w:div w:id="254632517">
              <w:marLeft w:val="0"/>
              <w:marRight w:val="0"/>
              <w:marTop w:val="0"/>
              <w:marBottom w:val="0"/>
              <w:divBdr>
                <w:top w:val="none" w:sz="0" w:space="0" w:color="auto"/>
                <w:left w:val="none" w:sz="0" w:space="0" w:color="auto"/>
                <w:bottom w:val="none" w:sz="0" w:space="0" w:color="auto"/>
                <w:right w:val="none" w:sz="0" w:space="0" w:color="auto"/>
              </w:divBdr>
            </w:div>
            <w:div w:id="526984354">
              <w:marLeft w:val="0"/>
              <w:marRight w:val="0"/>
              <w:marTop w:val="0"/>
              <w:marBottom w:val="0"/>
              <w:divBdr>
                <w:top w:val="none" w:sz="0" w:space="0" w:color="auto"/>
                <w:left w:val="none" w:sz="0" w:space="0" w:color="auto"/>
                <w:bottom w:val="none" w:sz="0" w:space="0" w:color="auto"/>
                <w:right w:val="none" w:sz="0" w:space="0" w:color="auto"/>
              </w:divBdr>
            </w:div>
            <w:div w:id="1947417805">
              <w:marLeft w:val="0"/>
              <w:marRight w:val="0"/>
              <w:marTop w:val="0"/>
              <w:marBottom w:val="0"/>
              <w:divBdr>
                <w:top w:val="none" w:sz="0" w:space="0" w:color="auto"/>
                <w:left w:val="none" w:sz="0" w:space="0" w:color="auto"/>
                <w:bottom w:val="none" w:sz="0" w:space="0" w:color="auto"/>
                <w:right w:val="none" w:sz="0" w:space="0" w:color="auto"/>
              </w:divBdr>
            </w:div>
            <w:div w:id="510074736">
              <w:marLeft w:val="0"/>
              <w:marRight w:val="0"/>
              <w:marTop w:val="0"/>
              <w:marBottom w:val="0"/>
              <w:divBdr>
                <w:top w:val="none" w:sz="0" w:space="0" w:color="auto"/>
                <w:left w:val="none" w:sz="0" w:space="0" w:color="auto"/>
                <w:bottom w:val="none" w:sz="0" w:space="0" w:color="auto"/>
                <w:right w:val="none" w:sz="0" w:space="0" w:color="auto"/>
              </w:divBdr>
            </w:div>
            <w:div w:id="560024554">
              <w:marLeft w:val="0"/>
              <w:marRight w:val="0"/>
              <w:marTop w:val="0"/>
              <w:marBottom w:val="0"/>
              <w:divBdr>
                <w:top w:val="none" w:sz="0" w:space="0" w:color="auto"/>
                <w:left w:val="none" w:sz="0" w:space="0" w:color="auto"/>
                <w:bottom w:val="none" w:sz="0" w:space="0" w:color="auto"/>
                <w:right w:val="none" w:sz="0" w:space="0" w:color="auto"/>
              </w:divBdr>
            </w:div>
            <w:div w:id="2124759835">
              <w:marLeft w:val="0"/>
              <w:marRight w:val="0"/>
              <w:marTop w:val="0"/>
              <w:marBottom w:val="0"/>
              <w:divBdr>
                <w:top w:val="none" w:sz="0" w:space="0" w:color="auto"/>
                <w:left w:val="none" w:sz="0" w:space="0" w:color="auto"/>
                <w:bottom w:val="none" w:sz="0" w:space="0" w:color="auto"/>
                <w:right w:val="none" w:sz="0" w:space="0" w:color="auto"/>
              </w:divBdr>
            </w:div>
            <w:div w:id="71970235">
              <w:marLeft w:val="0"/>
              <w:marRight w:val="0"/>
              <w:marTop w:val="0"/>
              <w:marBottom w:val="0"/>
              <w:divBdr>
                <w:top w:val="none" w:sz="0" w:space="0" w:color="auto"/>
                <w:left w:val="none" w:sz="0" w:space="0" w:color="auto"/>
                <w:bottom w:val="none" w:sz="0" w:space="0" w:color="auto"/>
                <w:right w:val="none" w:sz="0" w:space="0" w:color="auto"/>
              </w:divBdr>
            </w:div>
            <w:div w:id="75251235">
              <w:marLeft w:val="0"/>
              <w:marRight w:val="0"/>
              <w:marTop w:val="0"/>
              <w:marBottom w:val="0"/>
              <w:divBdr>
                <w:top w:val="none" w:sz="0" w:space="0" w:color="auto"/>
                <w:left w:val="none" w:sz="0" w:space="0" w:color="auto"/>
                <w:bottom w:val="none" w:sz="0" w:space="0" w:color="auto"/>
                <w:right w:val="none" w:sz="0" w:space="0" w:color="auto"/>
              </w:divBdr>
            </w:div>
            <w:div w:id="1423837646">
              <w:marLeft w:val="0"/>
              <w:marRight w:val="0"/>
              <w:marTop w:val="0"/>
              <w:marBottom w:val="0"/>
              <w:divBdr>
                <w:top w:val="none" w:sz="0" w:space="0" w:color="auto"/>
                <w:left w:val="none" w:sz="0" w:space="0" w:color="auto"/>
                <w:bottom w:val="none" w:sz="0" w:space="0" w:color="auto"/>
                <w:right w:val="none" w:sz="0" w:space="0" w:color="auto"/>
              </w:divBdr>
            </w:div>
            <w:div w:id="1007053629">
              <w:marLeft w:val="0"/>
              <w:marRight w:val="0"/>
              <w:marTop w:val="0"/>
              <w:marBottom w:val="0"/>
              <w:divBdr>
                <w:top w:val="none" w:sz="0" w:space="0" w:color="auto"/>
                <w:left w:val="none" w:sz="0" w:space="0" w:color="auto"/>
                <w:bottom w:val="none" w:sz="0" w:space="0" w:color="auto"/>
                <w:right w:val="none" w:sz="0" w:space="0" w:color="auto"/>
              </w:divBdr>
            </w:div>
            <w:div w:id="936256631">
              <w:marLeft w:val="0"/>
              <w:marRight w:val="0"/>
              <w:marTop w:val="0"/>
              <w:marBottom w:val="0"/>
              <w:divBdr>
                <w:top w:val="none" w:sz="0" w:space="0" w:color="auto"/>
                <w:left w:val="none" w:sz="0" w:space="0" w:color="auto"/>
                <w:bottom w:val="none" w:sz="0" w:space="0" w:color="auto"/>
                <w:right w:val="none" w:sz="0" w:space="0" w:color="auto"/>
              </w:divBdr>
            </w:div>
            <w:div w:id="2059166456">
              <w:marLeft w:val="0"/>
              <w:marRight w:val="0"/>
              <w:marTop w:val="0"/>
              <w:marBottom w:val="0"/>
              <w:divBdr>
                <w:top w:val="none" w:sz="0" w:space="0" w:color="auto"/>
                <w:left w:val="none" w:sz="0" w:space="0" w:color="auto"/>
                <w:bottom w:val="none" w:sz="0" w:space="0" w:color="auto"/>
                <w:right w:val="none" w:sz="0" w:space="0" w:color="auto"/>
              </w:divBdr>
            </w:div>
            <w:div w:id="2084064620">
              <w:marLeft w:val="0"/>
              <w:marRight w:val="0"/>
              <w:marTop w:val="0"/>
              <w:marBottom w:val="0"/>
              <w:divBdr>
                <w:top w:val="none" w:sz="0" w:space="0" w:color="auto"/>
                <w:left w:val="none" w:sz="0" w:space="0" w:color="auto"/>
                <w:bottom w:val="none" w:sz="0" w:space="0" w:color="auto"/>
                <w:right w:val="none" w:sz="0" w:space="0" w:color="auto"/>
              </w:divBdr>
            </w:div>
            <w:div w:id="1005979345">
              <w:marLeft w:val="0"/>
              <w:marRight w:val="0"/>
              <w:marTop w:val="0"/>
              <w:marBottom w:val="0"/>
              <w:divBdr>
                <w:top w:val="none" w:sz="0" w:space="0" w:color="auto"/>
                <w:left w:val="none" w:sz="0" w:space="0" w:color="auto"/>
                <w:bottom w:val="none" w:sz="0" w:space="0" w:color="auto"/>
                <w:right w:val="none" w:sz="0" w:space="0" w:color="auto"/>
              </w:divBdr>
            </w:div>
            <w:div w:id="414934030">
              <w:marLeft w:val="0"/>
              <w:marRight w:val="0"/>
              <w:marTop w:val="0"/>
              <w:marBottom w:val="0"/>
              <w:divBdr>
                <w:top w:val="none" w:sz="0" w:space="0" w:color="auto"/>
                <w:left w:val="none" w:sz="0" w:space="0" w:color="auto"/>
                <w:bottom w:val="none" w:sz="0" w:space="0" w:color="auto"/>
                <w:right w:val="none" w:sz="0" w:space="0" w:color="auto"/>
              </w:divBdr>
            </w:div>
            <w:div w:id="15618715">
              <w:marLeft w:val="0"/>
              <w:marRight w:val="0"/>
              <w:marTop w:val="0"/>
              <w:marBottom w:val="0"/>
              <w:divBdr>
                <w:top w:val="none" w:sz="0" w:space="0" w:color="auto"/>
                <w:left w:val="none" w:sz="0" w:space="0" w:color="auto"/>
                <w:bottom w:val="none" w:sz="0" w:space="0" w:color="auto"/>
                <w:right w:val="none" w:sz="0" w:space="0" w:color="auto"/>
              </w:divBdr>
            </w:div>
            <w:div w:id="838274289">
              <w:marLeft w:val="0"/>
              <w:marRight w:val="0"/>
              <w:marTop w:val="0"/>
              <w:marBottom w:val="0"/>
              <w:divBdr>
                <w:top w:val="none" w:sz="0" w:space="0" w:color="auto"/>
                <w:left w:val="none" w:sz="0" w:space="0" w:color="auto"/>
                <w:bottom w:val="none" w:sz="0" w:space="0" w:color="auto"/>
                <w:right w:val="none" w:sz="0" w:space="0" w:color="auto"/>
              </w:divBdr>
            </w:div>
            <w:div w:id="345642261">
              <w:marLeft w:val="0"/>
              <w:marRight w:val="0"/>
              <w:marTop w:val="0"/>
              <w:marBottom w:val="0"/>
              <w:divBdr>
                <w:top w:val="none" w:sz="0" w:space="0" w:color="auto"/>
                <w:left w:val="none" w:sz="0" w:space="0" w:color="auto"/>
                <w:bottom w:val="none" w:sz="0" w:space="0" w:color="auto"/>
                <w:right w:val="none" w:sz="0" w:space="0" w:color="auto"/>
              </w:divBdr>
            </w:div>
            <w:div w:id="1609317206">
              <w:marLeft w:val="0"/>
              <w:marRight w:val="0"/>
              <w:marTop w:val="0"/>
              <w:marBottom w:val="0"/>
              <w:divBdr>
                <w:top w:val="none" w:sz="0" w:space="0" w:color="auto"/>
                <w:left w:val="none" w:sz="0" w:space="0" w:color="auto"/>
                <w:bottom w:val="none" w:sz="0" w:space="0" w:color="auto"/>
                <w:right w:val="none" w:sz="0" w:space="0" w:color="auto"/>
              </w:divBdr>
            </w:div>
            <w:div w:id="1882858235">
              <w:marLeft w:val="0"/>
              <w:marRight w:val="0"/>
              <w:marTop w:val="0"/>
              <w:marBottom w:val="0"/>
              <w:divBdr>
                <w:top w:val="none" w:sz="0" w:space="0" w:color="auto"/>
                <w:left w:val="none" w:sz="0" w:space="0" w:color="auto"/>
                <w:bottom w:val="none" w:sz="0" w:space="0" w:color="auto"/>
                <w:right w:val="none" w:sz="0" w:space="0" w:color="auto"/>
              </w:divBdr>
            </w:div>
            <w:div w:id="316885853">
              <w:marLeft w:val="0"/>
              <w:marRight w:val="0"/>
              <w:marTop w:val="0"/>
              <w:marBottom w:val="0"/>
              <w:divBdr>
                <w:top w:val="none" w:sz="0" w:space="0" w:color="auto"/>
                <w:left w:val="none" w:sz="0" w:space="0" w:color="auto"/>
                <w:bottom w:val="none" w:sz="0" w:space="0" w:color="auto"/>
                <w:right w:val="none" w:sz="0" w:space="0" w:color="auto"/>
              </w:divBdr>
            </w:div>
            <w:div w:id="1141458193">
              <w:marLeft w:val="0"/>
              <w:marRight w:val="0"/>
              <w:marTop w:val="0"/>
              <w:marBottom w:val="0"/>
              <w:divBdr>
                <w:top w:val="none" w:sz="0" w:space="0" w:color="auto"/>
                <w:left w:val="none" w:sz="0" w:space="0" w:color="auto"/>
                <w:bottom w:val="none" w:sz="0" w:space="0" w:color="auto"/>
                <w:right w:val="none" w:sz="0" w:space="0" w:color="auto"/>
              </w:divBdr>
            </w:div>
            <w:div w:id="1054353755">
              <w:marLeft w:val="0"/>
              <w:marRight w:val="0"/>
              <w:marTop w:val="0"/>
              <w:marBottom w:val="0"/>
              <w:divBdr>
                <w:top w:val="none" w:sz="0" w:space="0" w:color="auto"/>
                <w:left w:val="none" w:sz="0" w:space="0" w:color="auto"/>
                <w:bottom w:val="none" w:sz="0" w:space="0" w:color="auto"/>
                <w:right w:val="none" w:sz="0" w:space="0" w:color="auto"/>
              </w:divBdr>
            </w:div>
            <w:div w:id="199437521">
              <w:marLeft w:val="0"/>
              <w:marRight w:val="0"/>
              <w:marTop w:val="0"/>
              <w:marBottom w:val="0"/>
              <w:divBdr>
                <w:top w:val="none" w:sz="0" w:space="0" w:color="auto"/>
                <w:left w:val="none" w:sz="0" w:space="0" w:color="auto"/>
                <w:bottom w:val="none" w:sz="0" w:space="0" w:color="auto"/>
                <w:right w:val="none" w:sz="0" w:space="0" w:color="auto"/>
              </w:divBdr>
            </w:div>
            <w:div w:id="1929534353">
              <w:marLeft w:val="0"/>
              <w:marRight w:val="0"/>
              <w:marTop w:val="0"/>
              <w:marBottom w:val="0"/>
              <w:divBdr>
                <w:top w:val="none" w:sz="0" w:space="0" w:color="auto"/>
                <w:left w:val="none" w:sz="0" w:space="0" w:color="auto"/>
                <w:bottom w:val="none" w:sz="0" w:space="0" w:color="auto"/>
                <w:right w:val="none" w:sz="0" w:space="0" w:color="auto"/>
              </w:divBdr>
            </w:div>
            <w:div w:id="1845438078">
              <w:marLeft w:val="0"/>
              <w:marRight w:val="0"/>
              <w:marTop w:val="0"/>
              <w:marBottom w:val="0"/>
              <w:divBdr>
                <w:top w:val="none" w:sz="0" w:space="0" w:color="auto"/>
                <w:left w:val="none" w:sz="0" w:space="0" w:color="auto"/>
                <w:bottom w:val="none" w:sz="0" w:space="0" w:color="auto"/>
                <w:right w:val="none" w:sz="0" w:space="0" w:color="auto"/>
              </w:divBdr>
            </w:div>
            <w:div w:id="1020594010">
              <w:marLeft w:val="0"/>
              <w:marRight w:val="0"/>
              <w:marTop w:val="0"/>
              <w:marBottom w:val="0"/>
              <w:divBdr>
                <w:top w:val="none" w:sz="0" w:space="0" w:color="auto"/>
                <w:left w:val="none" w:sz="0" w:space="0" w:color="auto"/>
                <w:bottom w:val="none" w:sz="0" w:space="0" w:color="auto"/>
                <w:right w:val="none" w:sz="0" w:space="0" w:color="auto"/>
              </w:divBdr>
            </w:div>
            <w:div w:id="420182062">
              <w:marLeft w:val="0"/>
              <w:marRight w:val="0"/>
              <w:marTop w:val="0"/>
              <w:marBottom w:val="0"/>
              <w:divBdr>
                <w:top w:val="none" w:sz="0" w:space="0" w:color="auto"/>
                <w:left w:val="none" w:sz="0" w:space="0" w:color="auto"/>
                <w:bottom w:val="none" w:sz="0" w:space="0" w:color="auto"/>
                <w:right w:val="none" w:sz="0" w:space="0" w:color="auto"/>
              </w:divBdr>
            </w:div>
            <w:div w:id="527065842">
              <w:marLeft w:val="0"/>
              <w:marRight w:val="0"/>
              <w:marTop w:val="0"/>
              <w:marBottom w:val="0"/>
              <w:divBdr>
                <w:top w:val="none" w:sz="0" w:space="0" w:color="auto"/>
                <w:left w:val="none" w:sz="0" w:space="0" w:color="auto"/>
                <w:bottom w:val="none" w:sz="0" w:space="0" w:color="auto"/>
                <w:right w:val="none" w:sz="0" w:space="0" w:color="auto"/>
              </w:divBdr>
            </w:div>
            <w:div w:id="101606779">
              <w:marLeft w:val="0"/>
              <w:marRight w:val="0"/>
              <w:marTop w:val="0"/>
              <w:marBottom w:val="0"/>
              <w:divBdr>
                <w:top w:val="none" w:sz="0" w:space="0" w:color="auto"/>
                <w:left w:val="none" w:sz="0" w:space="0" w:color="auto"/>
                <w:bottom w:val="none" w:sz="0" w:space="0" w:color="auto"/>
                <w:right w:val="none" w:sz="0" w:space="0" w:color="auto"/>
              </w:divBdr>
            </w:div>
            <w:div w:id="1163668591">
              <w:marLeft w:val="0"/>
              <w:marRight w:val="0"/>
              <w:marTop w:val="0"/>
              <w:marBottom w:val="0"/>
              <w:divBdr>
                <w:top w:val="none" w:sz="0" w:space="0" w:color="auto"/>
                <w:left w:val="none" w:sz="0" w:space="0" w:color="auto"/>
                <w:bottom w:val="none" w:sz="0" w:space="0" w:color="auto"/>
                <w:right w:val="none" w:sz="0" w:space="0" w:color="auto"/>
              </w:divBdr>
            </w:div>
            <w:div w:id="838927846">
              <w:marLeft w:val="0"/>
              <w:marRight w:val="0"/>
              <w:marTop w:val="0"/>
              <w:marBottom w:val="0"/>
              <w:divBdr>
                <w:top w:val="none" w:sz="0" w:space="0" w:color="auto"/>
                <w:left w:val="none" w:sz="0" w:space="0" w:color="auto"/>
                <w:bottom w:val="none" w:sz="0" w:space="0" w:color="auto"/>
                <w:right w:val="none" w:sz="0" w:space="0" w:color="auto"/>
              </w:divBdr>
            </w:div>
            <w:div w:id="1348948783">
              <w:marLeft w:val="0"/>
              <w:marRight w:val="0"/>
              <w:marTop w:val="0"/>
              <w:marBottom w:val="0"/>
              <w:divBdr>
                <w:top w:val="none" w:sz="0" w:space="0" w:color="auto"/>
                <w:left w:val="none" w:sz="0" w:space="0" w:color="auto"/>
                <w:bottom w:val="none" w:sz="0" w:space="0" w:color="auto"/>
                <w:right w:val="none" w:sz="0" w:space="0" w:color="auto"/>
              </w:divBdr>
            </w:div>
            <w:div w:id="1248344459">
              <w:marLeft w:val="0"/>
              <w:marRight w:val="0"/>
              <w:marTop w:val="0"/>
              <w:marBottom w:val="0"/>
              <w:divBdr>
                <w:top w:val="none" w:sz="0" w:space="0" w:color="auto"/>
                <w:left w:val="none" w:sz="0" w:space="0" w:color="auto"/>
                <w:bottom w:val="none" w:sz="0" w:space="0" w:color="auto"/>
                <w:right w:val="none" w:sz="0" w:space="0" w:color="auto"/>
              </w:divBdr>
            </w:div>
            <w:div w:id="477310347">
              <w:marLeft w:val="0"/>
              <w:marRight w:val="0"/>
              <w:marTop w:val="0"/>
              <w:marBottom w:val="0"/>
              <w:divBdr>
                <w:top w:val="none" w:sz="0" w:space="0" w:color="auto"/>
                <w:left w:val="none" w:sz="0" w:space="0" w:color="auto"/>
                <w:bottom w:val="none" w:sz="0" w:space="0" w:color="auto"/>
                <w:right w:val="none" w:sz="0" w:space="0" w:color="auto"/>
              </w:divBdr>
            </w:div>
            <w:div w:id="1252085218">
              <w:marLeft w:val="0"/>
              <w:marRight w:val="0"/>
              <w:marTop w:val="0"/>
              <w:marBottom w:val="0"/>
              <w:divBdr>
                <w:top w:val="none" w:sz="0" w:space="0" w:color="auto"/>
                <w:left w:val="none" w:sz="0" w:space="0" w:color="auto"/>
                <w:bottom w:val="none" w:sz="0" w:space="0" w:color="auto"/>
                <w:right w:val="none" w:sz="0" w:space="0" w:color="auto"/>
              </w:divBdr>
            </w:div>
            <w:div w:id="158472158">
              <w:marLeft w:val="0"/>
              <w:marRight w:val="0"/>
              <w:marTop w:val="0"/>
              <w:marBottom w:val="0"/>
              <w:divBdr>
                <w:top w:val="none" w:sz="0" w:space="0" w:color="auto"/>
                <w:left w:val="none" w:sz="0" w:space="0" w:color="auto"/>
                <w:bottom w:val="none" w:sz="0" w:space="0" w:color="auto"/>
                <w:right w:val="none" w:sz="0" w:space="0" w:color="auto"/>
              </w:divBdr>
            </w:div>
            <w:div w:id="875390534">
              <w:marLeft w:val="0"/>
              <w:marRight w:val="0"/>
              <w:marTop w:val="0"/>
              <w:marBottom w:val="0"/>
              <w:divBdr>
                <w:top w:val="none" w:sz="0" w:space="0" w:color="auto"/>
                <w:left w:val="none" w:sz="0" w:space="0" w:color="auto"/>
                <w:bottom w:val="none" w:sz="0" w:space="0" w:color="auto"/>
                <w:right w:val="none" w:sz="0" w:space="0" w:color="auto"/>
              </w:divBdr>
            </w:div>
            <w:div w:id="523982595">
              <w:marLeft w:val="0"/>
              <w:marRight w:val="0"/>
              <w:marTop w:val="0"/>
              <w:marBottom w:val="0"/>
              <w:divBdr>
                <w:top w:val="none" w:sz="0" w:space="0" w:color="auto"/>
                <w:left w:val="none" w:sz="0" w:space="0" w:color="auto"/>
                <w:bottom w:val="none" w:sz="0" w:space="0" w:color="auto"/>
                <w:right w:val="none" w:sz="0" w:space="0" w:color="auto"/>
              </w:divBdr>
            </w:div>
            <w:div w:id="643049153">
              <w:marLeft w:val="0"/>
              <w:marRight w:val="0"/>
              <w:marTop w:val="0"/>
              <w:marBottom w:val="0"/>
              <w:divBdr>
                <w:top w:val="none" w:sz="0" w:space="0" w:color="auto"/>
                <w:left w:val="none" w:sz="0" w:space="0" w:color="auto"/>
                <w:bottom w:val="none" w:sz="0" w:space="0" w:color="auto"/>
                <w:right w:val="none" w:sz="0" w:space="0" w:color="auto"/>
              </w:divBdr>
            </w:div>
            <w:div w:id="1230192291">
              <w:marLeft w:val="0"/>
              <w:marRight w:val="0"/>
              <w:marTop w:val="0"/>
              <w:marBottom w:val="0"/>
              <w:divBdr>
                <w:top w:val="none" w:sz="0" w:space="0" w:color="auto"/>
                <w:left w:val="none" w:sz="0" w:space="0" w:color="auto"/>
                <w:bottom w:val="none" w:sz="0" w:space="0" w:color="auto"/>
                <w:right w:val="none" w:sz="0" w:space="0" w:color="auto"/>
              </w:divBdr>
            </w:div>
            <w:div w:id="168913811">
              <w:marLeft w:val="0"/>
              <w:marRight w:val="0"/>
              <w:marTop w:val="0"/>
              <w:marBottom w:val="0"/>
              <w:divBdr>
                <w:top w:val="none" w:sz="0" w:space="0" w:color="auto"/>
                <w:left w:val="none" w:sz="0" w:space="0" w:color="auto"/>
                <w:bottom w:val="none" w:sz="0" w:space="0" w:color="auto"/>
                <w:right w:val="none" w:sz="0" w:space="0" w:color="auto"/>
              </w:divBdr>
            </w:div>
            <w:div w:id="112867798">
              <w:marLeft w:val="0"/>
              <w:marRight w:val="0"/>
              <w:marTop w:val="0"/>
              <w:marBottom w:val="0"/>
              <w:divBdr>
                <w:top w:val="none" w:sz="0" w:space="0" w:color="auto"/>
                <w:left w:val="none" w:sz="0" w:space="0" w:color="auto"/>
                <w:bottom w:val="none" w:sz="0" w:space="0" w:color="auto"/>
                <w:right w:val="none" w:sz="0" w:space="0" w:color="auto"/>
              </w:divBdr>
            </w:div>
            <w:div w:id="1717660089">
              <w:marLeft w:val="0"/>
              <w:marRight w:val="0"/>
              <w:marTop w:val="0"/>
              <w:marBottom w:val="0"/>
              <w:divBdr>
                <w:top w:val="none" w:sz="0" w:space="0" w:color="auto"/>
                <w:left w:val="none" w:sz="0" w:space="0" w:color="auto"/>
                <w:bottom w:val="none" w:sz="0" w:space="0" w:color="auto"/>
                <w:right w:val="none" w:sz="0" w:space="0" w:color="auto"/>
              </w:divBdr>
            </w:div>
            <w:div w:id="1986276041">
              <w:marLeft w:val="0"/>
              <w:marRight w:val="0"/>
              <w:marTop w:val="0"/>
              <w:marBottom w:val="0"/>
              <w:divBdr>
                <w:top w:val="none" w:sz="0" w:space="0" w:color="auto"/>
                <w:left w:val="none" w:sz="0" w:space="0" w:color="auto"/>
                <w:bottom w:val="none" w:sz="0" w:space="0" w:color="auto"/>
                <w:right w:val="none" w:sz="0" w:space="0" w:color="auto"/>
              </w:divBdr>
            </w:div>
            <w:div w:id="2059359223">
              <w:marLeft w:val="0"/>
              <w:marRight w:val="0"/>
              <w:marTop w:val="0"/>
              <w:marBottom w:val="0"/>
              <w:divBdr>
                <w:top w:val="none" w:sz="0" w:space="0" w:color="auto"/>
                <w:left w:val="none" w:sz="0" w:space="0" w:color="auto"/>
                <w:bottom w:val="none" w:sz="0" w:space="0" w:color="auto"/>
                <w:right w:val="none" w:sz="0" w:space="0" w:color="auto"/>
              </w:divBdr>
            </w:div>
            <w:div w:id="1175341437">
              <w:marLeft w:val="0"/>
              <w:marRight w:val="0"/>
              <w:marTop w:val="0"/>
              <w:marBottom w:val="0"/>
              <w:divBdr>
                <w:top w:val="none" w:sz="0" w:space="0" w:color="auto"/>
                <w:left w:val="none" w:sz="0" w:space="0" w:color="auto"/>
                <w:bottom w:val="none" w:sz="0" w:space="0" w:color="auto"/>
                <w:right w:val="none" w:sz="0" w:space="0" w:color="auto"/>
              </w:divBdr>
            </w:div>
            <w:div w:id="1549031410">
              <w:marLeft w:val="0"/>
              <w:marRight w:val="0"/>
              <w:marTop w:val="0"/>
              <w:marBottom w:val="0"/>
              <w:divBdr>
                <w:top w:val="none" w:sz="0" w:space="0" w:color="auto"/>
                <w:left w:val="none" w:sz="0" w:space="0" w:color="auto"/>
                <w:bottom w:val="none" w:sz="0" w:space="0" w:color="auto"/>
                <w:right w:val="none" w:sz="0" w:space="0" w:color="auto"/>
              </w:divBdr>
            </w:div>
            <w:div w:id="262542640">
              <w:marLeft w:val="0"/>
              <w:marRight w:val="0"/>
              <w:marTop w:val="0"/>
              <w:marBottom w:val="0"/>
              <w:divBdr>
                <w:top w:val="none" w:sz="0" w:space="0" w:color="auto"/>
                <w:left w:val="none" w:sz="0" w:space="0" w:color="auto"/>
                <w:bottom w:val="none" w:sz="0" w:space="0" w:color="auto"/>
                <w:right w:val="none" w:sz="0" w:space="0" w:color="auto"/>
              </w:divBdr>
            </w:div>
            <w:div w:id="1428765771">
              <w:marLeft w:val="0"/>
              <w:marRight w:val="0"/>
              <w:marTop w:val="0"/>
              <w:marBottom w:val="0"/>
              <w:divBdr>
                <w:top w:val="none" w:sz="0" w:space="0" w:color="auto"/>
                <w:left w:val="none" w:sz="0" w:space="0" w:color="auto"/>
                <w:bottom w:val="none" w:sz="0" w:space="0" w:color="auto"/>
                <w:right w:val="none" w:sz="0" w:space="0" w:color="auto"/>
              </w:divBdr>
            </w:div>
            <w:div w:id="693457593">
              <w:marLeft w:val="0"/>
              <w:marRight w:val="0"/>
              <w:marTop w:val="0"/>
              <w:marBottom w:val="0"/>
              <w:divBdr>
                <w:top w:val="none" w:sz="0" w:space="0" w:color="auto"/>
                <w:left w:val="none" w:sz="0" w:space="0" w:color="auto"/>
                <w:bottom w:val="none" w:sz="0" w:space="0" w:color="auto"/>
                <w:right w:val="none" w:sz="0" w:space="0" w:color="auto"/>
              </w:divBdr>
            </w:div>
            <w:div w:id="394662631">
              <w:marLeft w:val="0"/>
              <w:marRight w:val="0"/>
              <w:marTop w:val="0"/>
              <w:marBottom w:val="0"/>
              <w:divBdr>
                <w:top w:val="none" w:sz="0" w:space="0" w:color="auto"/>
                <w:left w:val="none" w:sz="0" w:space="0" w:color="auto"/>
                <w:bottom w:val="none" w:sz="0" w:space="0" w:color="auto"/>
                <w:right w:val="none" w:sz="0" w:space="0" w:color="auto"/>
              </w:divBdr>
            </w:div>
            <w:div w:id="873272169">
              <w:marLeft w:val="0"/>
              <w:marRight w:val="0"/>
              <w:marTop w:val="0"/>
              <w:marBottom w:val="0"/>
              <w:divBdr>
                <w:top w:val="none" w:sz="0" w:space="0" w:color="auto"/>
                <w:left w:val="none" w:sz="0" w:space="0" w:color="auto"/>
                <w:bottom w:val="none" w:sz="0" w:space="0" w:color="auto"/>
                <w:right w:val="none" w:sz="0" w:space="0" w:color="auto"/>
              </w:divBdr>
            </w:div>
            <w:div w:id="512958474">
              <w:marLeft w:val="0"/>
              <w:marRight w:val="0"/>
              <w:marTop w:val="0"/>
              <w:marBottom w:val="0"/>
              <w:divBdr>
                <w:top w:val="none" w:sz="0" w:space="0" w:color="auto"/>
                <w:left w:val="none" w:sz="0" w:space="0" w:color="auto"/>
                <w:bottom w:val="none" w:sz="0" w:space="0" w:color="auto"/>
                <w:right w:val="none" w:sz="0" w:space="0" w:color="auto"/>
              </w:divBdr>
            </w:div>
            <w:div w:id="813251552">
              <w:marLeft w:val="0"/>
              <w:marRight w:val="0"/>
              <w:marTop w:val="0"/>
              <w:marBottom w:val="0"/>
              <w:divBdr>
                <w:top w:val="none" w:sz="0" w:space="0" w:color="auto"/>
                <w:left w:val="none" w:sz="0" w:space="0" w:color="auto"/>
                <w:bottom w:val="none" w:sz="0" w:space="0" w:color="auto"/>
                <w:right w:val="none" w:sz="0" w:space="0" w:color="auto"/>
              </w:divBdr>
            </w:div>
            <w:div w:id="264311330">
              <w:marLeft w:val="0"/>
              <w:marRight w:val="0"/>
              <w:marTop w:val="0"/>
              <w:marBottom w:val="0"/>
              <w:divBdr>
                <w:top w:val="none" w:sz="0" w:space="0" w:color="auto"/>
                <w:left w:val="none" w:sz="0" w:space="0" w:color="auto"/>
                <w:bottom w:val="none" w:sz="0" w:space="0" w:color="auto"/>
                <w:right w:val="none" w:sz="0" w:space="0" w:color="auto"/>
              </w:divBdr>
            </w:div>
            <w:div w:id="746001479">
              <w:marLeft w:val="0"/>
              <w:marRight w:val="0"/>
              <w:marTop w:val="0"/>
              <w:marBottom w:val="0"/>
              <w:divBdr>
                <w:top w:val="none" w:sz="0" w:space="0" w:color="auto"/>
                <w:left w:val="none" w:sz="0" w:space="0" w:color="auto"/>
                <w:bottom w:val="none" w:sz="0" w:space="0" w:color="auto"/>
                <w:right w:val="none" w:sz="0" w:space="0" w:color="auto"/>
              </w:divBdr>
            </w:div>
            <w:div w:id="1699045524">
              <w:marLeft w:val="0"/>
              <w:marRight w:val="0"/>
              <w:marTop w:val="0"/>
              <w:marBottom w:val="0"/>
              <w:divBdr>
                <w:top w:val="none" w:sz="0" w:space="0" w:color="auto"/>
                <w:left w:val="none" w:sz="0" w:space="0" w:color="auto"/>
                <w:bottom w:val="none" w:sz="0" w:space="0" w:color="auto"/>
                <w:right w:val="none" w:sz="0" w:space="0" w:color="auto"/>
              </w:divBdr>
            </w:div>
            <w:div w:id="1076199060">
              <w:marLeft w:val="0"/>
              <w:marRight w:val="0"/>
              <w:marTop w:val="0"/>
              <w:marBottom w:val="0"/>
              <w:divBdr>
                <w:top w:val="none" w:sz="0" w:space="0" w:color="auto"/>
                <w:left w:val="none" w:sz="0" w:space="0" w:color="auto"/>
                <w:bottom w:val="none" w:sz="0" w:space="0" w:color="auto"/>
                <w:right w:val="none" w:sz="0" w:space="0" w:color="auto"/>
              </w:divBdr>
            </w:div>
            <w:div w:id="818157870">
              <w:marLeft w:val="0"/>
              <w:marRight w:val="0"/>
              <w:marTop w:val="0"/>
              <w:marBottom w:val="0"/>
              <w:divBdr>
                <w:top w:val="none" w:sz="0" w:space="0" w:color="auto"/>
                <w:left w:val="none" w:sz="0" w:space="0" w:color="auto"/>
                <w:bottom w:val="none" w:sz="0" w:space="0" w:color="auto"/>
                <w:right w:val="none" w:sz="0" w:space="0" w:color="auto"/>
              </w:divBdr>
            </w:div>
            <w:div w:id="108084458">
              <w:marLeft w:val="0"/>
              <w:marRight w:val="0"/>
              <w:marTop w:val="0"/>
              <w:marBottom w:val="0"/>
              <w:divBdr>
                <w:top w:val="none" w:sz="0" w:space="0" w:color="auto"/>
                <w:left w:val="none" w:sz="0" w:space="0" w:color="auto"/>
                <w:bottom w:val="none" w:sz="0" w:space="0" w:color="auto"/>
                <w:right w:val="none" w:sz="0" w:space="0" w:color="auto"/>
              </w:divBdr>
            </w:div>
            <w:div w:id="1866288883">
              <w:marLeft w:val="0"/>
              <w:marRight w:val="0"/>
              <w:marTop w:val="0"/>
              <w:marBottom w:val="0"/>
              <w:divBdr>
                <w:top w:val="none" w:sz="0" w:space="0" w:color="auto"/>
                <w:left w:val="none" w:sz="0" w:space="0" w:color="auto"/>
                <w:bottom w:val="none" w:sz="0" w:space="0" w:color="auto"/>
                <w:right w:val="none" w:sz="0" w:space="0" w:color="auto"/>
              </w:divBdr>
            </w:div>
            <w:div w:id="1405181004">
              <w:marLeft w:val="0"/>
              <w:marRight w:val="0"/>
              <w:marTop w:val="0"/>
              <w:marBottom w:val="0"/>
              <w:divBdr>
                <w:top w:val="none" w:sz="0" w:space="0" w:color="auto"/>
                <w:left w:val="none" w:sz="0" w:space="0" w:color="auto"/>
                <w:bottom w:val="none" w:sz="0" w:space="0" w:color="auto"/>
                <w:right w:val="none" w:sz="0" w:space="0" w:color="auto"/>
              </w:divBdr>
            </w:div>
            <w:div w:id="2106149503">
              <w:marLeft w:val="0"/>
              <w:marRight w:val="0"/>
              <w:marTop w:val="0"/>
              <w:marBottom w:val="0"/>
              <w:divBdr>
                <w:top w:val="none" w:sz="0" w:space="0" w:color="auto"/>
                <w:left w:val="none" w:sz="0" w:space="0" w:color="auto"/>
                <w:bottom w:val="none" w:sz="0" w:space="0" w:color="auto"/>
                <w:right w:val="none" w:sz="0" w:space="0" w:color="auto"/>
              </w:divBdr>
            </w:div>
            <w:div w:id="2095272583">
              <w:marLeft w:val="0"/>
              <w:marRight w:val="0"/>
              <w:marTop w:val="0"/>
              <w:marBottom w:val="0"/>
              <w:divBdr>
                <w:top w:val="none" w:sz="0" w:space="0" w:color="auto"/>
                <w:left w:val="none" w:sz="0" w:space="0" w:color="auto"/>
                <w:bottom w:val="none" w:sz="0" w:space="0" w:color="auto"/>
                <w:right w:val="none" w:sz="0" w:space="0" w:color="auto"/>
              </w:divBdr>
            </w:div>
            <w:div w:id="601305757">
              <w:marLeft w:val="0"/>
              <w:marRight w:val="0"/>
              <w:marTop w:val="0"/>
              <w:marBottom w:val="0"/>
              <w:divBdr>
                <w:top w:val="none" w:sz="0" w:space="0" w:color="auto"/>
                <w:left w:val="none" w:sz="0" w:space="0" w:color="auto"/>
                <w:bottom w:val="none" w:sz="0" w:space="0" w:color="auto"/>
                <w:right w:val="none" w:sz="0" w:space="0" w:color="auto"/>
              </w:divBdr>
            </w:div>
            <w:div w:id="995377533">
              <w:marLeft w:val="0"/>
              <w:marRight w:val="0"/>
              <w:marTop w:val="0"/>
              <w:marBottom w:val="0"/>
              <w:divBdr>
                <w:top w:val="none" w:sz="0" w:space="0" w:color="auto"/>
                <w:left w:val="none" w:sz="0" w:space="0" w:color="auto"/>
                <w:bottom w:val="none" w:sz="0" w:space="0" w:color="auto"/>
                <w:right w:val="none" w:sz="0" w:space="0" w:color="auto"/>
              </w:divBdr>
            </w:div>
            <w:div w:id="48040601">
              <w:marLeft w:val="0"/>
              <w:marRight w:val="0"/>
              <w:marTop w:val="0"/>
              <w:marBottom w:val="0"/>
              <w:divBdr>
                <w:top w:val="none" w:sz="0" w:space="0" w:color="auto"/>
                <w:left w:val="none" w:sz="0" w:space="0" w:color="auto"/>
                <w:bottom w:val="none" w:sz="0" w:space="0" w:color="auto"/>
                <w:right w:val="none" w:sz="0" w:space="0" w:color="auto"/>
              </w:divBdr>
            </w:div>
            <w:div w:id="372116331">
              <w:marLeft w:val="0"/>
              <w:marRight w:val="0"/>
              <w:marTop w:val="0"/>
              <w:marBottom w:val="0"/>
              <w:divBdr>
                <w:top w:val="none" w:sz="0" w:space="0" w:color="auto"/>
                <w:left w:val="none" w:sz="0" w:space="0" w:color="auto"/>
                <w:bottom w:val="none" w:sz="0" w:space="0" w:color="auto"/>
                <w:right w:val="none" w:sz="0" w:space="0" w:color="auto"/>
              </w:divBdr>
            </w:div>
            <w:div w:id="360514083">
              <w:marLeft w:val="0"/>
              <w:marRight w:val="0"/>
              <w:marTop w:val="0"/>
              <w:marBottom w:val="0"/>
              <w:divBdr>
                <w:top w:val="none" w:sz="0" w:space="0" w:color="auto"/>
                <w:left w:val="none" w:sz="0" w:space="0" w:color="auto"/>
                <w:bottom w:val="none" w:sz="0" w:space="0" w:color="auto"/>
                <w:right w:val="none" w:sz="0" w:space="0" w:color="auto"/>
              </w:divBdr>
            </w:div>
            <w:div w:id="262694117">
              <w:marLeft w:val="0"/>
              <w:marRight w:val="0"/>
              <w:marTop w:val="0"/>
              <w:marBottom w:val="0"/>
              <w:divBdr>
                <w:top w:val="none" w:sz="0" w:space="0" w:color="auto"/>
                <w:left w:val="none" w:sz="0" w:space="0" w:color="auto"/>
                <w:bottom w:val="none" w:sz="0" w:space="0" w:color="auto"/>
                <w:right w:val="none" w:sz="0" w:space="0" w:color="auto"/>
              </w:divBdr>
            </w:div>
            <w:div w:id="943459218">
              <w:marLeft w:val="0"/>
              <w:marRight w:val="0"/>
              <w:marTop w:val="0"/>
              <w:marBottom w:val="0"/>
              <w:divBdr>
                <w:top w:val="none" w:sz="0" w:space="0" w:color="auto"/>
                <w:left w:val="none" w:sz="0" w:space="0" w:color="auto"/>
                <w:bottom w:val="none" w:sz="0" w:space="0" w:color="auto"/>
                <w:right w:val="none" w:sz="0" w:space="0" w:color="auto"/>
              </w:divBdr>
            </w:div>
            <w:div w:id="1993177672">
              <w:marLeft w:val="0"/>
              <w:marRight w:val="0"/>
              <w:marTop w:val="0"/>
              <w:marBottom w:val="0"/>
              <w:divBdr>
                <w:top w:val="none" w:sz="0" w:space="0" w:color="auto"/>
                <w:left w:val="none" w:sz="0" w:space="0" w:color="auto"/>
                <w:bottom w:val="none" w:sz="0" w:space="0" w:color="auto"/>
                <w:right w:val="none" w:sz="0" w:space="0" w:color="auto"/>
              </w:divBdr>
            </w:div>
            <w:div w:id="1075667342">
              <w:marLeft w:val="0"/>
              <w:marRight w:val="0"/>
              <w:marTop w:val="0"/>
              <w:marBottom w:val="0"/>
              <w:divBdr>
                <w:top w:val="none" w:sz="0" w:space="0" w:color="auto"/>
                <w:left w:val="none" w:sz="0" w:space="0" w:color="auto"/>
                <w:bottom w:val="none" w:sz="0" w:space="0" w:color="auto"/>
                <w:right w:val="none" w:sz="0" w:space="0" w:color="auto"/>
              </w:divBdr>
            </w:div>
            <w:div w:id="386415525">
              <w:marLeft w:val="0"/>
              <w:marRight w:val="0"/>
              <w:marTop w:val="0"/>
              <w:marBottom w:val="0"/>
              <w:divBdr>
                <w:top w:val="none" w:sz="0" w:space="0" w:color="auto"/>
                <w:left w:val="none" w:sz="0" w:space="0" w:color="auto"/>
                <w:bottom w:val="none" w:sz="0" w:space="0" w:color="auto"/>
                <w:right w:val="none" w:sz="0" w:space="0" w:color="auto"/>
              </w:divBdr>
            </w:div>
            <w:div w:id="989359728">
              <w:marLeft w:val="0"/>
              <w:marRight w:val="0"/>
              <w:marTop w:val="0"/>
              <w:marBottom w:val="0"/>
              <w:divBdr>
                <w:top w:val="none" w:sz="0" w:space="0" w:color="auto"/>
                <w:left w:val="none" w:sz="0" w:space="0" w:color="auto"/>
                <w:bottom w:val="none" w:sz="0" w:space="0" w:color="auto"/>
                <w:right w:val="none" w:sz="0" w:space="0" w:color="auto"/>
              </w:divBdr>
            </w:div>
            <w:div w:id="1498495659">
              <w:marLeft w:val="0"/>
              <w:marRight w:val="0"/>
              <w:marTop w:val="0"/>
              <w:marBottom w:val="0"/>
              <w:divBdr>
                <w:top w:val="none" w:sz="0" w:space="0" w:color="auto"/>
                <w:left w:val="none" w:sz="0" w:space="0" w:color="auto"/>
                <w:bottom w:val="none" w:sz="0" w:space="0" w:color="auto"/>
                <w:right w:val="none" w:sz="0" w:space="0" w:color="auto"/>
              </w:divBdr>
            </w:div>
            <w:div w:id="1540970198">
              <w:marLeft w:val="0"/>
              <w:marRight w:val="0"/>
              <w:marTop w:val="0"/>
              <w:marBottom w:val="0"/>
              <w:divBdr>
                <w:top w:val="none" w:sz="0" w:space="0" w:color="auto"/>
                <w:left w:val="none" w:sz="0" w:space="0" w:color="auto"/>
                <w:bottom w:val="none" w:sz="0" w:space="0" w:color="auto"/>
                <w:right w:val="none" w:sz="0" w:space="0" w:color="auto"/>
              </w:divBdr>
            </w:div>
            <w:div w:id="1711801866">
              <w:marLeft w:val="0"/>
              <w:marRight w:val="0"/>
              <w:marTop w:val="0"/>
              <w:marBottom w:val="0"/>
              <w:divBdr>
                <w:top w:val="none" w:sz="0" w:space="0" w:color="auto"/>
                <w:left w:val="none" w:sz="0" w:space="0" w:color="auto"/>
                <w:bottom w:val="none" w:sz="0" w:space="0" w:color="auto"/>
                <w:right w:val="none" w:sz="0" w:space="0" w:color="auto"/>
              </w:divBdr>
            </w:div>
            <w:div w:id="629241328">
              <w:marLeft w:val="0"/>
              <w:marRight w:val="0"/>
              <w:marTop w:val="0"/>
              <w:marBottom w:val="0"/>
              <w:divBdr>
                <w:top w:val="none" w:sz="0" w:space="0" w:color="auto"/>
                <w:left w:val="none" w:sz="0" w:space="0" w:color="auto"/>
                <w:bottom w:val="none" w:sz="0" w:space="0" w:color="auto"/>
                <w:right w:val="none" w:sz="0" w:space="0" w:color="auto"/>
              </w:divBdr>
            </w:div>
            <w:div w:id="390883324">
              <w:marLeft w:val="0"/>
              <w:marRight w:val="0"/>
              <w:marTop w:val="0"/>
              <w:marBottom w:val="0"/>
              <w:divBdr>
                <w:top w:val="none" w:sz="0" w:space="0" w:color="auto"/>
                <w:left w:val="none" w:sz="0" w:space="0" w:color="auto"/>
                <w:bottom w:val="none" w:sz="0" w:space="0" w:color="auto"/>
                <w:right w:val="none" w:sz="0" w:space="0" w:color="auto"/>
              </w:divBdr>
            </w:div>
            <w:div w:id="1578517833">
              <w:marLeft w:val="0"/>
              <w:marRight w:val="0"/>
              <w:marTop w:val="0"/>
              <w:marBottom w:val="0"/>
              <w:divBdr>
                <w:top w:val="none" w:sz="0" w:space="0" w:color="auto"/>
                <w:left w:val="none" w:sz="0" w:space="0" w:color="auto"/>
                <w:bottom w:val="none" w:sz="0" w:space="0" w:color="auto"/>
                <w:right w:val="none" w:sz="0" w:space="0" w:color="auto"/>
              </w:divBdr>
            </w:div>
            <w:div w:id="390542715">
              <w:marLeft w:val="0"/>
              <w:marRight w:val="0"/>
              <w:marTop w:val="0"/>
              <w:marBottom w:val="0"/>
              <w:divBdr>
                <w:top w:val="none" w:sz="0" w:space="0" w:color="auto"/>
                <w:left w:val="none" w:sz="0" w:space="0" w:color="auto"/>
                <w:bottom w:val="none" w:sz="0" w:space="0" w:color="auto"/>
                <w:right w:val="none" w:sz="0" w:space="0" w:color="auto"/>
              </w:divBdr>
            </w:div>
            <w:div w:id="911543675">
              <w:marLeft w:val="0"/>
              <w:marRight w:val="0"/>
              <w:marTop w:val="0"/>
              <w:marBottom w:val="0"/>
              <w:divBdr>
                <w:top w:val="none" w:sz="0" w:space="0" w:color="auto"/>
                <w:left w:val="none" w:sz="0" w:space="0" w:color="auto"/>
                <w:bottom w:val="none" w:sz="0" w:space="0" w:color="auto"/>
                <w:right w:val="none" w:sz="0" w:space="0" w:color="auto"/>
              </w:divBdr>
            </w:div>
            <w:div w:id="831214583">
              <w:marLeft w:val="0"/>
              <w:marRight w:val="0"/>
              <w:marTop w:val="0"/>
              <w:marBottom w:val="0"/>
              <w:divBdr>
                <w:top w:val="none" w:sz="0" w:space="0" w:color="auto"/>
                <w:left w:val="none" w:sz="0" w:space="0" w:color="auto"/>
                <w:bottom w:val="none" w:sz="0" w:space="0" w:color="auto"/>
                <w:right w:val="none" w:sz="0" w:space="0" w:color="auto"/>
              </w:divBdr>
            </w:div>
            <w:div w:id="1517963460">
              <w:marLeft w:val="0"/>
              <w:marRight w:val="0"/>
              <w:marTop w:val="0"/>
              <w:marBottom w:val="0"/>
              <w:divBdr>
                <w:top w:val="none" w:sz="0" w:space="0" w:color="auto"/>
                <w:left w:val="none" w:sz="0" w:space="0" w:color="auto"/>
                <w:bottom w:val="none" w:sz="0" w:space="0" w:color="auto"/>
                <w:right w:val="none" w:sz="0" w:space="0" w:color="auto"/>
              </w:divBdr>
            </w:div>
            <w:div w:id="318778713">
              <w:marLeft w:val="0"/>
              <w:marRight w:val="0"/>
              <w:marTop w:val="0"/>
              <w:marBottom w:val="0"/>
              <w:divBdr>
                <w:top w:val="none" w:sz="0" w:space="0" w:color="auto"/>
                <w:left w:val="none" w:sz="0" w:space="0" w:color="auto"/>
                <w:bottom w:val="none" w:sz="0" w:space="0" w:color="auto"/>
                <w:right w:val="none" w:sz="0" w:space="0" w:color="auto"/>
              </w:divBdr>
            </w:div>
            <w:div w:id="1281108571">
              <w:marLeft w:val="0"/>
              <w:marRight w:val="0"/>
              <w:marTop w:val="0"/>
              <w:marBottom w:val="0"/>
              <w:divBdr>
                <w:top w:val="none" w:sz="0" w:space="0" w:color="auto"/>
                <w:left w:val="none" w:sz="0" w:space="0" w:color="auto"/>
                <w:bottom w:val="none" w:sz="0" w:space="0" w:color="auto"/>
                <w:right w:val="none" w:sz="0" w:space="0" w:color="auto"/>
              </w:divBdr>
            </w:div>
            <w:div w:id="1827435090">
              <w:marLeft w:val="0"/>
              <w:marRight w:val="0"/>
              <w:marTop w:val="0"/>
              <w:marBottom w:val="0"/>
              <w:divBdr>
                <w:top w:val="none" w:sz="0" w:space="0" w:color="auto"/>
                <w:left w:val="none" w:sz="0" w:space="0" w:color="auto"/>
                <w:bottom w:val="none" w:sz="0" w:space="0" w:color="auto"/>
                <w:right w:val="none" w:sz="0" w:space="0" w:color="auto"/>
              </w:divBdr>
            </w:div>
            <w:div w:id="1842817555">
              <w:marLeft w:val="0"/>
              <w:marRight w:val="0"/>
              <w:marTop w:val="0"/>
              <w:marBottom w:val="0"/>
              <w:divBdr>
                <w:top w:val="none" w:sz="0" w:space="0" w:color="auto"/>
                <w:left w:val="none" w:sz="0" w:space="0" w:color="auto"/>
                <w:bottom w:val="none" w:sz="0" w:space="0" w:color="auto"/>
                <w:right w:val="none" w:sz="0" w:space="0" w:color="auto"/>
              </w:divBdr>
            </w:div>
            <w:div w:id="794836306">
              <w:marLeft w:val="0"/>
              <w:marRight w:val="0"/>
              <w:marTop w:val="0"/>
              <w:marBottom w:val="0"/>
              <w:divBdr>
                <w:top w:val="none" w:sz="0" w:space="0" w:color="auto"/>
                <w:left w:val="none" w:sz="0" w:space="0" w:color="auto"/>
                <w:bottom w:val="none" w:sz="0" w:space="0" w:color="auto"/>
                <w:right w:val="none" w:sz="0" w:space="0" w:color="auto"/>
              </w:divBdr>
            </w:div>
            <w:div w:id="33772780">
              <w:marLeft w:val="0"/>
              <w:marRight w:val="0"/>
              <w:marTop w:val="0"/>
              <w:marBottom w:val="0"/>
              <w:divBdr>
                <w:top w:val="none" w:sz="0" w:space="0" w:color="auto"/>
                <w:left w:val="none" w:sz="0" w:space="0" w:color="auto"/>
                <w:bottom w:val="none" w:sz="0" w:space="0" w:color="auto"/>
                <w:right w:val="none" w:sz="0" w:space="0" w:color="auto"/>
              </w:divBdr>
            </w:div>
            <w:div w:id="333193233">
              <w:marLeft w:val="0"/>
              <w:marRight w:val="0"/>
              <w:marTop w:val="0"/>
              <w:marBottom w:val="0"/>
              <w:divBdr>
                <w:top w:val="none" w:sz="0" w:space="0" w:color="auto"/>
                <w:left w:val="none" w:sz="0" w:space="0" w:color="auto"/>
                <w:bottom w:val="none" w:sz="0" w:space="0" w:color="auto"/>
                <w:right w:val="none" w:sz="0" w:space="0" w:color="auto"/>
              </w:divBdr>
            </w:div>
            <w:div w:id="895432118">
              <w:marLeft w:val="0"/>
              <w:marRight w:val="0"/>
              <w:marTop w:val="0"/>
              <w:marBottom w:val="0"/>
              <w:divBdr>
                <w:top w:val="none" w:sz="0" w:space="0" w:color="auto"/>
                <w:left w:val="none" w:sz="0" w:space="0" w:color="auto"/>
                <w:bottom w:val="none" w:sz="0" w:space="0" w:color="auto"/>
                <w:right w:val="none" w:sz="0" w:space="0" w:color="auto"/>
              </w:divBdr>
            </w:div>
            <w:div w:id="380831979">
              <w:marLeft w:val="0"/>
              <w:marRight w:val="0"/>
              <w:marTop w:val="0"/>
              <w:marBottom w:val="0"/>
              <w:divBdr>
                <w:top w:val="none" w:sz="0" w:space="0" w:color="auto"/>
                <w:left w:val="none" w:sz="0" w:space="0" w:color="auto"/>
                <w:bottom w:val="none" w:sz="0" w:space="0" w:color="auto"/>
                <w:right w:val="none" w:sz="0" w:space="0" w:color="auto"/>
              </w:divBdr>
            </w:div>
            <w:div w:id="634264445">
              <w:marLeft w:val="0"/>
              <w:marRight w:val="0"/>
              <w:marTop w:val="0"/>
              <w:marBottom w:val="0"/>
              <w:divBdr>
                <w:top w:val="none" w:sz="0" w:space="0" w:color="auto"/>
                <w:left w:val="none" w:sz="0" w:space="0" w:color="auto"/>
                <w:bottom w:val="none" w:sz="0" w:space="0" w:color="auto"/>
                <w:right w:val="none" w:sz="0" w:space="0" w:color="auto"/>
              </w:divBdr>
            </w:div>
            <w:div w:id="373970131">
              <w:marLeft w:val="0"/>
              <w:marRight w:val="0"/>
              <w:marTop w:val="0"/>
              <w:marBottom w:val="0"/>
              <w:divBdr>
                <w:top w:val="none" w:sz="0" w:space="0" w:color="auto"/>
                <w:left w:val="none" w:sz="0" w:space="0" w:color="auto"/>
                <w:bottom w:val="none" w:sz="0" w:space="0" w:color="auto"/>
                <w:right w:val="none" w:sz="0" w:space="0" w:color="auto"/>
              </w:divBdr>
            </w:div>
            <w:div w:id="934748791">
              <w:marLeft w:val="0"/>
              <w:marRight w:val="0"/>
              <w:marTop w:val="0"/>
              <w:marBottom w:val="0"/>
              <w:divBdr>
                <w:top w:val="none" w:sz="0" w:space="0" w:color="auto"/>
                <w:left w:val="none" w:sz="0" w:space="0" w:color="auto"/>
                <w:bottom w:val="none" w:sz="0" w:space="0" w:color="auto"/>
                <w:right w:val="none" w:sz="0" w:space="0" w:color="auto"/>
              </w:divBdr>
            </w:div>
            <w:div w:id="1247491850">
              <w:marLeft w:val="0"/>
              <w:marRight w:val="0"/>
              <w:marTop w:val="0"/>
              <w:marBottom w:val="0"/>
              <w:divBdr>
                <w:top w:val="none" w:sz="0" w:space="0" w:color="auto"/>
                <w:left w:val="none" w:sz="0" w:space="0" w:color="auto"/>
                <w:bottom w:val="none" w:sz="0" w:space="0" w:color="auto"/>
                <w:right w:val="none" w:sz="0" w:space="0" w:color="auto"/>
              </w:divBdr>
            </w:div>
            <w:div w:id="629095630">
              <w:marLeft w:val="0"/>
              <w:marRight w:val="0"/>
              <w:marTop w:val="0"/>
              <w:marBottom w:val="0"/>
              <w:divBdr>
                <w:top w:val="none" w:sz="0" w:space="0" w:color="auto"/>
                <w:left w:val="none" w:sz="0" w:space="0" w:color="auto"/>
                <w:bottom w:val="none" w:sz="0" w:space="0" w:color="auto"/>
                <w:right w:val="none" w:sz="0" w:space="0" w:color="auto"/>
              </w:divBdr>
            </w:div>
            <w:div w:id="1385720639">
              <w:marLeft w:val="0"/>
              <w:marRight w:val="0"/>
              <w:marTop w:val="0"/>
              <w:marBottom w:val="0"/>
              <w:divBdr>
                <w:top w:val="none" w:sz="0" w:space="0" w:color="auto"/>
                <w:left w:val="none" w:sz="0" w:space="0" w:color="auto"/>
                <w:bottom w:val="none" w:sz="0" w:space="0" w:color="auto"/>
                <w:right w:val="none" w:sz="0" w:space="0" w:color="auto"/>
              </w:divBdr>
            </w:div>
            <w:div w:id="1949652152">
              <w:marLeft w:val="0"/>
              <w:marRight w:val="0"/>
              <w:marTop w:val="0"/>
              <w:marBottom w:val="0"/>
              <w:divBdr>
                <w:top w:val="none" w:sz="0" w:space="0" w:color="auto"/>
                <w:left w:val="none" w:sz="0" w:space="0" w:color="auto"/>
                <w:bottom w:val="none" w:sz="0" w:space="0" w:color="auto"/>
                <w:right w:val="none" w:sz="0" w:space="0" w:color="auto"/>
              </w:divBdr>
            </w:div>
            <w:div w:id="877396085">
              <w:marLeft w:val="0"/>
              <w:marRight w:val="0"/>
              <w:marTop w:val="0"/>
              <w:marBottom w:val="0"/>
              <w:divBdr>
                <w:top w:val="none" w:sz="0" w:space="0" w:color="auto"/>
                <w:left w:val="none" w:sz="0" w:space="0" w:color="auto"/>
                <w:bottom w:val="none" w:sz="0" w:space="0" w:color="auto"/>
                <w:right w:val="none" w:sz="0" w:space="0" w:color="auto"/>
              </w:divBdr>
            </w:div>
            <w:div w:id="136529101">
              <w:marLeft w:val="0"/>
              <w:marRight w:val="0"/>
              <w:marTop w:val="0"/>
              <w:marBottom w:val="0"/>
              <w:divBdr>
                <w:top w:val="none" w:sz="0" w:space="0" w:color="auto"/>
                <w:left w:val="none" w:sz="0" w:space="0" w:color="auto"/>
                <w:bottom w:val="none" w:sz="0" w:space="0" w:color="auto"/>
                <w:right w:val="none" w:sz="0" w:space="0" w:color="auto"/>
              </w:divBdr>
            </w:div>
            <w:div w:id="439879720">
              <w:marLeft w:val="0"/>
              <w:marRight w:val="0"/>
              <w:marTop w:val="0"/>
              <w:marBottom w:val="0"/>
              <w:divBdr>
                <w:top w:val="none" w:sz="0" w:space="0" w:color="auto"/>
                <w:left w:val="none" w:sz="0" w:space="0" w:color="auto"/>
                <w:bottom w:val="none" w:sz="0" w:space="0" w:color="auto"/>
                <w:right w:val="none" w:sz="0" w:space="0" w:color="auto"/>
              </w:divBdr>
            </w:div>
            <w:div w:id="1715695735">
              <w:marLeft w:val="0"/>
              <w:marRight w:val="0"/>
              <w:marTop w:val="0"/>
              <w:marBottom w:val="0"/>
              <w:divBdr>
                <w:top w:val="none" w:sz="0" w:space="0" w:color="auto"/>
                <w:left w:val="none" w:sz="0" w:space="0" w:color="auto"/>
                <w:bottom w:val="none" w:sz="0" w:space="0" w:color="auto"/>
                <w:right w:val="none" w:sz="0" w:space="0" w:color="auto"/>
              </w:divBdr>
            </w:div>
            <w:div w:id="1008949132">
              <w:marLeft w:val="0"/>
              <w:marRight w:val="0"/>
              <w:marTop w:val="0"/>
              <w:marBottom w:val="0"/>
              <w:divBdr>
                <w:top w:val="none" w:sz="0" w:space="0" w:color="auto"/>
                <w:left w:val="none" w:sz="0" w:space="0" w:color="auto"/>
                <w:bottom w:val="none" w:sz="0" w:space="0" w:color="auto"/>
                <w:right w:val="none" w:sz="0" w:space="0" w:color="auto"/>
              </w:divBdr>
            </w:div>
            <w:div w:id="1014183518">
              <w:marLeft w:val="0"/>
              <w:marRight w:val="0"/>
              <w:marTop w:val="0"/>
              <w:marBottom w:val="0"/>
              <w:divBdr>
                <w:top w:val="none" w:sz="0" w:space="0" w:color="auto"/>
                <w:left w:val="none" w:sz="0" w:space="0" w:color="auto"/>
                <w:bottom w:val="none" w:sz="0" w:space="0" w:color="auto"/>
                <w:right w:val="none" w:sz="0" w:space="0" w:color="auto"/>
              </w:divBdr>
            </w:div>
            <w:div w:id="1501578186">
              <w:marLeft w:val="0"/>
              <w:marRight w:val="0"/>
              <w:marTop w:val="0"/>
              <w:marBottom w:val="0"/>
              <w:divBdr>
                <w:top w:val="none" w:sz="0" w:space="0" w:color="auto"/>
                <w:left w:val="none" w:sz="0" w:space="0" w:color="auto"/>
                <w:bottom w:val="none" w:sz="0" w:space="0" w:color="auto"/>
                <w:right w:val="none" w:sz="0" w:space="0" w:color="auto"/>
              </w:divBdr>
            </w:div>
            <w:div w:id="1163471760">
              <w:marLeft w:val="0"/>
              <w:marRight w:val="0"/>
              <w:marTop w:val="0"/>
              <w:marBottom w:val="0"/>
              <w:divBdr>
                <w:top w:val="none" w:sz="0" w:space="0" w:color="auto"/>
                <w:left w:val="none" w:sz="0" w:space="0" w:color="auto"/>
                <w:bottom w:val="none" w:sz="0" w:space="0" w:color="auto"/>
                <w:right w:val="none" w:sz="0" w:space="0" w:color="auto"/>
              </w:divBdr>
            </w:div>
            <w:div w:id="922031460">
              <w:marLeft w:val="0"/>
              <w:marRight w:val="0"/>
              <w:marTop w:val="0"/>
              <w:marBottom w:val="0"/>
              <w:divBdr>
                <w:top w:val="none" w:sz="0" w:space="0" w:color="auto"/>
                <w:left w:val="none" w:sz="0" w:space="0" w:color="auto"/>
                <w:bottom w:val="none" w:sz="0" w:space="0" w:color="auto"/>
                <w:right w:val="none" w:sz="0" w:space="0" w:color="auto"/>
              </w:divBdr>
            </w:div>
            <w:div w:id="606085001">
              <w:marLeft w:val="0"/>
              <w:marRight w:val="0"/>
              <w:marTop w:val="0"/>
              <w:marBottom w:val="0"/>
              <w:divBdr>
                <w:top w:val="none" w:sz="0" w:space="0" w:color="auto"/>
                <w:left w:val="none" w:sz="0" w:space="0" w:color="auto"/>
                <w:bottom w:val="none" w:sz="0" w:space="0" w:color="auto"/>
                <w:right w:val="none" w:sz="0" w:space="0" w:color="auto"/>
              </w:divBdr>
            </w:div>
            <w:div w:id="1299728359">
              <w:marLeft w:val="0"/>
              <w:marRight w:val="0"/>
              <w:marTop w:val="0"/>
              <w:marBottom w:val="0"/>
              <w:divBdr>
                <w:top w:val="none" w:sz="0" w:space="0" w:color="auto"/>
                <w:left w:val="none" w:sz="0" w:space="0" w:color="auto"/>
                <w:bottom w:val="none" w:sz="0" w:space="0" w:color="auto"/>
                <w:right w:val="none" w:sz="0" w:space="0" w:color="auto"/>
              </w:divBdr>
            </w:div>
            <w:div w:id="2092770806">
              <w:marLeft w:val="0"/>
              <w:marRight w:val="0"/>
              <w:marTop w:val="0"/>
              <w:marBottom w:val="0"/>
              <w:divBdr>
                <w:top w:val="none" w:sz="0" w:space="0" w:color="auto"/>
                <w:left w:val="none" w:sz="0" w:space="0" w:color="auto"/>
                <w:bottom w:val="none" w:sz="0" w:space="0" w:color="auto"/>
                <w:right w:val="none" w:sz="0" w:space="0" w:color="auto"/>
              </w:divBdr>
            </w:div>
            <w:div w:id="1809974608">
              <w:marLeft w:val="0"/>
              <w:marRight w:val="0"/>
              <w:marTop w:val="0"/>
              <w:marBottom w:val="0"/>
              <w:divBdr>
                <w:top w:val="none" w:sz="0" w:space="0" w:color="auto"/>
                <w:left w:val="none" w:sz="0" w:space="0" w:color="auto"/>
                <w:bottom w:val="none" w:sz="0" w:space="0" w:color="auto"/>
                <w:right w:val="none" w:sz="0" w:space="0" w:color="auto"/>
              </w:divBdr>
            </w:div>
            <w:div w:id="1588424726">
              <w:marLeft w:val="0"/>
              <w:marRight w:val="0"/>
              <w:marTop w:val="0"/>
              <w:marBottom w:val="0"/>
              <w:divBdr>
                <w:top w:val="none" w:sz="0" w:space="0" w:color="auto"/>
                <w:left w:val="none" w:sz="0" w:space="0" w:color="auto"/>
                <w:bottom w:val="none" w:sz="0" w:space="0" w:color="auto"/>
                <w:right w:val="none" w:sz="0" w:space="0" w:color="auto"/>
              </w:divBdr>
            </w:div>
            <w:div w:id="704795837">
              <w:marLeft w:val="0"/>
              <w:marRight w:val="0"/>
              <w:marTop w:val="0"/>
              <w:marBottom w:val="0"/>
              <w:divBdr>
                <w:top w:val="none" w:sz="0" w:space="0" w:color="auto"/>
                <w:left w:val="none" w:sz="0" w:space="0" w:color="auto"/>
                <w:bottom w:val="none" w:sz="0" w:space="0" w:color="auto"/>
                <w:right w:val="none" w:sz="0" w:space="0" w:color="auto"/>
              </w:divBdr>
            </w:div>
            <w:div w:id="1729524334">
              <w:marLeft w:val="0"/>
              <w:marRight w:val="0"/>
              <w:marTop w:val="0"/>
              <w:marBottom w:val="0"/>
              <w:divBdr>
                <w:top w:val="none" w:sz="0" w:space="0" w:color="auto"/>
                <w:left w:val="none" w:sz="0" w:space="0" w:color="auto"/>
                <w:bottom w:val="none" w:sz="0" w:space="0" w:color="auto"/>
                <w:right w:val="none" w:sz="0" w:space="0" w:color="auto"/>
              </w:divBdr>
            </w:div>
            <w:div w:id="491876899">
              <w:marLeft w:val="0"/>
              <w:marRight w:val="0"/>
              <w:marTop w:val="0"/>
              <w:marBottom w:val="0"/>
              <w:divBdr>
                <w:top w:val="none" w:sz="0" w:space="0" w:color="auto"/>
                <w:left w:val="none" w:sz="0" w:space="0" w:color="auto"/>
                <w:bottom w:val="none" w:sz="0" w:space="0" w:color="auto"/>
                <w:right w:val="none" w:sz="0" w:space="0" w:color="auto"/>
              </w:divBdr>
            </w:div>
            <w:div w:id="1624072704">
              <w:marLeft w:val="0"/>
              <w:marRight w:val="0"/>
              <w:marTop w:val="0"/>
              <w:marBottom w:val="0"/>
              <w:divBdr>
                <w:top w:val="none" w:sz="0" w:space="0" w:color="auto"/>
                <w:left w:val="none" w:sz="0" w:space="0" w:color="auto"/>
                <w:bottom w:val="none" w:sz="0" w:space="0" w:color="auto"/>
                <w:right w:val="none" w:sz="0" w:space="0" w:color="auto"/>
              </w:divBdr>
            </w:div>
            <w:div w:id="1098676643">
              <w:marLeft w:val="0"/>
              <w:marRight w:val="0"/>
              <w:marTop w:val="0"/>
              <w:marBottom w:val="0"/>
              <w:divBdr>
                <w:top w:val="none" w:sz="0" w:space="0" w:color="auto"/>
                <w:left w:val="none" w:sz="0" w:space="0" w:color="auto"/>
                <w:bottom w:val="none" w:sz="0" w:space="0" w:color="auto"/>
                <w:right w:val="none" w:sz="0" w:space="0" w:color="auto"/>
              </w:divBdr>
            </w:div>
            <w:div w:id="205684008">
              <w:marLeft w:val="0"/>
              <w:marRight w:val="0"/>
              <w:marTop w:val="0"/>
              <w:marBottom w:val="0"/>
              <w:divBdr>
                <w:top w:val="none" w:sz="0" w:space="0" w:color="auto"/>
                <w:left w:val="none" w:sz="0" w:space="0" w:color="auto"/>
                <w:bottom w:val="none" w:sz="0" w:space="0" w:color="auto"/>
                <w:right w:val="none" w:sz="0" w:space="0" w:color="auto"/>
              </w:divBdr>
            </w:div>
            <w:div w:id="96297764">
              <w:marLeft w:val="0"/>
              <w:marRight w:val="0"/>
              <w:marTop w:val="0"/>
              <w:marBottom w:val="0"/>
              <w:divBdr>
                <w:top w:val="none" w:sz="0" w:space="0" w:color="auto"/>
                <w:left w:val="none" w:sz="0" w:space="0" w:color="auto"/>
                <w:bottom w:val="none" w:sz="0" w:space="0" w:color="auto"/>
                <w:right w:val="none" w:sz="0" w:space="0" w:color="auto"/>
              </w:divBdr>
            </w:div>
            <w:div w:id="169872770">
              <w:marLeft w:val="0"/>
              <w:marRight w:val="0"/>
              <w:marTop w:val="0"/>
              <w:marBottom w:val="0"/>
              <w:divBdr>
                <w:top w:val="none" w:sz="0" w:space="0" w:color="auto"/>
                <w:left w:val="none" w:sz="0" w:space="0" w:color="auto"/>
                <w:bottom w:val="none" w:sz="0" w:space="0" w:color="auto"/>
                <w:right w:val="none" w:sz="0" w:space="0" w:color="auto"/>
              </w:divBdr>
            </w:div>
            <w:div w:id="1011644205">
              <w:marLeft w:val="0"/>
              <w:marRight w:val="0"/>
              <w:marTop w:val="0"/>
              <w:marBottom w:val="0"/>
              <w:divBdr>
                <w:top w:val="none" w:sz="0" w:space="0" w:color="auto"/>
                <w:left w:val="none" w:sz="0" w:space="0" w:color="auto"/>
                <w:bottom w:val="none" w:sz="0" w:space="0" w:color="auto"/>
                <w:right w:val="none" w:sz="0" w:space="0" w:color="auto"/>
              </w:divBdr>
            </w:div>
            <w:div w:id="725952951">
              <w:marLeft w:val="0"/>
              <w:marRight w:val="0"/>
              <w:marTop w:val="0"/>
              <w:marBottom w:val="0"/>
              <w:divBdr>
                <w:top w:val="none" w:sz="0" w:space="0" w:color="auto"/>
                <w:left w:val="none" w:sz="0" w:space="0" w:color="auto"/>
                <w:bottom w:val="none" w:sz="0" w:space="0" w:color="auto"/>
                <w:right w:val="none" w:sz="0" w:space="0" w:color="auto"/>
              </w:divBdr>
            </w:div>
            <w:div w:id="1775245170">
              <w:marLeft w:val="0"/>
              <w:marRight w:val="0"/>
              <w:marTop w:val="0"/>
              <w:marBottom w:val="0"/>
              <w:divBdr>
                <w:top w:val="none" w:sz="0" w:space="0" w:color="auto"/>
                <w:left w:val="none" w:sz="0" w:space="0" w:color="auto"/>
                <w:bottom w:val="none" w:sz="0" w:space="0" w:color="auto"/>
                <w:right w:val="none" w:sz="0" w:space="0" w:color="auto"/>
              </w:divBdr>
            </w:div>
            <w:div w:id="2055694978">
              <w:marLeft w:val="0"/>
              <w:marRight w:val="0"/>
              <w:marTop w:val="0"/>
              <w:marBottom w:val="0"/>
              <w:divBdr>
                <w:top w:val="none" w:sz="0" w:space="0" w:color="auto"/>
                <w:left w:val="none" w:sz="0" w:space="0" w:color="auto"/>
                <w:bottom w:val="none" w:sz="0" w:space="0" w:color="auto"/>
                <w:right w:val="none" w:sz="0" w:space="0" w:color="auto"/>
              </w:divBdr>
            </w:div>
            <w:div w:id="352925525">
              <w:marLeft w:val="0"/>
              <w:marRight w:val="0"/>
              <w:marTop w:val="0"/>
              <w:marBottom w:val="0"/>
              <w:divBdr>
                <w:top w:val="none" w:sz="0" w:space="0" w:color="auto"/>
                <w:left w:val="none" w:sz="0" w:space="0" w:color="auto"/>
                <w:bottom w:val="none" w:sz="0" w:space="0" w:color="auto"/>
                <w:right w:val="none" w:sz="0" w:space="0" w:color="auto"/>
              </w:divBdr>
            </w:div>
            <w:div w:id="1171749534">
              <w:marLeft w:val="0"/>
              <w:marRight w:val="0"/>
              <w:marTop w:val="0"/>
              <w:marBottom w:val="0"/>
              <w:divBdr>
                <w:top w:val="none" w:sz="0" w:space="0" w:color="auto"/>
                <w:left w:val="none" w:sz="0" w:space="0" w:color="auto"/>
                <w:bottom w:val="none" w:sz="0" w:space="0" w:color="auto"/>
                <w:right w:val="none" w:sz="0" w:space="0" w:color="auto"/>
              </w:divBdr>
            </w:div>
            <w:div w:id="548348921">
              <w:marLeft w:val="0"/>
              <w:marRight w:val="0"/>
              <w:marTop w:val="0"/>
              <w:marBottom w:val="0"/>
              <w:divBdr>
                <w:top w:val="none" w:sz="0" w:space="0" w:color="auto"/>
                <w:left w:val="none" w:sz="0" w:space="0" w:color="auto"/>
                <w:bottom w:val="none" w:sz="0" w:space="0" w:color="auto"/>
                <w:right w:val="none" w:sz="0" w:space="0" w:color="auto"/>
              </w:divBdr>
            </w:div>
            <w:div w:id="124861708">
              <w:marLeft w:val="0"/>
              <w:marRight w:val="0"/>
              <w:marTop w:val="0"/>
              <w:marBottom w:val="0"/>
              <w:divBdr>
                <w:top w:val="none" w:sz="0" w:space="0" w:color="auto"/>
                <w:left w:val="none" w:sz="0" w:space="0" w:color="auto"/>
                <w:bottom w:val="none" w:sz="0" w:space="0" w:color="auto"/>
                <w:right w:val="none" w:sz="0" w:space="0" w:color="auto"/>
              </w:divBdr>
            </w:div>
            <w:div w:id="186678179">
              <w:marLeft w:val="0"/>
              <w:marRight w:val="0"/>
              <w:marTop w:val="0"/>
              <w:marBottom w:val="0"/>
              <w:divBdr>
                <w:top w:val="none" w:sz="0" w:space="0" w:color="auto"/>
                <w:left w:val="none" w:sz="0" w:space="0" w:color="auto"/>
                <w:bottom w:val="none" w:sz="0" w:space="0" w:color="auto"/>
                <w:right w:val="none" w:sz="0" w:space="0" w:color="auto"/>
              </w:divBdr>
            </w:div>
            <w:div w:id="1101877004">
              <w:marLeft w:val="0"/>
              <w:marRight w:val="0"/>
              <w:marTop w:val="0"/>
              <w:marBottom w:val="0"/>
              <w:divBdr>
                <w:top w:val="none" w:sz="0" w:space="0" w:color="auto"/>
                <w:left w:val="none" w:sz="0" w:space="0" w:color="auto"/>
                <w:bottom w:val="none" w:sz="0" w:space="0" w:color="auto"/>
                <w:right w:val="none" w:sz="0" w:space="0" w:color="auto"/>
              </w:divBdr>
            </w:div>
            <w:div w:id="484667989">
              <w:marLeft w:val="0"/>
              <w:marRight w:val="0"/>
              <w:marTop w:val="0"/>
              <w:marBottom w:val="0"/>
              <w:divBdr>
                <w:top w:val="none" w:sz="0" w:space="0" w:color="auto"/>
                <w:left w:val="none" w:sz="0" w:space="0" w:color="auto"/>
                <w:bottom w:val="none" w:sz="0" w:space="0" w:color="auto"/>
                <w:right w:val="none" w:sz="0" w:space="0" w:color="auto"/>
              </w:divBdr>
            </w:div>
            <w:div w:id="1241520931">
              <w:marLeft w:val="0"/>
              <w:marRight w:val="0"/>
              <w:marTop w:val="0"/>
              <w:marBottom w:val="0"/>
              <w:divBdr>
                <w:top w:val="none" w:sz="0" w:space="0" w:color="auto"/>
                <w:left w:val="none" w:sz="0" w:space="0" w:color="auto"/>
                <w:bottom w:val="none" w:sz="0" w:space="0" w:color="auto"/>
                <w:right w:val="none" w:sz="0" w:space="0" w:color="auto"/>
              </w:divBdr>
            </w:div>
            <w:div w:id="508837028">
              <w:marLeft w:val="0"/>
              <w:marRight w:val="0"/>
              <w:marTop w:val="0"/>
              <w:marBottom w:val="0"/>
              <w:divBdr>
                <w:top w:val="none" w:sz="0" w:space="0" w:color="auto"/>
                <w:left w:val="none" w:sz="0" w:space="0" w:color="auto"/>
                <w:bottom w:val="none" w:sz="0" w:space="0" w:color="auto"/>
                <w:right w:val="none" w:sz="0" w:space="0" w:color="auto"/>
              </w:divBdr>
            </w:div>
            <w:div w:id="2011833096">
              <w:marLeft w:val="0"/>
              <w:marRight w:val="0"/>
              <w:marTop w:val="0"/>
              <w:marBottom w:val="0"/>
              <w:divBdr>
                <w:top w:val="none" w:sz="0" w:space="0" w:color="auto"/>
                <w:left w:val="none" w:sz="0" w:space="0" w:color="auto"/>
                <w:bottom w:val="none" w:sz="0" w:space="0" w:color="auto"/>
                <w:right w:val="none" w:sz="0" w:space="0" w:color="auto"/>
              </w:divBdr>
            </w:div>
            <w:div w:id="1816412666">
              <w:marLeft w:val="0"/>
              <w:marRight w:val="0"/>
              <w:marTop w:val="0"/>
              <w:marBottom w:val="0"/>
              <w:divBdr>
                <w:top w:val="none" w:sz="0" w:space="0" w:color="auto"/>
                <w:left w:val="none" w:sz="0" w:space="0" w:color="auto"/>
                <w:bottom w:val="none" w:sz="0" w:space="0" w:color="auto"/>
                <w:right w:val="none" w:sz="0" w:space="0" w:color="auto"/>
              </w:divBdr>
            </w:div>
            <w:div w:id="1114400449">
              <w:marLeft w:val="0"/>
              <w:marRight w:val="0"/>
              <w:marTop w:val="0"/>
              <w:marBottom w:val="0"/>
              <w:divBdr>
                <w:top w:val="none" w:sz="0" w:space="0" w:color="auto"/>
                <w:left w:val="none" w:sz="0" w:space="0" w:color="auto"/>
                <w:bottom w:val="none" w:sz="0" w:space="0" w:color="auto"/>
                <w:right w:val="none" w:sz="0" w:space="0" w:color="auto"/>
              </w:divBdr>
            </w:div>
            <w:div w:id="648175766">
              <w:marLeft w:val="0"/>
              <w:marRight w:val="0"/>
              <w:marTop w:val="0"/>
              <w:marBottom w:val="0"/>
              <w:divBdr>
                <w:top w:val="none" w:sz="0" w:space="0" w:color="auto"/>
                <w:left w:val="none" w:sz="0" w:space="0" w:color="auto"/>
                <w:bottom w:val="none" w:sz="0" w:space="0" w:color="auto"/>
                <w:right w:val="none" w:sz="0" w:space="0" w:color="auto"/>
              </w:divBdr>
            </w:div>
            <w:div w:id="160127802">
              <w:marLeft w:val="0"/>
              <w:marRight w:val="0"/>
              <w:marTop w:val="0"/>
              <w:marBottom w:val="0"/>
              <w:divBdr>
                <w:top w:val="none" w:sz="0" w:space="0" w:color="auto"/>
                <w:left w:val="none" w:sz="0" w:space="0" w:color="auto"/>
                <w:bottom w:val="none" w:sz="0" w:space="0" w:color="auto"/>
                <w:right w:val="none" w:sz="0" w:space="0" w:color="auto"/>
              </w:divBdr>
            </w:div>
            <w:div w:id="1706713967">
              <w:marLeft w:val="0"/>
              <w:marRight w:val="0"/>
              <w:marTop w:val="0"/>
              <w:marBottom w:val="0"/>
              <w:divBdr>
                <w:top w:val="none" w:sz="0" w:space="0" w:color="auto"/>
                <w:left w:val="none" w:sz="0" w:space="0" w:color="auto"/>
                <w:bottom w:val="none" w:sz="0" w:space="0" w:color="auto"/>
                <w:right w:val="none" w:sz="0" w:space="0" w:color="auto"/>
              </w:divBdr>
            </w:div>
            <w:div w:id="1055352080">
              <w:marLeft w:val="0"/>
              <w:marRight w:val="0"/>
              <w:marTop w:val="0"/>
              <w:marBottom w:val="0"/>
              <w:divBdr>
                <w:top w:val="none" w:sz="0" w:space="0" w:color="auto"/>
                <w:left w:val="none" w:sz="0" w:space="0" w:color="auto"/>
                <w:bottom w:val="none" w:sz="0" w:space="0" w:color="auto"/>
                <w:right w:val="none" w:sz="0" w:space="0" w:color="auto"/>
              </w:divBdr>
            </w:div>
            <w:div w:id="1056391487">
              <w:marLeft w:val="0"/>
              <w:marRight w:val="0"/>
              <w:marTop w:val="0"/>
              <w:marBottom w:val="0"/>
              <w:divBdr>
                <w:top w:val="none" w:sz="0" w:space="0" w:color="auto"/>
                <w:left w:val="none" w:sz="0" w:space="0" w:color="auto"/>
                <w:bottom w:val="none" w:sz="0" w:space="0" w:color="auto"/>
                <w:right w:val="none" w:sz="0" w:space="0" w:color="auto"/>
              </w:divBdr>
            </w:div>
            <w:div w:id="747264073">
              <w:marLeft w:val="0"/>
              <w:marRight w:val="0"/>
              <w:marTop w:val="0"/>
              <w:marBottom w:val="0"/>
              <w:divBdr>
                <w:top w:val="none" w:sz="0" w:space="0" w:color="auto"/>
                <w:left w:val="none" w:sz="0" w:space="0" w:color="auto"/>
                <w:bottom w:val="none" w:sz="0" w:space="0" w:color="auto"/>
                <w:right w:val="none" w:sz="0" w:space="0" w:color="auto"/>
              </w:divBdr>
            </w:div>
            <w:div w:id="2133790429">
              <w:marLeft w:val="0"/>
              <w:marRight w:val="0"/>
              <w:marTop w:val="0"/>
              <w:marBottom w:val="0"/>
              <w:divBdr>
                <w:top w:val="none" w:sz="0" w:space="0" w:color="auto"/>
                <w:left w:val="none" w:sz="0" w:space="0" w:color="auto"/>
                <w:bottom w:val="none" w:sz="0" w:space="0" w:color="auto"/>
                <w:right w:val="none" w:sz="0" w:space="0" w:color="auto"/>
              </w:divBdr>
            </w:div>
            <w:div w:id="1342587305">
              <w:marLeft w:val="0"/>
              <w:marRight w:val="0"/>
              <w:marTop w:val="0"/>
              <w:marBottom w:val="0"/>
              <w:divBdr>
                <w:top w:val="none" w:sz="0" w:space="0" w:color="auto"/>
                <w:left w:val="none" w:sz="0" w:space="0" w:color="auto"/>
                <w:bottom w:val="none" w:sz="0" w:space="0" w:color="auto"/>
                <w:right w:val="none" w:sz="0" w:space="0" w:color="auto"/>
              </w:divBdr>
            </w:div>
            <w:div w:id="2119837708">
              <w:marLeft w:val="0"/>
              <w:marRight w:val="0"/>
              <w:marTop w:val="0"/>
              <w:marBottom w:val="0"/>
              <w:divBdr>
                <w:top w:val="none" w:sz="0" w:space="0" w:color="auto"/>
                <w:left w:val="none" w:sz="0" w:space="0" w:color="auto"/>
                <w:bottom w:val="none" w:sz="0" w:space="0" w:color="auto"/>
                <w:right w:val="none" w:sz="0" w:space="0" w:color="auto"/>
              </w:divBdr>
            </w:div>
            <w:div w:id="1583567940">
              <w:marLeft w:val="0"/>
              <w:marRight w:val="0"/>
              <w:marTop w:val="0"/>
              <w:marBottom w:val="0"/>
              <w:divBdr>
                <w:top w:val="none" w:sz="0" w:space="0" w:color="auto"/>
                <w:left w:val="none" w:sz="0" w:space="0" w:color="auto"/>
                <w:bottom w:val="none" w:sz="0" w:space="0" w:color="auto"/>
                <w:right w:val="none" w:sz="0" w:space="0" w:color="auto"/>
              </w:divBdr>
            </w:div>
            <w:div w:id="1495560275">
              <w:marLeft w:val="0"/>
              <w:marRight w:val="0"/>
              <w:marTop w:val="0"/>
              <w:marBottom w:val="0"/>
              <w:divBdr>
                <w:top w:val="none" w:sz="0" w:space="0" w:color="auto"/>
                <w:left w:val="none" w:sz="0" w:space="0" w:color="auto"/>
                <w:bottom w:val="none" w:sz="0" w:space="0" w:color="auto"/>
                <w:right w:val="none" w:sz="0" w:space="0" w:color="auto"/>
              </w:divBdr>
            </w:div>
            <w:div w:id="1039936849">
              <w:marLeft w:val="0"/>
              <w:marRight w:val="0"/>
              <w:marTop w:val="0"/>
              <w:marBottom w:val="0"/>
              <w:divBdr>
                <w:top w:val="none" w:sz="0" w:space="0" w:color="auto"/>
                <w:left w:val="none" w:sz="0" w:space="0" w:color="auto"/>
                <w:bottom w:val="none" w:sz="0" w:space="0" w:color="auto"/>
                <w:right w:val="none" w:sz="0" w:space="0" w:color="auto"/>
              </w:divBdr>
            </w:div>
            <w:div w:id="398676224">
              <w:marLeft w:val="0"/>
              <w:marRight w:val="0"/>
              <w:marTop w:val="0"/>
              <w:marBottom w:val="0"/>
              <w:divBdr>
                <w:top w:val="none" w:sz="0" w:space="0" w:color="auto"/>
                <w:left w:val="none" w:sz="0" w:space="0" w:color="auto"/>
                <w:bottom w:val="none" w:sz="0" w:space="0" w:color="auto"/>
                <w:right w:val="none" w:sz="0" w:space="0" w:color="auto"/>
              </w:divBdr>
            </w:div>
            <w:div w:id="267323834">
              <w:marLeft w:val="0"/>
              <w:marRight w:val="0"/>
              <w:marTop w:val="0"/>
              <w:marBottom w:val="0"/>
              <w:divBdr>
                <w:top w:val="none" w:sz="0" w:space="0" w:color="auto"/>
                <w:left w:val="none" w:sz="0" w:space="0" w:color="auto"/>
                <w:bottom w:val="none" w:sz="0" w:space="0" w:color="auto"/>
                <w:right w:val="none" w:sz="0" w:space="0" w:color="auto"/>
              </w:divBdr>
            </w:div>
            <w:div w:id="746466016">
              <w:marLeft w:val="0"/>
              <w:marRight w:val="0"/>
              <w:marTop w:val="0"/>
              <w:marBottom w:val="0"/>
              <w:divBdr>
                <w:top w:val="none" w:sz="0" w:space="0" w:color="auto"/>
                <w:left w:val="none" w:sz="0" w:space="0" w:color="auto"/>
                <w:bottom w:val="none" w:sz="0" w:space="0" w:color="auto"/>
                <w:right w:val="none" w:sz="0" w:space="0" w:color="auto"/>
              </w:divBdr>
            </w:div>
            <w:div w:id="1971671534">
              <w:marLeft w:val="0"/>
              <w:marRight w:val="0"/>
              <w:marTop w:val="0"/>
              <w:marBottom w:val="0"/>
              <w:divBdr>
                <w:top w:val="none" w:sz="0" w:space="0" w:color="auto"/>
                <w:left w:val="none" w:sz="0" w:space="0" w:color="auto"/>
                <w:bottom w:val="none" w:sz="0" w:space="0" w:color="auto"/>
                <w:right w:val="none" w:sz="0" w:space="0" w:color="auto"/>
              </w:divBdr>
            </w:div>
            <w:div w:id="1079524153">
              <w:marLeft w:val="0"/>
              <w:marRight w:val="0"/>
              <w:marTop w:val="0"/>
              <w:marBottom w:val="0"/>
              <w:divBdr>
                <w:top w:val="none" w:sz="0" w:space="0" w:color="auto"/>
                <w:left w:val="none" w:sz="0" w:space="0" w:color="auto"/>
                <w:bottom w:val="none" w:sz="0" w:space="0" w:color="auto"/>
                <w:right w:val="none" w:sz="0" w:space="0" w:color="auto"/>
              </w:divBdr>
            </w:div>
            <w:div w:id="151802393">
              <w:marLeft w:val="0"/>
              <w:marRight w:val="0"/>
              <w:marTop w:val="0"/>
              <w:marBottom w:val="0"/>
              <w:divBdr>
                <w:top w:val="none" w:sz="0" w:space="0" w:color="auto"/>
                <w:left w:val="none" w:sz="0" w:space="0" w:color="auto"/>
                <w:bottom w:val="none" w:sz="0" w:space="0" w:color="auto"/>
                <w:right w:val="none" w:sz="0" w:space="0" w:color="auto"/>
              </w:divBdr>
            </w:div>
            <w:div w:id="735669854">
              <w:marLeft w:val="0"/>
              <w:marRight w:val="0"/>
              <w:marTop w:val="0"/>
              <w:marBottom w:val="0"/>
              <w:divBdr>
                <w:top w:val="none" w:sz="0" w:space="0" w:color="auto"/>
                <w:left w:val="none" w:sz="0" w:space="0" w:color="auto"/>
                <w:bottom w:val="none" w:sz="0" w:space="0" w:color="auto"/>
                <w:right w:val="none" w:sz="0" w:space="0" w:color="auto"/>
              </w:divBdr>
            </w:div>
            <w:div w:id="744962180">
              <w:marLeft w:val="0"/>
              <w:marRight w:val="0"/>
              <w:marTop w:val="0"/>
              <w:marBottom w:val="0"/>
              <w:divBdr>
                <w:top w:val="none" w:sz="0" w:space="0" w:color="auto"/>
                <w:left w:val="none" w:sz="0" w:space="0" w:color="auto"/>
                <w:bottom w:val="none" w:sz="0" w:space="0" w:color="auto"/>
                <w:right w:val="none" w:sz="0" w:space="0" w:color="auto"/>
              </w:divBdr>
            </w:div>
            <w:div w:id="723331735">
              <w:marLeft w:val="0"/>
              <w:marRight w:val="0"/>
              <w:marTop w:val="0"/>
              <w:marBottom w:val="0"/>
              <w:divBdr>
                <w:top w:val="none" w:sz="0" w:space="0" w:color="auto"/>
                <w:left w:val="none" w:sz="0" w:space="0" w:color="auto"/>
                <w:bottom w:val="none" w:sz="0" w:space="0" w:color="auto"/>
                <w:right w:val="none" w:sz="0" w:space="0" w:color="auto"/>
              </w:divBdr>
            </w:div>
            <w:div w:id="130173174">
              <w:marLeft w:val="0"/>
              <w:marRight w:val="0"/>
              <w:marTop w:val="0"/>
              <w:marBottom w:val="0"/>
              <w:divBdr>
                <w:top w:val="none" w:sz="0" w:space="0" w:color="auto"/>
                <w:left w:val="none" w:sz="0" w:space="0" w:color="auto"/>
                <w:bottom w:val="none" w:sz="0" w:space="0" w:color="auto"/>
                <w:right w:val="none" w:sz="0" w:space="0" w:color="auto"/>
              </w:divBdr>
            </w:div>
            <w:div w:id="568537349">
              <w:marLeft w:val="0"/>
              <w:marRight w:val="0"/>
              <w:marTop w:val="0"/>
              <w:marBottom w:val="0"/>
              <w:divBdr>
                <w:top w:val="none" w:sz="0" w:space="0" w:color="auto"/>
                <w:left w:val="none" w:sz="0" w:space="0" w:color="auto"/>
                <w:bottom w:val="none" w:sz="0" w:space="0" w:color="auto"/>
                <w:right w:val="none" w:sz="0" w:space="0" w:color="auto"/>
              </w:divBdr>
            </w:div>
            <w:div w:id="405763060">
              <w:marLeft w:val="0"/>
              <w:marRight w:val="0"/>
              <w:marTop w:val="0"/>
              <w:marBottom w:val="0"/>
              <w:divBdr>
                <w:top w:val="none" w:sz="0" w:space="0" w:color="auto"/>
                <w:left w:val="none" w:sz="0" w:space="0" w:color="auto"/>
                <w:bottom w:val="none" w:sz="0" w:space="0" w:color="auto"/>
                <w:right w:val="none" w:sz="0" w:space="0" w:color="auto"/>
              </w:divBdr>
            </w:div>
            <w:div w:id="2005890349">
              <w:marLeft w:val="0"/>
              <w:marRight w:val="0"/>
              <w:marTop w:val="0"/>
              <w:marBottom w:val="0"/>
              <w:divBdr>
                <w:top w:val="none" w:sz="0" w:space="0" w:color="auto"/>
                <w:left w:val="none" w:sz="0" w:space="0" w:color="auto"/>
                <w:bottom w:val="none" w:sz="0" w:space="0" w:color="auto"/>
                <w:right w:val="none" w:sz="0" w:space="0" w:color="auto"/>
              </w:divBdr>
            </w:div>
            <w:div w:id="1635792400">
              <w:marLeft w:val="0"/>
              <w:marRight w:val="0"/>
              <w:marTop w:val="0"/>
              <w:marBottom w:val="0"/>
              <w:divBdr>
                <w:top w:val="none" w:sz="0" w:space="0" w:color="auto"/>
                <w:left w:val="none" w:sz="0" w:space="0" w:color="auto"/>
                <w:bottom w:val="none" w:sz="0" w:space="0" w:color="auto"/>
                <w:right w:val="none" w:sz="0" w:space="0" w:color="auto"/>
              </w:divBdr>
            </w:div>
            <w:div w:id="270744763">
              <w:marLeft w:val="0"/>
              <w:marRight w:val="0"/>
              <w:marTop w:val="0"/>
              <w:marBottom w:val="0"/>
              <w:divBdr>
                <w:top w:val="none" w:sz="0" w:space="0" w:color="auto"/>
                <w:left w:val="none" w:sz="0" w:space="0" w:color="auto"/>
                <w:bottom w:val="none" w:sz="0" w:space="0" w:color="auto"/>
                <w:right w:val="none" w:sz="0" w:space="0" w:color="auto"/>
              </w:divBdr>
            </w:div>
            <w:div w:id="1755664591">
              <w:marLeft w:val="0"/>
              <w:marRight w:val="0"/>
              <w:marTop w:val="0"/>
              <w:marBottom w:val="0"/>
              <w:divBdr>
                <w:top w:val="none" w:sz="0" w:space="0" w:color="auto"/>
                <w:left w:val="none" w:sz="0" w:space="0" w:color="auto"/>
                <w:bottom w:val="none" w:sz="0" w:space="0" w:color="auto"/>
                <w:right w:val="none" w:sz="0" w:space="0" w:color="auto"/>
              </w:divBdr>
            </w:div>
            <w:div w:id="640500663">
              <w:marLeft w:val="0"/>
              <w:marRight w:val="0"/>
              <w:marTop w:val="0"/>
              <w:marBottom w:val="0"/>
              <w:divBdr>
                <w:top w:val="none" w:sz="0" w:space="0" w:color="auto"/>
                <w:left w:val="none" w:sz="0" w:space="0" w:color="auto"/>
                <w:bottom w:val="none" w:sz="0" w:space="0" w:color="auto"/>
                <w:right w:val="none" w:sz="0" w:space="0" w:color="auto"/>
              </w:divBdr>
            </w:div>
            <w:div w:id="1782721290">
              <w:marLeft w:val="0"/>
              <w:marRight w:val="0"/>
              <w:marTop w:val="0"/>
              <w:marBottom w:val="0"/>
              <w:divBdr>
                <w:top w:val="none" w:sz="0" w:space="0" w:color="auto"/>
                <w:left w:val="none" w:sz="0" w:space="0" w:color="auto"/>
                <w:bottom w:val="none" w:sz="0" w:space="0" w:color="auto"/>
                <w:right w:val="none" w:sz="0" w:space="0" w:color="auto"/>
              </w:divBdr>
            </w:div>
            <w:div w:id="748844467">
              <w:marLeft w:val="0"/>
              <w:marRight w:val="0"/>
              <w:marTop w:val="0"/>
              <w:marBottom w:val="0"/>
              <w:divBdr>
                <w:top w:val="none" w:sz="0" w:space="0" w:color="auto"/>
                <w:left w:val="none" w:sz="0" w:space="0" w:color="auto"/>
                <w:bottom w:val="none" w:sz="0" w:space="0" w:color="auto"/>
                <w:right w:val="none" w:sz="0" w:space="0" w:color="auto"/>
              </w:divBdr>
            </w:div>
            <w:div w:id="2003509519">
              <w:marLeft w:val="0"/>
              <w:marRight w:val="0"/>
              <w:marTop w:val="0"/>
              <w:marBottom w:val="0"/>
              <w:divBdr>
                <w:top w:val="none" w:sz="0" w:space="0" w:color="auto"/>
                <w:left w:val="none" w:sz="0" w:space="0" w:color="auto"/>
                <w:bottom w:val="none" w:sz="0" w:space="0" w:color="auto"/>
                <w:right w:val="none" w:sz="0" w:space="0" w:color="auto"/>
              </w:divBdr>
            </w:div>
            <w:div w:id="1154175716">
              <w:marLeft w:val="0"/>
              <w:marRight w:val="0"/>
              <w:marTop w:val="0"/>
              <w:marBottom w:val="0"/>
              <w:divBdr>
                <w:top w:val="none" w:sz="0" w:space="0" w:color="auto"/>
                <w:left w:val="none" w:sz="0" w:space="0" w:color="auto"/>
                <w:bottom w:val="none" w:sz="0" w:space="0" w:color="auto"/>
                <w:right w:val="none" w:sz="0" w:space="0" w:color="auto"/>
              </w:divBdr>
            </w:div>
            <w:div w:id="150869886">
              <w:marLeft w:val="0"/>
              <w:marRight w:val="0"/>
              <w:marTop w:val="0"/>
              <w:marBottom w:val="0"/>
              <w:divBdr>
                <w:top w:val="none" w:sz="0" w:space="0" w:color="auto"/>
                <w:left w:val="none" w:sz="0" w:space="0" w:color="auto"/>
                <w:bottom w:val="none" w:sz="0" w:space="0" w:color="auto"/>
                <w:right w:val="none" w:sz="0" w:space="0" w:color="auto"/>
              </w:divBdr>
            </w:div>
            <w:div w:id="1219249234">
              <w:marLeft w:val="0"/>
              <w:marRight w:val="0"/>
              <w:marTop w:val="0"/>
              <w:marBottom w:val="0"/>
              <w:divBdr>
                <w:top w:val="none" w:sz="0" w:space="0" w:color="auto"/>
                <w:left w:val="none" w:sz="0" w:space="0" w:color="auto"/>
                <w:bottom w:val="none" w:sz="0" w:space="0" w:color="auto"/>
                <w:right w:val="none" w:sz="0" w:space="0" w:color="auto"/>
              </w:divBdr>
            </w:div>
            <w:div w:id="483621630">
              <w:marLeft w:val="0"/>
              <w:marRight w:val="0"/>
              <w:marTop w:val="0"/>
              <w:marBottom w:val="0"/>
              <w:divBdr>
                <w:top w:val="none" w:sz="0" w:space="0" w:color="auto"/>
                <w:left w:val="none" w:sz="0" w:space="0" w:color="auto"/>
                <w:bottom w:val="none" w:sz="0" w:space="0" w:color="auto"/>
                <w:right w:val="none" w:sz="0" w:space="0" w:color="auto"/>
              </w:divBdr>
            </w:div>
            <w:div w:id="527719944">
              <w:marLeft w:val="0"/>
              <w:marRight w:val="0"/>
              <w:marTop w:val="0"/>
              <w:marBottom w:val="0"/>
              <w:divBdr>
                <w:top w:val="none" w:sz="0" w:space="0" w:color="auto"/>
                <w:left w:val="none" w:sz="0" w:space="0" w:color="auto"/>
                <w:bottom w:val="none" w:sz="0" w:space="0" w:color="auto"/>
                <w:right w:val="none" w:sz="0" w:space="0" w:color="auto"/>
              </w:divBdr>
            </w:div>
            <w:div w:id="1784225829">
              <w:marLeft w:val="0"/>
              <w:marRight w:val="0"/>
              <w:marTop w:val="0"/>
              <w:marBottom w:val="0"/>
              <w:divBdr>
                <w:top w:val="none" w:sz="0" w:space="0" w:color="auto"/>
                <w:left w:val="none" w:sz="0" w:space="0" w:color="auto"/>
                <w:bottom w:val="none" w:sz="0" w:space="0" w:color="auto"/>
                <w:right w:val="none" w:sz="0" w:space="0" w:color="auto"/>
              </w:divBdr>
            </w:div>
            <w:div w:id="1293631950">
              <w:marLeft w:val="0"/>
              <w:marRight w:val="0"/>
              <w:marTop w:val="0"/>
              <w:marBottom w:val="0"/>
              <w:divBdr>
                <w:top w:val="none" w:sz="0" w:space="0" w:color="auto"/>
                <w:left w:val="none" w:sz="0" w:space="0" w:color="auto"/>
                <w:bottom w:val="none" w:sz="0" w:space="0" w:color="auto"/>
                <w:right w:val="none" w:sz="0" w:space="0" w:color="auto"/>
              </w:divBdr>
            </w:div>
            <w:div w:id="609551175">
              <w:marLeft w:val="0"/>
              <w:marRight w:val="0"/>
              <w:marTop w:val="0"/>
              <w:marBottom w:val="0"/>
              <w:divBdr>
                <w:top w:val="none" w:sz="0" w:space="0" w:color="auto"/>
                <w:left w:val="none" w:sz="0" w:space="0" w:color="auto"/>
                <w:bottom w:val="none" w:sz="0" w:space="0" w:color="auto"/>
                <w:right w:val="none" w:sz="0" w:space="0" w:color="auto"/>
              </w:divBdr>
            </w:div>
            <w:div w:id="1318918951">
              <w:marLeft w:val="0"/>
              <w:marRight w:val="0"/>
              <w:marTop w:val="0"/>
              <w:marBottom w:val="0"/>
              <w:divBdr>
                <w:top w:val="none" w:sz="0" w:space="0" w:color="auto"/>
                <w:left w:val="none" w:sz="0" w:space="0" w:color="auto"/>
                <w:bottom w:val="none" w:sz="0" w:space="0" w:color="auto"/>
                <w:right w:val="none" w:sz="0" w:space="0" w:color="auto"/>
              </w:divBdr>
            </w:div>
            <w:div w:id="935598151">
              <w:marLeft w:val="0"/>
              <w:marRight w:val="0"/>
              <w:marTop w:val="0"/>
              <w:marBottom w:val="0"/>
              <w:divBdr>
                <w:top w:val="none" w:sz="0" w:space="0" w:color="auto"/>
                <w:left w:val="none" w:sz="0" w:space="0" w:color="auto"/>
                <w:bottom w:val="none" w:sz="0" w:space="0" w:color="auto"/>
                <w:right w:val="none" w:sz="0" w:space="0" w:color="auto"/>
              </w:divBdr>
            </w:div>
            <w:div w:id="2026395372">
              <w:marLeft w:val="0"/>
              <w:marRight w:val="0"/>
              <w:marTop w:val="0"/>
              <w:marBottom w:val="0"/>
              <w:divBdr>
                <w:top w:val="none" w:sz="0" w:space="0" w:color="auto"/>
                <w:left w:val="none" w:sz="0" w:space="0" w:color="auto"/>
                <w:bottom w:val="none" w:sz="0" w:space="0" w:color="auto"/>
                <w:right w:val="none" w:sz="0" w:space="0" w:color="auto"/>
              </w:divBdr>
            </w:div>
            <w:div w:id="1289051720">
              <w:marLeft w:val="0"/>
              <w:marRight w:val="0"/>
              <w:marTop w:val="0"/>
              <w:marBottom w:val="0"/>
              <w:divBdr>
                <w:top w:val="none" w:sz="0" w:space="0" w:color="auto"/>
                <w:left w:val="none" w:sz="0" w:space="0" w:color="auto"/>
                <w:bottom w:val="none" w:sz="0" w:space="0" w:color="auto"/>
                <w:right w:val="none" w:sz="0" w:space="0" w:color="auto"/>
              </w:divBdr>
            </w:div>
            <w:div w:id="125315466">
              <w:marLeft w:val="0"/>
              <w:marRight w:val="0"/>
              <w:marTop w:val="0"/>
              <w:marBottom w:val="0"/>
              <w:divBdr>
                <w:top w:val="none" w:sz="0" w:space="0" w:color="auto"/>
                <w:left w:val="none" w:sz="0" w:space="0" w:color="auto"/>
                <w:bottom w:val="none" w:sz="0" w:space="0" w:color="auto"/>
                <w:right w:val="none" w:sz="0" w:space="0" w:color="auto"/>
              </w:divBdr>
            </w:div>
            <w:div w:id="958337648">
              <w:marLeft w:val="0"/>
              <w:marRight w:val="0"/>
              <w:marTop w:val="0"/>
              <w:marBottom w:val="0"/>
              <w:divBdr>
                <w:top w:val="none" w:sz="0" w:space="0" w:color="auto"/>
                <w:left w:val="none" w:sz="0" w:space="0" w:color="auto"/>
                <w:bottom w:val="none" w:sz="0" w:space="0" w:color="auto"/>
                <w:right w:val="none" w:sz="0" w:space="0" w:color="auto"/>
              </w:divBdr>
            </w:div>
            <w:div w:id="1529368823">
              <w:marLeft w:val="0"/>
              <w:marRight w:val="0"/>
              <w:marTop w:val="0"/>
              <w:marBottom w:val="0"/>
              <w:divBdr>
                <w:top w:val="none" w:sz="0" w:space="0" w:color="auto"/>
                <w:left w:val="none" w:sz="0" w:space="0" w:color="auto"/>
                <w:bottom w:val="none" w:sz="0" w:space="0" w:color="auto"/>
                <w:right w:val="none" w:sz="0" w:space="0" w:color="auto"/>
              </w:divBdr>
            </w:div>
            <w:div w:id="852912297">
              <w:marLeft w:val="0"/>
              <w:marRight w:val="0"/>
              <w:marTop w:val="0"/>
              <w:marBottom w:val="0"/>
              <w:divBdr>
                <w:top w:val="none" w:sz="0" w:space="0" w:color="auto"/>
                <w:left w:val="none" w:sz="0" w:space="0" w:color="auto"/>
                <w:bottom w:val="none" w:sz="0" w:space="0" w:color="auto"/>
                <w:right w:val="none" w:sz="0" w:space="0" w:color="auto"/>
              </w:divBdr>
            </w:div>
            <w:div w:id="1380545432">
              <w:marLeft w:val="0"/>
              <w:marRight w:val="0"/>
              <w:marTop w:val="0"/>
              <w:marBottom w:val="0"/>
              <w:divBdr>
                <w:top w:val="none" w:sz="0" w:space="0" w:color="auto"/>
                <w:left w:val="none" w:sz="0" w:space="0" w:color="auto"/>
                <w:bottom w:val="none" w:sz="0" w:space="0" w:color="auto"/>
                <w:right w:val="none" w:sz="0" w:space="0" w:color="auto"/>
              </w:divBdr>
            </w:div>
            <w:div w:id="913394289">
              <w:marLeft w:val="0"/>
              <w:marRight w:val="0"/>
              <w:marTop w:val="0"/>
              <w:marBottom w:val="0"/>
              <w:divBdr>
                <w:top w:val="none" w:sz="0" w:space="0" w:color="auto"/>
                <w:left w:val="none" w:sz="0" w:space="0" w:color="auto"/>
                <w:bottom w:val="none" w:sz="0" w:space="0" w:color="auto"/>
                <w:right w:val="none" w:sz="0" w:space="0" w:color="auto"/>
              </w:divBdr>
            </w:div>
            <w:div w:id="1821337158">
              <w:marLeft w:val="0"/>
              <w:marRight w:val="0"/>
              <w:marTop w:val="0"/>
              <w:marBottom w:val="0"/>
              <w:divBdr>
                <w:top w:val="none" w:sz="0" w:space="0" w:color="auto"/>
                <w:left w:val="none" w:sz="0" w:space="0" w:color="auto"/>
                <w:bottom w:val="none" w:sz="0" w:space="0" w:color="auto"/>
                <w:right w:val="none" w:sz="0" w:space="0" w:color="auto"/>
              </w:divBdr>
            </w:div>
            <w:div w:id="838236158">
              <w:marLeft w:val="0"/>
              <w:marRight w:val="0"/>
              <w:marTop w:val="0"/>
              <w:marBottom w:val="0"/>
              <w:divBdr>
                <w:top w:val="none" w:sz="0" w:space="0" w:color="auto"/>
                <w:left w:val="none" w:sz="0" w:space="0" w:color="auto"/>
                <w:bottom w:val="none" w:sz="0" w:space="0" w:color="auto"/>
                <w:right w:val="none" w:sz="0" w:space="0" w:color="auto"/>
              </w:divBdr>
            </w:div>
            <w:div w:id="1965849426">
              <w:marLeft w:val="0"/>
              <w:marRight w:val="0"/>
              <w:marTop w:val="0"/>
              <w:marBottom w:val="0"/>
              <w:divBdr>
                <w:top w:val="none" w:sz="0" w:space="0" w:color="auto"/>
                <w:left w:val="none" w:sz="0" w:space="0" w:color="auto"/>
                <w:bottom w:val="none" w:sz="0" w:space="0" w:color="auto"/>
                <w:right w:val="none" w:sz="0" w:space="0" w:color="auto"/>
              </w:divBdr>
            </w:div>
            <w:div w:id="588782149">
              <w:marLeft w:val="0"/>
              <w:marRight w:val="0"/>
              <w:marTop w:val="0"/>
              <w:marBottom w:val="0"/>
              <w:divBdr>
                <w:top w:val="none" w:sz="0" w:space="0" w:color="auto"/>
                <w:left w:val="none" w:sz="0" w:space="0" w:color="auto"/>
                <w:bottom w:val="none" w:sz="0" w:space="0" w:color="auto"/>
                <w:right w:val="none" w:sz="0" w:space="0" w:color="auto"/>
              </w:divBdr>
            </w:div>
            <w:div w:id="1656688824">
              <w:marLeft w:val="0"/>
              <w:marRight w:val="0"/>
              <w:marTop w:val="0"/>
              <w:marBottom w:val="0"/>
              <w:divBdr>
                <w:top w:val="none" w:sz="0" w:space="0" w:color="auto"/>
                <w:left w:val="none" w:sz="0" w:space="0" w:color="auto"/>
                <w:bottom w:val="none" w:sz="0" w:space="0" w:color="auto"/>
                <w:right w:val="none" w:sz="0" w:space="0" w:color="auto"/>
              </w:divBdr>
            </w:div>
            <w:div w:id="1693914689">
              <w:marLeft w:val="0"/>
              <w:marRight w:val="0"/>
              <w:marTop w:val="0"/>
              <w:marBottom w:val="0"/>
              <w:divBdr>
                <w:top w:val="none" w:sz="0" w:space="0" w:color="auto"/>
                <w:left w:val="none" w:sz="0" w:space="0" w:color="auto"/>
                <w:bottom w:val="none" w:sz="0" w:space="0" w:color="auto"/>
                <w:right w:val="none" w:sz="0" w:space="0" w:color="auto"/>
              </w:divBdr>
            </w:div>
            <w:div w:id="1257054927">
              <w:marLeft w:val="0"/>
              <w:marRight w:val="0"/>
              <w:marTop w:val="0"/>
              <w:marBottom w:val="0"/>
              <w:divBdr>
                <w:top w:val="none" w:sz="0" w:space="0" w:color="auto"/>
                <w:left w:val="none" w:sz="0" w:space="0" w:color="auto"/>
                <w:bottom w:val="none" w:sz="0" w:space="0" w:color="auto"/>
                <w:right w:val="none" w:sz="0" w:space="0" w:color="auto"/>
              </w:divBdr>
            </w:div>
            <w:div w:id="1947613837">
              <w:marLeft w:val="0"/>
              <w:marRight w:val="0"/>
              <w:marTop w:val="0"/>
              <w:marBottom w:val="0"/>
              <w:divBdr>
                <w:top w:val="none" w:sz="0" w:space="0" w:color="auto"/>
                <w:left w:val="none" w:sz="0" w:space="0" w:color="auto"/>
                <w:bottom w:val="none" w:sz="0" w:space="0" w:color="auto"/>
                <w:right w:val="none" w:sz="0" w:space="0" w:color="auto"/>
              </w:divBdr>
            </w:div>
            <w:div w:id="1294558068">
              <w:marLeft w:val="0"/>
              <w:marRight w:val="0"/>
              <w:marTop w:val="0"/>
              <w:marBottom w:val="0"/>
              <w:divBdr>
                <w:top w:val="none" w:sz="0" w:space="0" w:color="auto"/>
                <w:left w:val="none" w:sz="0" w:space="0" w:color="auto"/>
                <w:bottom w:val="none" w:sz="0" w:space="0" w:color="auto"/>
                <w:right w:val="none" w:sz="0" w:space="0" w:color="auto"/>
              </w:divBdr>
            </w:div>
            <w:div w:id="2019500091">
              <w:marLeft w:val="0"/>
              <w:marRight w:val="0"/>
              <w:marTop w:val="0"/>
              <w:marBottom w:val="0"/>
              <w:divBdr>
                <w:top w:val="none" w:sz="0" w:space="0" w:color="auto"/>
                <w:left w:val="none" w:sz="0" w:space="0" w:color="auto"/>
                <w:bottom w:val="none" w:sz="0" w:space="0" w:color="auto"/>
                <w:right w:val="none" w:sz="0" w:space="0" w:color="auto"/>
              </w:divBdr>
            </w:div>
            <w:div w:id="218904005">
              <w:marLeft w:val="0"/>
              <w:marRight w:val="0"/>
              <w:marTop w:val="0"/>
              <w:marBottom w:val="0"/>
              <w:divBdr>
                <w:top w:val="none" w:sz="0" w:space="0" w:color="auto"/>
                <w:left w:val="none" w:sz="0" w:space="0" w:color="auto"/>
                <w:bottom w:val="none" w:sz="0" w:space="0" w:color="auto"/>
                <w:right w:val="none" w:sz="0" w:space="0" w:color="auto"/>
              </w:divBdr>
            </w:div>
            <w:div w:id="1790466445">
              <w:marLeft w:val="0"/>
              <w:marRight w:val="0"/>
              <w:marTop w:val="0"/>
              <w:marBottom w:val="0"/>
              <w:divBdr>
                <w:top w:val="none" w:sz="0" w:space="0" w:color="auto"/>
                <w:left w:val="none" w:sz="0" w:space="0" w:color="auto"/>
                <w:bottom w:val="none" w:sz="0" w:space="0" w:color="auto"/>
                <w:right w:val="none" w:sz="0" w:space="0" w:color="auto"/>
              </w:divBdr>
            </w:div>
            <w:div w:id="238095659">
              <w:marLeft w:val="0"/>
              <w:marRight w:val="0"/>
              <w:marTop w:val="0"/>
              <w:marBottom w:val="0"/>
              <w:divBdr>
                <w:top w:val="none" w:sz="0" w:space="0" w:color="auto"/>
                <w:left w:val="none" w:sz="0" w:space="0" w:color="auto"/>
                <w:bottom w:val="none" w:sz="0" w:space="0" w:color="auto"/>
                <w:right w:val="none" w:sz="0" w:space="0" w:color="auto"/>
              </w:divBdr>
            </w:div>
            <w:div w:id="994454811">
              <w:marLeft w:val="0"/>
              <w:marRight w:val="0"/>
              <w:marTop w:val="0"/>
              <w:marBottom w:val="0"/>
              <w:divBdr>
                <w:top w:val="none" w:sz="0" w:space="0" w:color="auto"/>
                <w:left w:val="none" w:sz="0" w:space="0" w:color="auto"/>
                <w:bottom w:val="none" w:sz="0" w:space="0" w:color="auto"/>
                <w:right w:val="none" w:sz="0" w:space="0" w:color="auto"/>
              </w:divBdr>
            </w:div>
            <w:div w:id="1996832771">
              <w:marLeft w:val="0"/>
              <w:marRight w:val="0"/>
              <w:marTop w:val="0"/>
              <w:marBottom w:val="0"/>
              <w:divBdr>
                <w:top w:val="none" w:sz="0" w:space="0" w:color="auto"/>
                <w:left w:val="none" w:sz="0" w:space="0" w:color="auto"/>
                <w:bottom w:val="none" w:sz="0" w:space="0" w:color="auto"/>
                <w:right w:val="none" w:sz="0" w:space="0" w:color="auto"/>
              </w:divBdr>
            </w:div>
            <w:div w:id="1081950270">
              <w:marLeft w:val="0"/>
              <w:marRight w:val="0"/>
              <w:marTop w:val="0"/>
              <w:marBottom w:val="0"/>
              <w:divBdr>
                <w:top w:val="none" w:sz="0" w:space="0" w:color="auto"/>
                <w:left w:val="none" w:sz="0" w:space="0" w:color="auto"/>
                <w:bottom w:val="none" w:sz="0" w:space="0" w:color="auto"/>
                <w:right w:val="none" w:sz="0" w:space="0" w:color="auto"/>
              </w:divBdr>
            </w:div>
            <w:div w:id="364477728">
              <w:marLeft w:val="0"/>
              <w:marRight w:val="0"/>
              <w:marTop w:val="0"/>
              <w:marBottom w:val="0"/>
              <w:divBdr>
                <w:top w:val="none" w:sz="0" w:space="0" w:color="auto"/>
                <w:left w:val="none" w:sz="0" w:space="0" w:color="auto"/>
                <w:bottom w:val="none" w:sz="0" w:space="0" w:color="auto"/>
                <w:right w:val="none" w:sz="0" w:space="0" w:color="auto"/>
              </w:divBdr>
            </w:div>
            <w:div w:id="1721439562">
              <w:marLeft w:val="0"/>
              <w:marRight w:val="0"/>
              <w:marTop w:val="0"/>
              <w:marBottom w:val="0"/>
              <w:divBdr>
                <w:top w:val="none" w:sz="0" w:space="0" w:color="auto"/>
                <w:left w:val="none" w:sz="0" w:space="0" w:color="auto"/>
                <w:bottom w:val="none" w:sz="0" w:space="0" w:color="auto"/>
                <w:right w:val="none" w:sz="0" w:space="0" w:color="auto"/>
              </w:divBdr>
            </w:div>
            <w:div w:id="1246108245">
              <w:marLeft w:val="0"/>
              <w:marRight w:val="0"/>
              <w:marTop w:val="0"/>
              <w:marBottom w:val="0"/>
              <w:divBdr>
                <w:top w:val="none" w:sz="0" w:space="0" w:color="auto"/>
                <w:left w:val="none" w:sz="0" w:space="0" w:color="auto"/>
                <w:bottom w:val="none" w:sz="0" w:space="0" w:color="auto"/>
                <w:right w:val="none" w:sz="0" w:space="0" w:color="auto"/>
              </w:divBdr>
            </w:div>
            <w:div w:id="1135029666">
              <w:marLeft w:val="0"/>
              <w:marRight w:val="0"/>
              <w:marTop w:val="0"/>
              <w:marBottom w:val="0"/>
              <w:divBdr>
                <w:top w:val="none" w:sz="0" w:space="0" w:color="auto"/>
                <w:left w:val="none" w:sz="0" w:space="0" w:color="auto"/>
                <w:bottom w:val="none" w:sz="0" w:space="0" w:color="auto"/>
                <w:right w:val="none" w:sz="0" w:space="0" w:color="auto"/>
              </w:divBdr>
            </w:div>
            <w:div w:id="847714637">
              <w:marLeft w:val="0"/>
              <w:marRight w:val="0"/>
              <w:marTop w:val="0"/>
              <w:marBottom w:val="0"/>
              <w:divBdr>
                <w:top w:val="none" w:sz="0" w:space="0" w:color="auto"/>
                <w:left w:val="none" w:sz="0" w:space="0" w:color="auto"/>
                <w:bottom w:val="none" w:sz="0" w:space="0" w:color="auto"/>
                <w:right w:val="none" w:sz="0" w:space="0" w:color="auto"/>
              </w:divBdr>
            </w:div>
            <w:div w:id="740298347">
              <w:marLeft w:val="0"/>
              <w:marRight w:val="0"/>
              <w:marTop w:val="0"/>
              <w:marBottom w:val="0"/>
              <w:divBdr>
                <w:top w:val="none" w:sz="0" w:space="0" w:color="auto"/>
                <w:left w:val="none" w:sz="0" w:space="0" w:color="auto"/>
                <w:bottom w:val="none" w:sz="0" w:space="0" w:color="auto"/>
                <w:right w:val="none" w:sz="0" w:space="0" w:color="auto"/>
              </w:divBdr>
            </w:div>
            <w:div w:id="1043290914">
              <w:marLeft w:val="0"/>
              <w:marRight w:val="0"/>
              <w:marTop w:val="0"/>
              <w:marBottom w:val="0"/>
              <w:divBdr>
                <w:top w:val="none" w:sz="0" w:space="0" w:color="auto"/>
                <w:left w:val="none" w:sz="0" w:space="0" w:color="auto"/>
                <w:bottom w:val="none" w:sz="0" w:space="0" w:color="auto"/>
                <w:right w:val="none" w:sz="0" w:space="0" w:color="auto"/>
              </w:divBdr>
            </w:div>
            <w:div w:id="1475681689">
              <w:marLeft w:val="0"/>
              <w:marRight w:val="0"/>
              <w:marTop w:val="0"/>
              <w:marBottom w:val="0"/>
              <w:divBdr>
                <w:top w:val="none" w:sz="0" w:space="0" w:color="auto"/>
                <w:left w:val="none" w:sz="0" w:space="0" w:color="auto"/>
                <w:bottom w:val="none" w:sz="0" w:space="0" w:color="auto"/>
                <w:right w:val="none" w:sz="0" w:space="0" w:color="auto"/>
              </w:divBdr>
            </w:div>
            <w:div w:id="1968192843">
              <w:marLeft w:val="0"/>
              <w:marRight w:val="0"/>
              <w:marTop w:val="0"/>
              <w:marBottom w:val="0"/>
              <w:divBdr>
                <w:top w:val="none" w:sz="0" w:space="0" w:color="auto"/>
                <w:left w:val="none" w:sz="0" w:space="0" w:color="auto"/>
                <w:bottom w:val="none" w:sz="0" w:space="0" w:color="auto"/>
                <w:right w:val="none" w:sz="0" w:space="0" w:color="auto"/>
              </w:divBdr>
            </w:div>
            <w:div w:id="70809040">
              <w:marLeft w:val="0"/>
              <w:marRight w:val="0"/>
              <w:marTop w:val="0"/>
              <w:marBottom w:val="0"/>
              <w:divBdr>
                <w:top w:val="none" w:sz="0" w:space="0" w:color="auto"/>
                <w:left w:val="none" w:sz="0" w:space="0" w:color="auto"/>
                <w:bottom w:val="none" w:sz="0" w:space="0" w:color="auto"/>
                <w:right w:val="none" w:sz="0" w:space="0" w:color="auto"/>
              </w:divBdr>
            </w:div>
            <w:div w:id="1658067847">
              <w:marLeft w:val="0"/>
              <w:marRight w:val="0"/>
              <w:marTop w:val="0"/>
              <w:marBottom w:val="0"/>
              <w:divBdr>
                <w:top w:val="none" w:sz="0" w:space="0" w:color="auto"/>
                <w:left w:val="none" w:sz="0" w:space="0" w:color="auto"/>
                <w:bottom w:val="none" w:sz="0" w:space="0" w:color="auto"/>
                <w:right w:val="none" w:sz="0" w:space="0" w:color="auto"/>
              </w:divBdr>
            </w:div>
            <w:div w:id="685599303">
              <w:marLeft w:val="0"/>
              <w:marRight w:val="0"/>
              <w:marTop w:val="0"/>
              <w:marBottom w:val="0"/>
              <w:divBdr>
                <w:top w:val="none" w:sz="0" w:space="0" w:color="auto"/>
                <w:left w:val="none" w:sz="0" w:space="0" w:color="auto"/>
                <w:bottom w:val="none" w:sz="0" w:space="0" w:color="auto"/>
                <w:right w:val="none" w:sz="0" w:space="0" w:color="auto"/>
              </w:divBdr>
            </w:div>
            <w:div w:id="1287586646">
              <w:marLeft w:val="0"/>
              <w:marRight w:val="0"/>
              <w:marTop w:val="0"/>
              <w:marBottom w:val="0"/>
              <w:divBdr>
                <w:top w:val="none" w:sz="0" w:space="0" w:color="auto"/>
                <w:left w:val="none" w:sz="0" w:space="0" w:color="auto"/>
                <w:bottom w:val="none" w:sz="0" w:space="0" w:color="auto"/>
                <w:right w:val="none" w:sz="0" w:space="0" w:color="auto"/>
              </w:divBdr>
            </w:div>
            <w:div w:id="2092921259">
              <w:marLeft w:val="0"/>
              <w:marRight w:val="0"/>
              <w:marTop w:val="0"/>
              <w:marBottom w:val="0"/>
              <w:divBdr>
                <w:top w:val="none" w:sz="0" w:space="0" w:color="auto"/>
                <w:left w:val="none" w:sz="0" w:space="0" w:color="auto"/>
                <w:bottom w:val="none" w:sz="0" w:space="0" w:color="auto"/>
                <w:right w:val="none" w:sz="0" w:space="0" w:color="auto"/>
              </w:divBdr>
            </w:div>
            <w:div w:id="1498764994">
              <w:marLeft w:val="0"/>
              <w:marRight w:val="0"/>
              <w:marTop w:val="0"/>
              <w:marBottom w:val="0"/>
              <w:divBdr>
                <w:top w:val="none" w:sz="0" w:space="0" w:color="auto"/>
                <w:left w:val="none" w:sz="0" w:space="0" w:color="auto"/>
                <w:bottom w:val="none" w:sz="0" w:space="0" w:color="auto"/>
                <w:right w:val="none" w:sz="0" w:space="0" w:color="auto"/>
              </w:divBdr>
            </w:div>
            <w:div w:id="2083137602">
              <w:marLeft w:val="0"/>
              <w:marRight w:val="0"/>
              <w:marTop w:val="0"/>
              <w:marBottom w:val="0"/>
              <w:divBdr>
                <w:top w:val="none" w:sz="0" w:space="0" w:color="auto"/>
                <w:left w:val="none" w:sz="0" w:space="0" w:color="auto"/>
                <w:bottom w:val="none" w:sz="0" w:space="0" w:color="auto"/>
                <w:right w:val="none" w:sz="0" w:space="0" w:color="auto"/>
              </w:divBdr>
            </w:div>
            <w:div w:id="308751523">
              <w:marLeft w:val="0"/>
              <w:marRight w:val="0"/>
              <w:marTop w:val="0"/>
              <w:marBottom w:val="0"/>
              <w:divBdr>
                <w:top w:val="none" w:sz="0" w:space="0" w:color="auto"/>
                <w:left w:val="none" w:sz="0" w:space="0" w:color="auto"/>
                <w:bottom w:val="none" w:sz="0" w:space="0" w:color="auto"/>
                <w:right w:val="none" w:sz="0" w:space="0" w:color="auto"/>
              </w:divBdr>
            </w:div>
            <w:div w:id="185564648">
              <w:marLeft w:val="0"/>
              <w:marRight w:val="0"/>
              <w:marTop w:val="0"/>
              <w:marBottom w:val="0"/>
              <w:divBdr>
                <w:top w:val="none" w:sz="0" w:space="0" w:color="auto"/>
                <w:left w:val="none" w:sz="0" w:space="0" w:color="auto"/>
                <w:bottom w:val="none" w:sz="0" w:space="0" w:color="auto"/>
                <w:right w:val="none" w:sz="0" w:space="0" w:color="auto"/>
              </w:divBdr>
            </w:div>
            <w:div w:id="1837039828">
              <w:marLeft w:val="0"/>
              <w:marRight w:val="0"/>
              <w:marTop w:val="0"/>
              <w:marBottom w:val="0"/>
              <w:divBdr>
                <w:top w:val="none" w:sz="0" w:space="0" w:color="auto"/>
                <w:left w:val="none" w:sz="0" w:space="0" w:color="auto"/>
                <w:bottom w:val="none" w:sz="0" w:space="0" w:color="auto"/>
                <w:right w:val="none" w:sz="0" w:space="0" w:color="auto"/>
              </w:divBdr>
            </w:div>
            <w:div w:id="1390030261">
              <w:marLeft w:val="0"/>
              <w:marRight w:val="0"/>
              <w:marTop w:val="0"/>
              <w:marBottom w:val="0"/>
              <w:divBdr>
                <w:top w:val="none" w:sz="0" w:space="0" w:color="auto"/>
                <w:left w:val="none" w:sz="0" w:space="0" w:color="auto"/>
                <w:bottom w:val="none" w:sz="0" w:space="0" w:color="auto"/>
                <w:right w:val="none" w:sz="0" w:space="0" w:color="auto"/>
              </w:divBdr>
            </w:div>
            <w:div w:id="61685158">
              <w:marLeft w:val="0"/>
              <w:marRight w:val="0"/>
              <w:marTop w:val="0"/>
              <w:marBottom w:val="0"/>
              <w:divBdr>
                <w:top w:val="none" w:sz="0" w:space="0" w:color="auto"/>
                <w:left w:val="none" w:sz="0" w:space="0" w:color="auto"/>
                <w:bottom w:val="none" w:sz="0" w:space="0" w:color="auto"/>
                <w:right w:val="none" w:sz="0" w:space="0" w:color="auto"/>
              </w:divBdr>
            </w:div>
            <w:div w:id="442000501">
              <w:marLeft w:val="0"/>
              <w:marRight w:val="0"/>
              <w:marTop w:val="0"/>
              <w:marBottom w:val="0"/>
              <w:divBdr>
                <w:top w:val="none" w:sz="0" w:space="0" w:color="auto"/>
                <w:left w:val="none" w:sz="0" w:space="0" w:color="auto"/>
                <w:bottom w:val="none" w:sz="0" w:space="0" w:color="auto"/>
                <w:right w:val="none" w:sz="0" w:space="0" w:color="auto"/>
              </w:divBdr>
            </w:div>
            <w:div w:id="2127695502">
              <w:marLeft w:val="0"/>
              <w:marRight w:val="0"/>
              <w:marTop w:val="0"/>
              <w:marBottom w:val="0"/>
              <w:divBdr>
                <w:top w:val="none" w:sz="0" w:space="0" w:color="auto"/>
                <w:left w:val="none" w:sz="0" w:space="0" w:color="auto"/>
                <w:bottom w:val="none" w:sz="0" w:space="0" w:color="auto"/>
                <w:right w:val="none" w:sz="0" w:space="0" w:color="auto"/>
              </w:divBdr>
            </w:div>
            <w:div w:id="1536384759">
              <w:marLeft w:val="0"/>
              <w:marRight w:val="0"/>
              <w:marTop w:val="0"/>
              <w:marBottom w:val="0"/>
              <w:divBdr>
                <w:top w:val="none" w:sz="0" w:space="0" w:color="auto"/>
                <w:left w:val="none" w:sz="0" w:space="0" w:color="auto"/>
                <w:bottom w:val="none" w:sz="0" w:space="0" w:color="auto"/>
                <w:right w:val="none" w:sz="0" w:space="0" w:color="auto"/>
              </w:divBdr>
            </w:div>
            <w:div w:id="1134905220">
              <w:marLeft w:val="0"/>
              <w:marRight w:val="0"/>
              <w:marTop w:val="0"/>
              <w:marBottom w:val="0"/>
              <w:divBdr>
                <w:top w:val="none" w:sz="0" w:space="0" w:color="auto"/>
                <w:left w:val="none" w:sz="0" w:space="0" w:color="auto"/>
                <w:bottom w:val="none" w:sz="0" w:space="0" w:color="auto"/>
                <w:right w:val="none" w:sz="0" w:space="0" w:color="auto"/>
              </w:divBdr>
            </w:div>
            <w:div w:id="1022244373">
              <w:marLeft w:val="0"/>
              <w:marRight w:val="0"/>
              <w:marTop w:val="0"/>
              <w:marBottom w:val="0"/>
              <w:divBdr>
                <w:top w:val="none" w:sz="0" w:space="0" w:color="auto"/>
                <w:left w:val="none" w:sz="0" w:space="0" w:color="auto"/>
                <w:bottom w:val="none" w:sz="0" w:space="0" w:color="auto"/>
                <w:right w:val="none" w:sz="0" w:space="0" w:color="auto"/>
              </w:divBdr>
            </w:div>
            <w:div w:id="1227686489">
              <w:marLeft w:val="0"/>
              <w:marRight w:val="0"/>
              <w:marTop w:val="0"/>
              <w:marBottom w:val="0"/>
              <w:divBdr>
                <w:top w:val="none" w:sz="0" w:space="0" w:color="auto"/>
                <w:left w:val="none" w:sz="0" w:space="0" w:color="auto"/>
                <w:bottom w:val="none" w:sz="0" w:space="0" w:color="auto"/>
                <w:right w:val="none" w:sz="0" w:space="0" w:color="auto"/>
              </w:divBdr>
            </w:div>
            <w:div w:id="631130436">
              <w:marLeft w:val="0"/>
              <w:marRight w:val="0"/>
              <w:marTop w:val="0"/>
              <w:marBottom w:val="0"/>
              <w:divBdr>
                <w:top w:val="none" w:sz="0" w:space="0" w:color="auto"/>
                <w:left w:val="none" w:sz="0" w:space="0" w:color="auto"/>
                <w:bottom w:val="none" w:sz="0" w:space="0" w:color="auto"/>
                <w:right w:val="none" w:sz="0" w:space="0" w:color="auto"/>
              </w:divBdr>
            </w:div>
            <w:div w:id="1657488810">
              <w:marLeft w:val="0"/>
              <w:marRight w:val="0"/>
              <w:marTop w:val="0"/>
              <w:marBottom w:val="0"/>
              <w:divBdr>
                <w:top w:val="none" w:sz="0" w:space="0" w:color="auto"/>
                <w:left w:val="none" w:sz="0" w:space="0" w:color="auto"/>
                <w:bottom w:val="none" w:sz="0" w:space="0" w:color="auto"/>
                <w:right w:val="none" w:sz="0" w:space="0" w:color="auto"/>
              </w:divBdr>
            </w:div>
            <w:div w:id="430202653">
              <w:marLeft w:val="0"/>
              <w:marRight w:val="0"/>
              <w:marTop w:val="0"/>
              <w:marBottom w:val="0"/>
              <w:divBdr>
                <w:top w:val="none" w:sz="0" w:space="0" w:color="auto"/>
                <w:left w:val="none" w:sz="0" w:space="0" w:color="auto"/>
                <w:bottom w:val="none" w:sz="0" w:space="0" w:color="auto"/>
                <w:right w:val="none" w:sz="0" w:space="0" w:color="auto"/>
              </w:divBdr>
            </w:div>
            <w:div w:id="1974485258">
              <w:marLeft w:val="0"/>
              <w:marRight w:val="0"/>
              <w:marTop w:val="0"/>
              <w:marBottom w:val="0"/>
              <w:divBdr>
                <w:top w:val="none" w:sz="0" w:space="0" w:color="auto"/>
                <w:left w:val="none" w:sz="0" w:space="0" w:color="auto"/>
                <w:bottom w:val="none" w:sz="0" w:space="0" w:color="auto"/>
                <w:right w:val="none" w:sz="0" w:space="0" w:color="auto"/>
              </w:divBdr>
            </w:div>
            <w:div w:id="1165969958">
              <w:marLeft w:val="0"/>
              <w:marRight w:val="0"/>
              <w:marTop w:val="0"/>
              <w:marBottom w:val="0"/>
              <w:divBdr>
                <w:top w:val="none" w:sz="0" w:space="0" w:color="auto"/>
                <w:left w:val="none" w:sz="0" w:space="0" w:color="auto"/>
                <w:bottom w:val="none" w:sz="0" w:space="0" w:color="auto"/>
                <w:right w:val="none" w:sz="0" w:space="0" w:color="auto"/>
              </w:divBdr>
            </w:div>
            <w:div w:id="789519073">
              <w:marLeft w:val="0"/>
              <w:marRight w:val="0"/>
              <w:marTop w:val="0"/>
              <w:marBottom w:val="0"/>
              <w:divBdr>
                <w:top w:val="none" w:sz="0" w:space="0" w:color="auto"/>
                <w:left w:val="none" w:sz="0" w:space="0" w:color="auto"/>
                <w:bottom w:val="none" w:sz="0" w:space="0" w:color="auto"/>
                <w:right w:val="none" w:sz="0" w:space="0" w:color="auto"/>
              </w:divBdr>
            </w:div>
            <w:div w:id="1198742174">
              <w:marLeft w:val="0"/>
              <w:marRight w:val="0"/>
              <w:marTop w:val="0"/>
              <w:marBottom w:val="0"/>
              <w:divBdr>
                <w:top w:val="none" w:sz="0" w:space="0" w:color="auto"/>
                <w:left w:val="none" w:sz="0" w:space="0" w:color="auto"/>
                <w:bottom w:val="none" w:sz="0" w:space="0" w:color="auto"/>
                <w:right w:val="none" w:sz="0" w:space="0" w:color="auto"/>
              </w:divBdr>
            </w:div>
            <w:div w:id="328409086">
              <w:marLeft w:val="0"/>
              <w:marRight w:val="0"/>
              <w:marTop w:val="0"/>
              <w:marBottom w:val="0"/>
              <w:divBdr>
                <w:top w:val="none" w:sz="0" w:space="0" w:color="auto"/>
                <w:left w:val="none" w:sz="0" w:space="0" w:color="auto"/>
                <w:bottom w:val="none" w:sz="0" w:space="0" w:color="auto"/>
                <w:right w:val="none" w:sz="0" w:space="0" w:color="auto"/>
              </w:divBdr>
            </w:div>
            <w:div w:id="1688022274">
              <w:marLeft w:val="0"/>
              <w:marRight w:val="0"/>
              <w:marTop w:val="0"/>
              <w:marBottom w:val="0"/>
              <w:divBdr>
                <w:top w:val="none" w:sz="0" w:space="0" w:color="auto"/>
                <w:left w:val="none" w:sz="0" w:space="0" w:color="auto"/>
                <w:bottom w:val="none" w:sz="0" w:space="0" w:color="auto"/>
                <w:right w:val="none" w:sz="0" w:space="0" w:color="auto"/>
              </w:divBdr>
            </w:div>
            <w:div w:id="743263669">
              <w:marLeft w:val="0"/>
              <w:marRight w:val="0"/>
              <w:marTop w:val="0"/>
              <w:marBottom w:val="0"/>
              <w:divBdr>
                <w:top w:val="none" w:sz="0" w:space="0" w:color="auto"/>
                <w:left w:val="none" w:sz="0" w:space="0" w:color="auto"/>
                <w:bottom w:val="none" w:sz="0" w:space="0" w:color="auto"/>
                <w:right w:val="none" w:sz="0" w:space="0" w:color="auto"/>
              </w:divBdr>
            </w:div>
            <w:div w:id="1203710239">
              <w:marLeft w:val="0"/>
              <w:marRight w:val="0"/>
              <w:marTop w:val="0"/>
              <w:marBottom w:val="0"/>
              <w:divBdr>
                <w:top w:val="none" w:sz="0" w:space="0" w:color="auto"/>
                <w:left w:val="none" w:sz="0" w:space="0" w:color="auto"/>
                <w:bottom w:val="none" w:sz="0" w:space="0" w:color="auto"/>
                <w:right w:val="none" w:sz="0" w:space="0" w:color="auto"/>
              </w:divBdr>
            </w:div>
            <w:div w:id="498156003">
              <w:marLeft w:val="0"/>
              <w:marRight w:val="0"/>
              <w:marTop w:val="0"/>
              <w:marBottom w:val="0"/>
              <w:divBdr>
                <w:top w:val="none" w:sz="0" w:space="0" w:color="auto"/>
                <w:left w:val="none" w:sz="0" w:space="0" w:color="auto"/>
                <w:bottom w:val="none" w:sz="0" w:space="0" w:color="auto"/>
                <w:right w:val="none" w:sz="0" w:space="0" w:color="auto"/>
              </w:divBdr>
            </w:div>
            <w:div w:id="835615383">
              <w:marLeft w:val="0"/>
              <w:marRight w:val="0"/>
              <w:marTop w:val="0"/>
              <w:marBottom w:val="0"/>
              <w:divBdr>
                <w:top w:val="none" w:sz="0" w:space="0" w:color="auto"/>
                <w:left w:val="none" w:sz="0" w:space="0" w:color="auto"/>
                <w:bottom w:val="none" w:sz="0" w:space="0" w:color="auto"/>
                <w:right w:val="none" w:sz="0" w:space="0" w:color="auto"/>
              </w:divBdr>
            </w:div>
            <w:div w:id="533078860">
              <w:marLeft w:val="0"/>
              <w:marRight w:val="0"/>
              <w:marTop w:val="0"/>
              <w:marBottom w:val="0"/>
              <w:divBdr>
                <w:top w:val="none" w:sz="0" w:space="0" w:color="auto"/>
                <w:left w:val="none" w:sz="0" w:space="0" w:color="auto"/>
                <w:bottom w:val="none" w:sz="0" w:space="0" w:color="auto"/>
                <w:right w:val="none" w:sz="0" w:space="0" w:color="auto"/>
              </w:divBdr>
            </w:div>
            <w:div w:id="914127414">
              <w:marLeft w:val="0"/>
              <w:marRight w:val="0"/>
              <w:marTop w:val="0"/>
              <w:marBottom w:val="0"/>
              <w:divBdr>
                <w:top w:val="none" w:sz="0" w:space="0" w:color="auto"/>
                <w:left w:val="none" w:sz="0" w:space="0" w:color="auto"/>
                <w:bottom w:val="none" w:sz="0" w:space="0" w:color="auto"/>
                <w:right w:val="none" w:sz="0" w:space="0" w:color="auto"/>
              </w:divBdr>
            </w:div>
            <w:div w:id="604775206">
              <w:marLeft w:val="0"/>
              <w:marRight w:val="0"/>
              <w:marTop w:val="0"/>
              <w:marBottom w:val="0"/>
              <w:divBdr>
                <w:top w:val="none" w:sz="0" w:space="0" w:color="auto"/>
                <w:left w:val="none" w:sz="0" w:space="0" w:color="auto"/>
                <w:bottom w:val="none" w:sz="0" w:space="0" w:color="auto"/>
                <w:right w:val="none" w:sz="0" w:space="0" w:color="auto"/>
              </w:divBdr>
            </w:div>
            <w:div w:id="84084199">
              <w:marLeft w:val="0"/>
              <w:marRight w:val="0"/>
              <w:marTop w:val="0"/>
              <w:marBottom w:val="0"/>
              <w:divBdr>
                <w:top w:val="none" w:sz="0" w:space="0" w:color="auto"/>
                <w:left w:val="none" w:sz="0" w:space="0" w:color="auto"/>
                <w:bottom w:val="none" w:sz="0" w:space="0" w:color="auto"/>
                <w:right w:val="none" w:sz="0" w:space="0" w:color="auto"/>
              </w:divBdr>
            </w:div>
            <w:div w:id="2056847643">
              <w:marLeft w:val="0"/>
              <w:marRight w:val="0"/>
              <w:marTop w:val="0"/>
              <w:marBottom w:val="0"/>
              <w:divBdr>
                <w:top w:val="none" w:sz="0" w:space="0" w:color="auto"/>
                <w:left w:val="none" w:sz="0" w:space="0" w:color="auto"/>
                <w:bottom w:val="none" w:sz="0" w:space="0" w:color="auto"/>
                <w:right w:val="none" w:sz="0" w:space="0" w:color="auto"/>
              </w:divBdr>
            </w:div>
            <w:div w:id="1599872570">
              <w:marLeft w:val="0"/>
              <w:marRight w:val="0"/>
              <w:marTop w:val="0"/>
              <w:marBottom w:val="0"/>
              <w:divBdr>
                <w:top w:val="none" w:sz="0" w:space="0" w:color="auto"/>
                <w:left w:val="none" w:sz="0" w:space="0" w:color="auto"/>
                <w:bottom w:val="none" w:sz="0" w:space="0" w:color="auto"/>
                <w:right w:val="none" w:sz="0" w:space="0" w:color="auto"/>
              </w:divBdr>
            </w:div>
            <w:div w:id="744113229">
              <w:marLeft w:val="0"/>
              <w:marRight w:val="0"/>
              <w:marTop w:val="0"/>
              <w:marBottom w:val="0"/>
              <w:divBdr>
                <w:top w:val="none" w:sz="0" w:space="0" w:color="auto"/>
                <w:left w:val="none" w:sz="0" w:space="0" w:color="auto"/>
                <w:bottom w:val="none" w:sz="0" w:space="0" w:color="auto"/>
                <w:right w:val="none" w:sz="0" w:space="0" w:color="auto"/>
              </w:divBdr>
            </w:div>
            <w:div w:id="1717704592">
              <w:marLeft w:val="0"/>
              <w:marRight w:val="0"/>
              <w:marTop w:val="0"/>
              <w:marBottom w:val="0"/>
              <w:divBdr>
                <w:top w:val="none" w:sz="0" w:space="0" w:color="auto"/>
                <w:left w:val="none" w:sz="0" w:space="0" w:color="auto"/>
                <w:bottom w:val="none" w:sz="0" w:space="0" w:color="auto"/>
                <w:right w:val="none" w:sz="0" w:space="0" w:color="auto"/>
              </w:divBdr>
            </w:div>
            <w:div w:id="1840923505">
              <w:marLeft w:val="0"/>
              <w:marRight w:val="0"/>
              <w:marTop w:val="0"/>
              <w:marBottom w:val="0"/>
              <w:divBdr>
                <w:top w:val="none" w:sz="0" w:space="0" w:color="auto"/>
                <w:left w:val="none" w:sz="0" w:space="0" w:color="auto"/>
                <w:bottom w:val="none" w:sz="0" w:space="0" w:color="auto"/>
                <w:right w:val="none" w:sz="0" w:space="0" w:color="auto"/>
              </w:divBdr>
            </w:div>
            <w:div w:id="1537698110">
              <w:marLeft w:val="0"/>
              <w:marRight w:val="0"/>
              <w:marTop w:val="0"/>
              <w:marBottom w:val="0"/>
              <w:divBdr>
                <w:top w:val="none" w:sz="0" w:space="0" w:color="auto"/>
                <w:left w:val="none" w:sz="0" w:space="0" w:color="auto"/>
                <w:bottom w:val="none" w:sz="0" w:space="0" w:color="auto"/>
                <w:right w:val="none" w:sz="0" w:space="0" w:color="auto"/>
              </w:divBdr>
            </w:div>
            <w:div w:id="552738501">
              <w:marLeft w:val="0"/>
              <w:marRight w:val="0"/>
              <w:marTop w:val="0"/>
              <w:marBottom w:val="0"/>
              <w:divBdr>
                <w:top w:val="none" w:sz="0" w:space="0" w:color="auto"/>
                <w:left w:val="none" w:sz="0" w:space="0" w:color="auto"/>
                <w:bottom w:val="none" w:sz="0" w:space="0" w:color="auto"/>
                <w:right w:val="none" w:sz="0" w:space="0" w:color="auto"/>
              </w:divBdr>
            </w:div>
            <w:div w:id="51008024">
              <w:marLeft w:val="0"/>
              <w:marRight w:val="0"/>
              <w:marTop w:val="0"/>
              <w:marBottom w:val="0"/>
              <w:divBdr>
                <w:top w:val="none" w:sz="0" w:space="0" w:color="auto"/>
                <w:left w:val="none" w:sz="0" w:space="0" w:color="auto"/>
                <w:bottom w:val="none" w:sz="0" w:space="0" w:color="auto"/>
                <w:right w:val="none" w:sz="0" w:space="0" w:color="auto"/>
              </w:divBdr>
            </w:div>
            <w:div w:id="2305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339">
      <w:bodyDiv w:val="1"/>
      <w:marLeft w:val="0"/>
      <w:marRight w:val="0"/>
      <w:marTop w:val="0"/>
      <w:marBottom w:val="0"/>
      <w:divBdr>
        <w:top w:val="none" w:sz="0" w:space="0" w:color="auto"/>
        <w:left w:val="none" w:sz="0" w:space="0" w:color="auto"/>
        <w:bottom w:val="none" w:sz="0" w:space="0" w:color="auto"/>
        <w:right w:val="none" w:sz="0" w:space="0" w:color="auto"/>
      </w:divBdr>
      <w:divsChild>
        <w:div w:id="1444034006">
          <w:marLeft w:val="0"/>
          <w:marRight w:val="0"/>
          <w:marTop w:val="0"/>
          <w:marBottom w:val="0"/>
          <w:divBdr>
            <w:top w:val="none" w:sz="0" w:space="0" w:color="auto"/>
            <w:left w:val="none" w:sz="0" w:space="0" w:color="auto"/>
            <w:bottom w:val="none" w:sz="0" w:space="0" w:color="auto"/>
            <w:right w:val="none" w:sz="0" w:space="0" w:color="auto"/>
          </w:divBdr>
          <w:divsChild>
            <w:div w:id="196545626">
              <w:marLeft w:val="0"/>
              <w:marRight w:val="0"/>
              <w:marTop w:val="0"/>
              <w:marBottom w:val="0"/>
              <w:divBdr>
                <w:top w:val="none" w:sz="0" w:space="0" w:color="auto"/>
                <w:left w:val="none" w:sz="0" w:space="0" w:color="auto"/>
                <w:bottom w:val="none" w:sz="0" w:space="0" w:color="auto"/>
                <w:right w:val="none" w:sz="0" w:space="0" w:color="auto"/>
              </w:divBdr>
            </w:div>
            <w:div w:id="1917133306">
              <w:marLeft w:val="0"/>
              <w:marRight w:val="0"/>
              <w:marTop w:val="0"/>
              <w:marBottom w:val="0"/>
              <w:divBdr>
                <w:top w:val="none" w:sz="0" w:space="0" w:color="auto"/>
                <w:left w:val="none" w:sz="0" w:space="0" w:color="auto"/>
                <w:bottom w:val="none" w:sz="0" w:space="0" w:color="auto"/>
                <w:right w:val="none" w:sz="0" w:space="0" w:color="auto"/>
              </w:divBdr>
            </w:div>
            <w:div w:id="182597294">
              <w:marLeft w:val="0"/>
              <w:marRight w:val="0"/>
              <w:marTop w:val="0"/>
              <w:marBottom w:val="0"/>
              <w:divBdr>
                <w:top w:val="none" w:sz="0" w:space="0" w:color="auto"/>
                <w:left w:val="none" w:sz="0" w:space="0" w:color="auto"/>
                <w:bottom w:val="none" w:sz="0" w:space="0" w:color="auto"/>
                <w:right w:val="none" w:sz="0" w:space="0" w:color="auto"/>
              </w:divBdr>
            </w:div>
            <w:div w:id="1353804020">
              <w:marLeft w:val="0"/>
              <w:marRight w:val="0"/>
              <w:marTop w:val="0"/>
              <w:marBottom w:val="0"/>
              <w:divBdr>
                <w:top w:val="none" w:sz="0" w:space="0" w:color="auto"/>
                <w:left w:val="none" w:sz="0" w:space="0" w:color="auto"/>
                <w:bottom w:val="none" w:sz="0" w:space="0" w:color="auto"/>
                <w:right w:val="none" w:sz="0" w:space="0" w:color="auto"/>
              </w:divBdr>
            </w:div>
            <w:div w:id="1994065210">
              <w:marLeft w:val="0"/>
              <w:marRight w:val="0"/>
              <w:marTop w:val="0"/>
              <w:marBottom w:val="0"/>
              <w:divBdr>
                <w:top w:val="none" w:sz="0" w:space="0" w:color="auto"/>
                <w:left w:val="none" w:sz="0" w:space="0" w:color="auto"/>
                <w:bottom w:val="none" w:sz="0" w:space="0" w:color="auto"/>
                <w:right w:val="none" w:sz="0" w:space="0" w:color="auto"/>
              </w:divBdr>
            </w:div>
            <w:div w:id="436683642">
              <w:marLeft w:val="0"/>
              <w:marRight w:val="0"/>
              <w:marTop w:val="0"/>
              <w:marBottom w:val="0"/>
              <w:divBdr>
                <w:top w:val="none" w:sz="0" w:space="0" w:color="auto"/>
                <w:left w:val="none" w:sz="0" w:space="0" w:color="auto"/>
                <w:bottom w:val="none" w:sz="0" w:space="0" w:color="auto"/>
                <w:right w:val="none" w:sz="0" w:space="0" w:color="auto"/>
              </w:divBdr>
            </w:div>
            <w:div w:id="1118797380">
              <w:marLeft w:val="0"/>
              <w:marRight w:val="0"/>
              <w:marTop w:val="0"/>
              <w:marBottom w:val="0"/>
              <w:divBdr>
                <w:top w:val="none" w:sz="0" w:space="0" w:color="auto"/>
                <w:left w:val="none" w:sz="0" w:space="0" w:color="auto"/>
                <w:bottom w:val="none" w:sz="0" w:space="0" w:color="auto"/>
                <w:right w:val="none" w:sz="0" w:space="0" w:color="auto"/>
              </w:divBdr>
            </w:div>
            <w:div w:id="813567500">
              <w:marLeft w:val="0"/>
              <w:marRight w:val="0"/>
              <w:marTop w:val="0"/>
              <w:marBottom w:val="0"/>
              <w:divBdr>
                <w:top w:val="none" w:sz="0" w:space="0" w:color="auto"/>
                <w:left w:val="none" w:sz="0" w:space="0" w:color="auto"/>
                <w:bottom w:val="none" w:sz="0" w:space="0" w:color="auto"/>
                <w:right w:val="none" w:sz="0" w:space="0" w:color="auto"/>
              </w:divBdr>
            </w:div>
            <w:div w:id="1628655500">
              <w:marLeft w:val="0"/>
              <w:marRight w:val="0"/>
              <w:marTop w:val="0"/>
              <w:marBottom w:val="0"/>
              <w:divBdr>
                <w:top w:val="none" w:sz="0" w:space="0" w:color="auto"/>
                <w:left w:val="none" w:sz="0" w:space="0" w:color="auto"/>
                <w:bottom w:val="none" w:sz="0" w:space="0" w:color="auto"/>
                <w:right w:val="none" w:sz="0" w:space="0" w:color="auto"/>
              </w:divBdr>
            </w:div>
            <w:div w:id="1050349164">
              <w:marLeft w:val="0"/>
              <w:marRight w:val="0"/>
              <w:marTop w:val="0"/>
              <w:marBottom w:val="0"/>
              <w:divBdr>
                <w:top w:val="none" w:sz="0" w:space="0" w:color="auto"/>
                <w:left w:val="none" w:sz="0" w:space="0" w:color="auto"/>
                <w:bottom w:val="none" w:sz="0" w:space="0" w:color="auto"/>
                <w:right w:val="none" w:sz="0" w:space="0" w:color="auto"/>
              </w:divBdr>
            </w:div>
            <w:div w:id="1207454088">
              <w:marLeft w:val="0"/>
              <w:marRight w:val="0"/>
              <w:marTop w:val="0"/>
              <w:marBottom w:val="0"/>
              <w:divBdr>
                <w:top w:val="none" w:sz="0" w:space="0" w:color="auto"/>
                <w:left w:val="none" w:sz="0" w:space="0" w:color="auto"/>
                <w:bottom w:val="none" w:sz="0" w:space="0" w:color="auto"/>
                <w:right w:val="none" w:sz="0" w:space="0" w:color="auto"/>
              </w:divBdr>
            </w:div>
            <w:div w:id="9532578">
              <w:marLeft w:val="0"/>
              <w:marRight w:val="0"/>
              <w:marTop w:val="0"/>
              <w:marBottom w:val="0"/>
              <w:divBdr>
                <w:top w:val="none" w:sz="0" w:space="0" w:color="auto"/>
                <w:left w:val="none" w:sz="0" w:space="0" w:color="auto"/>
                <w:bottom w:val="none" w:sz="0" w:space="0" w:color="auto"/>
                <w:right w:val="none" w:sz="0" w:space="0" w:color="auto"/>
              </w:divBdr>
            </w:div>
            <w:div w:id="179010754">
              <w:marLeft w:val="0"/>
              <w:marRight w:val="0"/>
              <w:marTop w:val="0"/>
              <w:marBottom w:val="0"/>
              <w:divBdr>
                <w:top w:val="none" w:sz="0" w:space="0" w:color="auto"/>
                <w:left w:val="none" w:sz="0" w:space="0" w:color="auto"/>
                <w:bottom w:val="none" w:sz="0" w:space="0" w:color="auto"/>
                <w:right w:val="none" w:sz="0" w:space="0" w:color="auto"/>
              </w:divBdr>
            </w:div>
            <w:div w:id="1381859053">
              <w:marLeft w:val="0"/>
              <w:marRight w:val="0"/>
              <w:marTop w:val="0"/>
              <w:marBottom w:val="0"/>
              <w:divBdr>
                <w:top w:val="none" w:sz="0" w:space="0" w:color="auto"/>
                <w:left w:val="none" w:sz="0" w:space="0" w:color="auto"/>
                <w:bottom w:val="none" w:sz="0" w:space="0" w:color="auto"/>
                <w:right w:val="none" w:sz="0" w:space="0" w:color="auto"/>
              </w:divBdr>
            </w:div>
            <w:div w:id="1997150007">
              <w:marLeft w:val="0"/>
              <w:marRight w:val="0"/>
              <w:marTop w:val="0"/>
              <w:marBottom w:val="0"/>
              <w:divBdr>
                <w:top w:val="none" w:sz="0" w:space="0" w:color="auto"/>
                <w:left w:val="none" w:sz="0" w:space="0" w:color="auto"/>
                <w:bottom w:val="none" w:sz="0" w:space="0" w:color="auto"/>
                <w:right w:val="none" w:sz="0" w:space="0" w:color="auto"/>
              </w:divBdr>
            </w:div>
            <w:div w:id="700205626">
              <w:marLeft w:val="0"/>
              <w:marRight w:val="0"/>
              <w:marTop w:val="0"/>
              <w:marBottom w:val="0"/>
              <w:divBdr>
                <w:top w:val="none" w:sz="0" w:space="0" w:color="auto"/>
                <w:left w:val="none" w:sz="0" w:space="0" w:color="auto"/>
                <w:bottom w:val="none" w:sz="0" w:space="0" w:color="auto"/>
                <w:right w:val="none" w:sz="0" w:space="0" w:color="auto"/>
              </w:divBdr>
            </w:div>
            <w:div w:id="1090540757">
              <w:marLeft w:val="0"/>
              <w:marRight w:val="0"/>
              <w:marTop w:val="0"/>
              <w:marBottom w:val="0"/>
              <w:divBdr>
                <w:top w:val="none" w:sz="0" w:space="0" w:color="auto"/>
                <w:left w:val="none" w:sz="0" w:space="0" w:color="auto"/>
                <w:bottom w:val="none" w:sz="0" w:space="0" w:color="auto"/>
                <w:right w:val="none" w:sz="0" w:space="0" w:color="auto"/>
              </w:divBdr>
            </w:div>
            <w:div w:id="67269748">
              <w:marLeft w:val="0"/>
              <w:marRight w:val="0"/>
              <w:marTop w:val="0"/>
              <w:marBottom w:val="0"/>
              <w:divBdr>
                <w:top w:val="none" w:sz="0" w:space="0" w:color="auto"/>
                <w:left w:val="none" w:sz="0" w:space="0" w:color="auto"/>
                <w:bottom w:val="none" w:sz="0" w:space="0" w:color="auto"/>
                <w:right w:val="none" w:sz="0" w:space="0" w:color="auto"/>
              </w:divBdr>
            </w:div>
            <w:div w:id="581916472">
              <w:marLeft w:val="0"/>
              <w:marRight w:val="0"/>
              <w:marTop w:val="0"/>
              <w:marBottom w:val="0"/>
              <w:divBdr>
                <w:top w:val="none" w:sz="0" w:space="0" w:color="auto"/>
                <w:left w:val="none" w:sz="0" w:space="0" w:color="auto"/>
                <w:bottom w:val="none" w:sz="0" w:space="0" w:color="auto"/>
                <w:right w:val="none" w:sz="0" w:space="0" w:color="auto"/>
              </w:divBdr>
            </w:div>
            <w:div w:id="575749484">
              <w:marLeft w:val="0"/>
              <w:marRight w:val="0"/>
              <w:marTop w:val="0"/>
              <w:marBottom w:val="0"/>
              <w:divBdr>
                <w:top w:val="none" w:sz="0" w:space="0" w:color="auto"/>
                <w:left w:val="none" w:sz="0" w:space="0" w:color="auto"/>
                <w:bottom w:val="none" w:sz="0" w:space="0" w:color="auto"/>
                <w:right w:val="none" w:sz="0" w:space="0" w:color="auto"/>
              </w:divBdr>
            </w:div>
            <w:div w:id="1616980643">
              <w:marLeft w:val="0"/>
              <w:marRight w:val="0"/>
              <w:marTop w:val="0"/>
              <w:marBottom w:val="0"/>
              <w:divBdr>
                <w:top w:val="none" w:sz="0" w:space="0" w:color="auto"/>
                <w:left w:val="none" w:sz="0" w:space="0" w:color="auto"/>
                <w:bottom w:val="none" w:sz="0" w:space="0" w:color="auto"/>
                <w:right w:val="none" w:sz="0" w:space="0" w:color="auto"/>
              </w:divBdr>
            </w:div>
            <w:div w:id="1458252590">
              <w:marLeft w:val="0"/>
              <w:marRight w:val="0"/>
              <w:marTop w:val="0"/>
              <w:marBottom w:val="0"/>
              <w:divBdr>
                <w:top w:val="none" w:sz="0" w:space="0" w:color="auto"/>
                <w:left w:val="none" w:sz="0" w:space="0" w:color="auto"/>
                <w:bottom w:val="none" w:sz="0" w:space="0" w:color="auto"/>
                <w:right w:val="none" w:sz="0" w:space="0" w:color="auto"/>
              </w:divBdr>
            </w:div>
            <w:div w:id="699623497">
              <w:marLeft w:val="0"/>
              <w:marRight w:val="0"/>
              <w:marTop w:val="0"/>
              <w:marBottom w:val="0"/>
              <w:divBdr>
                <w:top w:val="none" w:sz="0" w:space="0" w:color="auto"/>
                <w:left w:val="none" w:sz="0" w:space="0" w:color="auto"/>
                <w:bottom w:val="none" w:sz="0" w:space="0" w:color="auto"/>
                <w:right w:val="none" w:sz="0" w:space="0" w:color="auto"/>
              </w:divBdr>
            </w:div>
            <w:div w:id="1399983795">
              <w:marLeft w:val="0"/>
              <w:marRight w:val="0"/>
              <w:marTop w:val="0"/>
              <w:marBottom w:val="0"/>
              <w:divBdr>
                <w:top w:val="none" w:sz="0" w:space="0" w:color="auto"/>
                <w:left w:val="none" w:sz="0" w:space="0" w:color="auto"/>
                <w:bottom w:val="none" w:sz="0" w:space="0" w:color="auto"/>
                <w:right w:val="none" w:sz="0" w:space="0" w:color="auto"/>
              </w:divBdr>
            </w:div>
            <w:div w:id="1723363343">
              <w:marLeft w:val="0"/>
              <w:marRight w:val="0"/>
              <w:marTop w:val="0"/>
              <w:marBottom w:val="0"/>
              <w:divBdr>
                <w:top w:val="none" w:sz="0" w:space="0" w:color="auto"/>
                <w:left w:val="none" w:sz="0" w:space="0" w:color="auto"/>
                <w:bottom w:val="none" w:sz="0" w:space="0" w:color="auto"/>
                <w:right w:val="none" w:sz="0" w:space="0" w:color="auto"/>
              </w:divBdr>
            </w:div>
            <w:div w:id="479733137">
              <w:marLeft w:val="0"/>
              <w:marRight w:val="0"/>
              <w:marTop w:val="0"/>
              <w:marBottom w:val="0"/>
              <w:divBdr>
                <w:top w:val="none" w:sz="0" w:space="0" w:color="auto"/>
                <w:left w:val="none" w:sz="0" w:space="0" w:color="auto"/>
                <w:bottom w:val="none" w:sz="0" w:space="0" w:color="auto"/>
                <w:right w:val="none" w:sz="0" w:space="0" w:color="auto"/>
              </w:divBdr>
            </w:div>
            <w:div w:id="1269850727">
              <w:marLeft w:val="0"/>
              <w:marRight w:val="0"/>
              <w:marTop w:val="0"/>
              <w:marBottom w:val="0"/>
              <w:divBdr>
                <w:top w:val="none" w:sz="0" w:space="0" w:color="auto"/>
                <w:left w:val="none" w:sz="0" w:space="0" w:color="auto"/>
                <w:bottom w:val="none" w:sz="0" w:space="0" w:color="auto"/>
                <w:right w:val="none" w:sz="0" w:space="0" w:color="auto"/>
              </w:divBdr>
            </w:div>
            <w:div w:id="551041847">
              <w:marLeft w:val="0"/>
              <w:marRight w:val="0"/>
              <w:marTop w:val="0"/>
              <w:marBottom w:val="0"/>
              <w:divBdr>
                <w:top w:val="none" w:sz="0" w:space="0" w:color="auto"/>
                <w:left w:val="none" w:sz="0" w:space="0" w:color="auto"/>
                <w:bottom w:val="none" w:sz="0" w:space="0" w:color="auto"/>
                <w:right w:val="none" w:sz="0" w:space="0" w:color="auto"/>
              </w:divBdr>
            </w:div>
            <w:div w:id="1012563635">
              <w:marLeft w:val="0"/>
              <w:marRight w:val="0"/>
              <w:marTop w:val="0"/>
              <w:marBottom w:val="0"/>
              <w:divBdr>
                <w:top w:val="none" w:sz="0" w:space="0" w:color="auto"/>
                <w:left w:val="none" w:sz="0" w:space="0" w:color="auto"/>
                <w:bottom w:val="none" w:sz="0" w:space="0" w:color="auto"/>
                <w:right w:val="none" w:sz="0" w:space="0" w:color="auto"/>
              </w:divBdr>
            </w:div>
            <w:div w:id="1357148335">
              <w:marLeft w:val="0"/>
              <w:marRight w:val="0"/>
              <w:marTop w:val="0"/>
              <w:marBottom w:val="0"/>
              <w:divBdr>
                <w:top w:val="none" w:sz="0" w:space="0" w:color="auto"/>
                <w:left w:val="none" w:sz="0" w:space="0" w:color="auto"/>
                <w:bottom w:val="none" w:sz="0" w:space="0" w:color="auto"/>
                <w:right w:val="none" w:sz="0" w:space="0" w:color="auto"/>
              </w:divBdr>
            </w:div>
            <w:div w:id="618416341">
              <w:marLeft w:val="0"/>
              <w:marRight w:val="0"/>
              <w:marTop w:val="0"/>
              <w:marBottom w:val="0"/>
              <w:divBdr>
                <w:top w:val="none" w:sz="0" w:space="0" w:color="auto"/>
                <w:left w:val="none" w:sz="0" w:space="0" w:color="auto"/>
                <w:bottom w:val="none" w:sz="0" w:space="0" w:color="auto"/>
                <w:right w:val="none" w:sz="0" w:space="0" w:color="auto"/>
              </w:divBdr>
            </w:div>
            <w:div w:id="973101500">
              <w:marLeft w:val="0"/>
              <w:marRight w:val="0"/>
              <w:marTop w:val="0"/>
              <w:marBottom w:val="0"/>
              <w:divBdr>
                <w:top w:val="none" w:sz="0" w:space="0" w:color="auto"/>
                <w:left w:val="none" w:sz="0" w:space="0" w:color="auto"/>
                <w:bottom w:val="none" w:sz="0" w:space="0" w:color="auto"/>
                <w:right w:val="none" w:sz="0" w:space="0" w:color="auto"/>
              </w:divBdr>
            </w:div>
            <w:div w:id="365763268">
              <w:marLeft w:val="0"/>
              <w:marRight w:val="0"/>
              <w:marTop w:val="0"/>
              <w:marBottom w:val="0"/>
              <w:divBdr>
                <w:top w:val="none" w:sz="0" w:space="0" w:color="auto"/>
                <w:left w:val="none" w:sz="0" w:space="0" w:color="auto"/>
                <w:bottom w:val="none" w:sz="0" w:space="0" w:color="auto"/>
                <w:right w:val="none" w:sz="0" w:space="0" w:color="auto"/>
              </w:divBdr>
            </w:div>
            <w:div w:id="1838960761">
              <w:marLeft w:val="0"/>
              <w:marRight w:val="0"/>
              <w:marTop w:val="0"/>
              <w:marBottom w:val="0"/>
              <w:divBdr>
                <w:top w:val="none" w:sz="0" w:space="0" w:color="auto"/>
                <w:left w:val="none" w:sz="0" w:space="0" w:color="auto"/>
                <w:bottom w:val="none" w:sz="0" w:space="0" w:color="auto"/>
                <w:right w:val="none" w:sz="0" w:space="0" w:color="auto"/>
              </w:divBdr>
            </w:div>
            <w:div w:id="1375152915">
              <w:marLeft w:val="0"/>
              <w:marRight w:val="0"/>
              <w:marTop w:val="0"/>
              <w:marBottom w:val="0"/>
              <w:divBdr>
                <w:top w:val="none" w:sz="0" w:space="0" w:color="auto"/>
                <w:left w:val="none" w:sz="0" w:space="0" w:color="auto"/>
                <w:bottom w:val="none" w:sz="0" w:space="0" w:color="auto"/>
                <w:right w:val="none" w:sz="0" w:space="0" w:color="auto"/>
              </w:divBdr>
            </w:div>
            <w:div w:id="103620342">
              <w:marLeft w:val="0"/>
              <w:marRight w:val="0"/>
              <w:marTop w:val="0"/>
              <w:marBottom w:val="0"/>
              <w:divBdr>
                <w:top w:val="none" w:sz="0" w:space="0" w:color="auto"/>
                <w:left w:val="none" w:sz="0" w:space="0" w:color="auto"/>
                <w:bottom w:val="none" w:sz="0" w:space="0" w:color="auto"/>
                <w:right w:val="none" w:sz="0" w:space="0" w:color="auto"/>
              </w:divBdr>
            </w:div>
            <w:div w:id="1444687373">
              <w:marLeft w:val="0"/>
              <w:marRight w:val="0"/>
              <w:marTop w:val="0"/>
              <w:marBottom w:val="0"/>
              <w:divBdr>
                <w:top w:val="none" w:sz="0" w:space="0" w:color="auto"/>
                <w:left w:val="none" w:sz="0" w:space="0" w:color="auto"/>
                <w:bottom w:val="none" w:sz="0" w:space="0" w:color="auto"/>
                <w:right w:val="none" w:sz="0" w:space="0" w:color="auto"/>
              </w:divBdr>
            </w:div>
            <w:div w:id="807547556">
              <w:marLeft w:val="0"/>
              <w:marRight w:val="0"/>
              <w:marTop w:val="0"/>
              <w:marBottom w:val="0"/>
              <w:divBdr>
                <w:top w:val="none" w:sz="0" w:space="0" w:color="auto"/>
                <w:left w:val="none" w:sz="0" w:space="0" w:color="auto"/>
                <w:bottom w:val="none" w:sz="0" w:space="0" w:color="auto"/>
                <w:right w:val="none" w:sz="0" w:space="0" w:color="auto"/>
              </w:divBdr>
            </w:div>
            <w:div w:id="1635990532">
              <w:marLeft w:val="0"/>
              <w:marRight w:val="0"/>
              <w:marTop w:val="0"/>
              <w:marBottom w:val="0"/>
              <w:divBdr>
                <w:top w:val="none" w:sz="0" w:space="0" w:color="auto"/>
                <w:left w:val="none" w:sz="0" w:space="0" w:color="auto"/>
                <w:bottom w:val="none" w:sz="0" w:space="0" w:color="auto"/>
                <w:right w:val="none" w:sz="0" w:space="0" w:color="auto"/>
              </w:divBdr>
            </w:div>
            <w:div w:id="306521446">
              <w:marLeft w:val="0"/>
              <w:marRight w:val="0"/>
              <w:marTop w:val="0"/>
              <w:marBottom w:val="0"/>
              <w:divBdr>
                <w:top w:val="none" w:sz="0" w:space="0" w:color="auto"/>
                <w:left w:val="none" w:sz="0" w:space="0" w:color="auto"/>
                <w:bottom w:val="none" w:sz="0" w:space="0" w:color="auto"/>
                <w:right w:val="none" w:sz="0" w:space="0" w:color="auto"/>
              </w:divBdr>
            </w:div>
            <w:div w:id="1060254237">
              <w:marLeft w:val="0"/>
              <w:marRight w:val="0"/>
              <w:marTop w:val="0"/>
              <w:marBottom w:val="0"/>
              <w:divBdr>
                <w:top w:val="none" w:sz="0" w:space="0" w:color="auto"/>
                <w:left w:val="none" w:sz="0" w:space="0" w:color="auto"/>
                <w:bottom w:val="none" w:sz="0" w:space="0" w:color="auto"/>
                <w:right w:val="none" w:sz="0" w:space="0" w:color="auto"/>
              </w:divBdr>
            </w:div>
            <w:div w:id="203955074">
              <w:marLeft w:val="0"/>
              <w:marRight w:val="0"/>
              <w:marTop w:val="0"/>
              <w:marBottom w:val="0"/>
              <w:divBdr>
                <w:top w:val="none" w:sz="0" w:space="0" w:color="auto"/>
                <w:left w:val="none" w:sz="0" w:space="0" w:color="auto"/>
                <w:bottom w:val="none" w:sz="0" w:space="0" w:color="auto"/>
                <w:right w:val="none" w:sz="0" w:space="0" w:color="auto"/>
              </w:divBdr>
            </w:div>
            <w:div w:id="1247182208">
              <w:marLeft w:val="0"/>
              <w:marRight w:val="0"/>
              <w:marTop w:val="0"/>
              <w:marBottom w:val="0"/>
              <w:divBdr>
                <w:top w:val="none" w:sz="0" w:space="0" w:color="auto"/>
                <w:left w:val="none" w:sz="0" w:space="0" w:color="auto"/>
                <w:bottom w:val="none" w:sz="0" w:space="0" w:color="auto"/>
                <w:right w:val="none" w:sz="0" w:space="0" w:color="auto"/>
              </w:divBdr>
            </w:div>
            <w:div w:id="1001548017">
              <w:marLeft w:val="0"/>
              <w:marRight w:val="0"/>
              <w:marTop w:val="0"/>
              <w:marBottom w:val="0"/>
              <w:divBdr>
                <w:top w:val="none" w:sz="0" w:space="0" w:color="auto"/>
                <w:left w:val="none" w:sz="0" w:space="0" w:color="auto"/>
                <w:bottom w:val="none" w:sz="0" w:space="0" w:color="auto"/>
                <w:right w:val="none" w:sz="0" w:space="0" w:color="auto"/>
              </w:divBdr>
            </w:div>
            <w:div w:id="202132738">
              <w:marLeft w:val="0"/>
              <w:marRight w:val="0"/>
              <w:marTop w:val="0"/>
              <w:marBottom w:val="0"/>
              <w:divBdr>
                <w:top w:val="none" w:sz="0" w:space="0" w:color="auto"/>
                <w:left w:val="none" w:sz="0" w:space="0" w:color="auto"/>
                <w:bottom w:val="none" w:sz="0" w:space="0" w:color="auto"/>
                <w:right w:val="none" w:sz="0" w:space="0" w:color="auto"/>
              </w:divBdr>
            </w:div>
            <w:div w:id="1391807136">
              <w:marLeft w:val="0"/>
              <w:marRight w:val="0"/>
              <w:marTop w:val="0"/>
              <w:marBottom w:val="0"/>
              <w:divBdr>
                <w:top w:val="none" w:sz="0" w:space="0" w:color="auto"/>
                <w:left w:val="none" w:sz="0" w:space="0" w:color="auto"/>
                <w:bottom w:val="none" w:sz="0" w:space="0" w:color="auto"/>
                <w:right w:val="none" w:sz="0" w:space="0" w:color="auto"/>
              </w:divBdr>
            </w:div>
            <w:div w:id="150567350">
              <w:marLeft w:val="0"/>
              <w:marRight w:val="0"/>
              <w:marTop w:val="0"/>
              <w:marBottom w:val="0"/>
              <w:divBdr>
                <w:top w:val="none" w:sz="0" w:space="0" w:color="auto"/>
                <w:left w:val="none" w:sz="0" w:space="0" w:color="auto"/>
                <w:bottom w:val="none" w:sz="0" w:space="0" w:color="auto"/>
                <w:right w:val="none" w:sz="0" w:space="0" w:color="auto"/>
              </w:divBdr>
            </w:div>
            <w:div w:id="1693023929">
              <w:marLeft w:val="0"/>
              <w:marRight w:val="0"/>
              <w:marTop w:val="0"/>
              <w:marBottom w:val="0"/>
              <w:divBdr>
                <w:top w:val="none" w:sz="0" w:space="0" w:color="auto"/>
                <w:left w:val="none" w:sz="0" w:space="0" w:color="auto"/>
                <w:bottom w:val="none" w:sz="0" w:space="0" w:color="auto"/>
                <w:right w:val="none" w:sz="0" w:space="0" w:color="auto"/>
              </w:divBdr>
            </w:div>
            <w:div w:id="1029724591">
              <w:marLeft w:val="0"/>
              <w:marRight w:val="0"/>
              <w:marTop w:val="0"/>
              <w:marBottom w:val="0"/>
              <w:divBdr>
                <w:top w:val="none" w:sz="0" w:space="0" w:color="auto"/>
                <w:left w:val="none" w:sz="0" w:space="0" w:color="auto"/>
                <w:bottom w:val="none" w:sz="0" w:space="0" w:color="auto"/>
                <w:right w:val="none" w:sz="0" w:space="0" w:color="auto"/>
              </w:divBdr>
            </w:div>
            <w:div w:id="863638540">
              <w:marLeft w:val="0"/>
              <w:marRight w:val="0"/>
              <w:marTop w:val="0"/>
              <w:marBottom w:val="0"/>
              <w:divBdr>
                <w:top w:val="none" w:sz="0" w:space="0" w:color="auto"/>
                <w:left w:val="none" w:sz="0" w:space="0" w:color="auto"/>
                <w:bottom w:val="none" w:sz="0" w:space="0" w:color="auto"/>
                <w:right w:val="none" w:sz="0" w:space="0" w:color="auto"/>
              </w:divBdr>
            </w:div>
            <w:div w:id="665665981">
              <w:marLeft w:val="0"/>
              <w:marRight w:val="0"/>
              <w:marTop w:val="0"/>
              <w:marBottom w:val="0"/>
              <w:divBdr>
                <w:top w:val="none" w:sz="0" w:space="0" w:color="auto"/>
                <w:left w:val="none" w:sz="0" w:space="0" w:color="auto"/>
                <w:bottom w:val="none" w:sz="0" w:space="0" w:color="auto"/>
                <w:right w:val="none" w:sz="0" w:space="0" w:color="auto"/>
              </w:divBdr>
            </w:div>
            <w:div w:id="97144648">
              <w:marLeft w:val="0"/>
              <w:marRight w:val="0"/>
              <w:marTop w:val="0"/>
              <w:marBottom w:val="0"/>
              <w:divBdr>
                <w:top w:val="none" w:sz="0" w:space="0" w:color="auto"/>
                <w:left w:val="none" w:sz="0" w:space="0" w:color="auto"/>
                <w:bottom w:val="none" w:sz="0" w:space="0" w:color="auto"/>
                <w:right w:val="none" w:sz="0" w:space="0" w:color="auto"/>
              </w:divBdr>
            </w:div>
            <w:div w:id="180319467">
              <w:marLeft w:val="0"/>
              <w:marRight w:val="0"/>
              <w:marTop w:val="0"/>
              <w:marBottom w:val="0"/>
              <w:divBdr>
                <w:top w:val="none" w:sz="0" w:space="0" w:color="auto"/>
                <w:left w:val="none" w:sz="0" w:space="0" w:color="auto"/>
                <w:bottom w:val="none" w:sz="0" w:space="0" w:color="auto"/>
                <w:right w:val="none" w:sz="0" w:space="0" w:color="auto"/>
              </w:divBdr>
            </w:div>
            <w:div w:id="268120320">
              <w:marLeft w:val="0"/>
              <w:marRight w:val="0"/>
              <w:marTop w:val="0"/>
              <w:marBottom w:val="0"/>
              <w:divBdr>
                <w:top w:val="none" w:sz="0" w:space="0" w:color="auto"/>
                <w:left w:val="none" w:sz="0" w:space="0" w:color="auto"/>
                <w:bottom w:val="none" w:sz="0" w:space="0" w:color="auto"/>
                <w:right w:val="none" w:sz="0" w:space="0" w:color="auto"/>
              </w:divBdr>
            </w:div>
            <w:div w:id="1933318897">
              <w:marLeft w:val="0"/>
              <w:marRight w:val="0"/>
              <w:marTop w:val="0"/>
              <w:marBottom w:val="0"/>
              <w:divBdr>
                <w:top w:val="none" w:sz="0" w:space="0" w:color="auto"/>
                <w:left w:val="none" w:sz="0" w:space="0" w:color="auto"/>
                <w:bottom w:val="none" w:sz="0" w:space="0" w:color="auto"/>
                <w:right w:val="none" w:sz="0" w:space="0" w:color="auto"/>
              </w:divBdr>
            </w:div>
            <w:div w:id="749884291">
              <w:marLeft w:val="0"/>
              <w:marRight w:val="0"/>
              <w:marTop w:val="0"/>
              <w:marBottom w:val="0"/>
              <w:divBdr>
                <w:top w:val="none" w:sz="0" w:space="0" w:color="auto"/>
                <w:left w:val="none" w:sz="0" w:space="0" w:color="auto"/>
                <w:bottom w:val="none" w:sz="0" w:space="0" w:color="auto"/>
                <w:right w:val="none" w:sz="0" w:space="0" w:color="auto"/>
              </w:divBdr>
            </w:div>
            <w:div w:id="1683629687">
              <w:marLeft w:val="0"/>
              <w:marRight w:val="0"/>
              <w:marTop w:val="0"/>
              <w:marBottom w:val="0"/>
              <w:divBdr>
                <w:top w:val="none" w:sz="0" w:space="0" w:color="auto"/>
                <w:left w:val="none" w:sz="0" w:space="0" w:color="auto"/>
                <w:bottom w:val="none" w:sz="0" w:space="0" w:color="auto"/>
                <w:right w:val="none" w:sz="0" w:space="0" w:color="auto"/>
              </w:divBdr>
            </w:div>
            <w:div w:id="941843879">
              <w:marLeft w:val="0"/>
              <w:marRight w:val="0"/>
              <w:marTop w:val="0"/>
              <w:marBottom w:val="0"/>
              <w:divBdr>
                <w:top w:val="none" w:sz="0" w:space="0" w:color="auto"/>
                <w:left w:val="none" w:sz="0" w:space="0" w:color="auto"/>
                <w:bottom w:val="none" w:sz="0" w:space="0" w:color="auto"/>
                <w:right w:val="none" w:sz="0" w:space="0" w:color="auto"/>
              </w:divBdr>
            </w:div>
            <w:div w:id="1399984968">
              <w:marLeft w:val="0"/>
              <w:marRight w:val="0"/>
              <w:marTop w:val="0"/>
              <w:marBottom w:val="0"/>
              <w:divBdr>
                <w:top w:val="none" w:sz="0" w:space="0" w:color="auto"/>
                <w:left w:val="none" w:sz="0" w:space="0" w:color="auto"/>
                <w:bottom w:val="none" w:sz="0" w:space="0" w:color="auto"/>
                <w:right w:val="none" w:sz="0" w:space="0" w:color="auto"/>
              </w:divBdr>
            </w:div>
            <w:div w:id="883754004">
              <w:marLeft w:val="0"/>
              <w:marRight w:val="0"/>
              <w:marTop w:val="0"/>
              <w:marBottom w:val="0"/>
              <w:divBdr>
                <w:top w:val="none" w:sz="0" w:space="0" w:color="auto"/>
                <w:left w:val="none" w:sz="0" w:space="0" w:color="auto"/>
                <w:bottom w:val="none" w:sz="0" w:space="0" w:color="auto"/>
                <w:right w:val="none" w:sz="0" w:space="0" w:color="auto"/>
              </w:divBdr>
            </w:div>
            <w:div w:id="1854026481">
              <w:marLeft w:val="0"/>
              <w:marRight w:val="0"/>
              <w:marTop w:val="0"/>
              <w:marBottom w:val="0"/>
              <w:divBdr>
                <w:top w:val="none" w:sz="0" w:space="0" w:color="auto"/>
                <w:left w:val="none" w:sz="0" w:space="0" w:color="auto"/>
                <w:bottom w:val="none" w:sz="0" w:space="0" w:color="auto"/>
                <w:right w:val="none" w:sz="0" w:space="0" w:color="auto"/>
              </w:divBdr>
            </w:div>
            <w:div w:id="1431045003">
              <w:marLeft w:val="0"/>
              <w:marRight w:val="0"/>
              <w:marTop w:val="0"/>
              <w:marBottom w:val="0"/>
              <w:divBdr>
                <w:top w:val="none" w:sz="0" w:space="0" w:color="auto"/>
                <w:left w:val="none" w:sz="0" w:space="0" w:color="auto"/>
                <w:bottom w:val="none" w:sz="0" w:space="0" w:color="auto"/>
                <w:right w:val="none" w:sz="0" w:space="0" w:color="auto"/>
              </w:divBdr>
            </w:div>
            <w:div w:id="1767263211">
              <w:marLeft w:val="0"/>
              <w:marRight w:val="0"/>
              <w:marTop w:val="0"/>
              <w:marBottom w:val="0"/>
              <w:divBdr>
                <w:top w:val="none" w:sz="0" w:space="0" w:color="auto"/>
                <w:left w:val="none" w:sz="0" w:space="0" w:color="auto"/>
                <w:bottom w:val="none" w:sz="0" w:space="0" w:color="auto"/>
                <w:right w:val="none" w:sz="0" w:space="0" w:color="auto"/>
              </w:divBdr>
            </w:div>
            <w:div w:id="310335214">
              <w:marLeft w:val="0"/>
              <w:marRight w:val="0"/>
              <w:marTop w:val="0"/>
              <w:marBottom w:val="0"/>
              <w:divBdr>
                <w:top w:val="none" w:sz="0" w:space="0" w:color="auto"/>
                <w:left w:val="none" w:sz="0" w:space="0" w:color="auto"/>
                <w:bottom w:val="none" w:sz="0" w:space="0" w:color="auto"/>
                <w:right w:val="none" w:sz="0" w:space="0" w:color="auto"/>
              </w:divBdr>
            </w:div>
            <w:div w:id="114368240">
              <w:marLeft w:val="0"/>
              <w:marRight w:val="0"/>
              <w:marTop w:val="0"/>
              <w:marBottom w:val="0"/>
              <w:divBdr>
                <w:top w:val="none" w:sz="0" w:space="0" w:color="auto"/>
                <w:left w:val="none" w:sz="0" w:space="0" w:color="auto"/>
                <w:bottom w:val="none" w:sz="0" w:space="0" w:color="auto"/>
                <w:right w:val="none" w:sz="0" w:space="0" w:color="auto"/>
              </w:divBdr>
            </w:div>
            <w:div w:id="2012415736">
              <w:marLeft w:val="0"/>
              <w:marRight w:val="0"/>
              <w:marTop w:val="0"/>
              <w:marBottom w:val="0"/>
              <w:divBdr>
                <w:top w:val="none" w:sz="0" w:space="0" w:color="auto"/>
                <w:left w:val="none" w:sz="0" w:space="0" w:color="auto"/>
                <w:bottom w:val="none" w:sz="0" w:space="0" w:color="auto"/>
                <w:right w:val="none" w:sz="0" w:space="0" w:color="auto"/>
              </w:divBdr>
            </w:div>
            <w:div w:id="1711880482">
              <w:marLeft w:val="0"/>
              <w:marRight w:val="0"/>
              <w:marTop w:val="0"/>
              <w:marBottom w:val="0"/>
              <w:divBdr>
                <w:top w:val="none" w:sz="0" w:space="0" w:color="auto"/>
                <w:left w:val="none" w:sz="0" w:space="0" w:color="auto"/>
                <w:bottom w:val="none" w:sz="0" w:space="0" w:color="auto"/>
                <w:right w:val="none" w:sz="0" w:space="0" w:color="auto"/>
              </w:divBdr>
            </w:div>
            <w:div w:id="1485849970">
              <w:marLeft w:val="0"/>
              <w:marRight w:val="0"/>
              <w:marTop w:val="0"/>
              <w:marBottom w:val="0"/>
              <w:divBdr>
                <w:top w:val="none" w:sz="0" w:space="0" w:color="auto"/>
                <w:left w:val="none" w:sz="0" w:space="0" w:color="auto"/>
                <w:bottom w:val="none" w:sz="0" w:space="0" w:color="auto"/>
                <w:right w:val="none" w:sz="0" w:space="0" w:color="auto"/>
              </w:divBdr>
            </w:div>
            <w:div w:id="1047071893">
              <w:marLeft w:val="0"/>
              <w:marRight w:val="0"/>
              <w:marTop w:val="0"/>
              <w:marBottom w:val="0"/>
              <w:divBdr>
                <w:top w:val="none" w:sz="0" w:space="0" w:color="auto"/>
                <w:left w:val="none" w:sz="0" w:space="0" w:color="auto"/>
                <w:bottom w:val="none" w:sz="0" w:space="0" w:color="auto"/>
                <w:right w:val="none" w:sz="0" w:space="0" w:color="auto"/>
              </w:divBdr>
            </w:div>
            <w:div w:id="1074163430">
              <w:marLeft w:val="0"/>
              <w:marRight w:val="0"/>
              <w:marTop w:val="0"/>
              <w:marBottom w:val="0"/>
              <w:divBdr>
                <w:top w:val="none" w:sz="0" w:space="0" w:color="auto"/>
                <w:left w:val="none" w:sz="0" w:space="0" w:color="auto"/>
                <w:bottom w:val="none" w:sz="0" w:space="0" w:color="auto"/>
                <w:right w:val="none" w:sz="0" w:space="0" w:color="auto"/>
              </w:divBdr>
            </w:div>
            <w:div w:id="305817380">
              <w:marLeft w:val="0"/>
              <w:marRight w:val="0"/>
              <w:marTop w:val="0"/>
              <w:marBottom w:val="0"/>
              <w:divBdr>
                <w:top w:val="none" w:sz="0" w:space="0" w:color="auto"/>
                <w:left w:val="none" w:sz="0" w:space="0" w:color="auto"/>
                <w:bottom w:val="none" w:sz="0" w:space="0" w:color="auto"/>
                <w:right w:val="none" w:sz="0" w:space="0" w:color="auto"/>
              </w:divBdr>
            </w:div>
            <w:div w:id="113794261">
              <w:marLeft w:val="0"/>
              <w:marRight w:val="0"/>
              <w:marTop w:val="0"/>
              <w:marBottom w:val="0"/>
              <w:divBdr>
                <w:top w:val="none" w:sz="0" w:space="0" w:color="auto"/>
                <w:left w:val="none" w:sz="0" w:space="0" w:color="auto"/>
                <w:bottom w:val="none" w:sz="0" w:space="0" w:color="auto"/>
                <w:right w:val="none" w:sz="0" w:space="0" w:color="auto"/>
              </w:divBdr>
            </w:div>
            <w:div w:id="2046322852">
              <w:marLeft w:val="0"/>
              <w:marRight w:val="0"/>
              <w:marTop w:val="0"/>
              <w:marBottom w:val="0"/>
              <w:divBdr>
                <w:top w:val="none" w:sz="0" w:space="0" w:color="auto"/>
                <w:left w:val="none" w:sz="0" w:space="0" w:color="auto"/>
                <w:bottom w:val="none" w:sz="0" w:space="0" w:color="auto"/>
                <w:right w:val="none" w:sz="0" w:space="0" w:color="auto"/>
              </w:divBdr>
            </w:div>
            <w:div w:id="2134981883">
              <w:marLeft w:val="0"/>
              <w:marRight w:val="0"/>
              <w:marTop w:val="0"/>
              <w:marBottom w:val="0"/>
              <w:divBdr>
                <w:top w:val="none" w:sz="0" w:space="0" w:color="auto"/>
                <w:left w:val="none" w:sz="0" w:space="0" w:color="auto"/>
                <w:bottom w:val="none" w:sz="0" w:space="0" w:color="auto"/>
                <w:right w:val="none" w:sz="0" w:space="0" w:color="auto"/>
              </w:divBdr>
            </w:div>
            <w:div w:id="184641871">
              <w:marLeft w:val="0"/>
              <w:marRight w:val="0"/>
              <w:marTop w:val="0"/>
              <w:marBottom w:val="0"/>
              <w:divBdr>
                <w:top w:val="none" w:sz="0" w:space="0" w:color="auto"/>
                <w:left w:val="none" w:sz="0" w:space="0" w:color="auto"/>
                <w:bottom w:val="none" w:sz="0" w:space="0" w:color="auto"/>
                <w:right w:val="none" w:sz="0" w:space="0" w:color="auto"/>
              </w:divBdr>
            </w:div>
            <w:div w:id="782650594">
              <w:marLeft w:val="0"/>
              <w:marRight w:val="0"/>
              <w:marTop w:val="0"/>
              <w:marBottom w:val="0"/>
              <w:divBdr>
                <w:top w:val="none" w:sz="0" w:space="0" w:color="auto"/>
                <w:left w:val="none" w:sz="0" w:space="0" w:color="auto"/>
                <w:bottom w:val="none" w:sz="0" w:space="0" w:color="auto"/>
                <w:right w:val="none" w:sz="0" w:space="0" w:color="auto"/>
              </w:divBdr>
            </w:div>
            <w:div w:id="666983142">
              <w:marLeft w:val="0"/>
              <w:marRight w:val="0"/>
              <w:marTop w:val="0"/>
              <w:marBottom w:val="0"/>
              <w:divBdr>
                <w:top w:val="none" w:sz="0" w:space="0" w:color="auto"/>
                <w:left w:val="none" w:sz="0" w:space="0" w:color="auto"/>
                <w:bottom w:val="none" w:sz="0" w:space="0" w:color="auto"/>
                <w:right w:val="none" w:sz="0" w:space="0" w:color="auto"/>
              </w:divBdr>
            </w:div>
            <w:div w:id="1209220756">
              <w:marLeft w:val="0"/>
              <w:marRight w:val="0"/>
              <w:marTop w:val="0"/>
              <w:marBottom w:val="0"/>
              <w:divBdr>
                <w:top w:val="none" w:sz="0" w:space="0" w:color="auto"/>
                <w:left w:val="none" w:sz="0" w:space="0" w:color="auto"/>
                <w:bottom w:val="none" w:sz="0" w:space="0" w:color="auto"/>
                <w:right w:val="none" w:sz="0" w:space="0" w:color="auto"/>
              </w:divBdr>
            </w:div>
            <w:div w:id="1078554323">
              <w:marLeft w:val="0"/>
              <w:marRight w:val="0"/>
              <w:marTop w:val="0"/>
              <w:marBottom w:val="0"/>
              <w:divBdr>
                <w:top w:val="none" w:sz="0" w:space="0" w:color="auto"/>
                <w:left w:val="none" w:sz="0" w:space="0" w:color="auto"/>
                <w:bottom w:val="none" w:sz="0" w:space="0" w:color="auto"/>
                <w:right w:val="none" w:sz="0" w:space="0" w:color="auto"/>
              </w:divBdr>
            </w:div>
            <w:div w:id="1269655637">
              <w:marLeft w:val="0"/>
              <w:marRight w:val="0"/>
              <w:marTop w:val="0"/>
              <w:marBottom w:val="0"/>
              <w:divBdr>
                <w:top w:val="none" w:sz="0" w:space="0" w:color="auto"/>
                <w:left w:val="none" w:sz="0" w:space="0" w:color="auto"/>
                <w:bottom w:val="none" w:sz="0" w:space="0" w:color="auto"/>
                <w:right w:val="none" w:sz="0" w:space="0" w:color="auto"/>
              </w:divBdr>
            </w:div>
            <w:div w:id="539828730">
              <w:marLeft w:val="0"/>
              <w:marRight w:val="0"/>
              <w:marTop w:val="0"/>
              <w:marBottom w:val="0"/>
              <w:divBdr>
                <w:top w:val="none" w:sz="0" w:space="0" w:color="auto"/>
                <w:left w:val="none" w:sz="0" w:space="0" w:color="auto"/>
                <w:bottom w:val="none" w:sz="0" w:space="0" w:color="auto"/>
                <w:right w:val="none" w:sz="0" w:space="0" w:color="auto"/>
              </w:divBdr>
            </w:div>
            <w:div w:id="200938714">
              <w:marLeft w:val="0"/>
              <w:marRight w:val="0"/>
              <w:marTop w:val="0"/>
              <w:marBottom w:val="0"/>
              <w:divBdr>
                <w:top w:val="none" w:sz="0" w:space="0" w:color="auto"/>
                <w:left w:val="none" w:sz="0" w:space="0" w:color="auto"/>
                <w:bottom w:val="none" w:sz="0" w:space="0" w:color="auto"/>
                <w:right w:val="none" w:sz="0" w:space="0" w:color="auto"/>
              </w:divBdr>
            </w:div>
            <w:div w:id="185603190">
              <w:marLeft w:val="0"/>
              <w:marRight w:val="0"/>
              <w:marTop w:val="0"/>
              <w:marBottom w:val="0"/>
              <w:divBdr>
                <w:top w:val="none" w:sz="0" w:space="0" w:color="auto"/>
                <w:left w:val="none" w:sz="0" w:space="0" w:color="auto"/>
                <w:bottom w:val="none" w:sz="0" w:space="0" w:color="auto"/>
                <w:right w:val="none" w:sz="0" w:space="0" w:color="auto"/>
              </w:divBdr>
            </w:div>
            <w:div w:id="1948611751">
              <w:marLeft w:val="0"/>
              <w:marRight w:val="0"/>
              <w:marTop w:val="0"/>
              <w:marBottom w:val="0"/>
              <w:divBdr>
                <w:top w:val="none" w:sz="0" w:space="0" w:color="auto"/>
                <w:left w:val="none" w:sz="0" w:space="0" w:color="auto"/>
                <w:bottom w:val="none" w:sz="0" w:space="0" w:color="auto"/>
                <w:right w:val="none" w:sz="0" w:space="0" w:color="auto"/>
              </w:divBdr>
            </w:div>
            <w:div w:id="1142698461">
              <w:marLeft w:val="0"/>
              <w:marRight w:val="0"/>
              <w:marTop w:val="0"/>
              <w:marBottom w:val="0"/>
              <w:divBdr>
                <w:top w:val="none" w:sz="0" w:space="0" w:color="auto"/>
                <w:left w:val="none" w:sz="0" w:space="0" w:color="auto"/>
                <w:bottom w:val="none" w:sz="0" w:space="0" w:color="auto"/>
                <w:right w:val="none" w:sz="0" w:space="0" w:color="auto"/>
              </w:divBdr>
            </w:div>
            <w:div w:id="289627402">
              <w:marLeft w:val="0"/>
              <w:marRight w:val="0"/>
              <w:marTop w:val="0"/>
              <w:marBottom w:val="0"/>
              <w:divBdr>
                <w:top w:val="none" w:sz="0" w:space="0" w:color="auto"/>
                <w:left w:val="none" w:sz="0" w:space="0" w:color="auto"/>
                <w:bottom w:val="none" w:sz="0" w:space="0" w:color="auto"/>
                <w:right w:val="none" w:sz="0" w:space="0" w:color="auto"/>
              </w:divBdr>
            </w:div>
            <w:div w:id="1929659095">
              <w:marLeft w:val="0"/>
              <w:marRight w:val="0"/>
              <w:marTop w:val="0"/>
              <w:marBottom w:val="0"/>
              <w:divBdr>
                <w:top w:val="none" w:sz="0" w:space="0" w:color="auto"/>
                <w:left w:val="none" w:sz="0" w:space="0" w:color="auto"/>
                <w:bottom w:val="none" w:sz="0" w:space="0" w:color="auto"/>
                <w:right w:val="none" w:sz="0" w:space="0" w:color="auto"/>
              </w:divBdr>
            </w:div>
            <w:div w:id="1614094649">
              <w:marLeft w:val="0"/>
              <w:marRight w:val="0"/>
              <w:marTop w:val="0"/>
              <w:marBottom w:val="0"/>
              <w:divBdr>
                <w:top w:val="none" w:sz="0" w:space="0" w:color="auto"/>
                <w:left w:val="none" w:sz="0" w:space="0" w:color="auto"/>
                <w:bottom w:val="none" w:sz="0" w:space="0" w:color="auto"/>
                <w:right w:val="none" w:sz="0" w:space="0" w:color="auto"/>
              </w:divBdr>
            </w:div>
            <w:div w:id="456263100">
              <w:marLeft w:val="0"/>
              <w:marRight w:val="0"/>
              <w:marTop w:val="0"/>
              <w:marBottom w:val="0"/>
              <w:divBdr>
                <w:top w:val="none" w:sz="0" w:space="0" w:color="auto"/>
                <w:left w:val="none" w:sz="0" w:space="0" w:color="auto"/>
                <w:bottom w:val="none" w:sz="0" w:space="0" w:color="auto"/>
                <w:right w:val="none" w:sz="0" w:space="0" w:color="auto"/>
              </w:divBdr>
            </w:div>
            <w:div w:id="287316985">
              <w:marLeft w:val="0"/>
              <w:marRight w:val="0"/>
              <w:marTop w:val="0"/>
              <w:marBottom w:val="0"/>
              <w:divBdr>
                <w:top w:val="none" w:sz="0" w:space="0" w:color="auto"/>
                <w:left w:val="none" w:sz="0" w:space="0" w:color="auto"/>
                <w:bottom w:val="none" w:sz="0" w:space="0" w:color="auto"/>
                <w:right w:val="none" w:sz="0" w:space="0" w:color="auto"/>
              </w:divBdr>
            </w:div>
            <w:div w:id="566459031">
              <w:marLeft w:val="0"/>
              <w:marRight w:val="0"/>
              <w:marTop w:val="0"/>
              <w:marBottom w:val="0"/>
              <w:divBdr>
                <w:top w:val="none" w:sz="0" w:space="0" w:color="auto"/>
                <w:left w:val="none" w:sz="0" w:space="0" w:color="auto"/>
                <w:bottom w:val="none" w:sz="0" w:space="0" w:color="auto"/>
                <w:right w:val="none" w:sz="0" w:space="0" w:color="auto"/>
              </w:divBdr>
            </w:div>
            <w:div w:id="501704966">
              <w:marLeft w:val="0"/>
              <w:marRight w:val="0"/>
              <w:marTop w:val="0"/>
              <w:marBottom w:val="0"/>
              <w:divBdr>
                <w:top w:val="none" w:sz="0" w:space="0" w:color="auto"/>
                <w:left w:val="none" w:sz="0" w:space="0" w:color="auto"/>
                <w:bottom w:val="none" w:sz="0" w:space="0" w:color="auto"/>
                <w:right w:val="none" w:sz="0" w:space="0" w:color="auto"/>
              </w:divBdr>
            </w:div>
            <w:div w:id="741292264">
              <w:marLeft w:val="0"/>
              <w:marRight w:val="0"/>
              <w:marTop w:val="0"/>
              <w:marBottom w:val="0"/>
              <w:divBdr>
                <w:top w:val="none" w:sz="0" w:space="0" w:color="auto"/>
                <w:left w:val="none" w:sz="0" w:space="0" w:color="auto"/>
                <w:bottom w:val="none" w:sz="0" w:space="0" w:color="auto"/>
                <w:right w:val="none" w:sz="0" w:space="0" w:color="auto"/>
              </w:divBdr>
            </w:div>
            <w:div w:id="636183967">
              <w:marLeft w:val="0"/>
              <w:marRight w:val="0"/>
              <w:marTop w:val="0"/>
              <w:marBottom w:val="0"/>
              <w:divBdr>
                <w:top w:val="none" w:sz="0" w:space="0" w:color="auto"/>
                <w:left w:val="none" w:sz="0" w:space="0" w:color="auto"/>
                <w:bottom w:val="none" w:sz="0" w:space="0" w:color="auto"/>
                <w:right w:val="none" w:sz="0" w:space="0" w:color="auto"/>
              </w:divBdr>
            </w:div>
            <w:div w:id="975372897">
              <w:marLeft w:val="0"/>
              <w:marRight w:val="0"/>
              <w:marTop w:val="0"/>
              <w:marBottom w:val="0"/>
              <w:divBdr>
                <w:top w:val="none" w:sz="0" w:space="0" w:color="auto"/>
                <w:left w:val="none" w:sz="0" w:space="0" w:color="auto"/>
                <w:bottom w:val="none" w:sz="0" w:space="0" w:color="auto"/>
                <w:right w:val="none" w:sz="0" w:space="0" w:color="auto"/>
              </w:divBdr>
            </w:div>
            <w:div w:id="1574193547">
              <w:marLeft w:val="0"/>
              <w:marRight w:val="0"/>
              <w:marTop w:val="0"/>
              <w:marBottom w:val="0"/>
              <w:divBdr>
                <w:top w:val="none" w:sz="0" w:space="0" w:color="auto"/>
                <w:left w:val="none" w:sz="0" w:space="0" w:color="auto"/>
                <w:bottom w:val="none" w:sz="0" w:space="0" w:color="auto"/>
                <w:right w:val="none" w:sz="0" w:space="0" w:color="auto"/>
              </w:divBdr>
            </w:div>
            <w:div w:id="93674849">
              <w:marLeft w:val="0"/>
              <w:marRight w:val="0"/>
              <w:marTop w:val="0"/>
              <w:marBottom w:val="0"/>
              <w:divBdr>
                <w:top w:val="none" w:sz="0" w:space="0" w:color="auto"/>
                <w:left w:val="none" w:sz="0" w:space="0" w:color="auto"/>
                <w:bottom w:val="none" w:sz="0" w:space="0" w:color="auto"/>
                <w:right w:val="none" w:sz="0" w:space="0" w:color="auto"/>
              </w:divBdr>
            </w:div>
            <w:div w:id="1983844623">
              <w:marLeft w:val="0"/>
              <w:marRight w:val="0"/>
              <w:marTop w:val="0"/>
              <w:marBottom w:val="0"/>
              <w:divBdr>
                <w:top w:val="none" w:sz="0" w:space="0" w:color="auto"/>
                <w:left w:val="none" w:sz="0" w:space="0" w:color="auto"/>
                <w:bottom w:val="none" w:sz="0" w:space="0" w:color="auto"/>
                <w:right w:val="none" w:sz="0" w:space="0" w:color="auto"/>
              </w:divBdr>
            </w:div>
            <w:div w:id="58597452">
              <w:marLeft w:val="0"/>
              <w:marRight w:val="0"/>
              <w:marTop w:val="0"/>
              <w:marBottom w:val="0"/>
              <w:divBdr>
                <w:top w:val="none" w:sz="0" w:space="0" w:color="auto"/>
                <w:left w:val="none" w:sz="0" w:space="0" w:color="auto"/>
                <w:bottom w:val="none" w:sz="0" w:space="0" w:color="auto"/>
                <w:right w:val="none" w:sz="0" w:space="0" w:color="auto"/>
              </w:divBdr>
            </w:div>
            <w:div w:id="143011821">
              <w:marLeft w:val="0"/>
              <w:marRight w:val="0"/>
              <w:marTop w:val="0"/>
              <w:marBottom w:val="0"/>
              <w:divBdr>
                <w:top w:val="none" w:sz="0" w:space="0" w:color="auto"/>
                <w:left w:val="none" w:sz="0" w:space="0" w:color="auto"/>
                <w:bottom w:val="none" w:sz="0" w:space="0" w:color="auto"/>
                <w:right w:val="none" w:sz="0" w:space="0" w:color="auto"/>
              </w:divBdr>
            </w:div>
            <w:div w:id="834760359">
              <w:marLeft w:val="0"/>
              <w:marRight w:val="0"/>
              <w:marTop w:val="0"/>
              <w:marBottom w:val="0"/>
              <w:divBdr>
                <w:top w:val="none" w:sz="0" w:space="0" w:color="auto"/>
                <w:left w:val="none" w:sz="0" w:space="0" w:color="auto"/>
                <w:bottom w:val="none" w:sz="0" w:space="0" w:color="auto"/>
                <w:right w:val="none" w:sz="0" w:space="0" w:color="auto"/>
              </w:divBdr>
            </w:div>
            <w:div w:id="878397316">
              <w:marLeft w:val="0"/>
              <w:marRight w:val="0"/>
              <w:marTop w:val="0"/>
              <w:marBottom w:val="0"/>
              <w:divBdr>
                <w:top w:val="none" w:sz="0" w:space="0" w:color="auto"/>
                <w:left w:val="none" w:sz="0" w:space="0" w:color="auto"/>
                <w:bottom w:val="none" w:sz="0" w:space="0" w:color="auto"/>
                <w:right w:val="none" w:sz="0" w:space="0" w:color="auto"/>
              </w:divBdr>
            </w:div>
            <w:div w:id="1034695148">
              <w:marLeft w:val="0"/>
              <w:marRight w:val="0"/>
              <w:marTop w:val="0"/>
              <w:marBottom w:val="0"/>
              <w:divBdr>
                <w:top w:val="none" w:sz="0" w:space="0" w:color="auto"/>
                <w:left w:val="none" w:sz="0" w:space="0" w:color="auto"/>
                <w:bottom w:val="none" w:sz="0" w:space="0" w:color="auto"/>
                <w:right w:val="none" w:sz="0" w:space="0" w:color="auto"/>
              </w:divBdr>
            </w:div>
            <w:div w:id="1009019954">
              <w:marLeft w:val="0"/>
              <w:marRight w:val="0"/>
              <w:marTop w:val="0"/>
              <w:marBottom w:val="0"/>
              <w:divBdr>
                <w:top w:val="none" w:sz="0" w:space="0" w:color="auto"/>
                <w:left w:val="none" w:sz="0" w:space="0" w:color="auto"/>
                <w:bottom w:val="none" w:sz="0" w:space="0" w:color="auto"/>
                <w:right w:val="none" w:sz="0" w:space="0" w:color="auto"/>
              </w:divBdr>
            </w:div>
            <w:div w:id="1608270735">
              <w:marLeft w:val="0"/>
              <w:marRight w:val="0"/>
              <w:marTop w:val="0"/>
              <w:marBottom w:val="0"/>
              <w:divBdr>
                <w:top w:val="none" w:sz="0" w:space="0" w:color="auto"/>
                <w:left w:val="none" w:sz="0" w:space="0" w:color="auto"/>
                <w:bottom w:val="none" w:sz="0" w:space="0" w:color="auto"/>
                <w:right w:val="none" w:sz="0" w:space="0" w:color="auto"/>
              </w:divBdr>
            </w:div>
            <w:div w:id="1352955342">
              <w:marLeft w:val="0"/>
              <w:marRight w:val="0"/>
              <w:marTop w:val="0"/>
              <w:marBottom w:val="0"/>
              <w:divBdr>
                <w:top w:val="none" w:sz="0" w:space="0" w:color="auto"/>
                <w:left w:val="none" w:sz="0" w:space="0" w:color="auto"/>
                <w:bottom w:val="none" w:sz="0" w:space="0" w:color="auto"/>
                <w:right w:val="none" w:sz="0" w:space="0" w:color="auto"/>
              </w:divBdr>
            </w:div>
            <w:div w:id="473449844">
              <w:marLeft w:val="0"/>
              <w:marRight w:val="0"/>
              <w:marTop w:val="0"/>
              <w:marBottom w:val="0"/>
              <w:divBdr>
                <w:top w:val="none" w:sz="0" w:space="0" w:color="auto"/>
                <w:left w:val="none" w:sz="0" w:space="0" w:color="auto"/>
                <w:bottom w:val="none" w:sz="0" w:space="0" w:color="auto"/>
                <w:right w:val="none" w:sz="0" w:space="0" w:color="auto"/>
              </w:divBdr>
            </w:div>
            <w:div w:id="493839753">
              <w:marLeft w:val="0"/>
              <w:marRight w:val="0"/>
              <w:marTop w:val="0"/>
              <w:marBottom w:val="0"/>
              <w:divBdr>
                <w:top w:val="none" w:sz="0" w:space="0" w:color="auto"/>
                <w:left w:val="none" w:sz="0" w:space="0" w:color="auto"/>
                <w:bottom w:val="none" w:sz="0" w:space="0" w:color="auto"/>
                <w:right w:val="none" w:sz="0" w:space="0" w:color="auto"/>
              </w:divBdr>
            </w:div>
            <w:div w:id="1407650292">
              <w:marLeft w:val="0"/>
              <w:marRight w:val="0"/>
              <w:marTop w:val="0"/>
              <w:marBottom w:val="0"/>
              <w:divBdr>
                <w:top w:val="none" w:sz="0" w:space="0" w:color="auto"/>
                <w:left w:val="none" w:sz="0" w:space="0" w:color="auto"/>
                <w:bottom w:val="none" w:sz="0" w:space="0" w:color="auto"/>
                <w:right w:val="none" w:sz="0" w:space="0" w:color="auto"/>
              </w:divBdr>
            </w:div>
            <w:div w:id="1796022601">
              <w:marLeft w:val="0"/>
              <w:marRight w:val="0"/>
              <w:marTop w:val="0"/>
              <w:marBottom w:val="0"/>
              <w:divBdr>
                <w:top w:val="none" w:sz="0" w:space="0" w:color="auto"/>
                <w:left w:val="none" w:sz="0" w:space="0" w:color="auto"/>
                <w:bottom w:val="none" w:sz="0" w:space="0" w:color="auto"/>
                <w:right w:val="none" w:sz="0" w:space="0" w:color="auto"/>
              </w:divBdr>
            </w:div>
            <w:div w:id="2106226533">
              <w:marLeft w:val="0"/>
              <w:marRight w:val="0"/>
              <w:marTop w:val="0"/>
              <w:marBottom w:val="0"/>
              <w:divBdr>
                <w:top w:val="none" w:sz="0" w:space="0" w:color="auto"/>
                <w:left w:val="none" w:sz="0" w:space="0" w:color="auto"/>
                <w:bottom w:val="none" w:sz="0" w:space="0" w:color="auto"/>
                <w:right w:val="none" w:sz="0" w:space="0" w:color="auto"/>
              </w:divBdr>
            </w:div>
            <w:div w:id="174081702">
              <w:marLeft w:val="0"/>
              <w:marRight w:val="0"/>
              <w:marTop w:val="0"/>
              <w:marBottom w:val="0"/>
              <w:divBdr>
                <w:top w:val="none" w:sz="0" w:space="0" w:color="auto"/>
                <w:left w:val="none" w:sz="0" w:space="0" w:color="auto"/>
                <w:bottom w:val="none" w:sz="0" w:space="0" w:color="auto"/>
                <w:right w:val="none" w:sz="0" w:space="0" w:color="auto"/>
              </w:divBdr>
            </w:div>
            <w:div w:id="1914315076">
              <w:marLeft w:val="0"/>
              <w:marRight w:val="0"/>
              <w:marTop w:val="0"/>
              <w:marBottom w:val="0"/>
              <w:divBdr>
                <w:top w:val="none" w:sz="0" w:space="0" w:color="auto"/>
                <w:left w:val="none" w:sz="0" w:space="0" w:color="auto"/>
                <w:bottom w:val="none" w:sz="0" w:space="0" w:color="auto"/>
                <w:right w:val="none" w:sz="0" w:space="0" w:color="auto"/>
              </w:divBdr>
            </w:div>
            <w:div w:id="751001818">
              <w:marLeft w:val="0"/>
              <w:marRight w:val="0"/>
              <w:marTop w:val="0"/>
              <w:marBottom w:val="0"/>
              <w:divBdr>
                <w:top w:val="none" w:sz="0" w:space="0" w:color="auto"/>
                <w:left w:val="none" w:sz="0" w:space="0" w:color="auto"/>
                <w:bottom w:val="none" w:sz="0" w:space="0" w:color="auto"/>
                <w:right w:val="none" w:sz="0" w:space="0" w:color="auto"/>
              </w:divBdr>
            </w:div>
            <w:div w:id="1016274158">
              <w:marLeft w:val="0"/>
              <w:marRight w:val="0"/>
              <w:marTop w:val="0"/>
              <w:marBottom w:val="0"/>
              <w:divBdr>
                <w:top w:val="none" w:sz="0" w:space="0" w:color="auto"/>
                <w:left w:val="none" w:sz="0" w:space="0" w:color="auto"/>
                <w:bottom w:val="none" w:sz="0" w:space="0" w:color="auto"/>
                <w:right w:val="none" w:sz="0" w:space="0" w:color="auto"/>
              </w:divBdr>
            </w:div>
            <w:div w:id="1732338335">
              <w:marLeft w:val="0"/>
              <w:marRight w:val="0"/>
              <w:marTop w:val="0"/>
              <w:marBottom w:val="0"/>
              <w:divBdr>
                <w:top w:val="none" w:sz="0" w:space="0" w:color="auto"/>
                <w:left w:val="none" w:sz="0" w:space="0" w:color="auto"/>
                <w:bottom w:val="none" w:sz="0" w:space="0" w:color="auto"/>
                <w:right w:val="none" w:sz="0" w:space="0" w:color="auto"/>
              </w:divBdr>
            </w:div>
            <w:div w:id="426969010">
              <w:marLeft w:val="0"/>
              <w:marRight w:val="0"/>
              <w:marTop w:val="0"/>
              <w:marBottom w:val="0"/>
              <w:divBdr>
                <w:top w:val="none" w:sz="0" w:space="0" w:color="auto"/>
                <w:left w:val="none" w:sz="0" w:space="0" w:color="auto"/>
                <w:bottom w:val="none" w:sz="0" w:space="0" w:color="auto"/>
                <w:right w:val="none" w:sz="0" w:space="0" w:color="auto"/>
              </w:divBdr>
            </w:div>
            <w:div w:id="1288001937">
              <w:marLeft w:val="0"/>
              <w:marRight w:val="0"/>
              <w:marTop w:val="0"/>
              <w:marBottom w:val="0"/>
              <w:divBdr>
                <w:top w:val="none" w:sz="0" w:space="0" w:color="auto"/>
                <w:left w:val="none" w:sz="0" w:space="0" w:color="auto"/>
                <w:bottom w:val="none" w:sz="0" w:space="0" w:color="auto"/>
                <w:right w:val="none" w:sz="0" w:space="0" w:color="auto"/>
              </w:divBdr>
            </w:div>
            <w:div w:id="1054817089">
              <w:marLeft w:val="0"/>
              <w:marRight w:val="0"/>
              <w:marTop w:val="0"/>
              <w:marBottom w:val="0"/>
              <w:divBdr>
                <w:top w:val="none" w:sz="0" w:space="0" w:color="auto"/>
                <w:left w:val="none" w:sz="0" w:space="0" w:color="auto"/>
                <w:bottom w:val="none" w:sz="0" w:space="0" w:color="auto"/>
                <w:right w:val="none" w:sz="0" w:space="0" w:color="auto"/>
              </w:divBdr>
            </w:div>
            <w:div w:id="900990765">
              <w:marLeft w:val="0"/>
              <w:marRight w:val="0"/>
              <w:marTop w:val="0"/>
              <w:marBottom w:val="0"/>
              <w:divBdr>
                <w:top w:val="none" w:sz="0" w:space="0" w:color="auto"/>
                <w:left w:val="none" w:sz="0" w:space="0" w:color="auto"/>
                <w:bottom w:val="none" w:sz="0" w:space="0" w:color="auto"/>
                <w:right w:val="none" w:sz="0" w:space="0" w:color="auto"/>
              </w:divBdr>
            </w:div>
            <w:div w:id="1202861440">
              <w:marLeft w:val="0"/>
              <w:marRight w:val="0"/>
              <w:marTop w:val="0"/>
              <w:marBottom w:val="0"/>
              <w:divBdr>
                <w:top w:val="none" w:sz="0" w:space="0" w:color="auto"/>
                <w:left w:val="none" w:sz="0" w:space="0" w:color="auto"/>
                <w:bottom w:val="none" w:sz="0" w:space="0" w:color="auto"/>
                <w:right w:val="none" w:sz="0" w:space="0" w:color="auto"/>
              </w:divBdr>
            </w:div>
            <w:div w:id="280917540">
              <w:marLeft w:val="0"/>
              <w:marRight w:val="0"/>
              <w:marTop w:val="0"/>
              <w:marBottom w:val="0"/>
              <w:divBdr>
                <w:top w:val="none" w:sz="0" w:space="0" w:color="auto"/>
                <w:left w:val="none" w:sz="0" w:space="0" w:color="auto"/>
                <w:bottom w:val="none" w:sz="0" w:space="0" w:color="auto"/>
                <w:right w:val="none" w:sz="0" w:space="0" w:color="auto"/>
              </w:divBdr>
            </w:div>
            <w:div w:id="1802766513">
              <w:marLeft w:val="0"/>
              <w:marRight w:val="0"/>
              <w:marTop w:val="0"/>
              <w:marBottom w:val="0"/>
              <w:divBdr>
                <w:top w:val="none" w:sz="0" w:space="0" w:color="auto"/>
                <w:left w:val="none" w:sz="0" w:space="0" w:color="auto"/>
                <w:bottom w:val="none" w:sz="0" w:space="0" w:color="auto"/>
                <w:right w:val="none" w:sz="0" w:space="0" w:color="auto"/>
              </w:divBdr>
            </w:div>
            <w:div w:id="1815944482">
              <w:marLeft w:val="0"/>
              <w:marRight w:val="0"/>
              <w:marTop w:val="0"/>
              <w:marBottom w:val="0"/>
              <w:divBdr>
                <w:top w:val="none" w:sz="0" w:space="0" w:color="auto"/>
                <w:left w:val="none" w:sz="0" w:space="0" w:color="auto"/>
                <w:bottom w:val="none" w:sz="0" w:space="0" w:color="auto"/>
                <w:right w:val="none" w:sz="0" w:space="0" w:color="auto"/>
              </w:divBdr>
            </w:div>
            <w:div w:id="968167199">
              <w:marLeft w:val="0"/>
              <w:marRight w:val="0"/>
              <w:marTop w:val="0"/>
              <w:marBottom w:val="0"/>
              <w:divBdr>
                <w:top w:val="none" w:sz="0" w:space="0" w:color="auto"/>
                <w:left w:val="none" w:sz="0" w:space="0" w:color="auto"/>
                <w:bottom w:val="none" w:sz="0" w:space="0" w:color="auto"/>
                <w:right w:val="none" w:sz="0" w:space="0" w:color="auto"/>
              </w:divBdr>
            </w:div>
            <w:div w:id="629632898">
              <w:marLeft w:val="0"/>
              <w:marRight w:val="0"/>
              <w:marTop w:val="0"/>
              <w:marBottom w:val="0"/>
              <w:divBdr>
                <w:top w:val="none" w:sz="0" w:space="0" w:color="auto"/>
                <w:left w:val="none" w:sz="0" w:space="0" w:color="auto"/>
                <w:bottom w:val="none" w:sz="0" w:space="0" w:color="auto"/>
                <w:right w:val="none" w:sz="0" w:space="0" w:color="auto"/>
              </w:divBdr>
            </w:div>
            <w:div w:id="1819030597">
              <w:marLeft w:val="0"/>
              <w:marRight w:val="0"/>
              <w:marTop w:val="0"/>
              <w:marBottom w:val="0"/>
              <w:divBdr>
                <w:top w:val="none" w:sz="0" w:space="0" w:color="auto"/>
                <w:left w:val="none" w:sz="0" w:space="0" w:color="auto"/>
                <w:bottom w:val="none" w:sz="0" w:space="0" w:color="auto"/>
                <w:right w:val="none" w:sz="0" w:space="0" w:color="auto"/>
              </w:divBdr>
            </w:div>
            <w:div w:id="1520703972">
              <w:marLeft w:val="0"/>
              <w:marRight w:val="0"/>
              <w:marTop w:val="0"/>
              <w:marBottom w:val="0"/>
              <w:divBdr>
                <w:top w:val="none" w:sz="0" w:space="0" w:color="auto"/>
                <w:left w:val="none" w:sz="0" w:space="0" w:color="auto"/>
                <w:bottom w:val="none" w:sz="0" w:space="0" w:color="auto"/>
                <w:right w:val="none" w:sz="0" w:space="0" w:color="auto"/>
              </w:divBdr>
            </w:div>
            <w:div w:id="1096096801">
              <w:marLeft w:val="0"/>
              <w:marRight w:val="0"/>
              <w:marTop w:val="0"/>
              <w:marBottom w:val="0"/>
              <w:divBdr>
                <w:top w:val="none" w:sz="0" w:space="0" w:color="auto"/>
                <w:left w:val="none" w:sz="0" w:space="0" w:color="auto"/>
                <w:bottom w:val="none" w:sz="0" w:space="0" w:color="auto"/>
                <w:right w:val="none" w:sz="0" w:space="0" w:color="auto"/>
              </w:divBdr>
            </w:div>
            <w:div w:id="705066268">
              <w:marLeft w:val="0"/>
              <w:marRight w:val="0"/>
              <w:marTop w:val="0"/>
              <w:marBottom w:val="0"/>
              <w:divBdr>
                <w:top w:val="none" w:sz="0" w:space="0" w:color="auto"/>
                <w:left w:val="none" w:sz="0" w:space="0" w:color="auto"/>
                <w:bottom w:val="none" w:sz="0" w:space="0" w:color="auto"/>
                <w:right w:val="none" w:sz="0" w:space="0" w:color="auto"/>
              </w:divBdr>
            </w:div>
            <w:div w:id="1695037345">
              <w:marLeft w:val="0"/>
              <w:marRight w:val="0"/>
              <w:marTop w:val="0"/>
              <w:marBottom w:val="0"/>
              <w:divBdr>
                <w:top w:val="none" w:sz="0" w:space="0" w:color="auto"/>
                <w:left w:val="none" w:sz="0" w:space="0" w:color="auto"/>
                <w:bottom w:val="none" w:sz="0" w:space="0" w:color="auto"/>
                <w:right w:val="none" w:sz="0" w:space="0" w:color="auto"/>
              </w:divBdr>
            </w:div>
            <w:div w:id="1060907799">
              <w:marLeft w:val="0"/>
              <w:marRight w:val="0"/>
              <w:marTop w:val="0"/>
              <w:marBottom w:val="0"/>
              <w:divBdr>
                <w:top w:val="none" w:sz="0" w:space="0" w:color="auto"/>
                <w:left w:val="none" w:sz="0" w:space="0" w:color="auto"/>
                <w:bottom w:val="none" w:sz="0" w:space="0" w:color="auto"/>
                <w:right w:val="none" w:sz="0" w:space="0" w:color="auto"/>
              </w:divBdr>
            </w:div>
            <w:div w:id="614219950">
              <w:marLeft w:val="0"/>
              <w:marRight w:val="0"/>
              <w:marTop w:val="0"/>
              <w:marBottom w:val="0"/>
              <w:divBdr>
                <w:top w:val="none" w:sz="0" w:space="0" w:color="auto"/>
                <w:left w:val="none" w:sz="0" w:space="0" w:color="auto"/>
                <w:bottom w:val="none" w:sz="0" w:space="0" w:color="auto"/>
                <w:right w:val="none" w:sz="0" w:space="0" w:color="auto"/>
              </w:divBdr>
            </w:div>
            <w:div w:id="1606502441">
              <w:marLeft w:val="0"/>
              <w:marRight w:val="0"/>
              <w:marTop w:val="0"/>
              <w:marBottom w:val="0"/>
              <w:divBdr>
                <w:top w:val="none" w:sz="0" w:space="0" w:color="auto"/>
                <w:left w:val="none" w:sz="0" w:space="0" w:color="auto"/>
                <w:bottom w:val="none" w:sz="0" w:space="0" w:color="auto"/>
                <w:right w:val="none" w:sz="0" w:space="0" w:color="auto"/>
              </w:divBdr>
            </w:div>
            <w:div w:id="1772969307">
              <w:marLeft w:val="0"/>
              <w:marRight w:val="0"/>
              <w:marTop w:val="0"/>
              <w:marBottom w:val="0"/>
              <w:divBdr>
                <w:top w:val="none" w:sz="0" w:space="0" w:color="auto"/>
                <w:left w:val="none" w:sz="0" w:space="0" w:color="auto"/>
                <w:bottom w:val="none" w:sz="0" w:space="0" w:color="auto"/>
                <w:right w:val="none" w:sz="0" w:space="0" w:color="auto"/>
              </w:divBdr>
            </w:div>
            <w:div w:id="403571776">
              <w:marLeft w:val="0"/>
              <w:marRight w:val="0"/>
              <w:marTop w:val="0"/>
              <w:marBottom w:val="0"/>
              <w:divBdr>
                <w:top w:val="none" w:sz="0" w:space="0" w:color="auto"/>
                <w:left w:val="none" w:sz="0" w:space="0" w:color="auto"/>
                <w:bottom w:val="none" w:sz="0" w:space="0" w:color="auto"/>
                <w:right w:val="none" w:sz="0" w:space="0" w:color="auto"/>
              </w:divBdr>
            </w:div>
            <w:div w:id="343553186">
              <w:marLeft w:val="0"/>
              <w:marRight w:val="0"/>
              <w:marTop w:val="0"/>
              <w:marBottom w:val="0"/>
              <w:divBdr>
                <w:top w:val="none" w:sz="0" w:space="0" w:color="auto"/>
                <w:left w:val="none" w:sz="0" w:space="0" w:color="auto"/>
                <w:bottom w:val="none" w:sz="0" w:space="0" w:color="auto"/>
                <w:right w:val="none" w:sz="0" w:space="0" w:color="auto"/>
              </w:divBdr>
            </w:div>
            <w:div w:id="1081222250">
              <w:marLeft w:val="0"/>
              <w:marRight w:val="0"/>
              <w:marTop w:val="0"/>
              <w:marBottom w:val="0"/>
              <w:divBdr>
                <w:top w:val="none" w:sz="0" w:space="0" w:color="auto"/>
                <w:left w:val="none" w:sz="0" w:space="0" w:color="auto"/>
                <w:bottom w:val="none" w:sz="0" w:space="0" w:color="auto"/>
                <w:right w:val="none" w:sz="0" w:space="0" w:color="auto"/>
              </w:divBdr>
            </w:div>
            <w:div w:id="2034070845">
              <w:marLeft w:val="0"/>
              <w:marRight w:val="0"/>
              <w:marTop w:val="0"/>
              <w:marBottom w:val="0"/>
              <w:divBdr>
                <w:top w:val="none" w:sz="0" w:space="0" w:color="auto"/>
                <w:left w:val="none" w:sz="0" w:space="0" w:color="auto"/>
                <w:bottom w:val="none" w:sz="0" w:space="0" w:color="auto"/>
                <w:right w:val="none" w:sz="0" w:space="0" w:color="auto"/>
              </w:divBdr>
            </w:div>
            <w:div w:id="1308318570">
              <w:marLeft w:val="0"/>
              <w:marRight w:val="0"/>
              <w:marTop w:val="0"/>
              <w:marBottom w:val="0"/>
              <w:divBdr>
                <w:top w:val="none" w:sz="0" w:space="0" w:color="auto"/>
                <w:left w:val="none" w:sz="0" w:space="0" w:color="auto"/>
                <w:bottom w:val="none" w:sz="0" w:space="0" w:color="auto"/>
                <w:right w:val="none" w:sz="0" w:space="0" w:color="auto"/>
              </w:divBdr>
            </w:div>
            <w:div w:id="102575928">
              <w:marLeft w:val="0"/>
              <w:marRight w:val="0"/>
              <w:marTop w:val="0"/>
              <w:marBottom w:val="0"/>
              <w:divBdr>
                <w:top w:val="none" w:sz="0" w:space="0" w:color="auto"/>
                <w:left w:val="none" w:sz="0" w:space="0" w:color="auto"/>
                <w:bottom w:val="none" w:sz="0" w:space="0" w:color="auto"/>
                <w:right w:val="none" w:sz="0" w:space="0" w:color="auto"/>
              </w:divBdr>
            </w:div>
            <w:div w:id="480273614">
              <w:marLeft w:val="0"/>
              <w:marRight w:val="0"/>
              <w:marTop w:val="0"/>
              <w:marBottom w:val="0"/>
              <w:divBdr>
                <w:top w:val="none" w:sz="0" w:space="0" w:color="auto"/>
                <w:left w:val="none" w:sz="0" w:space="0" w:color="auto"/>
                <w:bottom w:val="none" w:sz="0" w:space="0" w:color="auto"/>
                <w:right w:val="none" w:sz="0" w:space="0" w:color="auto"/>
              </w:divBdr>
            </w:div>
            <w:div w:id="1791321633">
              <w:marLeft w:val="0"/>
              <w:marRight w:val="0"/>
              <w:marTop w:val="0"/>
              <w:marBottom w:val="0"/>
              <w:divBdr>
                <w:top w:val="none" w:sz="0" w:space="0" w:color="auto"/>
                <w:left w:val="none" w:sz="0" w:space="0" w:color="auto"/>
                <w:bottom w:val="none" w:sz="0" w:space="0" w:color="auto"/>
                <w:right w:val="none" w:sz="0" w:space="0" w:color="auto"/>
              </w:divBdr>
            </w:div>
            <w:div w:id="737477446">
              <w:marLeft w:val="0"/>
              <w:marRight w:val="0"/>
              <w:marTop w:val="0"/>
              <w:marBottom w:val="0"/>
              <w:divBdr>
                <w:top w:val="none" w:sz="0" w:space="0" w:color="auto"/>
                <w:left w:val="none" w:sz="0" w:space="0" w:color="auto"/>
                <w:bottom w:val="none" w:sz="0" w:space="0" w:color="auto"/>
                <w:right w:val="none" w:sz="0" w:space="0" w:color="auto"/>
              </w:divBdr>
            </w:div>
            <w:div w:id="801384307">
              <w:marLeft w:val="0"/>
              <w:marRight w:val="0"/>
              <w:marTop w:val="0"/>
              <w:marBottom w:val="0"/>
              <w:divBdr>
                <w:top w:val="none" w:sz="0" w:space="0" w:color="auto"/>
                <w:left w:val="none" w:sz="0" w:space="0" w:color="auto"/>
                <w:bottom w:val="none" w:sz="0" w:space="0" w:color="auto"/>
                <w:right w:val="none" w:sz="0" w:space="0" w:color="auto"/>
              </w:divBdr>
            </w:div>
            <w:div w:id="1976449032">
              <w:marLeft w:val="0"/>
              <w:marRight w:val="0"/>
              <w:marTop w:val="0"/>
              <w:marBottom w:val="0"/>
              <w:divBdr>
                <w:top w:val="none" w:sz="0" w:space="0" w:color="auto"/>
                <w:left w:val="none" w:sz="0" w:space="0" w:color="auto"/>
                <w:bottom w:val="none" w:sz="0" w:space="0" w:color="auto"/>
                <w:right w:val="none" w:sz="0" w:space="0" w:color="auto"/>
              </w:divBdr>
            </w:div>
            <w:div w:id="701444790">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967317400">
              <w:marLeft w:val="0"/>
              <w:marRight w:val="0"/>
              <w:marTop w:val="0"/>
              <w:marBottom w:val="0"/>
              <w:divBdr>
                <w:top w:val="none" w:sz="0" w:space="0" w:color="auto"/>
                <w:left w:val="none" w:sz="0" w:space="0" w:color="auto"/>
                <w:bottom w:val="none" w:sz="0" w:space="0" w:color="auto"/>
                <w:right w:val="none" w:sz="0" w:space="0" w:color="auto"/>
              </w:divBdr>
            </w:div>
            <w:div w:id="608393066">
              <w:marLeft w:val="0"/>
              <w:marRight w:val="0"/>
              <w:marTop w:val="0"/>
              <w:marBottom w:val="0"/>
              <w:divBdr>
                <w:top w:val="none" w:sz="0" w:space="0" w:color="auto"/>
                <w:left w:val="none" w:sz="0" w:space="0" w:color="auto"/>
                <w:bottom w:val="none" w:sz="0" w:space="0" w:color="auto"/>
                <w:right w:val="none" w:sz="0" w:space="0" w:color="auto"/>
              </w:divBdr>
            </w:div>
            <w:div w:id="787892843">
              <w:marLeft w:val="0"/>
              <w:marRight w:val="0"/>
              <w:marTop w:val="0"/>
              <w:marBottom w:val="0"/>
              <w:divBdr>
                <w:top w:val="none" w:sz="0" w:space="0" w:color="auto"/>
                <w:left w:val="none" w:sz="0" w:space="0" w:color="auto"/>
                <w:bottom w:val="none" w:sz="0" w:space="0" w:color="auto"/>
                <w:right w:val="none" w:sz="0" w:space="0" w:color="auto"/>
              </w:divBdr>
            </w:div>
            <w:div w:id="112213221">
              <w:marLeft w:val="0"/>
              <w:marRight w:val="0"/>
              <w:marTop w:val="0"/>
              <w:marBottom w:val="0"/>
              <w:divBdr>
                <w:top w:val="none" w:sz="0" w:space="0" w:color="auto"/>
                <w:left w:val="none" w:sz="0" w:space="0" w:color="auto"/>
                <w:bottom w:val="none" w:sz="0" w:space="0" w:color="auto"/>
                <w:right w:val="none" w:sz="0" w:space="0" w:color="auto"/>
              </w:divBdr>
            </w:div>
            <w:div w:id="1215235454">
              <w:marLeft w:val="0"/>
              <w:marRight w:val="0"/>
              <w:marTop w:val="0"/>
              <w:marBottom w:val="0"/>
              <w:divBdr>
                <w:top w:val="none" w:sz="0" w:space="0" w:color="auto"/>
                <w:left w:val="none" w:sz="0" w:space="0" w:color="auto"/>
                <w:bottom w:val="none" w:sz="0" w:space="0" w:color="auto"/>
                <w:right w:val="none" w:sz="0" w:space="0" w:color="auto"/>
              </w:divBdr>
            </w:div>
            <w:div w:id="1091513933">
              <w:marLeft w:val="0"/>
              <w:marRight w:val="0"/>
              <w:marTop w:val="0"/>
              <w:marBottom w:val="0"/>
              <w:divBdr>
                <w:top w:val="none" w:sz="0" w:space="0" w:color="auto"/>
                <w:left w:val="none" w:sz="0" w:space="0" w:color="auto"/>
                <w:bottom w:val="none" w:sz="0" w:space="0" w:color="auto"/>
                <w:right w:val="none" w:sz="0" w:space="0" w:color="auto"/>
              </w:divBdr>
            </w:div>
            <w:div w:id="1655796026">
              <w:marLeft w:val="0"/>
              <w:marRight w:val="0"/>
              <w:marTop w:val="0"/>
              <w:marBottom w:val="0"/>
              <w:divBdr>
                <w:top w:val="none" w:sz="0" w:space="0" w:color="auto"/>
                <w:left w:val="none" w:sz="0" w:space="0" w:color="auto"/>
                <w:bottom w:val="none" w:sz="0" w:space="0" w:color="auto"/>
                <w:right w:val="none" w:sz="0" w:space="0" w:color="auto"/>
              </w:divBdr>
            </w:div>
            <w:div w:id="1694764246">
              <w:marLeft w:val="0"/>
              <w:marRight w:val="0"/>
              <w:marTop w:val="0"/>
              <w:marBottom w:val="0"/>
              <w:divBdr>
                <w:top w:val="none" w:sz="0" w:space="0" w:color="auto"/>
                <w:left w:val="none" w:sz="0" w:space="0" w:color="auto"/>
                <w:bottom w:val="none" w:sz="0" w:space="0" w:color="auto"/>
                <w:right w:val="none" w:sz="0" w:space="0" w:color="auto"/>
              </w:divBdr>
            </w:div>
            <w:div w:id="1772316048">
              <w:marLeft w:val="0"/>
              <w:marRight w:val="0"/>
              <w:marTop w:val="0"/>
              <w:marBottom w:val="0"/>
              <w:divBdr>
                <w:top w:val="none" w:sz="0" w:space="0" w:color="auto"/>
                <w:left w:val="none" w:sz="0" w:space="0" w:color="auto"/>
                <w:bottom w:val="none" w:sz="0" w:space="0" w:color="auto"/>
                <w:right w:val="none" w:sz="0" w:space="0" w:color="auto"/>
              </w:divBdr>
            </w:div>
            <w:div w:id="2095202314">
              <w:marLeft w:val="0"/>
              <w:marRight w:val="0"/>
              <w:marTop w:val="0"/>
              <w:marBottom w:val="0"/>
              <w:divBdr>
                <w:top w:val="none" w:sz="0" w:space="0" w:color="auto"/>
                <w:left w:val="none" w:sz="0" w:space="0" w:color="auto"/>
                <w:bottom w:val="none" w:sz="0" w:space="0" w:color="auto"/>
                <w:right w:val="none" w:sz="0" w:space="0" w:color="auto"/>
              </w:divBdr>
            </w:div>
            <w:div w:id="1744452509">
              <w:marLeft w:val="0"/>
              <w:marRight w:val="0"/>
              <w:marTop w:val="0"/>
              <w:marBottom w:val="0"/>
              <w:divBdr>
                <w:top w:val="none" w:sz="0" w:space="0" w:color="auto"/>
                <w:left w:val="none" w:sz="0" w:space="0" w:color="auto"/>
                <w:bottom w:val="none" w:sz="0" w:space="0" w:color="auto"/>
                <w:right w:val="none" w:sz="0" w:space="0" w:color="auto"/>
              </w:divBdr>
            </w:div>
            <w:div w:id="111630872">
              <w:marLeft w:val="0"/>
              <w:marRight w:val="0"/>
              <w:marTop w:val="0"/>
              <w:marBottom w:val="0"/>
              <w:divBdr>
                <w:top w:val="none" w:sz="0" w:space="0" w:color="auto"/>
                <w:left w:val="none" w:sz="0" w:space="0" w:color="auto"/>
                <w:bottom w:val="none" w:sz="0" w:space="0" w:color="auto"/>
                <w:right w:val="none" w:sz="0" w:space="0" w:color="auto"/>
              </w:divBdr>
            </w:div>
            <w:div w:id="2048139099">
              <w:marLeft w:val="0"/>
              <w:marRight w:val="0"/>
              <w:marTop w:val="0"/>
              <w:marBottom w:val="0"/>
              <w:divBdr>
                <w:top w:val="none" w:sz="0" w:space="0" w:color="auto"/>
                <w:left w:val="none" w:sz="0" w:space="0" w:color="auto"/>
                <w:bottom w:val="none" w:sz="0" w:space="0" w:color="auto"/>
                <w:right w:val="none" w:sz="0" w:space="0" w:color="auto"/>
              </w:divBdr>
            </w:div>
            <w:div w:id="2080400625">
              <w:marLeft w:val="0"/>
              <w:marRight w:val="0"/>
              <w:marTop w:val="0"/>
              <w:marBottom w:val="0"/>
              <w:divBdr>
                <w:top w:val="none" w:sz="0" w:space="0" w:color="auto"/>
                <w:left w:val="none" w:sz="0" w:space="0" w:color="auto"/>
                <w:bottom w:val="none" w:sz="0" w:space="0" w:color="auto"/>
                <w:right w:val="none" w:sz="0" w:space="0" w:color="auto"/>
              </w:divBdr>
            </w:div>
            <w:div w:id="166554470">
              <w:marLeft w:val="0"/>
              <w:marRight w:val="0"/>
              <w:marTop w:val="0"/>
              <w:marBottom w:val="0"/>
              <w:divBdr>
                <w:top w:val="none" w:sz="0" w:space="0" w:color="auto"/>
                <w:left w:val="none" w:sz="0" w:space="0" w:color="auto"/>
                <w:bottom w:val="none" w:sz="0" w:space="0" w:color="auto"/>
                <w:right w:val="none" w:sz="0" w:space="0" w:color="auto"/>
              </w:divBdr>
            </w:div>
            <w:div w:id="1507742234">
              <w:marLeft w:val="0"/>
              <w:marRight w:val="0"/>
              <w:marTop w:val="0"/>
              <w:marBottom w:val="0"/>
              <w:divBdr>
                <w:top w:val="none" w:sz="0" w:space="0" w:color="auto"/>
                <w:left w:val="none" w:sz="0" w:space="0" w:color="auto"/>
                <w:bottom w:val="none" w:sz="0" w:space="0" w:color="auto"/>
                <w:right w:val="none" w:sz="0" w:space="0" w:color="auto"/>
              </w:divBdr>
            </w:div>
            <w:div w:id="1034618284">
              <w:marLeft w:val="0"/>
              <w:marRight w:val="0"/>
              <w:marTop w:val="0"/>
              <w:marBottom w:val="0"/>
              <w:divBdr>
                <w:top w:val="none" w:sz="0" w:space="0" w:color="auto"/>
                <w:left w:val="none" w:sz="0" w:space="0" w:color="auto"/>
                <w:bottom w:val="none" w:sz="0" w:space="0" w:color="auto"/>
                <w:right w:val="none" w:sz="0" w:space="0" w:color="auto"/>
              </w:divBdr>
            </w:div>
            <w:div w:id="300354106">
              <w:marLeft w:val="0"/>
              <w:marRight w:val="0"/>
              <w:marTop w:val="0"/>
              <w:marBottom w:val="0"/>
              <w:divBdr>
                <w:top w:val="none" w:sz="0" w:space="0" w:color="auto"/>
                <w:left w:val="none" w:sz="0" w:space="0" w:color="auto"/>
                <w:bottom w:val="none" w:sz="0" w:space="0" w:color="auto"/>
                <w:right w:val="none" w:sz="0" w:space="0" w:color="auto"/>
              </w:divBdr>
            </w:div>
            <w:div w:id="1571696000">
              <w:marLeft w:val="0"/>
              <w:marRight w:val="0"/>
              <w:marTop w:val="0"/>
              <w:marBottom w:val="0"/>
              <w:divBdr>
                <w:top w:val="none" w:sz="0" w:space="0" w:color="auto"/>
                <w:left w:val="none" w:sz="0" w:space="0" w:color="auto"/>
                <w:bottom w:val="none" w:sz="0" w:space="0" w:color="auto"/>
                <w:right w:val="none" w:sz="0" w:space="0" w:color="auto"/>
              </w:divBdr>
            </w:div>
            <w:div w:id="748162283">
              <w:marLeft w:val="0"/>
              <w:marRight w:val="0"/>
              <w:marTop w:val="0"/>
              <w:marBottom w:val="0"/>
              <w:divBdr>
                <w:top w:val="none" w:sz="0" w:space="0" w:color="auto"/>
                <w:left w:val="none" w:sz="0" w:space="0" w:color="auto"/>
                <w:bottom w:val="none" w:sz="0" w:space="0" w:color="auto"/>
                <w:right w:val="none" w:sz="0" w:space="0" w:color="auto"/>
              </w:divBdr>
            </w:div>
            <w:div w:id="202984458">
              <w:marLeft w:val="0"/>
              <w:marRight w:val="0"/>
              <w:marTop w:val="0"/>
              <w:marBottom w:val="0"/>
              <w:divBdr>
                <w:top w:val="none" w:sz="0" w:space="0" w:color="auto"/>
                <w:left w:val="none" w:sz="0" w:space="0" w:color="auto"/>
                <w:bottom w:val="none" w:sz="0" w:space="0" w:color="auto"/>
                <w:right w:val="none" w:sz="0" w:space="0" w:color="auto"/>
              </w:divBdr>
            </w:div>
            <w:div w:id="803617326">
              <w:marLeft w:val="0"/>
              <w:marRight w:val="0"/>
              <w:marTop w:val="0"/>
              <w:marBottom w:val="0"/>
              <w:divBdr>
                <w:top w:val="none" w:sz="0" w:space="0" w:color="auto"/>
                <w:left w:val="none" w:sz="0" w:space="0" w:color="auto"/>
                <w:bottom w:val="none" w:sz="0" w:space="0" w:color="auto"/>
                <w:right w:val="none" w:sz="0" w:space="0" w:color="auto"/>
              </w:divBdr>
            </w:div>
            <w:div w:id="533543316">
              <w:marLeft w:val="0"/>
              <w:marRight w:val="0"/>
              <w:marTop w:val="0"/>
              <w:marBottom w:val="0"/>
              <w:divBdr>
                <w:top w:val="none" w:sz="0" w:space="0" w:color="auto"/>
                <w:left w:val="none" w:sz="0" w:space="0" w:color="auto"/>
                <w:bottom w:val="none" w:sz="0" w:space="0" w:color="auto"/>
                <w:right w:val="none" w:sz="0" w:space="0" w:color="auto"/>
              </w:divBdr>
            </w:div>
            <w:div w:id="81492993">
              <w:marLeft w:val="0"/>
              <w:marRight w:val="0"/>
              <w:marTop w:val="0"/>
              <w:marBottom w:val="0"/>
              <w:divBdr>
                <w:top w:val="none" w:sz="0" w:space="0" w:color="auto"/>
                <w:left w:val="none" w:sz="0" w:space="0" w:color="auto"/>
                <w:bottom w:val="none" w:sz="0" w:space="0" w:color="auto"/>
                <w:right w:val="none" w:sz="0" w:space="0" w:color="auto"/>
              </w:divBdr>
            </w:div>
            <w:div w:id="1467236040">
              <w:marLeft w:val="0"/>
              <w:marRight w:val="0"/>
              <w:marTop w:val="0"/>
              <w:marBottom w:val="0"/>
              <w:divBdr>
                <w:top w:val="none" w:sz="0" w:space="0" w:color="auto"/>
                <w:left w:val="none" w:sz="0" w:space="0" w:color="auto"/>
                <w:bottom w:val="none" w:sz="0" w:space="0" w:color="auto"/>
                <w:right w:val="none" w:sz="0" w:space="0" w:color="auto"/>
              </w:divBdr>
            </w:div>
            <w:div w:id="395053060">
              <w:marLeft w:val="0"/>
              <w:marRight w:val="0"/>
              <w:marTop w:val="0"/>
              <w:marBottom w:val="0"/>
              <w:divBdr>
                <w:top w:val="none" w:sz="0" w:space="0" w:color="auto"/>
                <w:left w:val="none" w:sz="0" w:space="0" w:color="auto"/>
                <w:bottom w:val="none" w:sz="0" w:space="0" w:color="auto"/>
                <w:right w:val="none" w:sz="0" w:space="0" w:color="auto"/>
              </w:divBdr>
            </w:div>
            <w:div w:id="268243307">
              <w:marLeft w:val="0"/>
              <w:marRight w:val="0"/>
              <w:marTop w:val="0"/>
              <w:marBottom w:val="0"/>
              <w:divBdr>
                <w:top w:val="none" w:sz="0" w:space="0" w:color="auto"/>
                <w:left w:val="none" w:sz="0" w:space="0" w:color="auto"/>
                <w:bottom w:val="none" w:sz="0" w:space="0" w:color="auto"/>
                <w:right w:val="none" w:sz="0" w:space="0" w:color="auto"/>
              </w:divBdr>
            </w:div>
            <w:div w:id="1313558931">
              <w:marLeft w:val="0"/>
              <w:marRight w:val="0"/>
              <w:marTop w:val="0"/>
              <w:marBottom w:val="0"/>
              <w:divBdr>
                <w:top w:val="none" w:sz="0" w:space="0" w:color="auto"/>
                <w:left w:val="none" w:sz="0" w:space="0" w:color="auto"/>
                <w:bottom w:val="none" w:sz="0" w:space="0" w:color="auto"/>
                <w:right w:val="none" w:sz="0" w:space="0" w:color="auto"/>
              </w:divBdr>
            </w:div>
            <w:div w:id="95490691">
              <w:marLeft w:val="0"/>
              <w:marRight w:val="0"/>
              <w:marTop w:val="0"/>
              <w:marBottom w:val="0"/>
              <w:divBdr>
                <w:top w:val="none" w:sz="0" w:space="0" w:color="auto"/>
                <w:left w:val="none" w:sz="0" w:space="0" w:color="auto"/>
                <w:bottom w:val="none" w:sz="0" w:space="0" w:color="auto"/>
                <w:right w:val="none" w:sz="0" w:space="0" w:color="auto"/>
              </w:divBdr>
            </w:div>
            <w:div w:id="736781760">
              <w:marLeft w:val="0"/>
              <w:marRight w:val="0"/>
              <w:marTop w:val="0"/>
              <w:marBottom w:val="0"/>
              <w:divBdr>
                <w:top w:val="none" w:sz="0" w:space="0" w:color="auto"/>
                <w:left w:val="none" w:sz="0" w:space="0" w:color="auto"/>
                <w:bottom w:val="none" w:sz="0" w:space="0" w:color="auto"/>
                <w:right w:val="none" w:sz="0" w:space="0" w:color="auto"/>
              </w:divBdr>
            </w:div>
            <w:div w:id="489685152">
              <w:marLeft w:val="0"/>
              <w:marRight w:val="0"/>
              <w:marTop w:val="0"/>
              <w:marBottom w:val="0"/>
              <w:divBdr>
                <w:top w:val="none" w:sz="0" w:space="0" w:color="auto"/>
                <w:left w:val="none" w:sz="0" w:space="0" w:color="auto"/>
                <w:bottom w:val="none" w:sz="0" w:space="0" w:color="auto"/>
                <w:right w:val="none" w:sz="0" w:space="0" w:color="auto"/>
              </w:divBdr>
            </w:div>
            <w:div w:id="207762375">
              <w:marLeft w:val="0"/>
              <w:marRight w:val="0"/>
              <w:marTop w:val="0"/>
              <w:marBottom w:val="0"/>
              <w:divBdr>
                <w:top w:val="none" w:sz="0" w:space="0" w:color="auto"/>
                <w:left w:val="none" w:sz="0" w:space="0" w:color="auto"/>
                <w:bottom w:val="none" w:sz="0" w:space="0" w:color="auto"/>
                <w:right w:val="none" w:sz="0" w:space="0" w:color="auto"/>
              </w:divBdr>
            </w:div>
            <w:div w:id="37903613">
              <w:marLeft w:val="0"/>
              <w:marRight w:val="0"/>
              <w:marTop w:val="0"/>
              <w:marBottom w:val="0"/>
              <w:divBdr>
                <w:top w:val="none" w:sz="0" w:space="0" w:color="auto"/>
                <w:left w:val="none" w:sz="0" w:space="0" w:color="auto"/>
                <w:bottom w:val="none" w:sz="0" w:space="0" w:color="auto"/>
                <w:right w:val="none" w:sz="0" w:space="0" w:color="auto"/>
              </w:divBdr>
            </w:div>
            <w:div w:id="2015498745">
              <w:marLeft w:val="0"/>
              <w:marRight w:val="0"/>
              <w:marTop w:val="0"/>
              <w:marBottom w:val="0"/>
              <w:divBdr>
                <w:top w:val="none" w:sz="0" w:space="0" w:color="auto"/>
                <w:left w:val="none" w:sz="0" w:space="0" w:color="auto"/>
                <w:bottom w:val="none" w:sz="0" w:space="0" w:color="auto"/>
                <w:right w:val="none" w:sz="0" w:space="0" w:color="auto"/>
              </w:divBdr>
            </w:div>
            <w:div w:id="435439874">
              <w:marLeft w:val="0"/>
              <w:marRight w:val="0"/>
              <w:marTop w:val="0"/>
              <w:marBottom w:val="0"/>
              <w:divBdr>
                <w:top w:val="none" w:sz="0" w:space="0" w:color="auto"/>
                <w:left w:val="none" w:sz="0" w:space="0" w:color="auto"/>
                <w:bottom w:val="none" w:sz="0" w:space="0" w:color="auto"/>
                <w:right w:val="none" w:sz="0" w:space="0" w:color="auto"/>
              </w:divBdr>
            </w:div>
            <w:div w:id="1580674801">
              <w:marLeft w:val="0"/>
              <w:marRight w:val="0"/>
              <w:marTop w:val="0"/>
              <w:marBottom w:val="0"/>
              <w:divBdr>
                <w:top w:val="none" w:sz="0" w:space="0" w:color="auto"/>
                <w:left w:val="none" w:sz="0" w:space="0" w:color="auto"/>
                <w:bottom w:val="none" w:sz="0" w:space="0" w:color="auto"/>
                <w:right w:val="none" w:sz="0" w:space="0" w:color="auto"/>
              </w:divBdr>
            </w:div>
            <w:div w:id="1673990185">
              <w:marLeft w:val="0"/>
              <w:marRight w:val="0"/>
              <w:marTop w:val="0"/>
              <w:marBottom w:val="0"/>
              <w:divBdr>
                <w:top w:val="none" w:sz="0" w:space="0" w:color="auto"/>
                <w:left w:val="none" w:sz="0" w:space="0" w:color="auto"/>
                <w:bottom w:val="none" w:sz="0" w:space="0" w:color="auto"/>
                <w:right w:val="none" w:sz="0" w:space="0" w:color="auto"/>
              </w:divBdr>
            </w:div>
            <w:div w:id="186795068">
              <w:marLeft w:val="0"/>
              <w:marRight w:val="0"/>
              <w:marTop w:val="0"/>
              <w:marBottom w:val="0"/>
              <w:divBdr>
                <w:top w:val="none" w:sz="0" w:space="0" w:color="auto"/>
                <w:left w:val="none" w:sz="0" w:space="0" w:color="auto"/>
                <w:bottom w:val="none" w:sz="0" w:space="0" w:color="auto"/>
                <w:right w:val="none" w:sz="0" w:space="0" w:color="auto"/>
              </w:divBdr>
            </w:div>
            <w:div w:id="1602494144">
              <w:marLeft w:val="0"/>
              <w:marRight w:val="0"/>
              <w:marTop w:val="0"/>
              <w:marBottom w:val="0"/>
              <w:divBdr>
                <w:top w:val="none" w:sz="0" w:space="0" w:color="auto"/>
                <w:left w:val="none" w:sz="0" w:space="0" w:color="auto"/>
                <w:bottom w:val="none" w:sz="0" w:space="0" w:color="auto"/>
                <w:right w:val="none" w:sz="0" w:space="0" w:color="auto"/>
              </w:divBdr>
            </w:div>
            <w:div w:id="884214865">
              <w:marLeft w:val="0"/>
              <w:marRight w:val="0"/>
              <w:marTop w:val="0"/>
              <w:marBottom w:val="0"/>
              <w:divBdr>
                <w:top w:val="none" w:sz="0" w:space="0" w:color="auto"/>
                <w:left w:val="none" w:sz="0" w:space="0" w:color="auto"/>
                <w:bottom w:val="none" w:sz="0" w:space="0" w:color="auto"/>
                <w:right w:val="none" w:sz="0" w:space="0" w:color="auto"/>
              </w:divBdr>
            </w:div>
            <w:div w:id="447361430">
              <w:marLeft w:val="0"/>
              <w:marRight w:val="0"/>
              <w:marTop w:val="0"/>
              <w:marBottom w:val="0"/>
              <w:divBdr>
                <w:top w:val="none" w:sz="0" w:space="0" w:color="auto"/>
                <w:left w:val="none" w:sz="0" w:space="0" w:color="auto"/>
                <w:bottom w:val="none" w:sz="0" w:space="0" w:color="auto"/>
                <w:right w:val="none" w:sz="0" w:space="0" w:color="auto"/>
              </w:divBdr>
            </w:div>
            <w:div w:id="1872306112">
              <w:marLeft w:val="0"/>
              <w:marRight w:val="0"/>
              <w:marTop w:val="0"/>
              <w:marBottom w:val="0"/>
              <w:divBdr>
                <w:top w:val="none" w:sz="0" w:space="0" w:color="auto"/>
                <w:left w:val="none" w:sz="0" w:space="0" w:color="auto"/>
                <w:bottom w:val="none" w:sz="0" w:space="0" w:color="auto"/>
                <w:right w:val="none" w:sz="0" w:space="0" w:color="auto"/>
              </w:divBdr>
            </w:div>
            <w:div w:id="292947589">
              <w:marLeft w:val="0"/>
              <w:marRight w:val="0"/>
              <w:marTop w:val="0"/>
              <w:marBottom w:val="0"/>
              <w:divBdr>
                <w:top w:val="none" w:sz="0" w:space="0" w:color="auto"/>
                <w:left w:val="none" w:sz="0" w:space="0" w:color="auto"/>
                <w:bottom w:val="none" w:sz="0" w:space="0" w:color="auto"/>
                <w:right w:val="none" w:sz="0" w:space="0" w:color="auto"/>
              </w:divBdr>
            </w:div>
            <w:div w:id="580718859">
              <w:marLeft w:val="0"/>
              <w:marRight w:val="0"/>
              <w:marTop w:val="0"/>
              <w:marBottom w:val="0"/>
              <w:divBdr>
                <w:top w:val="none" w:sz="0" w:space="0" w:color="auto"/>
                <w:left w:val="none" w:sz="0" w:space="0" w:color="auto"/>
                <w:bottom w:val="none" w:sz="0" w:space="0" w:color="auto"/>
                <w:right w:val="none" w:sz="0" w:space="0" w:color="auto"/>
              </w:divBdr>
            </w:div>
            <w:div w:id="1610090414">
              <w:marLeft w:val="0"/>
              <w:marRight w:val="0"/>
              <w:marTop w:val="0"/>
              <w:marBottom w:val="0"/>
              <w:divBdr>
                <w:top w:val="none" w:sz="0" w:space="0" w:color="auto"/>
                <w:left w:val="none" w:sz="0" w:space="0" w:color="auto"/>
                <w:bottom w:val="none" w:sz="0" w:space="0" w:color="auto"/>
                <w:right w:val="none" w:sz="0" w:space="0" w:color="auto"/>
              </w:divBdr>
            </w:div>
            <w:div w:id="794328934">
              <w:marLeft w:val="0"/>
              <w:marRight w:val="0"/>
              <w:marTop w:val="0"/>
              <w:marBottom w:val="0"/>
              <w:divBdr>
                <w:top w:val="none" w:sz="0" w:space="0" w:color="auto"/>
                <w:left w:val="none" w:sz="0" w:space="0" w:color="auto"/>
                <w:bottom w:val="none" w:sz="0" w:space="0" w:color="auto"/>
                <w:right w:val="none" w:sz="0" w:space="0" w:color="auto"/>
              </w:divBdr>
            </w:div>
            <w:div w:id="545991402">
              <w:marLeft w:val="0"/>
              <w:marRight w:val="0"/>
              <w:marTop w:val="0"/>
              <w:marBottom w:val="0"/>
              <w:divBdr>
                <w:top w:val="none" w:sz="0" w:space="0" w:color="auto"/>
                <w:left w:val="none" w:sz="0" w:space="0" w:color="auto"/>
                <w:bottom w:val="none" w:sz="0" w:space="0" w:color="auto"/>
                <w:right w:val="none" w:sz="0" w:space="0" w:color="auto"/>
              </w:divBdr>
            </w:div>
            <w:div w:id="1653635966">
              <w:marLeft w:val="0"/>
              <w:marRight w:val="0"/>
              <w:marTop w:val="0"/>
              <w:marBottom w:val="0"/>
              <w:divBdr>
                <w:top w:val="none" w:sz="0" w:space="0" w:color="auto"/>
                <w:left w:val="none" w:sz="0" w:space="0" w:color="auto"/>
                <w:bottom w:val="none" w:sz="0" w:space="0" w:color="auto"/>
                <w:right w:val="none" w:sz="0" w:space="0" w:color="auto"/>
              </w:divBdr>
            </w:div>
            <w:div w:id="791021262">
              <w:marLeft w:val="0"/>
              <w:marRight w:val="0"/>
              <w:marTop w:val="0"/>
              <w:marBottom w:val="0"/>
              <w:divBdr>
                <w:top w:val="none" w:sz="0" w:space="0" w:color="auto"/>
                <w:left w:val="none" w:sz="0" w:space="0" w:color="auto"/>
                <w:bottom w:val="none" w:sz="0" w:space="0" w:color="auto"/>
                <w:right w:val="none" w:sz="0" w:space="0" w:color="auto"/>
              </w:divBdr>
            </w:div>
            <w:div w:id="613485268">
              <w:marLeft w:val="0"/>
              <w:marRight w:val="0"/>
              <w:marTop w:val="0"/>
              <w:marBottom w:val="0"/>
              <w:divBdr>
                <w:top w:val="none" w:sz="0" w:space="0" w:color="auto"/>
                <w:left w:val="none" w:sz="0" w:space="0" w:color="auto"/>
                <w:bottom w:val="none" w:sz="0" w:space="0" w:color="auto"/>
                <w:right w:val="none" w:sz="0" w:space="0" w:color="auto"/>
              </w:divBdr>
            </w:div>
            <w:div w:id="2082097109">
              <w:marLeft w:val="0"/>
              <w:marRight w:val="0"/>
              <w:marTop w:val="0"/>
              <w:marBottom w:val="0"/>
              <w:divBdr>
                <w:top w:val="none" w:sz="0" w:space="0" w:color="auto"/>
                <w:left w:val="none" w:sz="0" w:space="0" w:color="auto"/>
                <w:bottom w:val="none" w:sz="0" w:space="0" w:color="auto"/>
                <w:right w:val="none" w:sz="0" w:space="0" w:color="auto"/>
              </w:divBdr>
            </w:div>
            <w:div w:id="1310211905">
              <w:marLeft w:val="0"/>
              <w:marRight w:val="0"/>
              <w:marTop w:val="0"/>
              <w:marBottom w:val="0"/>
              <w:divBdr>
                <w:top w:val="none" w:sz="0" w:space="0" w:color="auto"/>
                <w:left w:val="none" w:sz="0" w:space="0" w:color="auto"/>
                <w:bottom w:val="none" w:sz="0" w:space="0" w:color="auto"/>
                <w:right w:val="none" w:sz="0" w:space="0" w:color="auto"/>
              </w:divBdr>
            </w:div>
            <w:div w:id="1133904328">
              <w:marLeft w:val="0"/>
              <w:marRight w:val="0"/>
              <w:marTop w:val="0"/>
              <w:marBottom w:val="0"/>
              <w:divBdr>
                <w:top w:val="none" w:sz="0" w:space="0" w:color="auto"/>
                <w:left w:val="none" w:sz="0" w:space="0" w:color="auto"/>
                <w:bottom w:val="none" w:sz="0" w:space="0" w:color="auto"/>
                <w:right w:val="none" w:sz="0" w:space="0" w:color="auto"/>
              </w:divBdr>
            </w:div>
            <w:div w:id="1304507122">
              <w:marLeft w:val="0"/>
              <w:marRight w:val="0"/>
              <w:marTop w:val="0"/>
              <w:marBottom w:val="0"/>
              <w:divBdr>
                <w:top w:val="none" w:sz="0" w:space="0" w:color="auto"/>
                <w:left w:val="none" w:sz="0" w:space="0" w:color="auto"/>
                <w:bottom w:val="none" w:sz="0" w:space="0" w:color="auto"/>
                <w:right w:val="none" w:sz="0" w:space="0" w:color="auto"/>
              </w:divBdr>
            </w:div>
            <w:div w:id="172425387">
              <w:marLeft w:val="0"/>
              <w:marRight w:val="0"/>
              <w:marTop w:val="0"/>
              <w:marBottom w:val="0"/>
              <w:divBdr>
                <w:top w:val="none" w:sz="0" w:space="0" w:color="auto"/>
                <w:left w:val="none" w:sz="0" w:space="0" w:color="auto"/>
                <w:bottom w:val="none" w:sz="0" w:space="0" w:color="auto"/>
                <w:right w:val="none" w:sz="0" w:space="0" w:color="auto"/>
              </w:divBdr>
            </w:div>
            <w:div w:id="427503564">
              <w:marLeft w:val="0"/>
              <w:marRight w:val="0"/>
              <w:marTop w:val="0"/>
              <w:marBottom w:val="0"/>
              <w:divBdr>
                <w:top w:val="none" w:sz="0" w:space="0" w:color="auto"/>
                <w:left w:val="none" w:sz="0" w:space="0" w:color="auto"/>
                <w:bottom w:val="none" w:sz="0" w:space="0" w:color="auto"/>
                <w:right w:val="none" w:sz="0" w:space="0" w:color="auto"/>
              </w:divBdr>
            </w:div>
            <w:div w:id="1192108949">
              <w:marLeft w:val="0"/>
              <w:marRight w:val="0"/>
              <w:marTop w:val="0"/>
              <w:marBottom w:val="0"/>
              <w:divBdr>
                <w:top w:val="none" w:sz="0" w:space="0" w:color="auto"/>
                <w:left w:val="none" w:sz="0" w:space="0" w:color="auto"/>
                <w:bottom w:val="none" w:sz="0" w:space="0" w:color="auto"/>
                <w:right w:val="none" w:sz="0" w:space="0" w:color="auto"/>
              </w:divBdr>
            </w:div>
            <w:div w:id="176508227">
              <w:marLeft w:val="0"/>
              <w:marRight w:val="0"/>
              <w:marTop w:val="0"/>
              <w:marBottom w:val="0"/>
              <w:divBdr>
                <w:top w:val="none" w:sz="0" w:space="0" w:color="auto"/>
                <w:left w:val="none" w:sz="0" w:space="0" w:color="auto"/>
                <w:bottom w:val="none" w:sz="0" w:space="0" w:color="auto"/>
                <w:right w:val="none" w:sz="0" w:space="0" w:color="auto"/>
              </w:divBdr>
            </w:div>
            <w:div w:id="661549506">
              <w:marLeft w:val="0"/>
              <w:marRight w:val="0"/>
              <w:marTop w:val="0"/>
              <w:marBottom w:val="0"/>
              <w:divBdr>
                <w:top w:val="none" w:sz="0" w:space="0" w:color="auto"/>
                <w:left w:val="none" w:sz="0" w:space="0" w:color="auto"/>
                <w:bottom w:val="none" w:sz="0" w:space="0" w:color="auto"/>
                <w:right w:val="none" w:sz="0" w:space="0" w:color="auto"/>
              </w:divBdr>
            </w:div>
            <w:div w:id="1391535625">
              <w:marLeft w:val="0"/>
              <w:marRight w:val="0"/>
              <w:marTop w:val="0"/>
              <w:marBottom w:val="0"/>
              <w:divBdr>
                <w:top w:val="none" w:sz="0" w:space="0" w:color="auto"/>
                <w:left w:val="none" w:sz="0" w:space="0" w:color="auto"/>
                <w:bottom w:val="none" w:sz="0" w:space="0" w:color="auto"/>
                <w:right w:val="none" w:sz="0" w:space="0" w:color="auto"/>
              </w:divBdr>
            </w:div>
            <w:div w:id="741297285">
              <w:marLeft w:val="0"/>
              <w:marRight w:val="0"/>
              <w:marTop w:val="0"/>
              <w:marBottom w:val="0"/>
              <w:divBdr>
                <w:top w:val="none" w:sz="0" w:space="0" w:color="auto"/>
                <w:left w:val="none" w:sz="0" w:space="0" w:color="auto"/>
                <w:bottom w:val="none" w:sz="0" w:space="0" w:color="auto"/>
                <w:right w:val="none" w:sz="0" w:space="0" w:color="auto"/>
              </w:divBdr>
            </w:div>
            <w:div w:id="978193197">
              <w:marLeft w:val="0"/>
              <w:marRight w:val="0"/>
              <w:marTop w:val="0"/>
              <w:marBottom w:val="0"/>
              <w:divBdr>
                <w:top w:val="none" w:sz="0" w:space="0" w:color="auto"/>
                <w:left w:val="none" w:sz="0" w:space="0" w:color="auto"/>
                <w:bottom w:val="none" w:sz="0" w:space="0" w:color="auto"/>
                <w:right w:val="none" w:sz="0" w:space="0" w:color="auto"/>
              </w:divBdr>
            </w:div>
            <w:div w:id="1221088895">
              <w:marLeft w:val="0"/>
              <w:marRight w:val="0"/>
              <w:marTop w:val="0"/>
              <w:marBottom w:val="0"/>
              <w:divBdr>
                <w:top w:val="none" w:sz="0" w:space="0" w:color="auto"/>
                <w:left w:val="none" w:sz="0" w:space="0" w:color="auto"/>
                <w:bottom w:val="none" w:sz="0" w:space="0" w:color="auto"/>
                <w:right w:val="none" w:sz="0" w:space="0" w:color="auto"/>
              </w:divBdr>
            </w:div>
            <w:div w:id="1670324677">
              <w:marLeft w:val="0"/>
              <w:marRight w:val="0"/>
              <w:marTop w:val="0"/>
              <w:marBottom w:val="0"/>
              <w:divBdr>
                <w:top w:val="none" w:sz="0" w:space="0" w:color="auto"/>
                <w:left w:val="none" w:sz="0" w:space="0" w:color="auto"/>
                <w:bottom w:val="none" w:sz="0" w:space="0" w:color="auto"/>
                <w:right w:val="none" w:sz="0" w:space="0" w:color="auto"/>
              </w:divBdr>
            </w:div>
            <w:div w:id="39597532">
              <w:marLeft w:val="0"/>
              <w:marRight w:val="0"/>
              <w:marTop w:val="0"/>
              <w:marBottom w:val="0"/>
              <w:divBdr>
                <w:top w:val="none" w:sz="0" w:space="0" w:color="auto"/>
                <w:left w:val="none" w:sz="0" w:space="0" w:color="auto"/>
                <w:bottom w:val="none" w:sz="0" w:space="0" w:color="auto"/>
                <w:right w:val="none" w:sz="0" w:space="0" w:color="auto"/>
              </w:divBdr>
            </w:div>
            <w:div w:id="1525248480">
              <w:marLeft w:val="0"/>
              <w:marRight w:val="0"/>
              <w:marTop w:val="0"/>
              <w:marBottom w:val="0"/>
              <w:divBdr>
                <w:top w:val="none" w:sz="0" w:space="0" w:color="auto"/>
                <w:left w:val="none" w:sz="0" w:space="0" w:color="auto"/>
                <w:bottom w:val="none" w:sz="0" w:space="0" w:color="auto"/>
                <w:right w:val="none" w:sz="0" w:space="0" w:color="auto"/>
              </w:divBdr>
            </w:div>
            <w:div w:id="1022971566">
              <w:marLeft w:val="0"/>
              <w:marRight w:val="0"/>
              <w:marTop w:val="0"/>
              <w:marBottom w:val="0"/>
              <w:divBdr>
                <w:top w:val="none" w:sz="0" w:space="0" w:color="auto"/>
                <w:left w:val="none" w:sz="0" w:space="0" w:color="auto"/>
                <w:bottom w:val="none" w:sz="0" w:space="0" w:color="auto"/>
                <w:right w:val="none" w:sz="0" w:space="0" w:color="auto"/>
              </w:divBdr>
            </w:div>
            <w:div w:id="1972397780">
              <w:marLeft w:val="0"/>
              <w:marRight w:val="0"/>
              <w:marTop w:val="0"/>
              <w:marBottom w:val="0"/>
              <w:divBdr>
                <w:top w:val="none" w:sz="0" w:space="0" w:color="auto"/>
                <w:left w:val="none" w:sz="0" w:space="0" w:color="auto"/>
                <w:bottom w:val="none" w:sz="0" w:space="0" w:color="auto"/>
                <w:right w:val="none" w:sz="0" w:space="0" w:color="auto"/>
              </w:divBdr>
            </w:div>
            <w:div w:id="2141148603">
              <w:marLeft w:val="0"/>
              <w:marRight w:val="0"/>
              <w:marTop w:val="0"/>
              <w:marBottom w:val="0"/>
              <w:divBdr>
                <w:top w:val="none" w:sz="0" w:space="0" w:color="auto"/>
                <w:left w:val="none" w:sz="0" w:space="0" w:color="auto"/>
                <w:bottom w:val="none" w:sz="0" w:space="0" w:color="auto"/>
                <w:right w:val="none" w:sz="0" w:space="0" w:color="auto"/>
              </w:divBdr>
            </w:div>
            <w:div w:id="2138406656">
              <w:marLeft w:val="0"/>
              <w:marRight w:val="0"/>
              <w:marTop w:val="0"/>
              <w:marBottom w:val="0"/>
              <w:divBdr>
                <w:top w:val="none" w:sz="0" w:space="0" w:color="auto"/>
                <w:left w:val="none" w:sz="0" w:space="0" w:color="auto"/>
                <w:bottom w:val="none" w:sz="0" w:space="0" w:color="auto"/>
                <w:right w:val="none" w:sz="0" w:space="0" w:color="auto"/>
              </w:divBdr>
            </w:div>
            <w:div w:id="1229144441">
              <w:marLeft w:val="0"/>
              <w:marRight w:val="0"/>
              <w:marTop w:val="0"/>
              <w:marBottom w:val="0"/>
              <w:divBdr>
                <w:top w:val="none" w:sz="0" w:space="0" w:color="auto"/>
                <w:left w:val="none" w:sz="0" w:space="0" w:color="auto"/>
                <w:bottom w:val="none" w:sz="0" w:space="0" w:color="auto"/>
                <w:right w:val="none" w:sz="0" w:space="0" w:color="auto"/>
              </w:divBdr>
            </w:div>
            <w:div w:id="1489517595">
              <w:marLeft w:val="0"/>
              <w:marRight w:val="0"/>
              <w:marTop w:val="0"/>
              <w:marBottom w:val="0"/>
              <w:divBdr>
                <w:top w:val="none" w:sz="0" w:space="0" w:color="auto"/>
                <w:left w:val="none" w:sz="0" w:space="0" w:color="auto"/>
                <w:bottom w:val="none" w:sz="0" w:space="0" w:color="auto"/>
                <w:right w:val="none" w:sz="0" w:space="0" w:color="auto"/>
              </w:divBdr>
            </w:div>
            <w:div w:id="1619918894">
              <w:marLeft w:val="0"/>
              <w:marRight w:val="0"/>
              <w:marTop w:val="0"/>
              <w:marBottom w:val="0"/>
              <w:divBdr>
                <w:top w:val="none" w:sz="0" w:space="0" w:color="auto"/>
                <w:left w:val="none" w:sz="0" w:space="0" w:color="auto"/>
                <w:bottom w:val="none" w:sz="0" w:space="0" w:color="auto"/>
                <w:right w:val="none" w:sz="0" w:space="0" w:color="auto"/>
              </w:divBdr>
            </w:div>
            <w:div w:id="1971663205">
              <w:marLeft w:val="0"/>
              <w:marRight w:val="0"/>
              <w:marTop w:val="0"/>
              <w:marBottom w:val="0"/>
              <w:divBdr>
                <w:top w:val="none" w:sz="0" w:space="0" w:color="auto"/>
                <w:left w:val="none" w:sz="0" w:space="0" w:color="auto"/>
                <w:bottom w:val="none" w:sz="0" w:space="0" w:color="auto"/>
                <w:right w:val="none" w:sz="0" w:space="0" w:color="auto"/>
              </w:divBdr>
            </w:div>
            <w:div w:id="207037508">
              <w:marLeft w:val="0"/>
              <w:marRight w:val="0"/>
              <w:marTop w:val="0"/>
              <w:marBottom w:val="0"/>
              <w:divBdr>
                <w:top w:val="none" w:sz="0" w:space="0" w:color="auto"/>
                <w:left w:val="none" w:sz="0" w:space="0" w:color="auto"/>
                <w:bottom w:val="none" w:sz="0" w:space="0" w:color="auto"/>
                <w:right w:val="none" w:sz="0" w:space="0" w:color="auto"/>
              </w:divBdr>
            </w:div>
            <w:div w:id="1174421904">
              <w:marLeft w:val="0"/>
              <w:marRight w:val="0"/>
              <w:marTop w:val="0"/>
              <w:marBottom w:val="0"/>
              <w:divBdr>
                <w:top w:val="none" w:sz="0" w:space="0" w:color="auto"/>
                <w:left w:val="none" w:sz="0" w:space="0" w:color="auto"/>
                <w:bottom w:val="none" w:sz="0" w:space="0" w:color="auto"/>
                <w:right w:val="none" w:sz="0" w:space="0" w:color="auto"/>
              </w:divBdr>
            </w:div>
            <w:div w:id="996345709">
              <w:marLeft w:val="0"/>
              <w:marRight w:val="0"/>
              <w:marTop w:val="0"/>
              <w:marBottom w:val="0"/>
              <w:divBdr>
                <w:top w:val="none" w:sz="0" w:space="0" w:color="auto"/>
                <w:left w:val="none" w:sz="0" w:space="0" w:color="auto"/>
                <w:bottom w:val="none" w:sz="0" w:space="0" w:color="auto"/>
                <w:right w:val="none" w:sz="0" w:space="0" w:color="auto"/>
              </w:divBdr>
            </w:div>
            <w:div w:id="1923417355">
              <w:marLeft w:val="0"/>
              <w:marRight w:val="0"/>
              <w:marTop w:val="0"/>
              <w:marBottom w:val="0"/>
              <w:divBdr>
                <w:top w:val="none" w:sz="0" w:space="0" w:color="auto"/>
                <w:left w:val="none" w:sz="0" w:space="0" w:color="auto"/>
                <w:bottom w:val="none" w:sz="0" w:space="0" w:color="auto"/>
                <w:right w:val="none" w:sz="0" w:space="0" w:color="auto"/>
              </w:divBdr>
            </w:div>
            <w:div w:id="2051492782">
              <w:marLeft w:val="0"/>
              <w:marRight w:val="0"/>
              <w:marTop w:val="0"/>
              <w:marBottom w:val="0"/>
              <w:divBdr>
                <w:top w:val="none" w:sz="0" w:space="0" w:color="auto"/>
                <w:left w:val="none" w:sz="0" w:space="0" w:color="auto"/>
                <w:bottom w:val="none" w:sz="0" w:space="0" w:color="auto"/>
                <w:right w:val="none" w:sz="0" w:space="0" w:color="auto"/>
              </w:divBdr>
            </w:div>
            <w:div w:id="1606108858">
              <w:marLeft w:val="0"/>
              <w:marRight w:val="0"/>
              <w:marTop w:val="0"/>
              <w:marBottom w:val="0"/>
              <w:divBdr>
                <w:top w:val="none" w:sz="0" w:space="0" w:color="auto"/>
                <w:left w:val="none" w:sz="0" w:space="0" w:color="auto"/>
                <w:bottom w:val="none" w:sz="0" w:space="0" w:color="auto"/>
                <w:right w:val="none" w:sz="0" w:space="0" w:color="auto"/>
              </w:divBdr>
            </w:div>
            <w:div w:id="2011054837">
              <w:marLeft w:val="0"/>
              <w:marRight w:val="0"/>
              <w:marTop w:val="0"/>
              <w:marBottom w:val="0"/>
              <w:divBdr>
                <w:top w:val="none" w:sz="0" w:space="0" w:color="auto"/>
                <w:left w:val="none" w:sz="0" w:space="0" w:color="auto"/>
                <w:bottom w:val="none" w:sz="0" w:space="0" w:color="auto"/>
                <w:right w:val="none" w:sz="0" w:space="0" w:color="auto"/>
              </w:divBdr>
            </w:div>
            <w:div w:id="1592472362">
              <w:marLeft w:val="0"/>
              <w:marRight w:val="0"/>
              <w:marTop w:val="0"/>
              <w:marBottom w:val="0"/>
              <w:divBdr>
                <w:top w:val="none" w:sz="0" w:space="0" w:color="auto"/>
                <w:left w:val="none" w:sz="0" w:space="0" w:color="auto"/>
                <w:bottom w:val="none" w:sz="0" w:space="0" w:color="auto"/>
                <w:right w:val="none" w:sz="0" w:space="0" w:color="auto"/>
              </w:divBdr>
            </w:div>
            <w:div w:id="1923027362">
              <w:marLeft w:val="0"/>
              <w:marRight w:val="0"/>
              <w:marTop w:val="0"/>
              <w:marBottom w:val="0"/>
              <w:divBdr>
                <w:top w:val="none" w:sz="0" w:space="0" w:color="auto"/>
                <w:left w:val="none" w:sz="0" w:space="0" w:color="auto"/>
                <w:bottom w:val="none" w:sz="0" w:space="0" w:color="auto"/>
                <w:right w:val="none" w:sz="0" w:space="0" w:color="auto"/>
              </w:divBdr>
            </w:div>
            <w:div w:id="2045327421">
              <w:marLeft w:val="0"/>
              <w:marRight w:val="0"/>
              <w:marTop w:val="0"/>
              <w:marBottom w:val="0"/>
              <w:divBdr>
                <w:top w:val="none" w:sz="0" w:space="0" w:color="auto"/>
                <w:left w:val="none" w:sz="0" w:space="0" w:color="auto"/>
                <w:bottom w:val="none" w:sz="0" w:space="0" w:color="auto"/>
                <w:right w:val="none" w:sz="0" w:space="0" w:color="auto"/>
              </w:divBdr>
            </w:div>
            <w:div w:id="288248151">
              <w:marLeft w:val="0"/>
              <w:marRight w:val="0"/>
              <w:marTop w:val="0"/>
              <w:marBottom w:val="0"/>
              <w:divBdr>
                <w:top w:val="none" w:sz="0" w:space="0" w:color="auto"/>
                <w:left w:val="none" w:sz="0" w:space="0" w:color="auto"/>
                <w:bottom w:val="none" w:sz="0" w:space="0" w:color="auto"/>
                <w:right w:val="none" w:sz="0" w:space="0" w:color="auto"/>
              </w:divBdr>
            </w:div>
            <w:div w:id="234433420">
              <w:marLeft w:val="0"/>
              <w:marRight w:val="0"/>
              <w:marTop w:val="0"/>
              <w:marBottom w:val="0"/>
              <w:divBdr>
                <w:top w:val="none" w:sz="0" w:space="0" w:color="auto"/>
                <w:left w:val="none" w:sz="0" w:space="0" w:color="auto"/>
                <w:bottom w:val="none" w:sz="0" w:space="0" w:color="auto"/>
                <w:right w:val="none" w:sz="0" w:space="0" w:color="auto"/>
              </w:divBdr>
            </w:div>
            <w:div w:id="668748464">
              <w:marLeft w:val="0"/>
              <w:marRight w:val="0"/>
              <w:marTop w:val="0"/>
              <w:marBottom w:val="0"/>
              <w:divBdr>
                <w:top w:val="none" w:sz="0" w:space="0" w:color="auto"/>
                <w:left w:val="none" w:sz="0" w:space="0" w:color="auto"/>
                <w:bottom w:val="none" w:sz="0" w:space="0" w:color="auto"/>
                <w:right w:val="none" w:sz="0" w:space="0" w:color="auto"/>
              </w:divBdr>
            </w:div>
            <w:div w:id="1618682360">
              <w:marLeft w:val="0"/>
              <w:marRight w:val="0"/>
              <w:marTop w:val="0"/>
              <w:marBottom w:val="0"/>
              <w:divBdr>
                <w:top w:val="none" w:sz="0" w:space="0" w:color="auto"/>
                <w:left w:val="none" w:sz="0" w:space="0" w:color="auto"/>
                <w:bottom w:val="none" w:sz="0" w:space="0" w:color="auto"/>
                <w:right w:val="none" w:sz="0" w:space="0" w:color="auto"/>
              </w:divBdr>
            </w:div>
            <w:div w:id="654728527">
              <w:marLeft w:val="0"/>
              <w:marRight w:val="0"/>
              <w:marTop w:val="0"/>
              <w:marBottom w:val="0"/>
              <w:divBdr>
                <w:top w:val="none" w:sz="0" w:space="0" w:color="auto"/>
                <w:left w:val="none" w:sz="0" w:space="0" w:color="auto"/>
                <w:bottom w:val="none" w:sz="0" w:space="0" w:color="auto"/>
                <w:right w:val="none" w:sz="0" w:space="0" w:color="auto"/>
              </w:divBdr>
            </w:div>
            <w:div w:id="979382404">
              <w:marLeft w:val="0"/>
              <w:marRight w:val="0"/>
              <w:marTop w:val="0"/>
              <w:marBottom w:val="0"/>
              <w:divBdr>
                <w:top w:val="none" w:sz="0" w:space="0" w:color="auto"/>
                <w:left w:val="none" w:sz="0" w:space="0" w:color="auto"/>
                <w:bottom w:val="none" w:sz="0" w:space="0" w:color="auto"/>
                <w:right w:val="none" w:sz="0" w:space="0" w:color="auto"/>
              </w:divBdr>
            </w:div>
            <w:div w:id="1130125008">
              <w:marLeft w:val="0"/>
              <w:marRight w:val="0"/>
              <w:marTop w:val="0"/>
              <w:marBottom w:val="0"/>
              <w:divBdr>
                <w:top w:val="none" w:sz="0" w:space="0" w:color="auto"/>
                <w:left w:val="none" w:sz="0" w:space="0" w:color="auto"/>
                <w:bottom w:val="none" w:sz="0" w:space="0" w:color="auto"/>
                <w:right w:val="none" w:sz="0" w:space="0" w:color="auto"/>
              </w:divBdr>
            </w:div>
            <w:div w:id="395322130">
              <w:marLeft w:val="0"/>
              <w:marRight w:val="0"/>
              <w:marTop w:val="0"/>
              <w:marBottom w:val="0"/>
              <w:divBdr>
                <w:top w:val="none" w:sz="0" w:space="0" w:color="auto"/>
                <w:left w:val="none" w:sz="0" w:space="0" w:color="auto"/>
                <w:bottom w:val="none" w:sz="0" w:space="0" w:color="auto"/>
                <w:right w:val="none" w:sz="0" w:space="0" w:color="auto"/>
              </w:divBdr>
            </w:div>
            <w:div w:id="43529596">
              <w:marLeft w:val="0"/>
              <w:marRight w:val="0"/>
              <w:marTop w:val="0"/>
              <w:marBottom w:val="0"/>
              <w:divBdr>
                <w:top w:val="none" w:sz="0" w:space="0" w:color="auto"/>
                <w:left w:val="none" w:sz="0" w:space="0" w:color="auto"/>
                <w:bottom w:val="none" w:sz="0" w:space="0" w:color="auto"/>
                <w:right w:val="none" w:sz="0" w:space="0" w:color="auto"/>
              </w:divBdr>
            </w:div>
            <w:div w:id="1551259432">
              <w:marLeft w:val="0"/>
              <w:marRight w:val="0"/>
              <w:marTop w:val="0"/>
              <w:marBottom w:val="0"/>
              <w:divBdr>
                <w:top w:val="none" w:sz="0" w:space="0" w:color="auto"/>
                <w:left w:val="none" w:sz="0" w:space="0" w:color="auto"/>
                <w:bottom w:val="none" w:sz="0" w:space="0" w:color="auto"/>
                <w:right w:val="none" w:sz="0" w:space="0" w:color="auto"/>
              </w:divBdr>
            </w:div>
            <w:div w:id="1133451117">
              <w:marLeft w:val="0"/>
              <w:marRight w:val="0"/>
              <w:marTop w:val="0"/>
              <w:marBottom w:val="0"/>
              <w:divBdr>
                <w:top w:val="none" w:sz="0" w:space="0" w:color="auto"/>
                <w:left w:val="none" w:sz="0" w:space="0" w:color="auto"/>
                <w:bottom w:val="none" w:sz="0" w:space="0" w:color="auto"/>
                <w:right w:val="none" w:sz="0" w:space="0" w:color="auto"/>
              </w:divBdr>
            </w:div>
            <w:div w:id="804658458">
              <w:marLeft w:val="0"/>
              <w:marRight w:val="0"/>
              <w:marTop w:val="0"/>
              <w:marBottom w:val="0"/>
              <w:divBdr>
                <w:top w:val="none" w:sz="0" w:space="0" w:color="auto"/>
                <w:left w:val="none" w:sz="0" w:space="0" w:color="auto"/>
                <w:bottom w:val="none" w:sz="0" w:space="0" w:color="auto"/>
                <w:right w:val="none" w:sz="0" w:space="0" w:color="auto"/>
              </w:divBdr>
            </w:div>
            <w:div w:id="189609298">
              <w:marLeft w:val="0"/>
              <w:marRight w:val="0"/>
              <w:marTop w:val="0"/>
              <w:marBottom w:val="0"/>
              <w:divBdr>
                <w:top w:val="none" w:sz="0" w:space="0" w:color="auto"/>
                <w:left w:val="none" w:sz="0" w:space="0" w:color="auto"/>
                <w:bottom w:val="none" w:sz="0" w:space="0" w:color="auto"/>
                <w:right w:val="none" w:sz="0" w:space="0" w:color="auto"/>
              </w:divBdr>
            </w:div>
            <w:div w:id="345138140">
              <w:marLeft w:val="0"/>
              <w:marRight w:val="0"/>
              <w:marTop w:val="0"/>
              <w:marBottom w:val="0"/>
              <w:divBdr>
                <w:top w:val="none" w:sz="0" w:space="0" w:color="auto"/>
                <w:left w:val="none" w:sz="0" w:space="0" w:color="auto"/>
                <w:bottom w:val="none" w:sz="0" w:space="0" w:color="auto"/>
                <w:right w:val="none" w:sz="0" w:space="0" w:color="auto"/>
              </w:divBdr>
            </w:div>
            <w:div w:id="491529860">
              <w:marLeft w:val="0"/>
              <w:marRight w:val="0"/>
              <w:marTop w:val="0"/>
              <w:marBottom w:val="0"/>
              <w:divBdr>
                <w:top w:val="none" w:sz="0" w:space="0" w:color="auto"/>
                <w:left w:val="none" w:sz="0" w:space="0" w:color="auto"/>
                <w:bottom w:val="none" w:sz="0" w:space="0" w:color="auto"/>
                <w:right w:val="none" w:sz="0" w:space="0" w:color="auto"/>
              </w:divBdr>
            </w:div>
            <w:div w:id="404379893">
              <w:marLeft w:val="0"/>
              <w:marRight w:val="0"/>
              <w:marTop w:val="0"/>
              <w:marBottom w:val="0"/>
              <w:divBdr>
                <w:top w:val="none" w:sz="0" w:space="0" w:color="auto"/>
                <w:left w:val="none" w:sz="0" w:space="0" w:color="auto"/>
                <w:bottom w:val="none" w:sz="0" w:space="0" w:color="auto"/>
                <w:right w:val="none" w:sz="0" w:space="0" w:color="auto"/>
              </w:divBdr>
            </w:div>
            <w:div w:id="1079978956">
              <w:marLeft w:val="0"/>
              <w:marRight w:val="0"/>
              <w:marTop w:val="0"/>
              <w:marBottom w:val="0"/>
              <w:divBdr>
                <w:top w:val="none" w:sz="0" w:space="0" w:color="auto"/>
                <w:left w:val="none" w:sz="0" w:space="0" w:color="auto"/>
                <w:bottom w:val="none" w:sz="0" w:space="0" w:color="auto"/>
                <w:right w:val="none" w:sz="0" w:space="0" w:color="auto"/>
              </w:divBdr>
            </w:div>
            <w:div w:id="1000931806">
              <w:marLeft w:val="0"/>
              <w:marRight w:val="0"/>
              <w:marTop w:val="0"/>
              <w:marBottom w:val="0"/>
              <w:divBdr>
                <w:top w:val="none" w:sz="0" w:space="0" w:color="auto"/>
                <w:left w:val="none" w:sz="0" w:space="0" w:color="auto"/>
                <w:bottom w:val="none" w:sz="0" w:space="0" w:color="auto"/>
                <w:right w:val="none" w:sz="0" w:space="0" w:color="auto"/>
              </w:divBdr>
            </w:div>
            <w:div w:id="666632388">
              <w:marLeft w:val="0"/>
              <w:marRight w:val="0"/>
              <w:marTop w:val="0"/>
              <w:marBottom w:val="0"/>
              <w:divBdr>
                <w:top w:val="none" w:sz="0" w:space="0" w:color="auto"/>
                <w:left w:val="none" w:sz="0" w:space="0" w:color="auto"/>
                <w:bottom w:val="none" w:sz="0" w:space="0" w:color="auto"/>
                <w:right w:val="none" w:sz="0" w:space="0" w:color="auto"/>
              </w:divBdr>
            </w:div>
            <w:div w:id="1411392758">
              <w:marLeft w:val="0"/>
              <w:marRight w:val="0"/>
              <w:marTop w:val="0"/>
              <w:marBottom w:val="0"/>
              <w:divBdr>
                <w:top w:val="none" w:sz="0" w:space="0" w:color="auto"/>
                <w:left w:val="none" w:sz="0" w:space="0" w:color="auto"/>
                <w:bottom w:val="none" w:sz="0" w:space="0" w:color="auto"/>
                <w:right w:val="none" w:sz="0" w:space="0" w:color="auto"/>
              </w:divBdr>
            </w:div>
            <w:div w:id="1989479927">
              <w:marLeft w:val="0"/>
              <w:marRight w:val="0"/>
              <w:marTop w:val="0"/>
              <w:marBottom w:val="0"/>
              <w:divBdr>
                <w:top w:val="none" w:sz="0" w:space="0" w:color="auto"/>
                <w:left w:val="none" w:sz="0" w:space="0" w:color="auto"/>
                <w:bottom w:val="none" w:sz="0" w:space="0" w:color="auto"/>
                <w:right w:val="none" w:sz="0" w:space="0" w:color="auto"/>
              </w:divBdr>
            </w:div>
            <w:div w:id="1239056209">
              <w:marLeft w:val="0"/>
              <w:marRight w:val="0"/>
              <w:marTop w:val="0"/>
              <w:marBottom w:val="0"/>
              <w:divBdr>
                <w:top w:val="none" w:sz="0" w:space="0" w:color="auto"/>
                <w:left w:val="none" w:sz="0" w:space="0" w:color="auto"/>
                <w:bottom w:val="none" w:sz="0" w:space="0" w:color="auto"/>
                <w:right w:val="none" w:sz="0" w:space="0" w:color="auto"/>
              </w:divBdr>
            </w:div>
            <w:div w:id="1905290285">
              <w:marLeft w:val="0"/>
              <w:marRight w:val="0"/>
              <w:marTop w:val="0"/>
              <w:marBottom w:val="0"/>
              <w:divBdr>
                <w:top w:val="none" w:sz="0" w:space="0" w:color="auto"/>
                <w:left w:val="none" w:sz="0" w:space="0" w:color="auto"/>
                <w:bottom w:val="none" w:sz="0" w:space="0" w:color="auto"/>
                <w:right w:val="none" w:sz="0" w:space="0" w:color="auto"/>
              </w:divBdr>
            </w:div>
            <w:div w:id="882399868">
              <w:marLeft w:val="0"/>
              <w:marRight w:val="0"/>
              <w:marTop w:val="0"/>
              <w:marBottom w:val="0"/>
              <w:divBdr>
                <w:top w:val="none" w:sz="0" w:space="0" w:color="auto"/>
                <w:left w:val="none" w:sz="0" w:space="0" w:color="auto"/>
                <w:bottom w:val="none" w:sz="0" w:space="0" w:color="auto"/>
                <w:right w:val="none" w:sz="0" w:space="0" w:color="auto"/>
              </w:divBdr>
            </w:div>
            <w:div w:id="1584681774">
              <w:marLeft w:val="0"/>
              <w:marRight w:val="0"/>
              <w:marTop w:val="0"/>
              <w:marBottom w:val="0"/>
              <w:divBdr>
                <w:top w:val="none" w:sz="0" w:space="0" w:color="auto"/>
                <w:left w:val="none" w:sz="0" w:space="0" w:color="auto"/>
                <w:bottom w:val="none" w:sz="0" w:space="0" w:color="auto"/>
                <w:right w:val="none" w:sz="0" w:space="0" w:color="auto"/>
              </w:divBdr>
            </w:div>
            <w:div w:id="606817256">
              <w:marLeft w:val="0"/>
              <w:marRight w:val="0"/>
              <w:marTop w:val="0"/>
              <w:marBottom w:val="0"/>
              <w:divBdr>
                <w:top w:val="none" w:sz="0" w:space="0" w:color="auto"/>
                <w:left w:val="none" w:sz="0" w:space="0" w:color="auto"/>
                <w:bottom w:val="none" w:sz="0" w:space="0" w:color="auto"/>
                <w:right w:val="none" w:sz="0" w:space="0" w:color="auto"/>
              </w:divBdr>
            </w:div>
            <w:div w:id="253787980">
              <w:marLeft w:val="0"/>
              <w:marRight w:val="0"/>
              <w:marTop w:val="0"/>
              <w:marBottom w:val="0"/>
              <w:divBdr>
                <w:top w:val="none" w:sz="0" w:space="0" w:color="auto"/>
                <w:left w:val="none" w:sz="0" w:space="0" w:color="auto"/>
                <w:bottom w:val="none" w:sz="0" w:space="0" w:color="auto"/>
                <w:right w:val="none" w:sz="0" w:space="0" w:color="auto"/>
              </w:divBdr>
            </w:div>
            <w:div w:id="1108502517">
              <w:marLeft w:val="0"/>
              <w:marRight w:val="0"/>
              <w:marTop w:val="0"/>
              <w:marBottom w:val="0"/>
              <w:divBdr>
                <w:top w:val="none" w:sz="0" w:space="0" w:color="auto"/>
                <w:left w:val="none" w:sz="0" w:space="0" w:color="auto"/>
                <w:bottom w:val="none" w:sz="0" w:space="0" w:color="auto"/>
                <w:right w:val="none" w:sz="0" w:space="0" w:color="auto"/>
              </w:divBdr>
            </w:div>
            <w:div w:id="991174786">
              <w:marLeft w:val="0"/>
              <w:marRight w:val="0"/>
              <w:marTop w:val="0"/>
              <w:marBottom w:val="0"/>
              <w:divBdr>
                <w:top w:val="none" w:sz="0" w:space="0" w:color="auto"/>
                <w:left w:val="none" w:sz="0" w:space="0" w:color="auto"/>
                <w:bottom w:val="none" w:sz="0" w:space="0" w:color="auto"/>
                <w:right w:val="none" w:sz="0" w:space="0" w:color="auto"/>
              </w:divBdr>
            </w:div>
            <w:div w:id="941567295">
              <w:marLeft w:val="0"/>
              <w:marRight w:val="0"/>
              <w:marTop w:val="0"/>
              <w:marBottom w:val="0"/>
              <w:divBdr>
                <w:top w:val="none" w:sz="0" w:space="0" w:color="auto"/>
                <w:left w:val="none" w:sz="0" w:space="0" w:color="auto"/>
                <w:bottom w:val="none" w:sz="0" w:space="0" w:color="auto"/>
                <w:right w:val="none" w:sz="0" w:space="0" w:color="auto"/>
              </w:divBdr>
            </w:div>
            <w:div w:id="1613781810">
              <w:marLeft w:val="0"/>
              <w:marRight w:val="0"/>
              <w:marTop w:val="0"/>
              <w:marBottom w:val="0"/>
              <w:divBdr>
                <w:top w:val="none" w:sz="0" w:space="0" w:color="auto"/>
                <w:left w:val="none" w:sz="0" w:space="0" w:color="auto"/>
                <w:bottom w:val="none" w:sz="0" w:space="0" w:color="auto"/>
                <w:right w:val="none" w:sz="0" w:space="0" w:color="auto"/>
              </w:divBdr>
            </w:div>
            <w:div w:id="640425214">
              <w:marLeft w:val="0"/>
              <w:marRight w:val="0"/>
              <w:marTop w:val="0"/>
              <w:marBottom w:val="0"/>
              <w:divBdr>
                <w:top w:val="none" w:sz="0" w:space="0" w:color="auto"/>
                <w:left w:val="none" w:sz="0" w:space="0" w:color="auto"/>
                <w:bottom w:val="none" w:sz="0" w:space="0" w:color="auto"/>
                <w:right w:val="none" w:sz="0" w:space="0" w:color="auto"/>
              </w:divBdr>
            </w:div>
            <w:div w:id="1095400260">
              <w:marLeft w:val="0"/>
              <w:marRight w:val="0"/>
              <w:marTop w:val="0"/>
              <w:marBottom w:val="0"/>
              <w:divBdr>
                <w:top w:val="none" w:sz="0" w:space="0" w:color="auto"/>
                <w:left w:val="none" w:sz="0" w:space="0" w:color="auto"/>
                <w:bottom w:val="none" w:sz="0" w:space="0" w:color="auto"/>
                <w:right w:val="none" w:sz="0" w:space="0" w:color="auto"/>
              </w:divBdr>
            </w:div>
            <w:div w:id="2112775214">
              <w:marLeft w:val="0"/>
              <w:marRight w:val="0"/>
              <w:marTop w:val="0"/>
              <w:marBottom w:val="0"/>
              <w:divBdr>
                <w:top w:val="none" w:sz="0" w:space="0" w:color="auto"/>
                <w:left w:val="none" w:sz="0" w:space="0" w:color="auto"/>
                <w:bottom w:val="none" w:sz="0" w:space="0" w:color="auto"/>
                <w:right w:val="none" w:sz="0" w:space="0" w:color="auto"/>
              </w:divBdr>
            </w:div>
            <w:div w:id="1301693908">
              <w:marLeft w:val="0"/>
              <w:marRight w:val="0"/>
              <w:marTop w:val="0"/>
              <w:marBottom w:val="0"/>
              <w:divBdr>
                <w:top w:val="none" w:sz="0" w:space="0" w:color="auto"/>
                <w:left w:val="none" w:sz="0" w:space="0" w:color="auto"/>
                <w:bottom w:val="none" w:sz="0" w:space="0" w:color="auto"/>
                <w:right w:val="none" w:sz="0" w:space="0" w:color="auto"/>
              </w:divBdr>
            </w:div>
            <w:div w:id="22371090">
              <w:marLeft w:val="0"/>
              <w:marRight w:val="0"/>
              <w:marTop w:val="0"/>
              <w:marBottom w:val="0"/>
              <w:divBdr>
                <w:top w:val="none" w:sz="0" w:space="0" w:color="auto"/>
                <w:left w:val="none" w:sz="0" w:space="0" w:color="auto"/>
                <w:bottom w:val="none" w:sz="0" w:space="0" w:color="auto"/>
                <w:right w:val="none" w:sz="0" w:space="0" w:color="auto"/>
              </w:divBdr>
            </w:div>
            <w:div w:id="1619221910">
              <w:marLeft w:val="0"/>
              <w:marRight w:val="0"/>
              <w:marTop w:val="0"/>
              <w:marBottom w:val="0"/>
              <w:divBdr>
                <w:top w:val="none" w:sz="0" w:space="0" w:color="auto"/>
                <w:left w:val="none" w:sz="0" w:space="0" w:color="auto"/>
                <w:bottom w:val="none" w:sz="0" w:space="0" w:color="auto"/>
                <w:right w:val="none" w:sz="0" w:space="0" w:color="auto"/>
              </w:divBdr>
            </w:div>
            <w:div w:id="1480878592">
              <w:marLeft w:val="0"/>
              <w:marRight w:val="0"/>
              <w:marTop w:val="0"/>
              <w:marBottom w:val="0"/>
              <w:divBdr>
                <w:top w:val="none" w:sz="0" w:space="0" w:color="auto"/>
                <w:left w:val="none" w:sz="0" w:space="0" w:color="auto"/>
                <w:bottom w:val="none" w:sz="0" w:space="0" w:color="auto"/>
                <w:right w:val="none" w:sz="0" w:space="0" w:color="auto"/>
              </w:divBdr>
            </w:div>
            <w:div w:id="932467980">
              <w:marLeft w:val="0"/>
              <w:marRight w:val="0"/>
              <w:marTop w:val="0"/>
              <w:marBottom w:val="0"/>
              <w:divBdr>
                <w:top w:val="none" w:sz="0" w:space="0" w:color="auto"/>
                <w:left w:val="none" w:sz="0" w:space="0" w:color="auto"/>
                <w:bottom w:val="none" w:sz="0" w:space="0" w:color="auto"/>
                <w:right w:val="none" w:sz="0" w:space="0" w:color="auto"/>
              </w:divBdr>
            </w:div>
            <w:div w:id="1522669075">
              <w:marLeft w:val="0"/>
              <w:marRight w:val="0"/>
              <w:marTop w:val="0"/>
              <w:marBottom w:val="0"/>
              <w:divBdr>
                <w:top w:val="none" w:sz="0" w:space="0" w:color="auto"/>
                <w:left w:val="none" w:sz="0" w:space="0" w:color="auto"/>
                <w:bottom w:val="none" w:sz="0" w:space="0" w:color="auto"/>
                <w:right w:val="none" w:sz="0" w:space="0" w:color="auto"/>
              </w:divBdr>
            </w:div>
            <w:div w:id="1772622092">
              <w:marLeft w:val="0"/>
              <w:marRight w:val="0"/>
              <w:marTop w:val="0"/>
              <w:marBottom w:val="0"/>
              <w:divBdr>
                <w:top w:val="none" w:sz="0" w:space="0" w:color="auto"/>
                <w:left w:val="none" w:sz="0" w:space="0" w:color="auto"/>
                <w:bottom w:val="none" w:sz="0" w:space="0" w:color="auto"/>
                <w:right w:val="none" w:sz="0" w:space="0" w:color="auto"/>
              </w:divBdr>
            </w:div>
            <w:div w:id="2093315824">
              <w:marLeft w:val="0"/>
              <w:marRight w:val="0"/>
              <w:marTop w:val="0"/>
              <w:marBottom w:val="0"/>
              <w:divBdr>
                <w:top w:val="none" w:sz="0" w:space="0" w:color="auto"/>
                <w:left w:val="none" w:sz="0" w:space="0" w:color="auto"/>
                <w:bottom w:val="none" w:sz="0" w:space="0" w:color="auto"/>
                <w:right w:val="none" w:sz="0" w:space="0" w:color="auto"/>
              </w:divBdr>
            </w:div>
            <w:div w:id="1958759592">
              <w:marLeft w:val="0"/>
              <w:marRight w:val="0"/>
              <w:marTop w:val="0"/>
              <w:marBottom w:val="0"/>
              <w:divBdr>
                <w:top w:val="none" w:sz="0" w:space="0" w:color="auto"/>
                <w:left w:val="none" w:sz="0" w:space="0" w:color="auto"/>
                <w:bottom w:val="none" w:sz="0" w:space="0" w:color="auto"/>
                <w:right w:val="none" w:sz="0" w:space="0" w:color="auto"/>
              </w:divBdr>
            </w:div>
            <w:div w:id="1425372937">
              <w:marLeft w:val="0"/>
              <w:marRight w:val="0"/>
              <w:marTop w:val="0"/>
              <w:marBottom w:val="0"/>
              <w:divBdr>
                <w:top w:val="none" w:sz="0" w:space="0" w:color="auto"/>
                <w:left w:val="none" w:sz="0" w:space="0" w:color="auto"/>
                <w:bottom w:val="none" w:sz="0" w:space="0" w:color="auto"/>
                <w:right w:val="none" w:sz="0" w:space="0" w:color="auto"/>
              </w:divBdr>
            </w:div>
            <w:div w:id="750733974">
              <w:marLeft w:val="0"/>
              <w:marRight w:val="0"/>
              <w:marTop w:val="0"/>
              <w:marBottom w:val="0"/>
              <w:divBdr>
                <w:top w:val="none" w:sz="0" w:space="0" w:color="auto"/>
                <w:left w:val="none" w:sz="0" w:space="0" w:color="auto"/>
                <w:bottom w:val="none" w:sz="0" w:space="0" w:color="auto"/>
                <w:right w:val="none" w:sz="0" w:space="0" w:color="auto"/>
              </w:divBdr>
            </w:div>
            <w:div w:id="1772316902">
              <w:marLeft w:val="0"/>
              <w:marRight w:val="0"/>
              <w:marTop w:val="0"/>
              <w:marBottom w:val="0"/>
              <w:divBdr>
                <w:top w:val="none" w:sz="0" w:space="0" w:color="auto"/>
                <w:left w:val="none" w:sz="0" w:space="0" w:color="auto"/>
                <w:bottom w:val="none" w:sz="0" w:space="0" w:color="auto"/>
                <w:right w:val="none" w:sz="0" w:space="0" w:color="auto"/>
              </w:divBdr>
            </w:div>
            <w:div w:id="1583294882">
              <w:marLeft w:val="0"/>
              <w:marRight w:val="0"/>
              <w:marTop w:val="0"/>
              <w:marBottom w:val="0"/>
              <w:divBdr>
                <w:top w:val="none" w:sz="0" w:space="0" w:color="auto"/>
                <w:left w:val="none" w:sz="0" w:space="0" w:color="auto"/>
                <w:bottom w:val="none" w:sz="0" w:space="0" w:color="auto"/>
                <w:right w:val="none" w:sz="0" w:space="0" w:color="auto"/>
              </w:divBdr>
            </w:div>
            <w:div w:id="1283225973">
              <w:marLeft w:val="0"/>
              <w:marRight w:val="0"/>
              <w:marTop w:val="0"/>
              <w:marBottom w:val="0"/>
              <w:divBdr>
                <w:top w:val="none" w:sz="0" w:space="0" w:color="auto"/>
                <w:left w:val="none" w:sz="0" w:space="0" w:color="auto"/>
                <w:bottom w:val="none" w:sz="0" w:space="0" w:color="auto"/>
                <w:right w:val="none" w:sz="0" w:space="0" w:color="auto"/>
              </w:divBdr>
            </w:div>
            <w:div w:id="572668530">
              <w:marLeft w:val="0"/>
              <w:marRight w:val="0"/>
              <w:marTop w:val="0"/>
              <w:marBottom w:val="0"/>
              <w:divBdr>
                <w:top w:val="none" w:sz="0" w:space="0" w:color="auto"/>
                <w:left w:val="none" w:sz="0" w:space="0" w:color="auto"/>
                <w:bottom w:val="none" w:sz="0" w:space="0" w:color="auto"/>
                <w:right w:val="none" w:sz="0" w:space="0" w:color="auto"/>
              </w:divBdr>
            </w:div>
            <w:div w:id="1321471466">
              <w:marLeft w:val="0"/>
              <w:marRight w:val="0"/>
              <w:marTop w:val="0"/>
              <w:marBottom w:val="0"/>
              <w:divBdr>
                <w:top w:val="none" w:sz="0" w:space="0" w:color="auto"/>
                <w:left w:val="none" w:sz="0" w:space="0" w:color="auto"/>
                <w:bottom w:val="none" w:sz="0" w:space="0" w:color="auto"/>
                <w:right w:val="none" w:sz="0" w:space="0" w:color="auto"/>
              </w:divBdr>
            </w:div>
            <w:div w:id="1247879727">
              <w:marLeft w:val="0"/>
              <w:marRight w:val="0"/>
              <w:marTop w:val="0"/>
              <w:marBottom w:val="0"/>
              <w:divBdr>
                <w:top w:val="none" w:sz="0" w:space="0" w:color="auto"/>
                <w:left w:val="none" w:sz="0" w:space="0" w:color="auto"/>
                <w:bottom w:val="none" w:sz="0" w:space="0" w:color="auto"/>
                <w:right w:val="none" w:sz="0" w:space="0" w:color="auto"/>
              </w:divBdr>
            </w:div>
            <w:div w:id="1686783069">
              <w:marLeft w:val="0"/>
              <w:marRight w:val="0"/>
              <w:marTop w:val="0"/>
              <w:marBottom w:val="0"/>
              <w:divBdr>
                <w:top w:val="none" w:sz="0" w:space="0" w:color="auto"/>
                <w:left w:val="none" w:sz="0" w:space="0" w:color="auto"/>
                <w:bottom w:val="none" w:sz="0" w:space="0" w:color="auto"/>
                <w:right w:val="none" w:sz="0" w:space="0" w:color="auto"/>
              </w:divBdr>
            </w:div>
            <w:div w:id="1024599290">
              <w:marLeft w:val="0"/>
              <w:marRight w:val="0"/>
              <w:marTop w:val="0"/>
              <w:marBottom w:val="0"/>
              <w:divBdr>
                <w:top w:val="none" w:sz="0" w:space="0" w:color="auto"/>
                <w:left w:val="none" w:sz="0" w:space="0" w:color="auto"/>
                <w:bottom w:val="none" w:sz="0" w:space="0" w:color="auto"/>
                <w:right w:val="none" w:sz="0" w:space="0" w:color="auto"/>
              </w:divBdr>
            </w:div>
            <w:div w:id="346323471">
              <w:marLeft w:val="0"/>
              <w:marRight w:val="0"/>
              <w:marTop w:val="0"/>
              <w:marBottom w:val="0"/>
              <w:divBdr>
                <w:top w:val="none" w:sz="0" w:space="0" w:color="auto"/>
                <w:left w:val="none" w:sz="0" w:space="0" w:color="auto"/>
                <w:bottom w:val="none" w:sz="0" w:space="0" w:color="auto"/>
                <w:right w:val="none" w:sz="0" w:space="0" w:color="auto"/>
              </w:divBdr>
            </w:div>
            <w:div w:id="919604509">
              <w:marLeft w:val="0"/>
              <w:marRight w:val="0"/>
              <w:marTop w:val="0"/>
              <w:marBottom w:val="0"/>
              <w:divBdr>
                <w:top w:val="none" w:sz="0" w:space="0" w:color="auto"/>
                <w:left w:val="none" w:sz="0" w:space="0" w:color="auto"/>
                <w:bottom w:val="none" w:sz="0" w:space="0" w:color="auto"/>
                <w:right w:val="none" w:sz="0" w:space="0" w:color="auto"/>
              </w:divBdr>
            </w:div>
            <w:div w:id="450785286">
              <w:marLeft w:val="0"/>
              <w:marRight w:val="0"/>
              <w:marTop w:val="0"/>
              <w:marBottom w:val="0"/>
              <w:divBdr>
                <w:top w:val="none" w:sz="0" w:space="0" w:color="auto"/>
                <w:left w:val="none" w:sz="0" w:space="0" w:color="auto"/>
                <w:bottom w:val="none" w:sz="0" w:space="0" w:color="auto"/>
                <w:right w:val="none" w:sz="0" w:space="0" w:color="auto"/>
              </w:divBdr>
            </w:div>
            <w:div w:id="1140151287">
              <w:marLeft w:val="0"/>
              <w:marRight w:val="0"/>
              <w:marTop w:val="0"/>
              <w:marBottom w:val="0"/>
              <w:divBdr>
                <w:top w:val="none" w:sz="0" w:space="0" w:color="auto"/>
                <w:left w:val="none" w:sz="0" w:space="0" w:color="auto"/>
                <w:bottom w:val="none" w:sz="0" w:space="0" w:color="auto"/>
                <w:right w:val="none" w:sz="0" w:space="0" w:color="auto"/>
              </w:divBdr>
            </w:div>
            <w:div w:id="1258058557">
              <w:marLeft w:val="0"/>
              <w:marRight w:val="0"/>
              <w:marTop w:val="0"/>
              <w:marBottom w:val="0"/>
              <w:divBdr>
                <w:top w:val="none" w:sz="0" w:space="0" w:color="auto"/>
                <w:left w:val="none" w:sz="0" w:space="0" w:color="auto"/>
                <w:bottom w:val="none" w:sz="0" w:space="0" w:color="auto"/>
                <w:right w:val="none" w:sz="0" w:space="0" w:color="auto"/>
              </w:divBdr>
            </w:div>
            <w:div w:id="61565958">
              <w:marLeft w:val="0"/>
              <w:marRight w:val="0"/>
              <w:marTop w:val="0"/>
              <w:marBottom w:val="0"/>
              <w:divBdr>
                <w:top w:val="none" w:sz="0" w:space="0" w:color="auto"/>
                <w:left w:val="none" w:sz="0" w:space="0" w:color="auto"/>
                <w:bottom w:val="none" w:sz="0" w:space="0" w:color="auto"/>
                <w:right w:val="none" w:sz="0" w:space="0" w:color="auto"/>
              </w:divBdr>
            </w:div>
            <w:div w:id="1315404658">
              <w:marLeft w:val="0"/>
              <w:marRight w:val="0"/>
              <w:marTop w:val="0"/>
              <w:marBottom w:val="0"/>
              <w:divBdr>
                <w:top w:val="none" w:sz="0" w:space="0" w:color="auto"/>
                <w:left w:val="none" w:sz="0" w:space="0" w:color="auto"/>
                <w:bottom w:val="none" w:sz="0" w:space="0" w:color="auto"/>
                <w:right w:val="none" w:sz="0" w:space="0" w:color="auto"/>
              </w:divBdr>
            </w:div>
            <w:div w:id="1633360373">
              <w:marLeft w:val="0"/>
              <w:marRight w:val="0"/>
              <w:marTop w:val="0"/>
              <w:marBottom w:val="0"/>
              <w:divBdr>
                <w:top w:val="none" w:sz="0" w:space="0" w:color="auto"/>
                <w:left w:val="none" w:sz="0" w:space="0" w:color="auto"/>
                <w:bottom w:val="none" w:sz="0" w:space="0" w:color="auto"/>
                <w:right w:val="none" w:sz="0" w:space="0" w:color="auto"/>
              </w:divBdr>
            </w:div>
            <w:div w:id="1387141288">
              <w:marLeft w:val="0"/>
              <w:marRight w:val="0"/>
              <w:marTop w:val="0"/>
              <w:marBottom w:val="0"/>
              <w:divBdr>
                <w:top w:val="none" w:sz="0" w:space="0" w:color="auto"/>
                <w:left w:val="none" w:sz="0" w:space="0" w:color="auto"/>
                <w:bottom w:val="none" w:sz="0" w:space="0" w:color="auto"/>
                <w:right w:val="none" w:sz="0" w:space="0" w:color="auto"/>
              </w:divBdr>
            </w:div>
            <w:div w:id="47723981">
              <w:marLeft w:val="0"/>
              <w:marRight w:val="0"/>
              <w:marTop w:val="0"/>
              <w:marBottom w:val="0"/>
              <w:divBdr>
                <w:top w:val="none" w:sz="0" w:space="0" w:color="auto"/>
                <w:left w:val="none" w:sz="0" w:space="0" w:color="auto"/>
                <w:bottom w:val="none" w:sz="0" w:space="0" w:color="auto"/>
                <w:right w:val="none" w:sz="0" w:space="0" w:color="auto"/>
              </w:divBdr>
            </w:div>
            <w:div w:id="412894438">
              <w:marLeft w:val="0"/>
              <w:marRight w:val="0"/>
              <w:marTop w:val="0"/>
              <w:marBottom w:val="0"/>
              <w:divBdr>
                <w:top w:val="none" w:sz="0" w:space="0" w:color="auto"/>
                <w:left w:val="none" w:sz="0" w:space="0" w:color="auto"/>
                <w:bottom w:val="none" w:sz="0" w:space="0" w:color="auto"/>
                <w:right w:val="none" w:sz="0" w:space="0" w:color="auto"/>
              </w:divBdr>
            </w:div>
            <w:div w:id="1289975091">
              <w:marLeft w:val="0"/>
              <w:marRight w:val="0"/>
              <w:marTop w:val="0"/>
              <w:marBottom w:val="0"/>
              <w:divBdr>
                <w:top w:val="none" w:sz="0" w:space="0" w:color="auto"/>
                <w:left w:val="none" w:sz="0" w:space="0" w:color="auto"/>
                <w:bottom w:val="none" w:sz="0" w:space="0" w:color="auto"/>
                <w:right w:val="none" w:sz="0" w:space="0" w:color="auto"/>
              </w:divBdr>
            </w:div>
            <w:div w:id="1158839258">
              <w:marLeft w:val="0"/>
              <w:marRight w:val="0"/>
              <w:marTop w:val="0"/>
              <w:marBottom w:val="0"/>
              <w:divBdr>
                <w:top w:val="none" w:sz="0" w:space="0" w:color="auto"/>
                <w:left w:val="none" w:sz="0" w:space="0" w:color="auto"/>
                <w:bottom w:val="none" w:sz="0" w:space="0" w:color="auto"/>
                <w:right w:val="none" w:sz="0" w:space="0" w:color="auto"/>
              </w:divBdr>
            </w:div>
            <w:div w:id="239144349">
              <w:marLeft w:val="0"/>
              <w:marRight w:val="0"/>
              <w:marTop w:val="0"/>
              <w:marBottom w:val="0"/>
              <w:divBdr>
                <w:top w:val="none" w:sz="0" w:space="0" w:color="auto"/>
                <w:left w:val="none" w:sz="0" w:space="0" w:color="auto"/>
                <w:bottom w:val="none" w:sz="0" w:space="0" w:color="auto"/>
                <w:right w:val="none" w:sz="0" w:space="0" w:color="auto"/>
              </w:divBdr>
            </w:div>
            <w:div w:id="1382291645">
              <w:marLeft w:val="0"/>
              <w:marRight w:val="0"/>
              <w:marTop w:val="0"/>
              <w:marBottom w:val="0"/>
              <w:divBdr>
                <w:top w:val="none" w:sz="0" w:space="0" w:color="auto"/>
                <w:left w:val="none" w:sz="0" w:space="0" w:color="auto"/>
                <w:bottom w:val="none" w:sz="0" w:space="0" w:color="auto"/>
                <w:right w:val="none" w:sz="0" w:space="0" w:color="auto"/>
              </w:divBdr>
            </w:div>
            <w:div w:id="190455827">
              <w:marLeft w:val="0"/>
              <w:marRight w:val="0"/>
              <w:marTop w:val="0"/>
              <w:marBottom w:val="0"/>
              <w:divBdr>
                <w:top w:val="none" w:sz="0" w:space="0" w:color="auto"/>
                <w:left w:val="none" w:sz="0" w:space="0" w:color="auto"/>
                <w:bottom w:val="none" w:sz="0" w:space="0" w:color="auto"/>
                <w:right w:val="none" w:sz="0" w:space="0" w:color="auto"/>
              </w:divBdr>
            </w:div>
            <w:div w:id="389157511">
              <w:marLeft w:val="0"/>
              <w:marRight w:val="0"/>
              <w:marTop w:val="0"/>
              <w:marBottom w:val="0"/>
              <w:divBdr>
                <w:top w:val="none" w:sz="0" w:space="0" w:color="auto"/>
                <w:left w:val="none" w:sz="0" w:space="0" w:color="auto"/>
                <w:bottom w:val="none" w:sz="0" w:space="0" w:color="auto"/>
                <w:right w:val="none" w:sz="0" w:space="0" w:color="auto"/>
              </w:divBdr>
            </w:div>
            <w:div w:id="1160386546">
              <w:marLeft w:val="0"/>
              <w:marRight w:val="0"/>
              <w:marTop w:val="0"/>
              <w:marBottom w:val="0"/>
              <w:divBdr>
                <w:top w:val="none" w:sz="0" w:space="0" w:color="auto"/>
                <w:left w:val="none" w:sz="0" w:space="0" w:color="auto"/>
                <w:bottom w:val="none" w:sz="0" w:space="0" w:color="auto"/>
                <w:right w:val="none" w:sz="0" w:space="0" w:color="auto"/>
              </w:divBdr>
            </w:div>
            <w:div w:id="670765685">
              <w:marLeft w:val="0"/>
              <w:marRight w:val="0"/>
              <w:marTop w:val="0"/>
              <w:marBottom w:val="0"/>
              <w:divBdr>
                <w:top w:val="none" w:sz="0" w:space="0" w:color="auto"/>
                <w:left w:val="none" w:sz="0" w:space="0" w:color="auto"/>
                <w:bottom w:val="none" w:sz="0" w:space="0" w:color="auto"/>
                <w:right w:val="none" w:sz="0" w:space="0" w:color="auto"/>
              </w:divBdr>
            </w:div>
            <w:div w:id="825826945">
              <w:marLeft w:val="0"/>
              <w:marRight w:val="0"/>
              <w:marTop w:val="0"/>
              <w:marBottom w:val="0"/>
              <w:divBdr>
                <w:top w:val="none" w:sz="0" w:space="0" w:color="auto"/>
                <w:left w:val="none" w:sz="0" w:space="0" w:color="auto"/>
                <w:bottom w:val="none" w:sz="0" w:space="0" w:color="auto"/>
                <w:right w:val="none" w:sz="0" w:space="0" w:color="auto"/>
              </w:divBdr>
            </w:div>
            <w:div w:id="1319118196">
              <w:marLeft w:val="0"/>
              <w:marRight w:val="0"/>
              <w:marTop w:val="0"/>
              <w:marBottom w:val="0"/>
              <w:divBdr>
                <w:top w:val="none" w:sz="0" w:space="0" w:color="auto"/>
                <w:left w:val="none" w:sz="0" w:space="0" w:color="auto"/>
                <w:bottom w:val="none" w:sz="0" w:space="0" w:color="auto"/>
                <w:right w:val="none" w:sz="0" w:space="0" w:color="auto"/>
              </w:divBdr>
            </w:div>
            <w:div w:id="1413088791">
              <w:marLeft w:val="0"/>
              <w:marRight w:val="0"/>
              <w:marTop w:val="0"/>
              <w:marBottom w:val="0"/>
              <w:divBdr>
                <w:top w:val="none" w:sz="0" w:space="0" w:color="auto"/>
                <w:left w:val="none" w:sz="0" w:space="0" w:color="auto"/>
                <w:bottom w:val="none" w:sz="0" w:space="0" w:color="auto"/>
                <w:right w:val="none" w:sz="0" w:space="0" w:color="auto"/>
              </w:divBdr>
            </w:div>
            <w:div w:id="514424040">
              <w:marLeft w:val="0"/>
              <w:marRight w:val="0"/>
              <w:marTop w:val="0"/>
              <w:marBottom w:val="0"/>
              <w:divBdr>
                <w:top w:val="none" w:sz="0" w:space="0" w:color="auto"/>
                <w:left w:val="none" w:sz="0" w:space="0" w:color="auto"/>
                <w:bottom w:val="none" w:sz="0" w:space="0" w:color="auto"/>
                <w:right w:val="none" w:sz="0" w:space="0" w:color="auto"/>
              </w:divBdr>
            </w:div>
            <w:div w:id="2133396883">
              <w:marLeft w:val="0"/>
              <w:marRight w:val="0"/>
              <w:marTop w:val="0"/>
              <w:marBottom w:val="0"/>
              <w:divBdr>
                <w:top w:val="none" w:sz="0" w:space="0" w:color="auto"/>
                <w:left w:val="none" w:sz="0" w:space="0" w:color="auto"/>
                <w:bottom w:val="none" w:sz="0" w:space="0" w:color="auto"/>
                <w:right w:val="none" w:sz="0" w:space="0" w:color="auto"/>
              </w:divBdr>
            </w:div>
            <w:div w:id="1159613141">
              <w:marLeft w:val="0"/>
              <w:marRight w:val="0"/>
              <w:marTop w:val="0"/>
              <w:marBottom w:val="0"/>
              <w:divBdr>
                <w:top w:val="none" w:sz="0" w:space="0" w:color="auto"/>
                <w:left w:val="none" w:sz="0" w:space="0" w:color="auto"/>
                <w:bottom w:val="none" w:sz="0" w:space="0" w:color="auto"/>
                <w:right w:val="none" w:sz="0" w:space="0" w:color="auto"/>
              </w:divBdr>
            </w:div>
            <w:div w:id="1700277759">
              <w:marLeft w:val="0"/>
              <w:marRight w:val="0"/>
              <w:marTop w:val="0"/>
              <w:marBottom w:val="0"/>
              <w:divBdr>
                <w:top w:val="none" w:sz="0" w:space="0" w:color="auto"/>
                <w:left w:val="none" w:sz="0" w:space="0" w:color="auto"/>
                <w:bottom w:val="none" w:sz="0" w:space="0" w:color="auto"/>
                <w:right w:val="none" w:sz="0" w:space="0" w:color="auto"/>
              </w:divBdr>
            </w:div>
            <w:div w:id="813105319">
              <w:marLeft w:val="0"/>
              <w:marRight w:val="0"/>
              <w:marTop w:val="0"/>
              <w:marBottom w:val="0"/>
              <w:divBdr>
                <w:top w:val="none" w:sz="0" w:space="0" w:color="auto"/>
                <w:left w:val="none" w:sz="0" w:space="0" w:color="auto"/>
                <w:bottom w:val="none" w:sz="0" w:space="0" w:color="auto"/>
                <w:right w:val="none" w:sz="0" w:space="0" w:color="auto"/>
              </w:divBdr>
            </w:div>
            <w:div w:id="185607089">
              <w:marLeft w:val="0"/>
              <w:marRight w:val="0"/>
              <w:marTop w:val="0"/>
              <w:marBottom w:val="0"/>
              <w:divBdr>
                <w:top w:val="none" w:sz="0" w:space="0" w:color="auto"/>
                <w:left w:val="none" w:sz="0" w:space="0" w:color="auto"/>
                <w:bottom w:val="none" w:sz="0" w:space="0" w:color="auto"/>
                <w:right w:val="none" w:sz="0" w:space="0" w:color="auto"/>
              </w:divBdr>
            </w:div>
            <w:div w:id="1175803398">
              <w:marLeft w:val="0"/>
              <w:marRight w:val="0"/>
              <w:marTop w:val="0"/>
              <w:marBottom w:val="0"/>
              <w:divBdr>
                <w:top w:val="none" w:sz="0" w:space="0" w:color="auto"/>
                <w:left w:val="none" w:sz="0" w:space="0" w:color="auto"/>
                <w:bottom w:val="none" w:sz="0" w:space="0" w:color="auto"/>
                <w:right w:val="none" w:sz="0" w:space="0" w:color="auto"/>
              </w:divBdr>
            </w:div>
            <w:div w:id="1147865958">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319070072">
              <w:marLeft w:val="0"/>
              <w:marRight w:val="0"/>
              <w:marTop w:val="0"/>
              <w:marBottom w:val="0"/>
              <w:divBdr>
                <w:top w:val="none" w:sz="0" w:space="0" w:color="auto"/>
                <w:left w:val="none" w:sz="0" w:space="0" w:color="auto"/>
                <w:bottom w:val="none" w:sz="0" w:space="0" w:color="auto"/>
                <w:right w:val="none" w:sz="0" w:space="0" w:color="auto"/>
              </w:divBdr>
            </w:div>
            <w:div w:id="1473669265">
              <w:marLeft w:val="0"/>
              <w:marRight w:val="0"/>
              <w:marTop w:val="0"/>
              <w:marBottom w:val="0"/>
              <w:divBdr>
                <w:top w:val="none" w:sz="0" w:space="0" w:color="auto"/>
                <w:left w:val="none" w:sz="0" w:space="0" w:color="auto"/>
                <w:bottom w:val="none" w:sz="0" w:space="0" w:color="auto"/>
                <w:right w:val="none" w:sz="0" w:space="0" w:color="auto"/>
              </w:divBdr>
            </w:div>
            <w:div w:id="823813648">
              <w:marLeft w:val="0"/>
              <w:marRight w:val="0"/>
              <w:marTop w:val="0"/>
              <w:marBottom w:val="0"/>
              <w:divBdr>
                <w:top w:val="none" w:sz="0" w:space="0" w:color="auto"/>
                <w:left w:val="none" w:sz="0" w:space="0" w:color="auto"/>
                <w:bottom w:val="none" w:sz="0" w:space="0" w:color="auto"/>
                <w:right w:val="none" w:sz="0" w:space="0" w:color="auto"/>
              </w:divBdr>
            </w:div>
            <w:div w:id="375391526">
              <w:marLeft w:val="0"/>
              <w:marRight w:val="0"/>
              <w:marTop w:val="0"/>
              <w:marBottom w:val="0"/>
              <w:divBdr>
                <w:top w:val="none" w:sz="0" w:space="0" w:color="auto"/>
                <w:left w:val="none" w:sz="0" w:space="0" w:color="auto"/>
                <w:bottom w:val="none" w:sz="0" w:space="0" w:color="auto"/>
                <w:right w:val="none" w:sz="0" w:space="0" w:color="auto"/>
              </w:divBdr>
            </w:div>
            <w:div w:id="168763423">
              <w:marLeft w:val="0"/>
              <w:marRight w:val="0"/>
              <w:marTop w:val="0"/>
              <w:marBottom w:val="0"/>
              <w:divBdr>
                <w:top w:val="none" w:sz="0" w:space="0" w:color="auto"/>
                <w:left w:val="none" w:sz="0" w:space="0" w:color="auto"/>
                <w:bottom w:val="none" w:sz="0" w:space="0" w:color="auto"/>
                <w:right w:val="none" w:sz="0" w:space="0" w:color="auto"/>
              </w:divBdr>
            </w:div>
            <w:div w:id="1280843035">
              <w:marLeft w:val="0"/>
              <w:marRight w:val="0"/>
              <w:marTop w:val="0"/>
              <w:marBottom w:val="0"/>
              <w:divBdr>
                <w:top w:val="none" w:sz="0" w:space="0" w:color="auto"/>
                <w:left w:val="none" w:sz="0" w:space="0" w:color="auto"/>
                <w:bottom w:val="none" w:sz="0" w:space="0" w:color="auto"/>
                <w:right w:val="none" w:sz="0" w:space="0" w:color="auto"/>
              </w:divBdr>
            </w:div>
            <w:div w:id="379864133">
              <w:marLeft w:val="0"/>
              <w:marRight w:val="0"/>
              <w:marTop w:val="0"/>
              <w:marBottom w:val="0"/>
              <w:divBdr>
                <w:top w:val="none" w:sz="0" w:space="0" w:color="auto"/>
                <w:left w:val="none" w:sz="0" w:space="0" w:color="auto"/>
                <w:bottom w:val="none" w:sz="0" w:space="0" w:color="auto"/>
                <w:right w:val="none" w:sz="0" w:space="0" w:color="auto"/>
              </w:divBdr>
            </w:div>
            <w:div w:id="768165047">
              <w:marLeft w:val="0"/>
              <w:marRight w:val="0"/>
              <w:marTop w:val="0"/>
              <w:marBottom w:val="0"/>
              <w:divBdr>
                <w:top w:val="none" w:sz="0" w:space="0" w:color="auto"/>
                <w:left w:val="none" w:sz="0" w:space="0" w:color="auto"/>
                <w:bottom w:val="none" w:sz="0" w:space="0" w:color="auto"/>
                <w:right w:val="none" w:sz="0" w:space="0" w:color="auto"/>
              </w:divBdr>
            </w:div>
            <w:div w:id="757754091">
              <w:marLeft w:val="0"/>
              <w:marRight w:val="0"/>
              <w:marTop w:val="0"/>
              <w:marBottom w:val="0"/>
              <w:divBdr>
                <w:top w:val="none" w:sz="0" w:space="0" w:color="auto"/>
                <w:left w:val="none" w:sz="0" w:space="0" w:color="auto"/>
                <w:bottom w:val="none" w:sz="0" w:space="0" w:color="auto"/>
                <w:right w:val="none" w:sz="0" w:space="0" w:color="auto"/>
              </w:divBdr>
            </w:div>
            <w:div w:id="492600809">
              <w:marLeft w:val="0"/>
              <w:marRight w:val="0"/>
              <w:marTop w:val="0"/>
              <w:marBottom w:val="0"/>
              <w:divBdr>
                <w:top w:val="none" w:sz="0" w:space="0" w:color="auto"/>
                <w:left w:val="none" w:sz="0" w:space="0" w:color="auto"/>
                <w:bottom w:val="none" w:sz="0" w:space="0" w:color="auto"/>
                <w:right w:val="none" w:sz="0" w:space="0" w:color="auto"/>
              </w:divBdr>
            </w:div>
            <w:div w:id="224411724">
              <w:marLeft w:val="0"/>
              <w:marRight w:val="0"/>
              <w:marTop w:val="0"/>
              <w:marBottom w:val="0"/>
              <w:divBdr>
                <w:top w:val="none" w:sz="0" w:space="0" w:color="auto"/>
                <w:left w:val="none" w:sz="0" w:space="0" w:color="auto"/>
                <w:bottom w:val="none" w:sz="0" w:space="0" w:color="auto"/>
                <w:right w:val="none" w:sz="0" w:space="0" w:color="auto"/>
              </w:divBdr>
            </w:div>
            <w:div w:id="954480922">
              <w:marLeft w:val="0"/>
              <w:marRight w:val="0"/>
              <w:marTop w:val="0"/>
              <w:marBottom w:val="0"/>
              <w:divBdr>
                <w:top w:val="none" w:sz="0" w:space="0" w:color="auto"/>
                <w:left w:val="none" w:sz="0" w:space="0" w:color="auto"/>
                <w:bottom w:val="none" w:sz="0" w:space="0" w:color="auto"/>
                <w:right w:val="none" w:sz="0" w:space="0" w:color="auto"/>
              </w:divBdr>
            </w:div>
            <w:div w:id="774056926">
              <w:marLeft w:val="0"/>
              <w:marRight w:val="0"/>
              <w:marTop w:val="0"/>
              <w:marBottom w:val="0"/>
              <w:divBdr>
                <w:top w:val="none" w:sz="0" w:space="0" w:color="auto"/>
                <w:left w:val="none" w:sz="0" w:space="0" w:color="auto"/>
                <w:bottom w:val="none" w:sz="0" w:space="0" w:color="auto"/>
                <w:right w:val="none" w:sz="0" w:space="0" w:color="auto"/>
              </w:divBdr>
            </w:div>
            <w:div w:id="2124767290">
              <w:marLeft w:val="0"/>
              <w:marRight w:val="0"/>
              <w:marTop w:val="0"/>
              <w:marBottom w:val="0"/>
              <w:divBdr>
                <w:top w:val="none" w:sz="0" w:space="0" w:color="auto"/>
                <w:left w:val="none" w:sz="0" w:space="0" w:color="auto"/>
                <w:bottom w:val="none" w:sz="0" w:space="0" w:color="auto"/>
                <w:right w:val="none" w:sz="0" w:space="0" w:color="auto"/>
              </w:divBdr>
            </w:div>
            <w:div w:id="924806713">
              <w:marLeft w:val="0"/>
              <w:marRight w:val="0"/>
              <w:marTop w:val="0"/>
              <w:marBottom w:val="0"/>
              <w:divBdr>
                <w:top w:val="none" w:sz="0" w:space="0" w:color="auto"/>
                <w:left w:val="none" w:sz="0" w:space="0" w:color="auto"/>
                <w:bottom w:val="none" w:sz="0" w:space="0" w:color="auto"/>
                <w:right w:val="none" w:sz="0" w:space="0" w:color="auto"/>
              </w:divBdr>
            </w:div>
            <w:div w:id="574819030">
              <w:marLeft w:val="0"/>
              <w:marRight w:val="0"/>
              <w:marTop w:val="0"/>
              <w:marBottom w:val="0"/>
              <w:divBdr>
                <w:top w:val="none" w:sz="0" w:space="0" w:color="auto"/>
                <w:left w:val="none" w:sz="0" w:space="0" w:color="auto"/>
                <w:bottom w:val="none" w:sz="0" w:space="0" w:color="auto"/>
                <w:right w:val="none" w:sz="0" w:space="0" w:color="auto"/>
              </w:divBdr>
            </w:div>
            <w:div w:id="881750494">
              <w:marLeft w:val="0"/>
              <w:marRight w:val="0"/>
              <w:marTop w:val="0"/>
              <w:marBottom w:val="0"/>
              <w:divBdr>
                <w:top w:val="none" w:sz="0" w:space="0" w:color="auto"/>
                <w:left w:val="none" w:sz="0" w:space="0" w:color="auto"/>
                <w:bottom w:val="none" w:sz="0" w:space="0" w:color="auto"/>
                <w:right w:val="none" w:sz="0" w:space="0" w:color="auto"/>
              </w:divBdr>
            </w:div>
            <w:div w:id="2018849544">
              <w:marLeft w:val="0"/>
              <w:marRight w:val="0"/>
              <w:marTop w:val="0"/>
              <w:marBottom w:val="0"/>
              <w:divBdr>
                <w:top w:val="none" w:sz="0" w:space="0" w:color="auto"/>
                <w:left w:val="none" w:sz="0" w:space="0" w:color="auto"/>
                <w:bottom w:val="none" w:sz="0" w:space="0" w:color="auto"/>
                <w:right w:val="none" w:sz="0" w:space="0" w:color="auto"/>
              </w:divBdr>
            </w:div>
            <w:div w:id="1074476800">
              <w:marLeft w:val="0"/>
              <w:marRight w:val="0"/>
              <w:marTop w:val="0"/>
              <w:marBottom w:val="0"/>
              <w:divBdr>
                <w:top w:val="none" w:sz="0" w:space="0" w:color="auto"/>
                <w:left w:val="none" w:sz="0" w:space="0" w:color="auto"/>
                <w:bottom w:val="none" w:sz="0" w:space="0" w:color="auto"/>
                <w:right w:val="none" w:sz="0" w:space="0" w:color="auto"/>
              </w:divBdr>
            </w:div>
            <w:div w:id="153960387">
              <w:marLeft w:val="0"/>
              <w:marRight w:val="0"/>
              <w:marTop w:val="0"/>
              <w:marBottom w:val="0"/>
              <w:divBdr>
                <w:top w:val="none" w:sz="0" w:space="0" w:color="auto"/>
                <w:left w:val="none" w:sz="0" w:space="0" w:color="auto"/>
                <w:bottom w:val="none" w:sz="0" w:space="0" w:color="auto"/>
                <w:right w:val="none" w:sz="0" w:space="0" w:color="auto"/>
              </w:divBdr>
            </w:div>
            <w:div w:id="1076828587">
              <w:marLeft w:val="0"/>
              <w:marRight w:val="0"/>
              <w:marTop w:val="0"/>
              <w:marBottom w:val="0"/>
              <w:divBdr>
                <w:top w:val="none" w:sz="0" w:space="0" w:color="auto"/>
                <w:left w:val="none" w:sz="0" w:space="0" w:color="auto"/>
                <w:bottom w:val="none" w:sz="0" w:space="0" w:color="auto"/>
                <w:right w:val="none" w:sz="0" w:space="0" w:color="auto"/>
              </w:divBdr>
            </w:div>
            <w:div w:id="1442189766">
              <w:marLeft w:val="0"/>
              <w:marRight w:val="0"/>
              <w:marTop w:val="0"/>
              <w:marBottom w:val="0"/>
              <w:divBdr>
                <w:top w:val="none" w:sz="0" w:space="0" w:color="auto"/>
                <w:left w:val="none" w:sz="0" w:space="0" w:color="auto"/>
                <w:bottom w:val="none" w:sz="0" w:space="0" w:color="auto"/>
                <w:right w:val="none" w:sz="0" w:space="0" w:color="auto"/>
              </w:divBdr>
            </w:div>
            <w:div w:id="1882935645">
              <w:marLeft w:val="0"/>
              <w:marRight w:val="0"/>
              <w:marTop w:val="0"/>
              <w:marBottom w:val="0"/>
              <w:divBdr>
                <w:top w:val="none" w:sz="0" w:space="0" w:color="auto"/>
                <w:left w:val="none" w:sz="0" w:space="0" w:color="auto"/>
                <w:bottom w:val="none" w:sz="0" w:space="0" w:color="auto"/>
                <w:right w:val="none" w:sz="0" w:space="0" w:color="auto"/>
              </w:divBdr>
            </w:div>
            <w:div w:id="1984265167">
              <w:marLeft w:val="0"/>
              <w:marRight w:val="0"/>
              <w:marTop w:val="0"/>
              <w:marBottom w:val="0"/>
              <w:divBdr>
                <w:top w:val="none" w:sz="0" w:space="0" w:color="auto"/>
                <w:left w:val="none" w:sz="0" w:space="0" w:color="auto"/>
                <w:bottom w:val="none" w:sz="0" w:space="0" w:color="auto"/>
                <w:right w:val="none" w:sz="0" w:space="0" w:color="auto"/>
              </w:divBdr>
            </w:div>
            <w:div w:id="1825856348">
              <w:marLeft w:val="0"/>
              <w:marRight w:val="0"/>
              <w:marTop w:val="0"/>
              <w:marBottom w:val="0"/>
              <w:divBdr>
                <w:top w:val="none" w:sz="0" w:space="0" w:color="auto"/>
                <w:left w:val="none" w:sz="0" w:space="0" w:color="auto"/>
                <w:bottom w:val="none" w:sz="0" w:space="0" w:color="auto"/>
                <w:right w:val="none" w:sz="0" w:space="0" w:color="auto"/>
              </w:divBdr>
            </w:div>
            <w:div w:id="1955939214">
              <w:marLeft w:val="0"/>
              <w:marRight w:val="0"/>
              <w:marTop w:val="0"/>
              <w:marBottom w:val="0"/>
              <w:divBdr>
                <w:top w:val="none" w:sz="0" w:space="0" w:color="auto"/>
                <w:left w:val="none" w:sz="0" w:space="0" w:color="auto"/>
                <w:bottom w:val="none" w:sz="0" w:space="0" w:color="auto"/>
                <w:right w:val="none" w:sz="0" w:space="0" w:color="auto"/>
              </w:divBdr>
            </w:div>
            <w:div w:id="808547233">
              <w:marLeft w:val="0"/>
              <w:marRight w:val="0"/>
              <w:marTop w:val="0"/>
              <w:marBottom w:val="0"/>
              <w:divBdr>
                <w:top w:val="none" w:sz="0" w:space="0" w:color="auto"/>
                <w:left w:val="none" w:sz="0" w:space="0" w:color="auto"/>
                <w:bottom w:val="none" w:sz="0" w:space="0" w:color="auto"/>
                <w:right w:val="none" w:sz="0" w:space="0" w:color="auto"/>
              </w:divBdr>
            </w:div>
            <w:div w:id="245114528">
              <w:marLeft w:val="0"/>
              <w:marRight w:val="0"/>
              <w:marTop w:val="0"/>
              <w:marBottom w:val="0"/>
              <w:divBdr>
                <w:top w:val="none" w:sz="0" w:space="0" w:color="auto"/>
                <w:left w:val="none" w:sz="0" w:space="0" w:color="auto"/>
                <w:bottom w:val="none" w:sz="0" w:space="0" w:color="auto"/>
                <w:right w:val="none" w:sz="0" w:space="0" w:color="auto"/>
              </w:divBdr>
            </w:div>
            <w:div w:id="1726441797">
              <w:marLeft w:val="0"/>
              <w:marRight w:val="0"/>
              <w:marTop w:val="0"/>
              <w:marBottom w:val="0"/>
              <w:divBdr>
                <w:top w:val="none" w:sz="0" w:space="0" w:color="auto"/>
                <w:left w:val="none" w:sz="0" w:space="0" w:color="auto"/>
                <w:bottom w:val="none" w:sz="0" w:space="0" w:color="auto"/>
                <w:right w:val="none" w:sz="0" w:space="0" w:color="auto"/>
              </w:divBdr>
            </w:div>
            <w:div w:id="609899551">
              <w:marLeft w:val="0"/>
              <w:marRight w:val="0"/>
              <w:marTop w:val="0"/>
              <w:marBottom w:val="0"/>
              <w:divBdr>
                <w:top w:val="none" w:sz="0" w:space="0" w:color="auto"/>
                <w:left w:val="none" w:sz="0" w:space="0" w:color="auto"/>
                <w:bottom w:val="none" w:sz="0" w:space="0" w:color="auto"/>
                <w:right w:val="none" w:sz="0" w:space="0" w:color="auto"/>
              </w:divBdr>
            </w:div>
            <w:div w:id="984700463">
              <w:marLeft w:val="0"/>
              <w:marRight w:val="0"/>
              <w:marTop w:val="0"/>
              <w:marBottom w:val="0"/>
              <w:divBdr>
                <w:top w:val="none" w:sz="0" w:space="0" w:color="auto"/>
                <w:left w:val="none" w:sz="0" w:space="0" w:color="auto"/>
                <w:bottom w:val="none" w:sz="0" w:space="0" w:color="auto"/>
                <w:right w:val="none" w:sz="0" w:space="0" w:color="auto"/>
              </w:divBdr>
            </w:div>
            <w:div w:id="2031909517">
              <w:marLeft w:val="0"/>
              <w:marRight w:val="0"/>
              <w:marTop w:val="0"/>
              <w:marBottom w:val="0"/>
              <w:divBdr>
                <w:top w:val="none" w:sz="0" w:space="0" w:color="auto"/>
                <w:left w:val="none" w:sz="0" w:space="0" w:color="auto"/>
                <w:bottom w:val="none" w:sz="0" w:space="0" w:color="auto"/>
                <w:right w:val="none" w:sz="0" w:space="0" w:color="auto"/>
              </w:divBdr>
            </w:div>
            <w:div w:id="340356086">
              <w:marLeft w:val="0"/>
              <w:marRight w:val="0"/>
              <w:marTop w:val="0"/>
              <w:marBottom w:val="0"/>
              <w:divBdr>
                <w:top w:val="none" w:sz="0" w:space="0" w:color="auto"/>
                <w:left w:val="none" w:sz="0" w:space="0" w:color="auto"/>
                <w:bottom w:val="none" w:sz="0" w:space="0" w:color="auto"/>
                <w:right w:val="none" w:sz="0" w:space="0" w:color="auto"/>
              </w:divBdr>
            </w:div>
            <w:div w:id="1967924590">
              <w:marLeft w:val="0"/>
              <w:marRight w:val="0"/>
              <w:marTop w:val="0"/>
              <w:marBottom w:val="0"/>
              <w:divBdr>
                <w:top w:val="none" w:sz="0" w:space="0" w:color="auto"/>
                <w:left w:val="none" w:sz="0" w:space="0" w:color="auto"/>
                <w:bottom w:val="none" w:sz="0" w:space="0" w:color="auto"/>
                <w:right w:val="none" w:sz="0" w:space="0" w:color="auto"/>
              </w:divBdr>
            </w:div>
            <w:div w:id="2056853191">
              <w:marLeft w:val="0"/>
              <w:marRight w:val="0"/>
              <w:marTop w:val="0"/>
              <w:marBottom w:val="0"/>
              <w:divBdr>
                <w:top w:val="none" w:sz="0" w:space="0" w:color="auto"/>
                <w:left w:val="none" w:sz="0" w:space="0" w:color="auto"/>
                <w:bottom w:val="none" w:sz="0" w:space="0" w:color="auto"/>
                <w:right w:val="none" w:sz="0" w:space="0" w:color="auto"/>
              </w:divBdr>
            </w:div>
            <w:div w:id="1462922639">
              <w:marLeft w:val="0"/>
              <w:marRight w:val="0"/>
              <w:marTop w:val="0"/>
              <w:marBottom w:val="0"/>
              <w:divBdr>
                <w:top w:val="none" w:sz="0" w:space="0" w:color="auto"/>
                <w:left w:val="none" w:sz="0" w:space="0" w:color="auto"/>
                <w:bottom w:val="none" w:sz="0" w:space="0" w:color="auto"/>
                <w:right w:val="none" w:sz="0" w:space="0" w:color="auto"/>
              </w:divBdr>
            </w:div>
            <w:div w:id="1031615686">
              <w:marLeft w:val="0"/>
              <w:marRight w:val="0"/>
              <w:marTop w:val="0"/>
              <w:marBottom w:val="0"/>
              <w:divBdr>
                <w:top w:val="none" w:sz="0" w:space="0" w:color="auto"/>
                <w:left w:val="none" w:sz="0" w:space="0" w:color="auto"/>
                <w:bottom w:val="none" w:sz="0" w:space="0" w:color="auto"/>
                <w:right w:val="none" w:sz="0" w:space="0" w:color="auto"/>
              </w:divBdr>
            </w:div>
            <w:div w:id="808286503">
              <w:marLeft w:val="0"/>
              <w:marRight w:val="0"/>
              <w:marTop w:val="0"/>
              <w:marBottom w:val="0"/>
              <w:divBdr>
                <w:top w:val="none" w:sz="0" w:space="0" w:color="auto"/>
                <w:left w:val="none" w:sz="0" w:space="0" w:color="auto"/>
                <w:bottom w:val="none" w:sz="0" w:space="0" w:color="auto"/>
                <w:right w:val="none" w:sz="0" w:space="0" w:color="auto"/>
              </w:divBdr>
            </w:div>
            <w:div w:id="93677184">
              <w:marLeft w:val="0"/>
              <w:marRight w:val="0"/>
              <w:marTop w:val="0"/>
              <w:marBottom w:val="0"/>
              <w:divBdr>
                <w:top w:val="none" w:sz="0" w:space="0" w:color="auto"/>
                <w:left w:val="none" w:sz="0" w:space="0" w:color="auto"/>
                <w:bottom w:val="none" w:sz="0" w:space="0" w:color="auto"/>
                <w:right w:val="none" w:sz="0" w:space="0" w:color="auto"/>
              </w:divBdr>
            </w:div>
            <w:div w:id="1602378765">
              <w:marLeft w:val="0"/>
              <w:marRight w:val="0"/>
              <w:marTop w:val="0"/>
              <w:marBottom w:val="0"/>
              <w:divBdr>
                <w:top w:val="none" w:sz="0" w:space="0" w:color="auto"/>
                <w:left w:val="none" w:sz="0" w:space="0" w:color="auto"/>
                <w:bottom w:val="none" w:sz="0" w:space="0" w:color="auto"/>
                <w:right w:val="none" w:sz="0" w:space="0" w:color="auto"/>
              </w:divBdr>
            </w:div>
            <w:div w:id="1966505141">
              <w:marLeft w:val="0"/>
              <w:marRight w:val="0"/>
              <w:marTop w:val="0"/>
              <w:marBottom w:val="0"/>
              <w:divBdr>
                <w:top w:val="none" w:sz="0" w:space="0" w:color="auto"/>
                <w:left w:val="none" w:sz="0" w:space="0" w:color="auto"/>
                <w:bottom w:val="none" w:sz="0" w:space="0" w:color="auto"/>
                <w:right w:val="none" w:sz="0" w:space="0" w:color="auto"/>
              </w:divBdr>
            </w:div>
            <w:div w:id="1293629832">
              <w:marLeft w:val="0"/>
              <w:marRight w:val="0"/>
              <w:marTop w:val="0"/>
              <w:marBottom w:val="0"/>
              <w:divBdr>
                <w:top w:val="none" w:sz="0" w:space="0" w:color="auto"/>
                <w:left w:val="none" w:sz="0" w:space="0" w:color="auto"/>
                <w:bottom w:val="none" w:sz="0" w:space="0" w:color="auto"/>
                <w:right w:val="none" w:sz="0" w:space="0" w:color="auto"/>
              </w:divBdr>
            </w:div>
            <w:div w:id="783228331">
              <w:marLeft w:val="0"/>
              <w:marRight w:val="0"/>
              <w:marTop w:val="0"/>
              <w:marBottom w:val="0"/>
              <w:divBdr>
                <w:top w:val="none" w:sz="0" w:space="0" w:color="auto"/>
                <w:left w:val="none" w:sz="0" w:space="0" w:color="auto"/>
                <w:bottom w:val="none" w:sz="0" w:space="0" w:color="auto"/>
                <w:right w:val="none" w:sz="0" w:space="0" w:color="auto"/>
              </w:divBdr>
            </w:div>
            <w:div w:id="1039285830">
              <w:marLeft w:val="0"/>
              <w:marRight w:val="0"/>
              <w:marTop w:val="0"/>
              <w:marBottom w:val="0"/>
              <w:divBdr>
                <w:top w:val="none" w:sz="0" w:space="0" w:color="auto"/>
                <w:left w:val="none" w:sz="0" w:space="0" w:color="auto"/>
                <w:bottom w:val="none" w:sz="0" w:space="0" w:color="auto"/>
                <w:right w:val="none" w:sz="0" w:space="0" w:color="auto"/>
              </w:divBdr>
            </w:div>
            <w:div w:id="370425301">
              <w:marLeft w:val="0"/>
              <w:marRight w:val="0"/>
              <w:marTop w:val="0"/>
              <w:marBottom w:val="0"/>
              <w:divBdr>
                <w:top w:val="none" w:sz="0" w:space="0" w:color="auto"/>
                <w:left w:val="none" w:sz="0" w:space="0" w:color="auto"/>
                <w:bottom w:val="none" w:sz="0" w:space="0" w:color="auto"/>
                <w:right w:val="none" w:sz="0" w:space="0" w:color="auto"/>
              </w:divBdr>
            </w:div>
            <w:div w:id="580723122">
              <w:marLeft w:val="0"/>
              <w:marRight w:val="0"/>
              <w:marTop w:val="0"/>
              <w:marBottom w:val="0"/>
              <w:divBdr>
                <w:top w:val="none" w:sz="0" w:space="0" w:color="auto"/>
                <w:left w:val="none" w:sz="0" w:space="0" w:color="auto"/>
                <w:bottom w:val="none" w:sz="0" w:space="0" w:color="auto"/>
                <w:right w:val="none" w:sz="0" w:space="0" w:color="auto"/>
              </w:divBdr>
            </w:div>
            <w:div w:id="1015381890">
              <w:marLeft w:val="0"/>
              <w:marRight w:val="0"/>
              <w:marTop w:val="0"/>
              <w:marBottom w:val="0"/>
              <w:divBdr>
                <w:top w:val="none" w:sz="0" w:space="0" w:color="auto"/>
                <w:left w:val="none" w:sz="0" w:space="0" w:color="auto"/>
                <w:bottom w:val="none" w:sz="0" w:space="0" w:color="auto"/>
                <w:right w:val="none" w:sz="0" w:space="0" w:color="auto"/>
              </w:divBdr>
            </w:div>
            <w:div w:id="1269855081">
              <w:marLeft w:val="0"/>
              <w:marRight w:val="0"/>
              <w:marTop w:val="0"/>
              <w:marBottom w:val="0"/>
              <w:divBdr>
                <w:top w:val="none" w:sz="0" w:space="0" w:color="auto"/>
                <w:left w:val="none" w:sz="0" w:space="0" w:color="auto"/>
                <w:bottom w:val="none" w:sz="0" w:space="0" w:color="auto"/>
                <w:right w:val="none" w:sz="0" w:space="0" w:color="auto"/>
              </w:divBdr>
            </w:div>
            <w:div w:id="1013991312">
              <w:marLeft w:val="0"/>
              <w:marRight w:val="0"/>
              <w:marTop w:val="0"/>
              <w:marBottom w:val="0"/>
              <w:divBdr>
                <w:top w:val="none" w:sz="0" w:space="0" w:color="auto"/>
                <w:left w:val="none" w:sz="0" w:space="0" w:color="auto"/>
                <w:bottom w:val="none" w:sz="0" w:space="0" w:color="auto"/>
                <w:right w:val="none" w:sz="0" w:space="0" w:color="auto"/>
              </w:divBdr>
            </w:div>
            <w:div w:id="2059820049">
              <w:marLeft w:val="0"/>
              <w:marRight w:val="0"/>
              <w:marTop w:val="0"/>
              <w:marBottom w:val="0"/>
              <w:divBdr>
                <w:top w:val="none" w:sz="0" w:space="0" w:color="auto"/>
                <w:left w:val="none" w:sz="0" w:space="0" w:color="auto"/>
                <w:bottom w:val="none" w:sz="0" w:space="0" w:color="auto"/>
                <w:right w:val="none" w:sz="0" w:space="0" w:color="auto"/>
              </w:divBdr>
            </w:div>
            <w:div w:id="316157728">
              <w:marLeft w:val="0"/>
              <w:marRight w:val="0"/>
              <w:marTop w:val="0"/>
              <w:marBottom w:val="0"/>
              <w:divBdr>
                <w:top w:val="none" w:sz="0" w:space="0" w:color="auto"/>
                <w:left w:val="none" w:sz="0" w:space="0" w:color="auto"/>
                <w:bottom w:val="none" w:sz="0" w:space="0" w:color="auto"/>
                <w:right w:val="none" w:sz="0" w:space="0" w:color="auto"/>
              </w:divBdr>
            </w:div>
            <w:div w:id="2072607929">
              <w:marLeft w:val="0"/>
              <w:marRight w:val="0"/>
              <w:marTop w:val="0"/>
              <w:marBottom w:val="0"/>
              <w:divBdr>
                <w:top w:val="none" w:sz="0" w:space="0" w:color="auto"/>
                <w:left w:val="none" w:sz="0" w:space="0" w:color="auto"/>
                <w:bottom w:val="none" w:sz="0" w:space="0" w:color="auto"/>
                <w:right w:val="none" w:sz="0" w:space="0" w:color="auto"/>
              </w:divBdr>
            </w:div>
            <w:div w:id="1684939368">
              <w:marLeft w:val="0"/>
              <w:marRight w:val="0"/>
              <w:marTop w:val="0"/>
              <w:marBottom w:val="0"/>
              <w:divBdr>
                <w:top w:val="none" w:sz="0" w:space="0" w:color="auto"/>
                <w:left w:val="none" w:sz="0" w:space="0" w:color="auto"/>
                <w:bottom w:val="none" w:sz="0" w:space="0" w:color="auto"/>
                <w:right w:val="none" w:sz="0" w:space="0" w:color="auto"/>
              </w:divBdr>
            </w:div>
            <w:div w:id="347682824">
              <w:marLeft w:val="0"/>
              <w:marRight w:val="0"/>
              <w:marTop w:val="0"/>
              <w:marBottom w:val="0"/>
              <w:divBdr>
                <w:top w:val="none" w:sz="0" w:space="0" w:color="auto"/>
                <w:left w:val="none" w:sz="0" w:space="0" w:color="auto"/>
                <w:bottom w:val="none" w:sz="0" w:space="0" w:color="auto"/>
                <w:right w:val="none" w:sz="0" w:space="0" w:color="auto"/>
              </w:divBdr>
            </w:div>
            <w:div w:id="371809713">
              <w:marLeft w:val="0"/>
              <w:marRight w:val="0"/>
              <w:marTop w:val="0"/>
              <w:marBottom w:val="0"/>
              <w:divBdr>
                <w:top w:val="none" w:sz="0" w:space="0" w:color="auto"/>
                <w:left w:val="none" w:sz="0" w:space="0" w:color="auto"/>
                <w:bottom w:val="none" w:sz="0" w:space="0" w:color="auto"/>
                <w:right w:val="none" w:sz="0" w:space="0" w:color="auto"/>
              </w:divBdr>
            </w:div>
            <w:div w:id="2096122091">
              <w:marLeft w:val="0"/>
              <w:marRight w:val="0"/>
              <w:marTop w:val="0"/>
              <w:marBottom w:val="0"/>
              <w:divBdr>
                <w:top w:val="none" w:sz="0" w:space="0" w:color="auto"/>
                <w:left w:val="none" w:sz="0" w:space="0" w:color="auto"/>
                <w:bottom w:val="none" w:sz="0" w:space="0" w:color="auto"/>
                <w:right w:val="none" w:sz="0" w:space="0" w:color="auto"/>
              </w:divBdr>
            </w:div>
            <w:div w:id="248736598">
              <w:marLeft w:val="0"/>
              <w:marRight w:val="0"/>
              <w:marTop w:val="0"/>
              <w:marBottom w:val="0"/>
              <w:divBdr>
                <w:top w:val="none" w:sz="0" w:space="0" w:color="auto"/>
                <w:left w:val="none" w:sz="0" w:space="0" w:color="auto"/>
                <w:bottom w:val="none" w:sz="0" w:space="0" w:color="auto"/>
                <w:right w:val="none" w:sz="0" w:space="0" w:color="auto"/>
              </w:divBdr>
            </w:div>
            <w:div w:id="1723551858">
              <w:marLeft w:val="0"/>
              <w:marRight w:val="0"/>
              <w:marTop w:val="0"/>
              <w:marBottom w:val="0"/>
              <w:divBdr>
                <w:top w:val="none" w:sz="0" w:space="0" w:color="auto"/>
                <w:left w:val="none" w:sz="0" w:space="0" w:color="auto"/>
                <w:bottom w:val="none" w:sz="0" w:space="0" w:color="auto"/>
                <w:right w:val="none" w:sz="0" w:space="0" w:color="auto"/>
              </w:divBdr>
            </w:div>
            <w:div w:id="1469585404">
              <w:marLeft w:val="0"/>
              <w:marRight w:val="0"/>
              <w:marTop w:val="0"/>
              <w:marBottom w:val="0"/>
              <w:divBdr>
                <w:top w:val="none" w:sz="0" w:space="0" w:color="auto"/>
                <w:left w:val="none" w:sz="0" w:space="0" w:color="auto"/>
                <w:bottom w:val="none" w:sz="0" w:space="0" w:color="auto"/>
                <w:right w:val="none" w:sz="0" w:space="0" w:color="auto"/>
              </w:divBdr>
            </w:div>
            <w:div w:id="591619930">
              <w:marLeft w:val="0"/>
              <w:marRight w:val="0"/>
              <w:marTop w:val="0"/>
              <w:marBottom w:val="0"/>
              <w:divBdr>
                <w:top w:val="none" w:sz="0" w:space="0" w:color="auto"/>
                <w:left w:val="none" w:sz="0" w:space="0" w:color="auto"/>
                <w:bottom w:val="none" w:sz="0" w:space="0" w:color="auto"/>
                <w:right w:val="none" w:sz="0" w:space="0" w:color="auto"/>
              </w:divBdr>
            </w:div>
            <w:div w:id="519662684">
              <w:marLeft w:val="0"/>
              <w:marRight w:val="0"/>
              <w:marTop w:val="0"/>
              <w:marBottom w:val="0"/>
              <w:divBdr>
                <w:top w:val="none" w:sz="0" w:space="0" w:color="auto"/>
                <w:left w:val="none" w:sz="0" w:space="0" w:color="auto"/>
                <w:bottom w:val="none" w:sz="0" w:space="0" w:color="auto"/>
                <w:right w:val="none" w:sz="0" w:space="0" w:color="auto"/>
              </w:divBdr>
            </w:div>
            <w:div w:id="858617014">
              <w:marLeft w:val="0"/>
              <w:marRight w:val="0"/>
              <w:marTop w:val="0"/>
              <w:marBottom w:val="0"/>
              <w:divBdr>
                <w:top w:val="none" w:sz="0" w:space="0" w:color="auto"/>
                <w:left w:val="none" w:sz="0" w:space="0" w:color="auto"/>
                <w:bottom w:val="none" w:sz="0" w:space="0" w:color="auto"/>
                <w:right w:val="none" w:sz="0" w:space="0" w:color="auto"/>
              </w:divBdr>
            </w:div>
            <w:div w:id="413862055">
              <w:marLeft w:val="0"/>
              <w:marRight w:val="0"/>
              <w:marTop w:val="0"/>
              <w:marBottom w:val="0"/>
              <w:divBdr>
                <w:top w:val="none" w:sz="0" w:space="0" w:color="auto"/>
                <w:left w:val="none" w:sz="0" w:space="0" w:color="auto"/>
                <w:bottom w:val="none" w:sz="0" w:space="0" w:color="auto"/>
                <w:right w:val="none" w:sz="0" w:space="0" w:color="auto"/>
              </w:divBdr>
            </w:div>
            <w:div w:id="1733504094">
              <w:marLeft w:val="0"/>
              <w:marRight w:val="0"/>
              <w:marTop w:val="0"/>
              <w:marBottom w:val="0"/>
              <w:divBdr>
                <w:top w:val="none" w:sz="0" w:space="0" w:color="auto"/>
                <w:left w:val="none" w:sz="0" w:space="0" w:color="auto"/>
                <w:bottom w:val="none" w:sz="0" w:space="0" w:color="auto"/>
                <w:right w:val="none" w:sz="0" w:space="0" w:color="auto"/>
              </w:divBdr>
            </w:div>
            <w:div w:id="558635092">
              <w:marLeft w:val="0"/>
              <w:marRight w:val="0"/>
              <w:marTop w:val="0"/>
              <w:marBottom w:val="0"/>
              <w:divBdr>
                <w:top w:val="none" w:sz="0" w:space="0" w:color="auto"/>
                <w:left w:val="none" w:sz="0" w:space="0" w:color="auto"/>
                <w:bottom w:val="none" w:sz="0" w:space="0" w:color="auto"/>
                <w:right w:val="none" w:sz="0" w:space="0" w:color="auto"/>
              </w:divBdr>
            </w:div>
            <w:div w:id="1324352587">
              <w:marLeft w:val="0"/>
              <w:marRight w:val="0"/>
              <w:marTop w:val="0"/>
              <w:marBottom w:val="0"/>
              <w:divBdr>
                <w:top w:val="none" w:sz="0" w:space="0" w:color="auto"/>
                <w:left w:val="none" w:sz="0" w:space="0" w:color="auto"/>
                <w:bottom w:val="none" w:sz="0" w:space="0" w:color="auto"/>
                <w:right w:val="none" w:sz="0" w:space="0" w:color="auto"/>
              </w:divBdr>
            </w:div>
            <w:div w:id="691687790">
              <w:marLeft w:val="0"/>
              <w:marRight w:val="0"/>
              <w:marTop w:val="0"/>
              <w:marBottom w:val="0"/>
              <w:divBdr>
                <w:top w:val="none" w:sz="0" w:space="0" w:color="auto"/>
                <w:left w:val="none" w:sz="0" w:space="0" w:color="auto"/>
                <w:bottom w:val="none" w:sz="0" w:space="0" w:color="auto"/>
                <w:right w:val="none" w:sz="0" w:space="0" w:color="auto"/>
              </w:divBdr>
            </w:div>
            <w:div w:id="402066756">
              <w:marLeft w:val="0"/>
              <w:marRight w:val="0"/>
              <w:marTop w:val="0"/>
              <w:marBottom w:val="0"/>
              <w:divBdr>
                <w:top w:val="none" w:sz="0" w:space="0" w:color="auto"/>
                <w:left w:val="none" w:sz="0" w:space="0" w:color="auto"/>
                <w:bottom w:val="none" w:sz="0" w:space="0" w:color="auto"/>
                <w:right w:val="none" w:sz="0" w:space="0" w:color="auto"/>
              </w:divBdr>
            </w:div>
            <w:div w:id="1890726215">
              <w:marLeft w:val="0"/>
              <w:marRight w:val="0"/>
              <w:marTop w:val="0"/>
              <w:marBottom w:val="0"/>
              <w:divBdr>
                <w:top w:val="none" w:sz="0" w:space="0" w:color="auto"/>
                <w:left w:val="none" w:sz="0" w:space="0" w:color="auto"/>
                <w:bottom w:val="none" w:sz="0" w:space="0" w:color="auto"/>
                <w:right w:val="none" w:sz="0" w:space="0" w:color="auto"/>
              </w:divBdr>
            </w:div>
            <w:div w:id="124083635">
              <w:marLeft w:val="0"/>
              <w:marRight w:val="0"/>
              <w:marTop w:val="0"/>
              <w:marBottom w:val="0"/>
              <w:divBdr>
                <w:top w:val="none" w:sz="0" w:space="0" w:color="auto"/>
                <w:left w:val="none" w:sz="0" w:space="0" w:color="auto"/>
                <w:bottom w:val="none" w:sz="0" w:space="0" w:color="auto"/>
                <w:right w:val="none" w:sz="0" w:space="0" w:color="auto"/>
              </w:divBdr>
            </w:div>
            <w:div w:id="974675511">
              <w:marLeft w:val="0"/>
              <w:marRight w:val="0"/>
              <w:marTop w:val="0"/>
              <w:marBottom w:val="0"/>
              <w:divBdr>
                <w:top w:val="none" w:sz="0" w:space="0" w:color="auto"/>
                <w:left w:val="none" w:sz="0" w:space="0" w:color="auto"/>
                <w:bottom w:val="none" w:sz="0" w:space="0" w:color="auto"/>
                <w:right w:val="none" w:sz="0" w:space="0" w:color="auto"/>
              </w:divBdr>
            </w:div>
            <w:div w:id="173348047">
              <w:marLeft w:val="0"/>
              <w:marRight w:val="0"/>
              <w:marTop w:val="0"/>
              <w:marBottom w:val="0"/>
              <w:divBdr>
                <w:top w:val="none" w:sz="0" w:space="0" w:color="auto"/>
                <w:left w:val="none" w:sz="0" w:space="0" w:color="auto"/>
                <w:bottom w:val="none" w:sz="0" w:space="0" w:color="auto"/>
                <w:right w:val="none" w:sz="0" w:space="0" w:color="auto"/>
              </w:divBdr>
            </w:div>
            <w:div w:id="1745643696">
              <w:marLeft w:val="0"/>
              <w:marRight w:val="0"/>
              <w:marTop w:val="0"/>
              <w:marBottom w:val="0"/>
              <w:divBdr>
                <w:top w:val="none" w:sz="0" w:space="0" w:color="auto"/>
                <w:left w:val="none" w:sz="0" w:space="0" w:color="auto"/>
                <w:bottom w:val="none" w:sz="0" w:space="0" w:color="auto"/>
                <w:right w:val="none" w:sz="0" w:space="0" w:color="auto"/>
              </w:divBdr>
            </w:div>
            <w:div w:id="1200053038">
              <w:marLeft w:val="0"/>
              <w:marRight w:val="0"/>
              <w:marTop w:val="0"/>
              <w:marBottom w:val="0"/>
              <w:divBdr>
                <w:top w:val="none" w:sz="0" w:space="0" w:color="auto"/>
                <w:left w:val="none" w:sz="0" w:space="0" w:color="auto"/>
                <w:bottom w:val="none" w:sz="0" w:space="0" w:color="auto"/>
                <w:right w:val="none" w:sz="0" w:space="0" w:color="auto"/>
              </w:divBdr>
            </w:div>
            <w:div w:id="178813020">
              <w:marLeft w:val="0"/>
              <w:marRight w:val="0"/>
              <w:marTop w:val="0"/>
              <w:marBottom w:val="0"/>
              <w:divBdr>
                <w:top w:val="none" w:sz="0" w:space="0" w:color="auto"/>
                <w:left w:val="none" w:sz="0" w:space="0" w:color="auto"/>
                <w:bottom w:val="none" w:sz="0" w:space="0" w:color="auto"/>
                <w:right w:val="none" w:sz="0" w:space="0" w:color="auto"/>
              </w:divBdr>
            </w:div>
            <w:div w:id="96293918">
              <w:marLeft w:val="0"/>
              <w:marRight w:val="0"/>
              <w:marTop w:val="0"/>
              <w:marBottom w:val="0"/>
              <w:divBdr>
                <w:top w:val="none" w:sz="0" w:space="0" w:color="auto"/>
                <w:left w:val="none" w:sz="0" w:space="0" w:color="auto"/>
                <w:bottom w:val="none" w:sz="0" w:space="0" w:color="auto"/>
                <w:right w:val="none" w:sz="0" w:space="0" w:color="auto"/>
              </w:divBdr>
            </w:div>
            <w:div w:id="881595016">
              <w:marLeft w:val="0"/>
              <w:marRight w:val="0"/>
              <w:marTop w:val="0"/>
              <w:marBottom w:val="0"/>
              <w:divBdr>
                <w:top w:val="none" w:sz="0" w:space="0" w:color="auto"/>
                <w:left w:val="none" w:sz="0" w:space="0" w:color="auto"/>
                <w:bottom w:val="none" w:sz="0" w:space="0" w:color="auto"/>
                <w:right w:val="none" w:sz="0" w:space="0" w:color="auto"/>
              </w:divBdr>
            </w:div>
            <w:div w:id="2093116758">
              <w:marLeft w:val="0"/>
              <w:marRight w:val="0"/>
              <w:marTop w:val="0"/>
              <w:marBottom w:val="0"/>
              <w:divBdr>
                <w:top w:val="none" w:sz="0" w:space="0" w:color="auto"/>
                <w:left w:val="none" w:sz="0" w:space="0" w:color="auto"/>
                <w:bottom w:val="none" w:sz="0" w:space="0" w:color="auto"/>
                <w:right w:val="none" w:sz="0" w:space="0" w:color="auto"/>
              </w:divBdr>
            </w:div>
            <w:div w:id="907694675">
              <w:marLeft w:val="0"/>
              <w:marRight w:val="0"/>
              <w:marTop w:val="0"/>
              <w:marBottom w:val="0"/>
              <w:divBdr>
                <w:top w:val="none" w:sz="0" w:space="0" w:color="auto"/>
                <w:left w:val="none" w:sz="0" w:space="0" w:color="auto"/>
                <w:bottom w:val="none" w:sz="0" w:space="0" w:color="auto"/>
                <w:right w:val="none" w:sz="0" w:space="0" w:color="auto"/>
              </w:divBdr>
            </w:div>
            <w:div w:id="1336959480">
              <w:marLeft w:val="0"/>
              <w:marRight w:val="0"/>
              <w:marTop w:val="0"/>
              <w:marBottom w:val="0"/>
              <w:divBdr>
                <w:top w:val="none" w:sz="0" w:space="0" w:color="auto"/>
                <w:left w:val="none" w:sz="0" w:space="0" w:color="auto"/>
                <w:bottom w:val="none" w:sz="0" w:space="0" w:color="auto"/>
                <w:right w:val="none" w:sz="0" w:space="0" w:color="auto"/>
              </w:divBdr>
            </w:div>
            <w:div w:id="38941535">
              <w:marLeft w:val="0"/>
              <w:marRight w:val="0"/>
              <w:marTop w:val="0"/>
              <w:marBottom w:val="0"/>
              <w:divBdr>
                <w:top w:val="none" w:sz="0" w:space="0" w:color="auto"/>
                <w:left w:val="none" w:sz="0" w:space="0" w:color="auto"/>
                <w:bottom w:val="none" w:sz="0" w:space="0" w:color="auto"/>
                <w:right w:val="none" w:sz="0" w:space="0" w:color="auto"/>
              </w:divBdr>
            </w:div>
            <w:div w:id="1840196363">
              <w:marLeft w:val="0"/>
              <w:marRight w:val="0"/>
              <w:marTop w:val="0"/>
              <w:marBottom w:val="0"/>
              <w:divBdr>
                <w:top w:val="none" w:sz="0" w:space="0" w:color="auto"/>
                <w:left w:val="none" w:sz="0" w:space="0" w:color="auto"/>
                <w:bottom w:val="none" w:sz="0" w:space="0" w:color="auto"/>
                <w:right w:val="none" w:sz="0" w:space="0" w:color="auto"/>
              </w:divBdr>
            </w:div>
            <w:div w:id="1441875070">
              <w:marLeft w:val="0"/>
              <w:marRight w:val="0"/>
              <w:marTop w:val="0"/>
              <w:marBottom w:val="0"/>
              <w:divBdr>
                <w:top w:val="none" w:sz="0" w:space="0" w:color="auto"/>
                <w:left w:val="none" w:sz="0" w:space="0" w:color="auto"/>
                <w:bottom w:val="none" w:sz="0" w:space="0" w:color="auto"/>
                <w:right w:val="none" w:sz="0" w:space="0" w:color="auto"/>
              </w:divBdr>
            </w:div>
            <w:div w:id="711659525">
              <w:marLeft w:val="0"/>
              <w:marRight w:val="0"/>
              <w:marTop w:val="0"/>
              <w:marBottom w:val="0"/>
              <w:divBdr>
                <w:top w:val="none" w:sz="0" w:space="0" w:color="auto"/>
                <w:left w:val="none" w:sz="0" w:space="0" w:color="auto"/>
                <w:bottom w:val="none" w:sz="0" w:space="0" w:color="auto"/>
                <w:right w:val="none" w:sz="0" w:space="0" w:color="auto"/>
              </w:divBdr>
            </w:div>
            <w:div w:id="784272809">
              <w:marLeft w:val="0"/>
              <w:marRight w:val="0"/>
              <w:marTop w:val="0"/>
              <w:marBottom w:val="0"/>
              <w:divBdr>
                <w:top w:val="none" w:sz="0" w:space="0" w:color="auto"/>
                <w:left w:val="none" w:sz="0" w:space="0" w:color="auto"/>
                <w:bottom w:val="none" w:sz="0" w:space="0" w:color="auto"/>
                <w:right w:val="none" w:sz="0" w:space="0" w:color="auto"/>
              </w:divBdr>
            </w:div>
            <w:div w:id="587617691">
              <w:marLeft w:val="0"/>
              <w:marRight w:val="0"/>
              <w:marTop w:val="0"/>
              <w:marBottom w:val="0"/>
              <w:divBdr>
                <w:top w:val="none" w:sz="0" w:space="0" w:color="auto"/>
                <w:left w:val="none" w:sz="0" w:space="0" w:color="auto"/>
                <w:bottom w:val="none" w:sz="0" w:space="0" w:color="auto"/>
                <w:right w:val="none" w:sz="0" w:space="0" w:color="auto"/>
              </w:divBdr>
            </w:div>
            <w:div w:id="1148747552">
              <w:marLeft w:val="0"/>
              <w:marRight w:val="0"/>
              <w:marTop w:val="0"/>
              <w:marBottom w:val="0"/>
              <w:divBdr>
                <w:top w:val="none" w:sz="0" w:space="0" w:color="auto"/>
                <w:left w:val="none" w:sz="0" w:space="0" w:color="auto"/>
                <w:bottom w:val="none" w:sz="0" w:space="0" w:color="auto"/>
                <w:right w:val="none" w:sz="0" w:space="0" w:color="auto"/>
              </w:divBdr>
            </w:div>
            <w:div w:id="777914220">
              <w:marLeft w:val="0"/>
              <w:marRight w:val="0"/>
              <w:marTop w:val="0"/>
              <w:marBottom w:val="0"/>
              <w:divBdr>
                <w:top w:val="none" w:sz="0" w:space="0" w:color="auto"/>
                <w:left w:val="none" w:sz="0" w:space="0" w:color="auto"/>
                <w:bottom w:val="none" w:sz="0" w:space="0" w:color="auto"/>
                <w:right w:val="none" w:sz="0" w:space="0" w:color="auto"/>
              </w:divBdr>
            </w:div>
            <w:div w:id="1198810356">
              <w:marLeft w:val="0"/>
              <w:marRight w:val="0"/>
              <w:marTop w:val="0"/>
              <w:marBottom w:val="0"/>
              <w:divBdr>
                <w:top w:val="none" w:sz="0" w:space="0" w:color="auto"/>
                <w:left w:val="none" w:sz="0" w:space="0" w:color="auto"/>
                <w:bottom w:val="none" w:sz="0" w:space="0" w:color="auto"/>
                <w:right w:val="none" w:sz="0" w:space="0" w:color="auto"/>
              </w:divBdr>
            </w:div>
            <w:div w:id="2105758708">
              <w:marLeft w:val="0"/>
              <w:marRight w:val="0"/>
              <w:marTop w:val="0"/>
              <w:marBottom w:val="0"/>
              <w:divBdr>
                <w:top w:val="none" w:sz="0" w:space="0" w:color="auto"/>
                <w:left w:val="none" w:sz="0" w:space="0" w:color="auto"/>
                <w:bottom w:val="none" w:sz="0" w:space="0" w:color="auto"/>
                <w:right w:val="none" w:sz="0" w:space="0" w:color="auto"/>
              </w:divBdr>
            </w:div>
            <w:div w:id="1554348825">
              <w:marLeft w:val="0"/>
              <w:marRight w:val="0"/>
              <w:marTop w:val="0"/>
              <w:marBottom w:val="0"/>
              <w:divBdr>
                <w:top w:val="none" w:sz="0" w:space="0" w:color="auto"/>
                <w:left w:val="none" w:sz="0" w:space="0" w:color="auto"/>
                <w:bottom w:val="none" w:sz="0" w:space="0" w:color="auto"/>
                <w:right w:val="none" w:sz="0" w:space="0" w:color="auto"/>
              </w:divBdr>
            </w:div>
            <w:div w:id="418717927">
              <w:marLeft w:val="0"/>
              <w:marRight w:val="0"/>
              <w:marTop w:val="0"/>
              <w:marBottom w:val="0"/>
              <w:divBdr>
                <w:top w:val="none" w:sz="0" w:space="0" w:color="auto"/>
                <w:left w:val="none" w:sz="0" w:space="0" w:color="auto"/>
                <w:bottom w:val="none" w:sz="0" w:space="0" w:color="auto"/>
                <w:right w:val="none" w:sz="0" w:space="0" w:color="auto"/>
              </w:divBdr>
            </w:div>
            <w:div w:id="1221139300">
              <w:marLeft w:val="0"/>
              <w:marRight w:val="0"/>
              <w:marTop w:val="0"/>
              <w:marBottom w:val="0"/>
              <w:divBdr>
                <w:top w:val="none" w:sz="0" w:space="0" w:color="auto"/>
                <w:left w:val="none" w:sz="0" w:space="0" w:color="auto"/>
                <w:bottom w:val="none" w:sz="0" w:space="0" w:color="auto"/>
                <w:right w:val="none" w:sz="0" w:space="0" w:color="auto"/>
              </w:divBdr>
            </w:div>
            <w:div w:id="1690259179">
              <w:marLeft w:val="0"/>
              <w:marRight w:val="0"/>
              <w:marTop w:val="0"/>
              <w:marBottom w:val="0"/>
              <w:divBdr>
                <w:top w:val="none" w:sz="0" w:space="0" w:color="auto"/>
                <w:left w:val="none" w:sz="0" w:space="0" w:color="auto"/>
                <w:bottom w:val="none" w:sz="0" w:space="0" w:color="auto"/>
                <w:right w:val="none" w:sz="0" w:space="0" w:color="auto"/>
              </w:divBdr>
            </w:div>
            <w:div w:id="712191145">
              <w:marLeft w:val="0"/>
              <w:marRight w:val="0"/>
              <w:marTop w:val="0"/>
              <w:marBottom w:val="0"/>
              <w:divBdr>
                <w:top w:val="none" w:sz="0" w:space="0" w:color="auto"/>
                <w:left w:val="none" w:sz="0" w:space="0" w:color="auto"/>
                <w:bottom w:val="none" w:sz="0" w:space="0" w:color="auto"/>
                <w:right w:val="none" w:sz="0" w:space="0" w:color="auto"/>
              </w:divBdr>
            </w:div>
            <w:div w:id="1498809193">
              <w:marLeft w:val="0"/>
              <w:marRight w:val="0"/>
              <w:marTop w:val="0"/>
              <w:marBottom w:val="0"/>
              <w:divBdr>
                <w:top w:val="none" w:sz="0" w:space="0" w:color="auto"/>
                <w:left w:val="none" w:sz="0" w:space="0" w:color="auto"/>
                <w:bottom w:val="none" w:sz="0" w:space="0" w:color="auto"/>
                <w:right w:val="none" w:sz="0" w:space="0" w:color="auto"/>
              </w:divBdr>
            </w:div>
            <w:div w:id="1644457761">
              <w:marLeft w:val="0"/>
              <w:marRight w:val="0"/>
              <w:marTop w:val="0"/>
              <w:marBottom w:val="0"/>
              <w:divBdr>
                <w:top w:val="none" w:sz="0" w:space="0" w:color="auto"/>
                <w:left w:val="none" w:sz="0" w:space="0" w:color="auto"/>
                <w:bottom w:val="none" w:sz="0" w:space="0" w:color="auto"/>
                <w:right w:val="none" w:sz="0" w:space="0" w:color="auto"/>
              </w:divBdr>
            </w:div>
            <w:div w:id="1561943037">
              <w:marLeft w:val="0"/>
              <w:marRight w:val="0"/>
              <w:marTop w:val="0"/>
              <w:marBottom w:val="0"/>
              <w:divBdr>
                <w:top w:val="none" w:sz="0" w:space="0" w:color="auto"/>
                <w:left w:val="none" w:sz="0" w:space="0" w:color="auto"/>
                <w:bottom w:val="none" w:sz="0" w:space="0" w:color="auto"/>
                <w:right w:val="none" w:sz="0" w:space="0" w:color="auto"/>
              </w:divBdr>
            </w:div>
            <w:div w:id="723794507">
              <w:marLeft w:val="0"/>
              <w:marRight w:val="0"/>
              <w:marTop w:val="0"/>
              <w:marBottom w:val="0"/>
              <w:divBdr>
                <w:top w:val="none" w:sz="0" w:space="0" w:color="auto"/>
                <w:left w:val="none" w:sz="0" w:space="0" w:color="auto"/>
                <w:bottom w:val="none" w:sz="0" w:space="0" w:color="auto"/>
                <w:right w:val="none" w:sz="0" w:space="0" w:color="auto"/>
              </w:divBdr>
            </w:div>
            <w:div w:id="1757314333">
              <w:marLeft w:val="0"/>
              <w:marRight w:val="0"/>
              <w:marTop w:val="0"/>
              <w:marBottom w:val="0"/>
              <w:divBdr>
                <w:top w:val="none" w:sz="0" w:space="0" w:color="auto"/>
                <w:left w:val="none" w:sz="0" w:space="0" w:color="auto"/>
                <w:bottom w:val="none" w:sz="0" w:space="0" w:color="auto"/>
                <w:right w:val="none" w:sz="0" w:space="0" w:color="auto"/>
              </w:divBdr>
            </w:div>
            <w:div w:id="18413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ne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lackjackapprenticeship.com/how-to-play-blackjack/"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fontspac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mysql.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mfonts.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Expected</c:v>
                </c:pt>
              </c:strCache>
            </c:strRef>
          </c:tx>
          <c:invertIfNegative val="0"/>
          <c:cat>
            <c:strRef>
              <c:f>Sheet1!$A$2:$A$7</c:f>
              <c:strCache>
                <c:ptCount val="6"/>
                <c:pt idx="0">
                  <c:v>Planning</c:v>
                </c:pt>
                <c:pt idx="1">
                  <c:v>Analysis</c:v>
                </c:pt>
                <c:pt idx="2">
                  <c:v>Design</c:v>
                </c:pt>
                <c:pt idx="3">
                  <c:v> Coding</c:v>
                </c:pt>
                <c:pt idx="4">
                  <c:v>Testing</c:v>
                </c:pt>
                <c:pt idx="5">
                  <c:v>Delivery</c:v>
                </c:pt>
              </c:strCache>
            </c:strRef>
          </c:cat>
          <c:val>
            <c:numRef>
              <c:f>Sheet1!$B$2:$B$7</c:f>
              <c:numCache>
                <c:formatCode>General</c:formatCode>
                <c:ptCount val="6"/>
                <c:pt idx="0">
                  <c:v>1</c:v>
                </c:pt>
                <c:pt idx="1">
                  <c:v>2</c:v>
                </c:pt>
                <c:pt idx="2">
                  <c:v>2.5</c:v>
                </c:pt>
                <c:pt idx="3">
                  <c:v>4</c:v>
                </c:pt>
                <c:pt idx="4">
                  <c:v>1</c:v>
                </c:pt>
                <c:pt idx="5">
                  <c:v>1</c:v>
                </c:pt>
              </c:numCache>
            </c:numRef>
          </c:val>
          <c:extLst>
            <c:ext xmlns:c16="http://schemas.microsoft.com/office/drawing/2014/chart" uri="{C3380CC4-5D6E-409C-BE32-E72D297353CC}">
              <c16:uniqueId val="{00000000-FACC-49E2-931D-5B7CB4753574}"/>
            </c:ext>
          </c:extLst>
        </c:ser>
        <c:ser>
          <c:idx val="1"/>
          <c:order val="1"/>
          <c:tx>
            <c:strRef>
              <c:f>Sheet1!$C$1</c:f>
              <c:strCache>
                <c:ptCount val="1"/>
                <c:pt idx="0">
                  <c:v>Actual</c:v>
                </c:pt>
              </c:strCache>
            </c:strRef>
          </c:tx>
          <c:invertIfNegative val="0"/>
          <c:cat>
            <c:strRef>
              <c:f>Sheet1!$A$2:$A$7</c:f>
              <c:strCache>
                <c:ptCount val="6"/>
                <c:pt idx="0">
                  <c:v>Planning</c:v>
                </c:pt>
                <c:pt idx="1">
                  <c:v>Analysis</c:v>
                </c:pt>
                <c:pt idx="2">
                  <c:v>Design</c:v>
                </c:pt>
                <c:pt idx="3">
                  <c:v> Coding</c:v>
                </c:pt>
                <c:pt idx="4">
                  <c:v>Testing</c:v>
                </c:pt>
                <c:pt idx="5">
                  <c:v>Delivery</c:v>
                </c:pt>
              </c:strCache>
            </c:strRef>
          </c:cat>
          <c:val>
            <c:numRef>
              <c:f>Sheet1!$C$2:$C$7</c:f>
              <c:numCache>
                <c:formatCode>General</c:formatCode>
                <c:ptCount val="6"/>
                <c:pt idx="0">
                  <c:v>1.6</c:v>
                </c:pt>
                <c:pt idx="1">
                  <c:v>2.5</c:v>
                </c:pt>
                <c:pt idx="2">
                  <c:v>4</c:v>
                </c:pt>
                <c:pt idx="3">
                  <c:v>5</c:v>
                </c:pt>
                <c:pt idx="4">
                  <c:v>1</c:v>
                </c:pt>
                <c:pt idx="5">
                  <c:v>1.2</c:v>
                </c:pt>
              </c:numCache>
            </c:numRef>
          </c:val>
          <c:extLst>
            <c:ext xmlns:c16="http://schemas.microsoft.com/office/drawing/2014/chart" uri="{C3380CC4-5D6E-409C-BE32-E72D297353CC}">
              <c16:uniqueId val="{00000001-FACC-49E2-931D-5B7CB4753574}"/>
            </c:ext>
          </c:extLst>
        </c:ser>
        <c:dLbls>
          <c:showLegendKey val="0"/>
          <c:showVal val="0"/>
          <c:showCatName val="0"/>
          <c:showSerName val="0"/>
          <c:showPercent val="0"/>
          <c:showBubbleSize val="0"/>
        </c:dLbls>
        <c:gapWidth val="150"/>
        <c:axId val="72798592"/>
        <c:axId val="72800128"/>
      </c:barChart>
      <c:catAx>
        <c:axId val="72798592"/>
        <c:scaling>
          <c:orientation val="minMax"/>
        </c:scaling>
        <c:delete val="0"/>
        <c:axPos val="l"/>
        <c:numFmt formatCode="General" sourceLinked="0"/>
        <c:majorTickMark val="out"/>
        <c:minorTickMark val="none"/>
        <c:tickLblPos val="nextTo"/>
        <c:crossAx val="72800128"/>
        <c:crosses val="autoZero"/>
        <c:auto val="1"/>
        <c:lblAlgn val="ctr"/>
        <c:lblOffset val="100"/>
        <c:noMultiLvlLbl val="0"/>
      </c:catAx>
      <c:valAx>
        <c:axId val="72800128"/>
        <c:scaling>
          <c:orientation val="minMax"/>
        </c:scaling>
        <c:delete val="0"/>
        <c:axPos val="b"/>
        <c:majorGridlines/>
        <c:numFmt formatCode="General" sourceLinked="1"/>
        <c:majorTickMark val="out"/>
        <c:minorTickMark val="none"/>
        <c:tickLblPos val="nextTo"/>
        <c:crossAx val="72798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CD05-26FC-42D0-A509-355E8402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42</Pages>
  <Words>7072</Words>
  <Characters>40311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dc:creator>
  <cp:keywords/>
  <cp:lastModifiedBy>kanishk kargutkar</cp:lastModifiedBy>
  <cp:revision>56</cp:revision>
  <dcterms:created xsi:type="dcterms:W3CDTF">2020-02-03T04:26:00Z</dcterms:created>
  <dcterms:modified xsi:type="dcterms:W3CDTF">2020-09-23T20:12:00Z</dcterms:modified>
</cp:coreProperties>
</file>